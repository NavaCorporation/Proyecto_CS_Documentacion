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453783" w:rsidR="00597881" w:rsidRDefault="00597881" w14:paraId="76805552" w14:textId="0410F4AC">
      <w:pPr>
        <w:rPr>
          <w:rFonts w:ascii="Courier New" w:hAnsi="Courier New"/>
        </w:rPr>
      </w:pPr>
      <w:bookmarkStart w:name="_Hlk139924073" w:id="0"/>
      <w:bookmarkEnd w:id="0"/>
    </w:p>
    <w:p w:rsidR="75237736" w:rsidP="75237736" w:rsidRDefault="75237736" w14:paraId="1268C9B3" w14:textId="370F6B71">
      <w:pPr>
        <w:rPr>
          <w:rFonts w:ascii="Courier New" w:hAnsi="Courier New"/>
        </w:rPr>
      </w:pPr>
    </w:p>
    <w:p w:rsidR="75237736" w:rsidP="75237736" w:rsidRDefault="75237736" w14:paraId="2EEA02CA" w14:textId="2994A1F9">
      <w:pPr>
        <w:rPr>
          <w:rFonts w:ascii="Courier New" w:hAnsi="Courier New"/>
        </w:rPr>
      </w:pPr>
    </w:p>
    <w:p w:rsidR="75237736" w:rsidP="75237736" w:rsidRDefault="75237736" w14:paraId="2FF09F5A" w14:textId="3C0D29A3">
      <w:pPr>
        <w:rPr>
          <w:rFonts w:ascii="Courier New" w:hAnsi="Courier New"/>
        </w:rPr>
      </w:pPr>
    </w:p>
    <w:p w:rsidR="75237736" w:rsidP="75237736" w:rsidRDefault="75237736" w14:paraId="19A27C83" w14:textId="05BDD2A5">
      <w:pPr>
        <w:rPr>
          <w:rFonts w:ascii="Courier New" w:hAnsi="Courier New"/>
        </w:rPr>
      </w:pPr>
    </w:p>
    <w:p w:rsidR="75237736" w:rsidP="75237736" w:rsidRDefault="75237736" w14:paraId="5A819E73" w14:textId="4327275C">
      <w:pPr>
        <w:rPr>
          <w:rFonts w:ascii="Courier New" w:hAnsi="Courier New"/>
        </w:rPr>
      </w:pPr>
    </w:p>
    <w:p w:rsidR="00F969AC" w:rsidRDefault="00F969AC" w14:paraId="0B3BA9C7" w14:textId="77777777">
      <w:pPr>
        <w:rPr>
          <w:rFonts w:ascii="Courier New" w:hAnsi="Courier New"/>
        </w:rPr>
      </w:pPr>
    </w:p>
    <w:p w:rsidR="00F969AC" w:rsidRDefault="00F969AC" w14:paraId="40CBB8A6" w14:textId="77777777">
      <w:pPr>
        <w:rPr>
          <w:rFonts w:ascii="Courier New" w:hAnsi="Courier New"/>
        </w:rPr>
      </w:pPr>
    </w:p>
    <w:p w:rsidR="00F969AC" w:rsidRDefault="00F969AC" w14:paraId="1FB5AC8C" w14:textId="77777777">
      <w:pPr>
        <w:rPr>
          <w:rFonts w:ascii="Courier New" w:hAnsi="Courier New"/>
        </w:rPr>
      </w:pPr>
    </w:p>
    <w:p w:rsidRPr="00453783" w:rsidR="00F969AC" w:rsidRDefault="00F969AC" w14:paraId="2EC07330" w14:textId="77777777">
      <w:pPr>
        <w:rPr>
          <w:rFonts w:ascii="Courier New" w:hAnsi="Courier New"/>
        </w:rPr>
      </w:pPr>
    </w:p>
    <w:p w:rsidRPr="00453783" w:rsidR="00547DD9" w:rsidRDefault="00547DD9" w14:paraId="1B018AEF" w14:textId="77777777">
      <w:pPr>
        <w:rPr>
          <w:rFonts w:ascii="Courier New" w:hAnsi="Courier New"/>
        </w:rPr>
      </w:pPr>
    </w:p>
    <w:p w:rsidR="00547DD9" w:rsidRDefault="00547DD9" w14:paraId="253BBB5B" w14:textId="77777777">
      <w:pPr>
        <w:rPr>
          <w:rFonts w:ascii="Courier New" w:hAnsi="Courier New"/>
        </w:rPr>
      </w:pPr>
    </w:p>
    <w:p w:rsidR="00115DC6" w:rsidRDefault="00115DC6" w14:paraId="4EA650BA" w14:textId="77777777">
      <w:pPr>
        <w:rPr>
          <w:rFonts w:ascii="Courier New" w:hAnsi="Courier New"/>
        </w:rPr>
      </w:pPr>
    </w:p>
    <w:p w:rsidR="00046664" w:rsidRDefault="00046664" w14:paraId="06A9D2FF" w14:textId="77777777">
      <w:pPr>
        <w:rPr>
          <w:rFonts w:ascii="Courier New" w:hAnsi="Courier New"/>
        </w:rPr>
      </w:pPr>
    </w:p>
    <w:p w:rsidR="00046664" w:rsidRDefault="00046664" w14:paraId="568658DE" w14:textId="77777777">
      <w:pPr>
        <w:rPr>
          <w:rFonts w:ascii="Courier New" w:hAnsi="Courier New"/>
        </w:rPr>
      </w:pPr>
    </w:p>
    <w:p w:rsidR="00046664" w:rsidRDefault="00046664" w14:paraId="1B4B99A0" w14:textId="77777777">
      <w:pPr>
        <w:rPr>
          <w:rFonts w:ascii="Courier New" w:hAnsi="Courier New"/>
        </w:rPr>
      </w:pPr>
    </w:p>
    <w:p w:rsidR="00115DC6" w:rsidRDefault="00115DC6" w14:paraId="3C2E07E6" w14:textId="77777777">
      <w:pPr>
        <w:rPr>
          <w:rFonts w:ascii="Courier New" w:hAnsi="Courier New"/>
        </w:rPr>
      </w:pPr>
    </w:p>
    <w:p w:rsidR="00115DC6" w:rsidRDefault="00115DC6" w14:paraId="72BE2199" w14:textId="77777777">
      <w:pPr>
        <w:rPr>
          <w:rFonts w:ascii="Courier New" w:hAnsi="Courier New"/>
        </w:rPr>
      </w:pPr>
    </w:p>
    <w:p w:rsidRPr="00522953" w:rsidR="00115DC6" w:rsidRDefault="00115DC6" w14:paraId="5EB7ED76" w14:textId="77777777">
      <w:pPr>
        <w:rPr>
          <w:rFonts w:ascii="Courier New" w:hAnsi="Courier New"/>
        </w:rPr>
      </w:pPr>
    </w:p>
    <w:p w:rsidRPr="00046664" w:rsidR="00547DD9" w:rsidP="00046664" w:rsidRDefault="00046664" w14:paraId="19ACC682" w14:textId="1EEE9FFA">
      <w:pPr>
        <w:pStyle w:val="Ttulo7"/>
        <w:numPr>
          <w:ilvl w:val="6"/>
          <w:numId w:val="0"/>
        </w:numPr>
        <w:spacing w:line="360" w:lineRule="auto"/>
        <w:rPr>
          <w:rFonts w:ascii="Times New Roman" w:hAnsi="Times New Roman" w:cs="Times New Roman"/>
          <w:sz w:val="24"/>
          <w:szCs w:val="24"/>
        </w:rPr>
      </w:pPr>
      <w:r w:rsidRPr="00046664">
        <w:rPr>
          <w:rFonts w:ascii="Times New Roman" w:hAnsi="Times New Roman" w:cs="Times New Roman"/>
          <w:sz w:val="24"/>
          <w:szCs w:val="24"/>
        </w:rPr>
        <w:t>DESARROLLO DE PROYECTO: ALCANCE DEL PROYECTO GRUPAL.</w:t>
      </w:r>
    </w:p>
    <w:p w:rsidR="00115DC6" w:rsidP="00115DC6" w:rsidRDefault="004A6E25" w14:paraId="7A1C168E" w14:textId="77777777">
      <w:pPr>
        <w:spacing w:line="360" w:lineRule="auto"/>
        <w:jc w:val="center"/>
        <w:rPr>
          <w:rFonts w:ascii="Times New Roman" w:hAnsi="Times New Roman" w:cs="Times New Roman"/>
          <w:b/>
        </w:rPr>
      </w:pPr>
      <w:r w:rsidRPr="00115DC6">
        <w:rPr>
          <w:rFonts w:ascii="Times New Roman" w:hAnsi="Times New Roman" w:cs="Times New Roman"/>
          <w:b/>
        </w:rPr>
        <w:t xml:space="preserve">GRUPO </w:t>
      </w:r>
      <w:r w:rsidRPr="00115DC6" w:rsidR="00FB730E">
        <w:rPr>
          <w:rFonts w:ascii="Times New Roman" w:hAnsi="Times New Roman" w:cs="Times New Roman"/>
          <w:b/>
        </w:rPr>
        <w:t>B</w:t>
      </w:r>
      <w:r w:rsidRPr="00115DC6">
        <w:rPr>
          <w:rFonts w:ascii="Times New Roman" w:hAnsi="Times New Roman" w:cs="Times New Roman"/>
          <w:b/>
        </w:rPr>
        <w:t xml:space="preserve">: SISTEMA DE CONTROL </w:t>
      </w:r>
    </w:p>
    <w:p w:rsidRPr="00115DC6" w:rsidR="00696021" w:rsidP="00115DC6" w:rsidRDefault="004A6E25" w14:paraId="5C4EF3F7" w14:textId="511DAA53">
      <w:pPr>
        <w:spacing w:line="360" w:lineRule="auto"/>
        <w:jc w:val="center"/>
        <w:rPr>
          <w:rFonts w:ascii="Times New Roman" w:hAnsi="Times New Roman" w:cs="Times New Roman"/>
          <w:b/>
        </w:rPr>
      </w:pPr>
      <w:r w:rsidRPr="00115DC6">
        <w:rPr>
          <w:rFonts w:ascii="Times New Roman" w:hAnsi="Times New Roman" w:cs="Times New Roman"/>
          <w:b/>
        </w:rPr>
        <w:t>DE PERNOS Y TUERCAS.</w:t>
      </w:r>
    </w:p>
    <w:p w:rsidRPr="00115DC6" w:rsidR="00696021" w:rsidP="00115DC6" w:rsidRDefault="00696021" w14:paraId="0DEB7049" w14:textId="77777777">
      <w:pPr>
        <w:spacing w:line="360" w:lineRule="auto"/>
        <w:jc w:val="center"/>
        <w:rPr>
          <w:rFonts w:ascii="Times New Roman" w:hAnsi="Times New Roman" w:cs="Times New Roman"/>
        </w:rPr>
      </w:pPr>
    </w:p>
    <w:p w:rsidRPr="00115DC6" w:rsidR="00FB730E" w:rsidP="00B76FA8" w:rsidRDefault="00115DC6" w14:paraId="3A0392B9" w14:textId="5CAD1B52">
      <w:pPr>
        <w:pStyle w:val="Prrafodelista"/>
        <w:numPr>
          <w:ilvl w:val="0"/>
          <w:numId w:val="37"/>
        </w:numPr>
        <w:spacing w:line="360" w:lineRule="auto"/>
        <w:jc w:val="center"/>
        <w:rPr>
          <w:rFonts w:ascii="Times New Roman" w:hAnsi="Times New Roman" w:cs="Times New Roman"/>
        </w:rPr>
      </w:pPr>
      <w:r w:rsidRPr="00115DC6">
        <w:rPr>
          <w:rFonts w:ascii="Times New Roman" w:hAnsi="Times New Roman" w:cs="Times New Roman"/>
        </w:rPr>
        <w:t>Cumbicos Oquendo Leyder Steven</w:t>
      </w:r>
    </w:p>
    <w:p w:rsidRPr="00115DC6" w:rsidR="00FB730E" w:rsidP="00B76FA8" w:rsidRDefault="00115DC6" w14:paraId="3620933B" w14:textId="2E19C879">
      <w:pPr>
        <w:pStyle w:val="Prrafodelista"/>
        <w:numPr>
          <w:ilvl w:val="0"/>
          <w:numId w:val="37"/>
        </w:numPr>
        <w:spacing w:line="360" w:lineRule="auto"/>
        <w:jc w:val="center"/>
        <w:rPr>
          <w:rFonts w:ascii="Times New Roman" w:hAnsi="Times New Roman" w:cs="Times New Roman"/>
        </w:rPr>
      </w:pPr>
      <w:r w:rsidRPr="00115DC6">
        <w:rPr>
          <w:rFonts w:ascii="Times New Roman" w:hAnsi="Times New Roman" w:cs="Times New Roman"/>
        </w:rPr>
        <w:t>Navarrete Yagual Luis Ángel</w:t>
      </w:r>
    </w:p>
    <w:p w:rsidRPr="00115DC6" w:rsidR="00FB730E" w:rsidP="00B76FA8" w:rsidRDefault="00115DC6" w14:paraId="1ABD17FA" w14:textId="2DD730A3">
      <w:pPr>
        <w:pStyle w:val="Prrafodelista"/>
        <w:numPr>
          <w:ilvl w:val="0"/>
          <w:numId w:val="37"/>
        </w:numPr>
        <w:spacing w:line="360" w:lineRule="auto"/>
        <w:jc w:val="center"/>
        <w:rPr>
          <w:rFonts w:ascii="Times New Roman" w:hAnsi="Times New Roman" w:cs="Times New Roman"/>
        </w:rPr>
      </w:pPr>
      <w:r w:rsidRPr="00115DC6">
        <w:rPr>
          <w:rFonts w:ascii="Times New Roman" w:hAnsi="Times New Roman" w:cs="Times New Roman"/>
        </w:rPr>
        <w:t>Reyes Rivera Daysi Gisselle</w:t>
      </w:r>
    </w:p>
    <w:p w:rsidRPr="00115DC6" w:rsidR="00FB730E" w:rsidP="00B76FA8" w:rsidRDefault="00115DC6" w14:paraId="634D879E" w14:textId="7DE5C532">
      <w:pPr>
        <w:pStyle w:val="Prrafodelista"/>
        <w:numPr>
          <w:ilvl w:val="0"/>
          <w:numId w:val="37"/>
        </w:numPr>
        <w:spacing w:line="360" w:lineRule="auto"/>
        <w:jc w:val="center"/>
        <w:rPr>
          <w:rFonts w:ascii="Times New Roman" w:hAnsi="Times New Roman" w:cs="Times New Roman"/>
        </w:rPr>
      </w:pPr>
      <w:r w:rsidRPr="00115DC6">
        <w:rPr>
          <w:rFonts w:ascii="Times New Roman" w:hAnsi="Times New Roman" w:cs="Times New Roman"/>
        </w:rPr>
        <w:t>Sánchez Andrade Steven Anderson</w:t>
      </w:r>
    </w:p>
    <w:p w:rsidRPr="00C5018D" w:rsidR="00FB730E" w:rsidP="00C5018D" w:rsidRDefault="00115DC6" w14:paraId="3058A246" w14:textId="74610C26">
      <w:pPr>
        <w:pStyle w:val="Prrafodelista"/>
        <w:numPr>
          <w:ilvl w:val="0"/>
          <w:numId w:val="37"/>
        </w:numPr>
        <w:spacing w:line="360" w:lineRule="auto"/>
        <w:jc w:val="center"/>
        <w:rPr>
          <w:rFonts w:ascii="Times New Roman" w:hAnsi="Times New Roman" w:cs="Times New Roman"/>
        </w:rPr>
      </w:pPr>
      <w:r w:rsidRPr="00C5018D">
        <w:rPr>
          <w:rFonts w:ascii="Times New Roman" w:hAnsi="Times New Roman" w:cs="Times New Roman"/>
        </w:rPr>
        <w:t>Urdanigo Montalván Dayana Michelle</w:t>
      </w:r>
    </w:p>
    <w:p w:rsidRPr="00115DC6" w:rsidR="00696021" w:rsidP="00B76FA8" w:rsidRDefault="00115DC6" w14:paraId="01C7CB35" w14:textId="30E4F964">
      <w:pPr>
        <w:pStyle w:val="Prrafodelista"/>
        <w:numPr>
          <w:ilvl w:val="0"/>
          <w:numId w:val="37"/>
        </w:numPr>
        <w:spacing w:line="360" w:lineRule="auto"/>
        <w:jc w:val="center"/>
        <w:rPr>
          <w:rFonts w:ascii="Times New Roman" w:hAnsi="Times New Roman" w:cs="Times New Roman"/>
        </w:rPr>
      </w:pPr>
      <w:r w:rsidRPr="00115DC6">
        <w:rPr>
          <w:rFonts w:ascii="Times New Roman" w:hAnsi="Times New Roman" w:cs="Times New Roman"/>
        </w:rPr>
        <w:t>Zhunio Ramírez Gia Michelle</w:t>
      </w:r>
    </w:p>
    <w:p w:rsidRPr="00453783" w:rsidR="00696021" w:rsidRDefault="00696021" w14:paraId="7C696952" w14:textId="77777777">
      <w:pPr>
        <w:rPr>
          <w:rFonts w:ascii="Courier New" w:hAnsi="Courier New"/>
        </w:rPr>
      </w:pPr>
    </w:p>
    <w:p w:rsidRPr="00453783" w:rsidR="00547DD9" w:rsidRDefault="00547DD9" w14:paraId="2E06311D" w14:textId="77777777">
      <w:pPr>
        <w:rPr>
          <w:rFonts w:ascii="Courier New" w:hAnsi="Courier New"/>
        </w:rPr>
      </w:pPr>
    </w:p>
    <w:p w:rsidR="00115DC6" w:rsidRDefault="00115DC6" w14:paraId="164DC37B" w14:textId="74DD85F9">
      <w:pPr>
        <w:rPr>
          <w:rFonts w:ascii="Courier New" w:hAnsi="Courier New"/>
        </w:rPr>
      </w:pPr>
    </w:p>
    <w:p w:rsidR="00115DC6" w:rsidRDefault="00115DC6" w14:paraId="78583102" w14:textId="77777777">
      <w:pPr>
        <w:rPr>
          <w:rFonts w:ascii="Courier New" w:hAnsi="Courier New"/>
        </w:rPr>
      </w:pPr>
    </w:p>
    <w:p w:rsidR="00115DC6" w:rsidRDefault="00115DC6" w14:paraId="10A1923F" w14:textId="77777777">
      <w:pPr>
        <w:rPr>
          <w:rFonts w:ascii="Courier New" w:hAnsi="Courier New"/>
        </w:rPr>
      </w:pPr>
    </w:p>
    <w:p w:rsidR="00115DC6" w:rsidRDefault="00115DC6" w14:paraId="05CA7E77" w14:textId="77777777">
      <w:pPr>
        <w:rPr>
          <w:rFonts w:ascii="Courier New" w:hAnsi="Courier New"/>
        </w:rPr>
      </w:pPr>
    </w:p>
    <w:p w:rsidR="00115DC6" w:rsidRDefault="00115DC6" w14:paraId="64CDBEE7" w14:textId="77777777">
      <w:pPr>
        <w:rPr>
          <w:rFonts w:ascii="Courier New" w:hAnsi="Courier New"/>
        </w:rPr>
      </w:pPr>
    </w:p>
    <w:p w:rsidR="00115DC6" w:rsidRDefault="00115DC6" w14:paraId="49D47AC9" w14:textId="77777777">
      <w:pPr>
        <w:rPr>
          <w:rFonts w:ascii="Courier New" w:hAnsi="Courier New"/>
        </w:rPr>
      </w:pPr>
    </w:p>
    <w:p w:rsidR="00115DC6" w:rsidRDefault="00115DC6" w14:paraId="2B26A5EB" w14:textId="77777777">
      <w:pPr>
        <w:rPr>
          <w:rFonts w:ascii="Courier New" w:hAnsi="Courier New"/>
        </w:rPr>
      </w:pPr>
    </w:p>
    <w:p w:rsidR="00115DC6" w:rsidRDefault="00115DC6" w14:paraId="0A57E7FC" w14:textId="77777777">
      <w:pPr>
        <w:rPr>
          <w:rFonts w:ascii="Courier New" w:hAnsi="Courier New"/>
        </w:rPr>
      </w:pPr>
    </w:p>
    <w:p w:rsidR="00115DC6" w:rsidRDefault="00115DC6" w14:paraId="02F4EFAD" w14:textId="77777777">
      <w:pPr>
        <w:rPr>
          <w:rFonts w:ascii="Courier New" w:hAnsi="Courier New"/>
        </w:rPr>
      </w:pPr>
    </w:p>
    <w:p w:rsidR="00115DC6" w:rsidRDefault="00115DC6" w14:paraId="2747A461" w14:textId="77777777">
      <w:pPr>
        <w:rPr>
          <w:rFonts w:ascii="Courier New" w:hAnsi="Courier New"/>
        </w:rPr>
      </w:pPr>
    </w:p>
    <w:p w:rsidR="00115DC6" w:rsidRDefault="00115DC6" w14:paraId="452A86C5" w14:textId="77777777">
      <w:pPr>
        <w:rPr>
          <w:rFonts w:ascii="Courier New" w:hAnsi="Courier New"/>
        </w:rPr>
      </w:pPr>
    </w:p>
    <w:p w:rsidR="00115DC6" w:rsidRDefault="00115DC6" w14:paraId="3AA4DE52" w14:textId="77777777">
      <w:pPr>
        <w:rPr>
          <w:rFonts w:ascii="Courier New" w:hAnsi="Courier New"/>
        </w:rPr>
      </w:pPr>
    </w:p>
    <w:p w:rsidR="00115DC6" w:rsidRDefault="00115DC6" w14:paraId="74489D0D" w14:textId="77777777">
      <w:pPr>
        <w:rPr>
          <w:rFonts w:ascii="Courier New" w:hAnsi="Courier New"/>
        </w:rPr>
      </w:pPr>
    </w:p>
    <w:p w:rsidR="00115DC6" w:rsidRDefault="00115DC6" w14:paraId="4905EFEE" w14:textId="77777777">
      <w:pPr>
        <w:rPr>
          <w:rFonts w:ascii="Courier New" w:hAnsi="Courier New"/>
        </w:rPr>
      </w:pPr>
    </w:p>
    <w:p w:rsidR="00115DC6" w:rsidRDefault="00115DC6" w14:paraId="52559F75" w14:textId="77777777">
      <w:pPr>
        <w:rPr>
          <w:rFonts w:ascii="Courier New" w:hAnsi="Courier New"/>
        </w:rPr>
      </w:pPr>
    </w:p>
    <w:p w:rsidR="00115DC6" w:rsidRDefault="00115DC6" w14:paraId="1A5981E2" w14:textId="77777777">
      <w:pPr>
        <w:rPr>
          <w:rFonts w:ascii="Courier New" w:hAnsi="Courier New"/>
        </w:rPr>
      </w:pPr>
    </w:p>
    <w:p w:rsidRPr="00453783" w:rsidR="00115DC6" w:rsidRDefault="00115DC6" w14:paraId="6368B519" w14:textId="77777777">
      <w:pPr>
        <w:rPr>
          <w:rFonts w:ascii="Courier New" w:hAnsi="Courier New"/>
        </w:rPr>
      </w:pPr>
    </w:p>
    <w:p w:rsidRPr="00046664" w:rsidR="006E1331" w:rsidP="00046664" w:rsidRDefault="0F324998" w14:paraId="6BF6AFC0" w14:textId="05FB1014">
      <w:pPr>
        <w:pStyle w:val="TtulodeTDC"/>
        <w:numPr>
          <w:ilvl w:val="0"/>
          <w:numId w:val="0"/>
        </w:numPr>
        <w:tabs>
          <w:tab w:val="left" w:pos="284"/>
        </w:tabs>
        <w:spacing w:before="0" w:line="600" w:lineRule="auto"/>
        <w:jc w:val="center"/>
        <w:rPr>
          <w:rFonts w:ascii="Times New Roman" w:hAnsi="Times New Roman" w:cs="Times New Roman"/>
          <w:color w:val="auto"/>
          <w:sz w:val="22"/>
          <w:szCs w:val="22"/>
        </w:rPr>
      </w:pPr>
      <w:bookmarkStart w:name="_Toc149753857" w:id="1"/>
      <w:r w:rsidRPr="00046664">
        <w:rPr>
          <w:rFonts w:ascii="Times New Roman" w:hAnsi="Times New Roman" w:cs="Times New Roman"/>
          <w:color w:val="auto"/>
          <w:sz w:val="22"/>
          <w:szCs w:val="22"/>
        </w:rPr>
        <w:t>Tabla de contenido</w:t>
      </w:r>
      <w:bookmarkEnd w:id="1"/>
    </w:p>
    <w:p w:rsidRPr="00046664" w:rsidR="00046664" w:rsidP="00046664" w:rsidRDefault="007F1FAD" w14:paraId="1E4258E2" w14:textId="3D031E94">
      <w:pPr>
        <w:pStyle w:val="TDC1"/>
        <w:tabs>
          <w:tab w:val="right" w:leader="dot" w:pos="9628"/>
        </w:tabs>
        <w:spacing w:line="600" w:lineRule="auto"/>
        <w:rPr>
          <w:rFonts w:ascii="Times New Roman" w:hAnsi="Times New Roman" w:cs="Times New Roman" w:eastAsiaTheme="minorEastAsia"/>
          <w:b w:val="0"/>
          <w:bCs w:val="0"/>
          <w:caps w:val="0"/>
          <w:noProof/>
          <w:kern w:val="2"/>
          <w:sz w:val="22"/>
          <w:szCs w:val="22"/>
          <w:lang w:eastAsia="es-EC"/>
          <w14:ligatures w14:val="standardContextual"/>
        </w:rPr>
      </w:pPr>
      <w:r w:rsidRPr="00046664">
        <w:rPr>
          <w:rFonts w:ascii="Times New Roman" w:hAnsi="Times New Roman" w:cs="Times New Roman"/>
          <w:b w:val="0"/>
          <w:caps w:val="0"/>
          <w:sz w:val="22"/>
          <w:szCs w:val="22"/>
        </w:rPr>
        <w:fldChar w:fldCharType="begin"/>
      </w:r>
      <w:r w:rsidRPr="00046664">
        <w:rPr>
          <w:rFonts w:ascii="Times New Roman" w:hAnsi="Times New Roman" w:cs="Times New Roman"/>
          <w:b w:val="0"/>
          <w:caps w:val="0"/>
          <w:sz w:val="22"/>
          <w:szCs w:val="22"/>
        </w:rPr>
        <w:instrText xml:space="preserve"> TOC \o "1-3" \h \z \u </w:instrText>
      </w:r>
      <w:r w:rsidRPr="00046664">
        <w:rPr>
          <w:rFonts w:ascii="Times New Roman" w:hAnsi="Times New Roman" w:cs="Times New Roman"/>
          <w:b w:val="0"/>
          <w:caps w:val="0"/>
          <w:sz w:val="22"/>
          <w:szCs w:val="22"/>
        </w:rPr>
        <w:fldChar w:fldCharType="separate"/>
      </w:r>
      <w:hyperlink w:history="1" w:anchor="_Toc149753857">
        <w:r w:rsidRPr="00046664" w:rsidR="00046664">
          <w:rPr>
            <w:rStyle w:val="Hipervnculo"/>
            <w:rFonts w:ascii="Times New Roman" w:hAnsi="Times New Roman" w:cs="Times New Roman"/>
            <w:noProof/>
            <w:sz w:val="22"/>
            <w:szCs w:val="22"/>
          </w:rPr>
          <w:t>Tabla de contenido</w:t>
        </w:r>
        <w:r w:rsidRPr="00046664" w:rsidR="00046664">
          <w:rPr>
            <w:rFonts w:ascii="Times New Roman" w:hAnsi="Times New Roman" w:cs="Times New Roman"/>
            <w:noProof/>
            <w:webHidden/>
            <w:sz w:val="22"/>
            <w:szCs w:val="22"/>
          </w:rPr>
          <w:tab/>
        </w:r>
        <w:r w:rsidRPr="00046664" w:rsidR="00046664">
          <w:rPr>
            <w:rFonts w:ascii="Times New Roman" w:hAnsi="Times New Roman" w:cs="Times New Roman"/>
            <w:noProof/>
            <w:webHidden/>
            <w:sz w:val="22"/>
            <w:szCs w:val="22"/>
          </w:rPr>
          <w:fldChar w:fldCharType="begin"/>
        </w:r>
        <w:r w:rsidRPr="00046664" w:rsidR="00046664">
          <w:rPr>
            <w:rFonts w:ascii="Times New Roman" w:hAnsi="Times New Roman" w:cs="Times New Roman"/>
            <w:noProof/>
            <w:webHidden/>
            <w:sz w:val="22"/>
            <w:szCs w:val="22"/>
          </w:rPr>
          <w:instrText xml:space="preserve"> PAGEREF _Toc149753857 \h </w:instrText>
        </w:r>
        <w:r w:rsidRPr="00046664" w:rsidR="00046664">
          <w:rPr>
            <w:rFonts w:ascii="Times New Roman" w:hAnsi="Times New Roman" w:cs="Times New Roman"/>
            <w:noProof/>
            <w:webHidden/>
            <w:sz w:val="22"/>
            <w:szCs w:val="22"/>
          </w:rPr>
        </w:r>
        <w:r w:rsidRPr="00046664" w:rsidR="00046664">
          <w:rPr>
            <w:rFonts w:ascii="Times New Roman" w:hAnsi="Times New Roman" w:cs="Times New Roman"/>
            <w:noProof/>
            <w:webHidden/>
            <w:sz w:val="22"/>
            <w:szCs w:val="22"/>
          </w:rPr>
          <w:fldChar w:fldCharType="separate"/>
        </w:r>
        <w:r w:rsidRPr="00046664" w:rsidR="00046664">
          <w:rPr>
            <w:rFonts w:ascii="Times New Roman" w:hAnsi="Times New Roman" w:cs="Times New Roman"/>
            <w:noProof/>
            <w:webHidden/>
            <w:sz w:val="22"/>
            <w:szCs w:val="22"/>
          </w:rPr>
          <w:t>2</w:t>
        </w:r>
        <w:r w:rsidRPr="00046664" w:rsidR="00046664">
          <w:rPr>
            <w:rFonts w:ascii="Times New Roman" w:hAnsi="Times New Roman" w:cs="Times New Roman"/>
            <w:noProof/>
            <w:webHidden/>
            <w:sz w:val="22"/>
            <w:szCs w:val="22"/>
          </w:rPr>
          <w:fldChar w:fldCharType="end"/>
        </w:r>
      </w:hyperlink>
    </w:p>
    <w:p w:rsidRPr="00046664" w:rsidR="00046664" w:rsidP="00046664" w:rsidRDefault="00046664" w14:paraId="725893C4" w14:textId="73BC6309">
      <w:pPr>
        <w:pStyle w:val="TDC1"/>
        <w:tabs>
          <w:tab w:val="left" w:pos="480"/>
          <w:tab w:val="right" w:leader="dot" w:pos="9628"/>
        </w:tabs>
        <w:spacing w:line="600" w:lineRule="auto"/>
        <w:rPr>
          <w:rFonts w:ascii="Times New Roman" w:hAnsi="Times New Roman" w:cs="Times New Roman" w:eastAsiaTheme="minorEastAsia"/>
          <w:b w:val="0"/>
          <w:bCs w:val="0"/>
          <w:caps w:val="0"/>
          <w:noProof/>
          <w:kern w:val="2"/>
          <w:sz w:val="22"/>
          <w:szCs w:val="22"/>
          <w:lang w:eastAsia="es-EC"/>
          <w14:ligatures w14:val="standardContextual"/>
        </w:rPr>
      </w:pPr>
      <w:hyperlink w:history="1" w:anchor="_Toc149753858">
        <w:r w:rsidRPr="00046664">
          <w:rPr>
            <w:rStyle w:val="Hipervnculo"/>
            <w:rFonts w:ascii="Times New Roman" w:hAnsi="Times New Roman" w:cs="Times New Roman"/>
            <w:noProof/>
            <w:sz w:val="22"/>
            <w:szCs w:val="22"/>
          </w:rPr>
          <w:t>1.</w:t>
        </w:r>
        <w:r w:rsidRPr="00046664">
          <w:rPr>
            <w:rFonts w:ascii="Times New Roman" w:hAnsi="Times New Roman" w:cs="Times New Roman" w:eastAsiaTheme="minorEastAsia"/>
            <w:b w:val="0"/>
            <w:bCs w:val="0"/>
            <w: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Introducción</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_Toc149753858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2</w:t>
        </w:r>
        <w:r w:rsidRPr="00046664">
          <w:rPr>
            <w:rFonts w:ascii="Times New Roman" w:hAnsi="Times New Roman" w:cs="Times New Roman"/>
            <w:noProof/>
            <w:webHidden/>
            <w:sz w:val="22"/>
            <w:szCs w:val="22"/>
          </w:rPr>
          <w:fldChar w:fldCharType="end"/>
        </w:r>
      </w:hyperlink>
    </w:p>
    <w:p w:rsidRPr="00046664" w:rsidR="00046664" w:rsidP="00046664" w:rsidRDefault="00046664" w14:paraId="4B29B2D9" w14:textId="12E3B5E9">
      <w:pPr>
        <w:pStyle w:val="TDC2"/>
        <w:tabs>
          <w:tab w:val="left" w:pos="960"/>
          <w:tab w:val="right" w:leader="dot" w:pos="9628"/>
        </w:tabs>
        <w:spacing w:line="600" w:lineRule="auto"/>
        <w:rPr>
          <w:rFonts w:ascii="Times New Roman" w:hAnsi="Times New Roman" w:cs="Times New Roman" w:eastAsiaTheme="minorEastAsia"/>
          <w:smallCaps w:val="0"/>
          <w:noProof/>
          <w:kern w:val="2"/>
          <w:sz w:val="22"/>
          <w:szCs w:val="22"/>
          <w:lang w:eastAsia="es-EC"/>
          <w14:ligatures w14:val="standardContextual"/>
        </w:rPr>
      </w:pPr>
      <w:hyperlink w:history="1" w:anchor="_Toc149753859">
        <w:r w:rsidRPr="00046664">
          <w:rPr>
            <w:rStyle w:val="Hipervnculo"/>
            <w:rFonts w:ascii="Times New Roman" w:hAnsi="Times New Roman" w:cs="Times New Roman"/>
            <w:noProof/>
            <w:sz w:val="22"/>
            <w:szCs w:val="22"/>
          </w:rPr>
          <w:t>1.1.</w:t>
        </w:r>
        <w:r w:rsidRPr="00046664">
          <w:rPr>
            <w:rFonts w:ascii="Times New Roman" w:hAnsi="Times New Roman" w:cs="Times New Roman" w:eastAsiaTheme="minorEastAsia"/>
            <w:small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Objetivo</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_Toc149753859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2</w:t>
        </w:r>
        <w:r w:rsidRPr="00046664">
          <w:rPr>
            <w:rFonts w:ascii="Times New Roman" w:hAnsi="Times New Roman" w:cs="Times New Roman"/>
            <w:noProof/>
            <w:webHidden/>
            <w:sz w:val="22"/>
            <w:szCs w:val="22"/>
          </w:rPr>
          <w:fldChar w:fldCharType="end"/>
        </w:r>
      </w:hyperlink>
    </w:p>
    <w:p w:rsidRPr="00046664" w:rsidR="00046664" w:rsidP="00046664" w:rsidRDefault="00046664" w14:paraId="19BF175C" w14:textId="199954B1">
      <w:pPr>
        <w:pStyle w:val="TDC1"/>
        <w:tabs>
          <w:tab w:val="left" w:pos="480"/>
          <w:tab w:val="right" w:leader="dot" w:pos="9628"/>
        </w:tabs>
        <w:spacing w:line="600" w:lineRule="auto"/>
        <w:rPr>
          <w:rFonts w:ascii="Times New Roman" w:hAnsi="Times New Roman" w:cs="Times New Roman" w:eastAsiaTheme="minorEastAsia"/>
          <w:b w:val="0"/>
          <w:bCs w:val="0"/>
          <w:caps w:val="0"/>
          <w:noProof/>
          <w:kern w:val="2"/>
          <w:sz w:val="22"/>
          <w:szCs w:val="22"/>
          <w:lang w:eastAsia="es-EC"/>
          <w14:ligatures w14:val="standardContextual"/>
        </w:rPr>
      </w:pPr>
      <w:hyperlink w:history="1" w:anchor="_Toc149753860">
        <w:r w:rsidRPr="00046664">
          <w:rPr>
            <w:rStyle w:val="Hipervnculo"/>
            <w:rFonts w:ascii="Times New Roman" w:hAnsi="Times New Roman" w:cs="Times New Roman"/>
            <w:noProof/>
            <w:sz w:val="22"/>
            <w:szCs w:val="22"/>
          </w:rPr>
          <w:t>2.</w:t>
        </w:r>
        <w:r w:rsidRPr="00046664">
          <w:rPr>
            <w:rFonts w:ascii="Times New Roman" w:hAnsi="Times New Roman" w:cs="Times New Roman" w:eastAsiaTheme="minorEastAsia"/>
            <w:b w:val="0"/>
            <w:bCs w:val="0"/>
            <w: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Descripción General</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_Toc149753860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2</w:t>
        </w:r>
        <w:r w:rsidRPr="00046664">
          <w:rPr>
            <w:rFonts w:ascii="Times New Roman" w:hAnsi="Times New Roman" w:cs="Times New Roman"/>
            <w:noProof/>
            <w:webHidden/>
            <w:sz w:val="22"/>
            <w:szCs w:val="22"/>
          </w:rPr>
          <w:fldChar w:fldCharType="end"/>
        </w:r>
      </w:hyperlink>
    </w:p>
    <w:p w:rsidRPr="00046664" w:rsidR="00046664" w:rsidP="00046664" w:rsidRDefault="00046664" w14:paraId="52EFE6CF" w14:textId="7F389F6D">
      <w:pPr>
        <w:pStyle w:val="TDC2"/>
        <w:tabs>
          <w:tab w:val="left" w:pos="960"/>
          <w:tab w:val="right" w:leader="dot" w:pos="9628"/>
        </w:tabs>
        <w:spacing w:line="600" w:lineRule="auto"/>
        <w:rPr>
          <w:rFonts w:ascii="Times New Roman" w:hAnsi="Times New Roman" w:cs="Times New Roman" w:eastAsiaTheme="minorEastAsia"/>
          <w:smallCaps w:val="0"/>
          <w:noProof/>
          <w:kern w:val="2"/>
          <w:sz w:val="22"/>
          <w:szCs w:val="22"/>
          <w:lang w:eastAsia="es-EC"/>
          <w14:ligatures w14:val="standardContextual"/>
        </w:rPr>
      </w:pPr>
      <w:hyperlink w:history="1" w:anchor="_Toc149753861">
        <w:r w:rsidRPr="00046664">
          <w:rPr>
            <w:rStyle w:val="Hipervnculo"/>
            <w:rFonts w:ascii="Times New Roman" w:hAnsi="Times New Roman" w:cs="Times New Roman"/>
            <w:noProof/>
            <w:sz w:val="22"/>
            <w:szCs w:val="22"/>
          </w:rPr>
          <w:t>2.1.</w:t>
        </w:r>
        <w:r w:rsidRPr="00046664">
          <w:rPr>
            <w:rFonts w:ascii="Times New Roman" w:hAnsi="Times New Roman" w:cs="Times New Roman" w:eastAsiaTheme="minorEastAsia"/>
            <w:small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Contexto del Producto</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_Toc149753861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2</w:t>
        </w:r>
        <w:r w:rsidRPr="00046664">
          <w:rPr>
            <w:rFonts w:ascii="Times New Roman" w:hAnsi="Times New Roman" w:cs="Times New Roman"/>
            <w:noProof/>
            <w:webHidden/>
            <w:sz w:val="22"/>
            <w:szCs w:val="22"/>
          </w:rPr>
          <w:fldChar w:fldCharType="end"/>
        </w:r>
      </w:hyperlink>
    </w:p>
    <w:p w:rsidRPr="00046664" w:rsidR="00046664" w:rsidP="00046664" w:rsidRDefault="00046664" w14:paraId="58766A7D" w14:textId="7C998924">
      <w:pPr>
        <w:pStyle w:val="TDC2"/>
        <w:tabs>
          <w:tab w:val="left" w:pos="960"/>
          <w:tab w:val="right" w:leader="dot" w:pos="9628"/>
        </w:tabs>
        <w:spacing w:line="600" w:lineRule="auto"/>
        <w:rPr>
          <w:rFonts w:ascii="Times New Roman" w:hAnsi="Times New Roman" w:cs="Times New Roman" w:eastAsiaTheme="minorEastAsia"/>
          <w:smallCaps w:val="0"/>
          <w:noProof/>
          <w:kern w:val="2"/>
          <w:sz w:val="22"/>
          <w:szCs w:val="22"/>
          <w:lang w:eastAsia="es-EC"/>
          <w14:ligatures w14:val="standardContextual"/>
        </w:rPr>
      </w:pPr>
      <w:hyperlink w:history="1" w:anchor="_Toc149753862">
        <w:r w:rsidRPr="00046664">
          <w:rPr>
            <w:rStyle w:val="Hipervnculo"/>
            <w:rFonts w:ascii="Times New Roman" w:hAnsi="Times New Roman" w:cs="Times New Roman"/>
            <w:noProof/>
            <w:sz w:val="22"/>
            <w:szCs w:val="22"/>
          </w:rPr>
          <w:t>2.2.</w:t>
        </w:r>
        <w:r w:rsidRPr="00046664">
          <w:rPr>
            <w:rFonts w:ascii="Times New Roman" w:hAnsi="Times New Roman" w:cs="Times New Roman" w:eastAsiaTheme="minorEastAsia"/>
            <w:small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Perspectivas futuras del producto</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_Toc149753862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3</w:t>
        </w:r>
        <w:r w:rsidRPr="00046664">
          <w:rPr>
            <w:rFonts w:ascii="Times New Roman" w:hAnsi="Times New Roman" w:cs="Times New Roman"/>
            <w:noProof/>
            <w:webHidden/>
            <w:sz w:val="22"/>
            <w:szCs w:val="22"/>
          </w:rPr>
          <w:fldChar w:fldCharType="end"/>
        </w:r>
      </w:hyperlink>
    </w:p>
    <w:p w:rsidRPr="00046664" w:rsidR="00046664" w:rsidP="00046664" w:rsidRDefault="00046664" w14:paraId="51E02EB3" w14:textId="01C0966F">
      <w:pPr>
        <w:pStyle w:val="TDC1"/>
        <w:tabs>
          <w:tab w:val="left" w:pos="480"/>
          <w:tab w:val="right" w:leader="dot" w:pos="9628"/>
        </w:tabs>
        <w:spacing w:line="600" w:lineRule="auto"/>
        <w:rPr>
          <w:rFonts w:ascii="Times New Roman" w:hAnsi="Times New Roman" w:cs="Times New Roman" w:eastAsiaTheme="minorEastAsia"/>
          <w:b w:val="0"/>
          <w:bCs w:val="0"/>
          <w:caps w:val="0"/>
          <w:noProof/>
          <w:kern w:val="2"/>
          <w:sz w:val="22"/>
          <w:szCs w:val="22"/>
          <w:lang w:eastAsia="es-EC"/>
          <w14:ligatures w14:val="standardContextual"/>
        </w:rPr>
      </w:pPr>
      <w:hyperlink w:history="1" w:anchor="_Toc149753863">
        <w:r w:rsidRPr="00046664">
          <w:rPr>
            <w:rStyle w:val="Hipervnculo"/>
            <w:rFonts w:ascii="Times New Roman" w:hAnsi="Times New Roman" w:cs="Times New Roman"/>
            <w:noProof/>
            <w:sz w:val="22"/>
            <w:szCs w:val="22"/>
          </w:rPr>
          <w:t>3.</w:t>
        </w:r>
        <w:r w:rsidRPr="00046664">
          <w:rPr>
            <w:rFonts w:ascii="Times New Roman" w:hAnsi="Times New Roman" w:cs="Times New Roman" w:eastAsiaTheme="minorEastAsia"/>
            <w:b w:val="0"/>
            <w:bCs w:val="0"/>
            <w: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Módulos</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_Toc149753863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3</w:t>
        </w:r>
        <w:r w:rsidRPr="00046664">
          <w:rPr>
            <w:rFonts w:ascii="Times New Roman" w:hAnsi="Times New Roman" w:cs="Times New Roman"/>
            <w:noProof/>
            <w:webHidden/>
            <w:sz w:val="22"/>
            <w:szCs w:val="22"/>
          </w:rPr>
          <w:fldChar w:fldCharType="end"/>
        </w:r>
      </w:hyperlink>
    </w:p>
    <w:p w:rsidRPr="00046664" w:rsidR="00046664" w:rsidP="00046664" w:rsidRDefault="00046664" w14:paraId="206C7B72" w14:textId="53E53F93">
      <w:pPr>
        <w:pStyle w:val="TDC1"/>
        <w:tabs>
          <w:tab w:val="left" w:pos="480"/>
          <w:tab w:val="right" w:leader="dot" w:pos="9628"/>
        </w:tabs>
        <w:spacing w:line="600" w:lineRule="auto"/>
        <w:rPr>
          <w:rFonts w:ascii="Times New Roman" w:hAnsi="Times New Roman" w:cs="Times New Roman" w:eastAsiaTheme="minorEastAsia"/>
          <w:b w:val="0"/>
          <w:bCs w:val="0"/>
          <w:caps w:val="0"/>
          <w:noProof/>
          <w:kern w:val="2"/>
          <w:sz w:val="22"/>
          <w:szCs w:val="22"/>
          <w:lang w:eastAsia="es-EC"/>
          <w14:ligatures w14:val="standardContextual"/>
        </w:rPr>
      </w:pPr>
      <w:hyperlink w:history="1" w:anchor="_Toc149753864">
        <w:r w:rsidRPr="00046664">
          <w:rPr>
            <w:rStyle w:val="Hipervnculo"/>
            <w:rFonts w:ascii="Times New Roman" w:hAnsi="Times New Roman" w:cs="Times New Roman"/>
            <w:noProof/>
            <w:sz w:val="22"/>
            <w:szCs w:val="22"/>
          </w:rPr>
          <w:t>4.</w:t>
        </w:r>
        <w:r w:rsidRPr="00046664">
          <w:rPr>
            <w:rFonts w:ascii="Times New Roman" w:hAnsi="Times New Roman" w:cs="Times New Roman" w:eastAsiaTheme="minorEastAsia"/>
            <w:b w:val="0"/>
            <w:bCs w:val="0"/>
            <w: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Componentes</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_Toc149753864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4</w:t>
        </w:r>
        <w:r w:rsidRPr="00046664">
          <w:rPr>
            <w:rFonts w:ascii="Times New Roman" w:hAnsi="Times New Roman" w:cs="Times New Roman"/>
            <w:noProof/>
            <w:webHidden/>
            <w:sz w:val="22"/>
            <w:szCs w:val="22"/>
          </w:rPr>
          <w:fldChar w:fldCharType="end"/>
        </w:r>
      </w:hyperlink>
    </w:p>
    <w:p w:rsidRPr="00046664" w:rsidR="00046664" w:rsidP="00046664" w:rsidRDefault="00046664" w14:paraId="7CC885E6" w14:textId="15F96781">
      <w:pPr>
        <w:pStyle w:val="TDC2"/>
        <w:tabs>
          <w:tab w:val="left" w:pos="960"/>
          <w:tab w:val="right" w:leader="dot" w:pos="9628"/>
        </w:tabs>
        <w:spacing w:line="600" w:lineRule="auto"/>
        <w:rPr>
          <w:rFonts w:ascii="Times New Roman" w:hAnsi="Times New Roman" w:cs="Times New Roman" w:eastAsiaTheme="minorEastAsia"/>
          <w:smallCaps w:val="0"/>
          <w:noProof/>
          <w:kern w:val="2"/>
          <w:sz w:val="22"/>
          <w:szCs w:val="22"/>
          <w:lang w:eastAsia="es-EC"/>
          <w14:ligatures w14:val="standardContextual"/>
        </w:rPr>
      </w:pPr>
      <w:hyperlink w:history="1" w:anchor="_Toc149753865">
        <w:r w:rsidRPr="00046664">
          <w:rPr>
            <w:rStyle w:val="Hipervnculo"/>
            <w:rFonts w:ascii="Times New Roman" w:hAnsi="Times New Roman" w:cs="Times New Roman"/>
            <w:noProof/>
            <w:sz w:val="22"/>
            <w:szCs w:val="22"/>
          </w:rPr>
          <w:t>4.1</w:t>
        </w:r>
        <w:r w:rsidRPr="00046664">
          <w:rPr>
            <w:rFonts w:ascii="Times New Roman" w:hAnsi="Times New Roman" w:cs="Times New Roman" w:eastAsiaTheme="minorEastAsia"/>
            <w:small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Componentes de datos</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_Toc149753865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5</w:t>
        </w:r>
        <w:r w:rsidRPr="00046664">
          <w:rPr>
            <w:rFonts w:ascii="Times New Roman" w:hAnsi="Times New Roman" w:cs="Times New Roman"/>
            <w:noProof/>
            <w:webHidden/>
            <w:sz w:val="22"/>
            <w:szCs w:val="22"/>
          </w:rPr>
          <w:fldChar w:fldCharType="end"/>
        </w:r>
      </w:hyperlink>
    </w:p>
    <w:p w:rsidRPr="00046664" w:rsidR="00046664" w:rsidP="00046664" w:rsidRDefault="00046664" w14:paraId="33C5BF51" w14:textId="57A8A9D2">
      <w:pPr>
        <w:pStyle w:val="TDC2"/>
        <w:tabs>
          <w:tab w:val="left" w:pos="960"/>
          <w:tab w:val="right" w:leader="dot" w:pos="9628"/>
        </w:tabs>
        <w:spacing w:line="600" w:lineRule="auto"/>
        <w:rPr>
          <w:rFonts w:ascii="Times New Roman" w:hAnsi="Times New Roman" w:cs="Times New Roman" w:eastAsiaTheme="minorEastAsia"/>
          <w:smallCaps w:val="0"/>
          <w:noProof/>
          <w:kern w:val="2"/>
          <w:sz w:val="22"/>
          <w:szCs w:val="22"/>
          <w:lang w:eastAsia="es-EC"/>
          <w14:ligatures w14:val="standardContextual"/>
        </w:rPr>
      </w:pPr>
      <w:hyperlink w:history="1" w:anchor="_Toc149753866">
        <w:r w:rsidRPr="00046664">
          <w:rPr>
            <w:rStyle w:val="Hipervnculo"/>
            <w:rFonts w:ascii="Times New Roman" w:hAnsi="Times New Roman" w:cs="Times New Roman"/>
            <w:noProof/>
            <w:sz w:val="22"/>
            <w:szCs w:val="22"/>
          </w:rPr>
          <w:t>4.2</w:t>
        </w:r>
        <w:r w:rsidRPr="00046664">
          <w:rPr>
            <w:rFonts w:ascii="Times New Roman" w:hAnsi="Times New Roman" w:cs="Times New Roman" w:eastAsiaTheme="minorEastAsia"/>
            <w:small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Componentes de interfaz:</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_Toc149753866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5</w:t>
        </w:r>
        <w:r w:rsidRPr="00046664">
          <w:rPr>
            <w:rFonts w:ascii="Times New Roman" w:hAnsi="Times New Roman" w:cs="Times New Roman"/>
            <w:noProof/>
            <w:webHidden/>
            <w:sz w:val="22"/>
            <w:szCs w:val="22"/>
          </w:rPr>
          <w:fldChar w:fldCharType="end"/>
        </w:r>
      </w:hyperlink>
    </w:p>
    <w:p w:rsidRPr="00046664" w:rsidR="00046664" w:rsidP="00046664" w:rsidRDefault="00046664" w14:paraId="44495C85" w14:textId="134ECEDF">
      <w:pPr>
        <w:pStyle w:val="TDC1"/>
        <w:tabs>
          <w:tab w:val="left" w:pos="480"/>
          <w:tab w:val="right" w:leader="dot" w:pos="9628"/>
        </w:tabs>
        <w:spacing w:line="600" w:lineRule="auto"/>
        <w:rPr>
          <w:rFonts w:ascii="Times New Roman" w:hAnsi="Times New Roman" w:cs="Times New Roman" w:eastAsiaTheme="minorEastAsia"/>
          <w:b w:val="0"/>
          <w:bCs w:val="0"/>
          <w:caps w:val="0"/>
          <w:noProof/>
          <w:kern w:val="2"/>
          <w:sz w:val="22"/>
          <w:szCs w:val="22"/>
          <w:lang w:eastAsia="es-EC"/>
          <w14:ligatures w14:val="standardContextual"/>
        </w:rPr>
      </w:pPr>
      <w:hyperlink w:history="1" w:anchor="_Toc149753867">
        <w:r w:rsidRPr="00046664">
          <w:rPr>
            <w:rStyle w:val="Hipervnculo"/>
            <w:rFonts w:ascii="Times New Roman" w:hAnsi="Times New Roman" w:cs="Times New Roman"/>
            <w:noProof/>
            <w:sz w:val="22"/>
            <w:szCs w:val="22"/>
          </w:rPr>
          <w:t>5.</w:t>
        </w:r>
        <w:r w:rsidRPr="00046664">
          <w:rPr>
            <w:rFonts w:ascii="Times New Roman" w:hAnsi="Times New Roman" w:cs="Times New Roman" w:eastAsiaTheme="minorEastAsia"/>
            <w:b w:val="0"/>
            <w:bCs w:val="0"/>
            <w:caps w:val="0"/>
            <w:noProof/>
            <w:kern w:val="2"/>
            <w:sz w:val="22"/>
            <w:szCs w:val="22"/>
            <w:lang w:eastAsia="es-EC"/>
            <w14:ligatures w14:val="standardContextual"/>
          </w:rPr>
          <w:tab/>
        </w:r>
        <w:r w:rsidRPr="00046664">
          <w:rPr>
            <w:rStyle w:val="Hipervnculo"/>
            <w:rFonts w:ascii="Times New Roman" w:hAnsi="Times New Roman" w:cs="Times New Roman"/>
            <w:noProof/>
            <w:sz w:val="22"/>
            <w:szCs w:val="22"/>
          </w:rPr>
          <w:t>Uso de tecnologías</w:t>
        </w:r>
        <w:r w:rsidRPr="00046664">
          <w:rPr>
            <w:rFonts w:ascii="Times New Roman" w:hAnsi="Times New Roman" w:cs="Times New Roman"/>
            <w:noProof/>
            <w:webHidden/>
            <w:sz w:val="22"/>
            <w:szCs w:val="22"/>
          </w:rPr>
          <w:tab/>
        </w:r>
        <w:r w:rsidRPr="00046664">
          <w:rPr>
            <w:rFonts w:ascii="Times New Roman" w:hAnsi="Times New Roman" w:cs="Times New Roman"/>
            <w:noProof/>
            <w:webHidden/>
            <w:sz w:val="22"/>
            <w:szCs w:val="22"/>
          </w:rPr>
          <w:fldChar w:fldCharType="begin"/>
        </w:r>
        <w:r w:rsidRPr="00046664">
          <w:rPr>
            <w:rFonts w:ascii="Times New Roman" w:hAnsi="Times New Roman" w:cs="Times New Roman"/>
            <w:noProof/>
            <w:webHidden/>
            <w:sz w:val="22"/>
            <w:szCs w:val="22"/>
          </w:rPr>
          <w:instrText xml:space="preserve"> PAGEREF _Toc149753867 \h </w:instrText>
        </w:r>
        <w:r w:rsidRPr="00046664">
          <w:rPr>
            <w:rFonts w:ascii="Times New Roman" w:hAnsi="Times New Roman" w:cs="Times New Roman"/>
            <w:noProof/>
            <w:webHidden/>
            <w:sz w:val="22"/>
            <w:szCs w:val="22"/>
          </w:rPr>
        </w:r>
        <w:r w:rsidRPr="00046664">
          <w:rPr>
            <w:rFonts w:ascii="Times New Roman" w:hAnsi="Times New Roman" w:cs="Times New Roman"/>
            <w:noProof/>
            <w:webHidden/>
            <w:sz w:val="22"/>
            <w:szCs w:val="22"/>
          </w:rPr>
          <w:fldChar w:fldCharType="separate"/>
        </w:r>
        <w:r w:rsidRPr="00046664">
          <w:rPr>
            <w:rFonts w:ascii="Times New Roman" w:hAnsi="Times New Roman" w:cs="Times New Roman"/>
            <w:noProof/>
            <w:webHidden/>
            <w:sz w:val="22"/>
            <w:szCs w:val="22"/>
          </w:rPr>
          <w:t>7</w:t>
        </w:r>
        <w:r w:rsidRPr="00046664">
          <w:rPr>
            <w:rFonts w:ascii="Times New Roman" w:hAnsi="Times New Roman" w:cs="Times New Roman"/>
            <w:noProof/>
            <w:webHidden/>
            <w:sz w:val="22"/>
            <w:szCs w:val="22"/>
          </w:rPr>
          <w:fldChar w:fldCharType="end"/>
        </w:r>
      </w:hyperlink>
    </w:p>
    <w:p w:rsidRPr="006E1331" w:rsidR="3FD48968" w:rsidP="00046664" w:rsidRDefault="007F1FAD" w14:paraId="0C0DF299" w14:textId="4D6F28D7">
      <w:pPr>
        <w:spacing w:line="600" w:lineRule="auto"/>
        <w:rPr>
          <w:rFonts w:ascii="Times New Roman" w:hAnsi="Times New Roman" w:cs="Times New Roman"/>
        </w:rPr>
      </w:pPr>
      <w:r w:rsidRPr="00046664">
        <w:rPr>
          <w:rFonts w:ascii="Times New Roman" w:hAnsi="Times New Roman" w:cs="Times New Roman"/>
          <w:b/>
          <w:caps/>
          <w:sz w:val="22"/>
          <w:szCs w:val="22"/>
        </w:rPr>
        <w:fldChar w:fldCharType="end"/>
      </w:r>
    </w:p>
    <w:p w:rsidR="7A0BC923" w:rsidP="7A0BC923" w:rsidRDefault="7A0BC923" w14:paraId="6B5F6682" w14:textId="470B28CF">
      <w:pPr>
        <w:pStyle w:val="Textoindependiente"/>
        <w:rPr>
          <w:rFonts w:ascii="Courier New" w:hAnsi="Courier New"/>
        </w:rPr>
      </w:pPr>
    </w:p>
    <w:p w:rsidR="00046664" w:rsidP="7A0BC923" w:rsidRDefault="00046664" w14:paraId="064E60FD" w14:textId="77777777">
      <w:pPr>
        <w:pStyle w:val="Textoindependiente"/>
        <w:rPr>
          <w:rFonts w:ascii="Courier New" w:hAnsi="Courier New"/>
        </w:rPr>
      </w:pPr>
    </w:p>
    <w:p w:rsidR="00046664" w:rsidP="7A0BC923" w:rsidRDefault="00046664" w14:paraId="70EE085B" w14:textId="77777777">
      <w:pPr>
        <w:pStyle w:val="Textoindependiente"/>
        <w:rPr>
          <w:rFonts w:ascii="Courier New" w:hAnsi="Courier New"/>
        </w:rPr>
      </w:pPr>
    </w:p>
    <w:p w:rsidR="00046664" w:rsidP="7A0BC923" w:rsidRDefault="00046664" w14:paraId="47691396" w14:textId="77777777">
      <w:pPr>
        <w:pStyle w:val="Textoindependiente"/>
        <w:rPr>
          <w:rFonts w:ascii="Courier New" w:hAnsi="Courier New"/>
        </w:rPr>
      </w:pPr>
    </w:p>
    <w:p w:rsidR="00046664" w:rsidP="7A0BC923" w:rsidRDefault="00046664" w14:paraId="0697C16F" w14:textId="77777777">
      <w:pPr>
        <w:pStyle w:val="Textoindependiente"/>
        <w:rPr>
          <w:rFonts w:ascii="Courier New" w:hAnsi="Courier New"/>
        </w:rPr>
      </w:pPr>
    </w:p>
    <w:p w:rsidR="00046664" w:rsidP="7A0BC923" w:rsidRDefault="00046664" w14:paraId="064B662E" w14:textId="77777777">
      <w:pPr>
        <w:pStyle w:val="Textoindependiente"/>
        <w:rPr>
          <w:rFonts w:ascii="Courier New" w:hAnsi="Courier New"/>
        </w:rPr>
      </w:pPr>
    </w:p>
    <w:p w:rsidR="00046664" w:rsidP="7A0BC923" w:rsidRDefault="00046664" w14:paraId="117C7782" w14:textId="77777777">
      <w:pPr>
        <w:pStyle w:val="Textoindependiente"/>
        <w:rPr>
          <w:rFonts w:ascii="Courier New" w:hAnsi="Courier New"/>
        </w:rPr>
      </w:pPr>
    </w:p>
    <w:p w:rsidR="00522953" w:rsidP="7A0BC923" w:rsidRDefault="00522953" w14:paraId="31CB6C5C" w14:textId="77777777">
      <w:pPr>
        <w:pStyle w:val="Textoindependiente"/>
        <w:rPr>
          <w:rFonts w:ascii="Courier New" w:hAnsi="Courier New"/>
        </w:rPr>
      </w:pPr>
    </w:p>
    <w:p w:rsidR="00522953" w:rsidP="7A0BC923" w:rsidRDefault="00522953" w14:paraId="447812DB" w14:textId="77777777">
      <w:pPr>
        <w:pStyle w:val="Textoindependiente"/>
        <w:rPr>
          <w:rFonts w:ascii="Courier New" w:hAnsi="Courier New"/>
        </w:rPr>
      </w:pPr>
    </w:p>
    <w:p w:rsidR="00522953" w:rsidP="7A0BC923" w:rsidRDefault="00522953" w14:paraId="559E6B3D" w14:textId="77777777">
      <w:pPr>
        <w:pStyle w:val="Textoindependiente"/>
        <w:rPr>
          <w:rFonts w:ascii="Courier New" w:hAnsi="Courier New"/>
        </w:rPr>
      </w:pPr>
    </w:p>
    <w:p w:rsidR="00522953" w:rsidP="7A0BC923" w:rsidRDefault="00522953" w14:paraId="6AD93514" w14:textId="77777777">
      <w:pPr>
        <w:pStyle w:val="Textoindependiente"/>
        <w:rPr>
          <w:rFonts w:ascii="Courier New" w:hAnsi="Courier New"/>
        </w:rPr>
      </w:pPr>
    </w:p>
    <w:p w:rsidR="00522953" w:rsidP="7A0BC923" w:rsidRDefault="00522953" w14:paraId="53911061" w14:textId="77777777">
      <w:pPr>
        <w:pStyle w:val="Textoindependiente"/>
        <w:rPr>
          <w:rFonts w:ascii="Courier New" w:hAnsi="Courier New"/>
        </w:rPr>
      </w:pPr>
    </w:p>
    <w:p w:rsidR="00522953" w:rsidP="7A0BC923" w:rsidRDefault="00522953" w14:paraId="7973235B" w14:textId="77777777">
      <w:pPr>
        <w:pStyle w:val="Textoindependiente"/>
        <w:rPr>
          <w:rFonts w:ascii="Courier New" w:hAnsi="Courier New"/>
        </w:rPr>
      </w:pPr>
    </w:p>
    <w:p w:rsidR="00522953" w:rsidP="7A0BC923" w:rsidRDefault="00522953" w14:paraId="25E638B1" w14:textId="77777777">
      <w:pPr>
        <w:pStyle w:val="Textoindependiente"/>
        <w:rPr>
          <w:rFonts w:ascii="Courier New" w:hAnsi="Courier New"/>
        </w:rPr>
      </w:pPr>
    </w:p>
    <w:p w:rsidR="00522953" w:rsidP="7A0BC923" w:rsidRDefault="00522953" w14:paraId="26DA4CEF" w14:textId="77777777">
      <w:pPr>
        <w:pStyle w:val="Textoindependiente"/>
        <w:rPr>
          <w:rFonts w:ascii="Courier New" w:hAnsi="Courier New"/>
        </w:rPr>
      </w:pPr>
    </w:p>
    <w:p w:rsidR="00D045F8" w:rsidP="7A0BC923" w:rsidRDefault="00D045F8" w14:paraId="26561875" w14:textId="77777777">
      <w:pPr>
        <w:pStyle w:val="Textoindependiente"/>
        <w:rPr>
          <w:rFonts w:ascii="Courier New" w:hAnsi="Courier New"/>
        </w:rPr>
      </w:pPr>
    </w:p>
    <w:p w:rsidRPr="00864A94" w:rsidR="00547DD9" w:rsidP="00B76FA8" w:rsidRDefault="0F324998" w14:paraId="7006C87F" w14:textId="77777777">
      <w:pPr>
        <w:pStyle w:val="Ttulo1"/>
        <w:numPr>
          <w:ilvl w:val="0"/>
          <w:numId w:val="1"/>
        </w:numPr>
        <w:spacing w:before="0" w:after="0"/>
        <w:rPr>
          <w:rFonts w:asciiTheme="minorHAnsi" w:hAnsiTheme="minorHAnsi" w:cstheme="minorHAnsi"/>
          <w:sz w:val="22"/>
          <w:szCs w:val="22"/>
        </w:rPr>
      </w:pPr>
      <w:bookmarkStart w:name="_Toc384282994" w:id="2"/>
      <w:bookmarkStart w:name="_Toc149753858" w:id="3"/>
      <w:r w:rsidRPr="00864A94">
        <w:rPr>
          <w:rFonts w:asciiTheme="minorHAnsi" w:hAnsiTheme="minorHAnsi" w:cstheme="minorHAnsi"/>
          <w:sz w:val="24"/>
          <w:szCs w:val="24"/>
        </w:rPr>
        <w:t>Introducción</w:t>
      </w:r>
      <w:bookmarkEnd w:id="2"/>
      <w:bookmarkEnd w:id="3"/>
      <w:r w:rsidRPr="00864A94">
        <w:rPr>
          <w:rFonts w:asciiTheme="minorHAnsi" w:hAnsiTheme="minorHAnsi" w:cstheme="minorHAnsi"/>
          <w:sz w:val="24"/>
          <w:szCs w:val="24"/>
        </w:rPr>
        <w:t xml:space="preserve">  </w:t>
      </w:r>
    </w:p>
    <w:p w:rsidR="00547DD9" w:rsidP="00B76FA8" w:rsidRDefault="0F324998" w14:paraId="4F469810" w14:textId="77777777">
      <w:pPr>
        <w:pStyle w:val="Ttulo2"/>
        <w:numPr>
          <w:ilvl w:val="1"/>
          <w:numId w:val="1"/>
        </w:numPr>
        <w:ind w:left="1418"/>
        <w:rPr>
          <w:rFonts w:asciiTheme="minorHAnsi" w:hAnsiTheme="minorHAnsi" w:cstheme="minorHAnsi"/>
          <w:i w:val="0"/>
          <w:sz w:val="24"/>
          <w:szCs w:val="24"/>
        </w:rPr>
      </w:pPr>
      <w:bookmarkStart w:name="_Toc384282995" w:id="4"/>
      <w:bookmarkStart w:name="_Toc149753859" w:id="5"/>
      <w:r w:rsidRPr="001A67F3">
        <w:rPr>
          <w:rFonts w:asciiTheme="minorHAnsi" w:hAnsiTheme="minorHAnsi" w:cstheme="minorHAnsi"/>
          <w:i w:val="0"/>
          <w:sz w:val="24"/>
          <w:szCs w:val="24"/>
        </w:rPr>
        <w:t>Objetivo</w:t>
      </w:r>
      <w:bookmarkEnd w:id="4"/>
      <w:bookmarkEnd w:id="5"/>
    </w:p>
    <w:p w:rsidR="00115DC6" w:rsidP="00115DC6" w:rsidRDefault="00115DC6" w14:paraId="683D5B0E" w14:textId="77777777">
      <w:pPr>
        <w:pStyle w:val="Prrafodelista"/>
        <w:jc w:val="both"/>
        <w:rPr>
          <w:rFonts w:asciiTheme="minorHAnsi" w:hAnsiTheme="minorHAnsi" w:cstheme="minorHAnsi"/>
          <w:i/>
          <w:color w:val="000000"/>
        </w:rPr>
      </w:pPr>
    </w:p>
    <w:p w:rsidRPr="00866527" w:rsidR="00115DC6" w:rsidP="00115DC6" w:rsidRDefault="00115DC6" w14:paraId="31851E45" w14:textId="7BFE5CDC">
      <w:pPr>
        <w:pStyle w:val="Prrafodelista"/>
        <w:jc w:val="both"/>
        <w:rPr>
          <w:rFonts w:asciiTheme="minorHAnsi" w:hAnsiTheme="minorHAnsi" w:cstheme="minorHAnsi"/>
          <w:iCs/>
          <w:color w:val="000000"/>
        </w:rPr>
      </w:pPr>
      <w:r w:rsidRPr="00866527">
        <w:rPr>
          <w:rFonts w:asciiTheme="minorHAnsi" w:hAnsiTheme="minorHAnsi" w:cstheme="minorHAnsi"/>
          <w:iCs/>
          <w:color w:val="000000"/>
        </w:rPr>
        <w:t xml:space="preserve">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 </w:t>
      </w:r>
    </w:p>
    <w:p w:rsidRPr="00115DC6" w:rsidR="00115DC6" w:rsidP="00115DC6" w:rsidRDefault="00115DC6" w14:paraId="1E9ABE59" w14:textId="77777777"/>
    <w:p w:rsidRPr="00115DC6" w:rsidR="00115DC6" w:rsidP="00115DC6" w:rsidRDefault="00115DC6" w14:paraId="32731B4A" w14:textId="77777777"/>
    <w:p w:rsidRPr="00864A94" w:rsidR="00857C2C" w:rsidP="00B76FA8" w:rsidRDefault="0F324998" w14:paraId="3C9187A0" w14:textId="77777777">
      <w:pPr>
        <w:pStyle w:val="Ttulo1"/>
        <w:numPr>
          <w:ilvl w:val="0"/>
          <w:numId w:val="1"/>
        </w:numPr>
        <w:spacing w:before="0" w:after="0"/>
        <w:rPr>
          <w:rFonts w:asciiTheme="minorHAnsi" w:hAnsiTheme="minorHAnsi" w:cstheme="minorHAnsi"/>
          <w:sz w:val="28"/>
          <w:szCs w:val="28"/>
        </w:rPr>
      </w:pPr>
      <w:bookmarkStart w:name="_Toc384282999" w:id="6"/>
      <w:bookmarkStart w:name="_Toc149753860" w:id="7"/>
      <w:r w:rsidRPr="00864A94">
        <w:rPr>
          <w:rFonts w:asciiTheme="minorHAnsi" w:hAnsiTheme="minorHAnsi" w:cstheme="minorHAnsi"/>
          <w:sz w:val="24"/>
          <w:szCs w:val="24"/>
        </w:rPr>
        <w:t>Descripción General</w:t>
      </w:r>
      <w:bookmarkEnd w:id="7"/>
      <w:r w:rsidRPr="00864A94">
        <w:rPr>
          <w:rFonts w:asciiTheme="minorHAnsi" w:hAnsiTheme="minorHAnsi" w:cstheme="minorHAnsi"/>
          <w:sz w:val="24"/>
          <w:szCs w:val="24"/>
        </w:rPr>
        <w:t xml:space="preserve"> </w:t>
      </w:r>
    </w:p>
    <w:p w:rsidRPr="00B80C51" w:rsidR="00857C2C" w:rsidP="00B76FA8" w:rsidRDefault="0F324998" w14:paraId="360CE70F" w14:textId="77777777">
      <w:pPr>
        <w:pStyle w:val="Ttulo2"/>
        <w:numPr>
          <w:ilvl w:val="1"/>
          <w:numId w:val="1"/>
        </w:numPr>
        <w:ind w:left="1418"/>
        <w:rPr>
          <w:rFonts w:asciiTheme="minorHAnsi" w:hAnsiTheme="minorHAnsi" w:cstheme="minorHAnsi"/>
          <w:i w:val="0"/>
          <w:sz w:val="24"/>
          <w:szCs w:val="24"/>
        </w:rPr>
      </w:pPr>
      <w:bookmarkStart w:name="_Toc149753861" w:id="8"/>
      <w:r w:rsidRPr="00B80C51">
        <w:rPr>
          <w:rFonts w:asciiTheme="minorHAnsi" w:hAnsiTheme="minorHAnsi" w:cstheme="minorHAnsi"/>
          <w:i w:val="0"/>
          <w:sz w:val="24"/>
          <w:szCs w:val="24"/>
        </w:rPr>
        <w:t>Contexto del Producto</w:t>
      </w:r>
      <w:bookmarkEnd w:id="8"/>
    </w:p>
    <w:p w:rsidRPr="00B80C51" w:rsidR="00F3137F" w:rsidP="0F324998" w:rsidRDefault="00F3137F" w14:paraId="2909FD92" w14:textId="77777777">
      <w:pPr>
        <w:ind w:left="720"/>
        <w:jc w:val="both"/>
        <w:rPr>
          <w:rFonts w:asciiTheme="minorHAnsi" w:hAnsiTheme="minorHAnsi" w:cstheme="minorHAnsi"/>
          <w:i/>
          <w:color w:val="0000FF"/>
        </w:rPr>
      </w:pPr>
    </w:p>
    <w:p w:rsidRPr="00866527" w:rsidR="75237736" w:rsidP="0F324998" w:rsidRDefault="0F324998" w14:paraId="6F56AECE" w14:textId="0D837589">
      <w:pPr>
        <w:ind w:left="720"/>
        <w:jc w:val="both"/>
        <w:rPr>
          <w:rFonts w:asciiTheme="minorHAnsi" w:hAnsiTheme="minorHAnsi" w:cstheme="minorHAnsi"/>
          <w:iCs/>
        </w:rPr>
      </w:pPr>
      <w:r w:rsidRPr="00866527">
        <w:rPr>
          <w:rFonts w:asciiTheme="minorHAnsi" w:hAnsiTheme="minorHAnsi" w:cstheme="minorHAnsi"/>
          <w:iCs/>
        </w:rPr>
        <w:t>A diferencia del sistema de control actual de la empresa “Tuerca y Tornillos” nuestro producto presentara características y ventajas que lo convierten en una solución superior, usando un sistema de control semi automatizado que utiliza la tecnología de vanguardia para el óptimo uso y simplifica miento de los procesos de seguimiento y gestión dentro de la empresa. Algunos puntos en tomar en cuenta son: acceso y búsqueda de información, informes y análisis, seguimiento y capacidades analíticas.</w:t>
      </w:r>
    </w:p>
    <w:p w:rsidRPr="00B80C51" w:rsidR="75237736" w:rsidP="0F324998" w:rsidRDefault="75237736" w14:paraId="02D62A5C" w14:textId="3AD76E00">
      <w:pPr>
        <w:jc w:val="both"/>
        <w:rPr>
          <w:rFonts w:asciiTheme="minorHAnsi" w:hAnsiTheme="minorHAnsi" w:cstheme="minorHAnsi"/>
          <w:i/>
          <w:color w:val="525252"/>
        </w:rPr>
      </w:pPr>
    </w:p>
    <w:p w:rsidRPr="00B80C51" w:rsidR="00857C2C" w:rsidP="00B76FA8" w:rsidRDefault="0F324998" w14:paraId="3CE39FC1" w14:textId="77777777">
      <w:pPr>
        <w:pStyle w:val="Ttulo2"/>
        <w:numPr>
          <w:ilvl w:val="1"/>
          <w:numId w:val="1"/>
        </w:numPr>
        <w:ind w:left="1418"/>
        <w:rPr>
          <w:rFonts w:asciiTheme="minorHAnsi" w:hAnsiTheme="minorHAnsi" w:cstheme="minorHAnsi"/>
          <w:i w:val="0"/>
          <w:sz w:val="24"/>
          <w:szCs w:val="24"/>
        </w:rPr>
      </w:pPr>
      <w:bookmarkStart w:name="_Toc149753862" w:id="9"/>
      <w:r w:rsidRPr="00B80C51">
        <w:rPr>
          <w:rFonts w:asciiTheme="minorHAnsi" w:hAnsiTheme="minorHAnsi" w:cstheme="minorHAnsi"/>
          <w:i w:val="0"/>
          <w:sz w:val="24"/>
          <w:szCs w:val="24"/>
        </w:rPr>
        <w:t>Perspectivas futuras del producto</w:t>
      </w:r>
      <w:bookmarkEnd w:id="9"/>
    </w:p>
    <w:p w:rsidRPr="00B80C51" w:rsidR="53121B0D" w:rsidP="0F324998" w:rsidRDefault="53121B0D" w14:paraId="57FA626E" w14:textId="07539796">
      <w:pPr>
        <w:ind w:left="720"/>
        <w:jc w:val="both"/>
        <w:rPr>
          <w:rFonts w:asciiTheme="minorHAnsi" w:hAnsiTheme="minorHAnsi" w:cstheme="minorHAnsi"/>
          <w:i/>
          <w:color w:val="0000FF"/>
        </w:rPr>
      </w:pPr>
    </w:p>
    <w:p w:rsidRPr="00B80C51" w:rsidR="00857C2C" w:rsidP="00B76FA8" w:rsidRDefault="0F324998" w14:paraId="03748A15" w14:textId="2D6E370E">
      <w:pPr>
        <w:pStyle w:val="Prrafodelista"/>
        <w:numPr>
          <w:ilvl w:val="1"/>
          <w:numId w:val="3"/>
        </w:numPr>
        <w:ind w:left="1776"/>
        <w:jc w:val="both"/>
        <w:rPr>
          <w:rFonts w:asciiTheme="minorHAnsi" w:hAnsiTheme="minorHAnsi" w:cstheme="minorHAnsi"/>
        </w:rPr>
      </w:pPr>
      <w:r w:rsidRPr="00B80C51">
        <w:rPr>
          <w:rFonts w:asciiTheme="minorHAnsi" w:hAnsiTheme="minorHAnsi" w:cstheme="minorHAnsi"/>
        </w:rPr>
        <w:t>Las perspectivas a futuro del producto que se proyecta implementar es llegar a las aplicaciones móviles para agilizar el trabajo administrativo de los sistemas de gestión con los usuarios, proveedores y clientes.</w:t>
      </w:r>
    </w:p>
    <w:p w:rsidRPr="00B80C51" w:rsidR="53121B0D" w:rsidP="00B76FA8" w:rsidRDefault="0F324998" w14:paraId="25067238" w14:textId="1D336741">
      <w:pPr>
        <w:pStyle w:val="Prrafodelista"/>
        <w:numPr>
          <w:ilvl w:val="1"/>
          <w:numId w:val="3"/>
        </w:numPr>
        <w:ind w:left="1776"/>
        <w:jc w:val="both"/>
        <w:rPr>
          <w:rFonts w:asciiTheme="minorHAnsi" w:hAnsiTheme="minorHAnsi" w:cstheme="minorHAnsi"/>
        </w:rPr>
      </w:pPr>
      <w:r w:rsidRPr="00B80C51">
        <w:rPr>
          <w:rFonts w:asciiTheme="minorHAnsi" w:hAnsiTheme="minorHAnsi" w:cstheme="minorHAnsi"/>
        </w:rPr>
        <w:t>Pagos mediante aplicación móvil, esto permitirá a los clientes tener un acceso directo de forma online.</w:t>
      </w:r>
    </w:p>
    <w:p w:rsidRPr="00B80C51" w:rsidR="4EE6B61F" w:rsidP="00B76FA8" w:rsidRDefault="0F324998" w14:paraId="57E91C46" w14:textId="3798172D">
      <w:pPr>
        <w:pStyle w:val="Prrafodelista"/>
        <w:numPr>
          <w:ilvl w:val="1"/>
          <w:numId w:val="3"/>
        </w:numPr>
        <w:ind w:left="1776"/>
        <w:jc w:val="both"/>
        <w:rPr>
          <w:rFonts w:asciiTheme="minorHAnsi" w:hAnsiTheme="minorHAnsi" w:cstheme="minorHAnsi"/>
        </w:rPr>
      </w:pPr>
      <w:r w:rsidRPr="00B80C51">
        <w:rPr>
          <w:rFonts w:asciiTheme="minorHAnsi" w:hAnsiTheme="minorHAnsi" w:cstheme="minorHAnsi"/>
        </w:rPr>
        <w:t xml:space="preserve">Ubicación exacta con soporte a Google </w:t>
      </w:r>
      <w:r w:rsidR="00B80C51">
        <w:rPr>
          <w:rFonts w:asciiTheme="minorHAnsi" w:hAnsiTheme="minorHAnsi" w:cstheme="minorHAnsi"/>
        </w:rPr>
        <w:t>M</w:t>
      </w:r>
      <w:r w:rsidRPr="00B80C51">
        <w:rPr>
          <w:rFonts w:asciiTheme="minorHAnsi" w:hAnsiTheme="minorHAnsi" w:cstheme="minorHAnsi"/>
        </w:rPr>
        <w:t>aps, esto permitirá el paraje desde el momento de viaje delimitar con las propiedades de sus clientes.</w:t>
      </w:r>
    </w:p>
    <w:p w:rsidRPr="00B80C51" w:rsidR="395969E2" w:rsidP="00B76FA8" w:rsidRDefault="0F324998" w14:paraId="275F7312" w14:textId="255EA8B1">
      <w:pPr>
        <w:pStyle w:val="Prrafodelista"/>
        <w:numPr>
          <w:ilvl w:val="1"/>
          <w:numId w:val="3"/>
        </w:numPr>
        <w:ind w:left="1776"/>
        <w:jc w:val="both"/>
        <w:rPr>
          <w:rFonts w:asciiTheme="minorHAnsi" w:hAnsiTheme="minorHAnsi" w:cstheme="minorHAnsi"/>
        </w:rPr>
      </w:pPr>
      <w:r w:rsidRPr="00B80C51">
        <w:rPr>
          <w:rFonts w:asciiTheme="minorHAnsi" w:hAnsiTheme="minorHAnsi" w:cstheme="minorHAnsi"/>
        </w:rPr>
        <w:t xml:space="preserve">Chats </w:t>
      </w:r>
      <w:r w:rsidRPr="00B80C51" w:rsidR="00042A54">
        <w:rPr>
          <w:rFonts w:asciiTheme="minorHAnsi" w:hAnsiTheme="minorHAnsi" w:cstheme="minorHAnsi"/>
        </w:rPr>
        <w:t>online</w:t>
      </w:r>
      <w:r w:rsidRPr="00B80C51">
        <w:rPr>
          <w:rFonts w:asciiTheme="minorHAnsi" w:hAnsiTheme="minorHAnsi" w:cstheme="minorHAnsi"/>
        </w:rPr>
        <w:t>, permitirá a los usuarios comunicarse con un agente de la empresa tanto para una urgencia como para realizar preguntas</w:t>
      </w:r>
    </w:p>
    <w:p w:rsidRPr="006F647B" w:rsidR="00857C2C" w:rsidP="00B80C51" w:rsidRDefault="00857C2C" w14:paraId="28E1E860" w14:textId="77777777">
      <w:pPr>
        <w:pStyle w:val="Sangra3detindependiente1"/>
        <w:spacing w:line="240" w:lineRule="auto"/>
        <w:ind w:left="350"/>
        <w:rPr>
          <w:rFonts w:ascii="Courier New" w:hAnsi="Courier New" w:cs="Microsoft YaHei"/>
          <w:sz w:val="24"/>
          <w:szCs w:val="24"/>
          <w:lang w:val="es-AR"/>
        </w:rPr>
      </w:pPr>
    </w:p>
    <w:p w:rsidR="05ECCF5B" w:rsidP="05ECCF5B" w:rsidRDefault="05ECCF5B" w14:paraId="00C4F6D3" w14:textId="3A000BBD">
      <w:pPr>
        <w:pStyle w:val="Sangra3detindependiente1"/>
        <w:spacing w:line="240" w:lineRule="auto"/>
        <w:ind w:left="788"/>
        <w:rPr>
          <w:rFonts w:ascii="Courier New" w:hAnsi="Courier New" w:cs="Microsoft YaHei"/>
          <w:sz w:val="24"/>
          <w:szCs w:val="24"/>
          <w:lang w:val="es-AR"/>
        </w:rPr>
      </w:pPr>
    </w:p>
    <w:p w:rsidR="05ECCF5B" w:rsidP="05ECCF5B" w:rsidRDefault="05ECCF5B" w14:paraId="416B87C5" w14:textId="3106953A">
      <w:pPr>
        <w:pStyle w:val="Sangra3detindependiente1"/>
        <w:spacing w:line="240" w:lineRule="auto"/>
        <w:ind w:left="788"/>
        <w:rPr>
          <w:rFonts w:ascii="Courier New" w:hAnsi="Courier New" w:cs="Microsoft YaHei"/>
          <w:sz w:val="24"/>
          <w:szCs w:val="24"/>
          <w:lang w:val="es-AR"/>
        </w:rPr>
      </w:pPr>
    </w:p>
    <w:p w:rsidR="05ECCF5B" w:rsidP="05ECCF5B" w:rsidRDefault="05ECCF5B" w14:paraId="24EA20B7" w14:textId="5B359335">
      <w:pPr>
        <w:pStyle w:val="Sangra3detindependiente1"/>
        <w:spacing w:line="240" w:lineRule="auto"/>
        <w:ind w:left="788"/>
        <w:rPr>
          <w:rFonts w:ascii="Courier New" w:hAnsi="Courier New" w:cs="Microsoft YaHei"/>
          <w:sz w:val="24"/>
          <w:szCs w:val="24"/>
          <w:lang w:val="es-AR"/>
        </w:rPr>
      </w:pPr>
    </w:p>
    <w:p w:rsidR="00F7051C" w:rsidP="05ECCF5B" w:rsidRDefault="00F7051C" w14:paraId="7DE12283" w14:textId="77777777">
      <w:pPr>
        <w:pStyle w:val="Sangra3detindependiente1"/>
        <w:spacing w:line="240" w:lineRule="auto"/>
        <w:ind w:left="788"/>
        <w:rPr>
          <w:rFonts w:ascii="Courier New" w:hAnsi="Courier New" w:cs="Microsoft YaHei"/>
          <w:sz w:val="24"/>
          <w:szCs w:val="24"/>
          <w:lang w:val="es-AR"/>
        </w:rPr>
      </w:pPr>
    </w:p>
    <w:p w:rsidR="05ECCF5B" w:rsidP="05ECCF5B" w:rsidRDefault="05ECCF5B" w14:paraId="147D14F6" w14:textId="0385EDA9">
      <w:pPr>
        <w:pStyle w:val="Sangra3detindependiente1"/>
        <w:spacing w:line="240" w:lineRule="auto"/>
        <w:ind w:left="788"/>
        <w:rPr>
          <w:rFonts w:ascii="Courier New" w:hAnsi="Courier New" w:cs="Microsoft YaHei"/>
          <w:sz w:val="24"/>
          <w:szCs w:val="24"/>
          <w:lang w:val="es-AR"/>
        </w:rPr>
      </w:pPr>
    </w:p>
    <w:p w:rsidR="05ECCF5B" w:rsidP="05ECCF5B" w:rsidRDefault="05ECCF5B" w14:paraId="2E69633F" w14:textId="7572A86E">
      <w:pPr>
        <w:pStyle w:val="Sangra3detindependiente1"/>
        <w:spacing w:line="240" w:lineRule="auto"/>
        <w:ind w:left="788"/>
        <w:rPr>
          <w:rFonts w:ascii="Courier New" w:hAnsi="Courier New" w:cs="Microsoft YaHei"/>
          <w:sz w:val="24"/>
          <w:szCs w:val="24"/>
          <w:lang w:val="es-AR"/>
        </w:rPr>
      </w:pPr>
    </w:p>
    <w:p w:rsidR="05ECCF5B" w:rsidP="05ECCF5B" w:rsidRDefault="05ECCF5B" w14:paraId="35CCA631" w14:textId="42BB80E2">
      <w:pPr>
        <w:pStyle w:val="Sangra3detindependiente1"/>
        <w:spacing w:line="240" w:lineRule="auto"/>
        <w:ind w:left="788"/>
        <w:rPr>
          <w:rFonts w:ascii="Courier New" w:hAnsi="Courier New" w:cs="Microsoft YaHei"/>
          <w:sz w:val="24"/>
          <w:szCs w:val="24"/>
          <w:lang w:val="es-AR"/>
        </w:rPr>
      </w:pPr>
    </w:p>
    <w:p w:rsidR="05ECCF5B" w:rsidP="05ECCF5B" w:rsidRDefault="05ECCF5B" w14:paraId="14E31690" w14:textId="6EA966F8">
      <w:pPr>
        <w:pStyle w:val="Sangra3detindependiente1"/>
        <w:spacing w:line="240" w:lineRule="auto"/>
        <w:ind w:left="788"/>
        <w:rPr>
          <w:rFonts w:ascii="Courier New" w:hAnsi="Courier New" w:cs="Microsoft YaHei"/>
          <w:sz w:val="24"/>
          <w:szCs w:val="24"/>
          <w:lang w:val="es-AR"/>
        </w:rPr>
      </w:pPr>
    </w:p>
    <w:p w:rsidR="05ECCF5B" w:rsidP="05ECCF5B" w:rsidRDefault="05ECCF5B" w14:paraId="0E929389" w14:textId="72E12A37">
      <w:pPr>
        <w:pStyle w:val="Sangra3detindependiente1"/>
        <w:spacing w:line="240" w:lineRule="auto"/>
        <w:ind w:left="788"/>
        <w:rPr>
          <w:rFonts w:ascii="Courier New" w:hAnsi="Courier New" w:cs="Microsoft YaHei"/>
          <w:sz w:val="24"/>
          <w:szCs w:val="24"/>
          <w:lang w:val="es-AR"/>
        </w:rPr>
      </w:pPr>
    </w:p>
    <w:p w:rsidR="00115DC6" w:rsidP="001A41F6" w:rsidRDefault="00115DC6" w14:paraId="35917CF9" w14:textId="77777777">
      <w:pPr>
        <w:pStyle w:val="Sangra3detindependiente1"/>
        <w:spacing w:line="240" w:lineRule="auto"/>
        <w:ind w:left="0"/>
        <w:rPr>
          <w:rFonts w:ascii="Courier New" w:hAnsi="Courier New" w:cs="Microsoft YaHei"/>
          <w:sz w:val="24"/>
          <w:szCs w:val="24"/>
          <w:lang w:val="es-AR"/>
        </w:rPr>
      </w:pPr>
    </w:p>
    <w:p w:rsidR="00F7051C" w:rsidP="001A41F6" w:rsidRDefault="00F7051C" w14:paraId="15B8117C" w14:textId="77777777">
      <w:pPr>
        <w:pStyle w:val="Sangra3detindependiente1"/>
        <w:spacing w:line="240" w:lineRule="auto"/>
        <w:ind w:left="0"/>
        <w:rPr>
          <w:rFonts w:ascii="Courier New" w:hAnsi="Courier New" w:cs="Microsoft YaHei"/>
          <w:sz w:val="24"/>
          <w:szCs w:val="24"/>
          <w:lang w:val="es-AR"/>
        </w:rPr>
      </w:pPr>
    </w:p>
    <w:p w:rsidR="004A6E25" w:rsidP="001A41F6" w:rsidRDefault="004A6E25" w14:paraId="251B3474" w14:textId="77777777">
      <w:pPr>
        <w:pStyle w:val="Sangra3detindependiente1"/>
        <w:spacing w:line="240" w:lineRule="auto"/>
        <w:ind w:left="0"/>
        <w:rPr>
          <w:rFonts w:ascii="Courier New" w:hAnsi="Courier New" w:cs="Microsoft YaHei"/>
          <w:sz w:val="24"/>
          <w:szCs w:val="24"/>
          <w:lang w:val="es-AR"/>
        </w:rPr>
      </w:pPr>
    </w:p>
    <w:p w:rsidR="002846FD" w:rsidP="001A41F6" w:rsidRDefault="002846FD" w14:paraId="5F1A876C" w14:textId="77777777">
      <w:pPr>
        <w:pStyle w:val="Sangra3detindependiente1"/>
        <w:spacing w:line="240" w:lineRule="auto"/>
        <w:ind w:left="0"/>
        <w:rPr>
          <w:rFonts w:ascii="Courier New" w:hAnsi="Courier New" w:cs="Microsoft YaHei"/>
          <w:sz w:val="24"/>
          <w:szCs w:val="24"/>
          <w:lang w:val="es-AR"/>
        </w:rPr>
      </w:pPr>
    </w:p>
    <w:p w:rsidRPr="00864A94" w:rsidR="00A2466D" w:rsidP="00B76FA8" w:rsidRDefault="00115DC6" w14:paraId="5B716157" w14:textId="04FACB6A">
      <w:pPr>
        <w:pStyle w:val="Ttulo1"/>
        <w:numPr>
          <w:ilvl w:val="0"/>
          <w:numId w:val="1"/>
        </w:numPr>
        <w:spacing w:before="0" w:after="0"/>
        <w:rPr>
          <w:rFonts w:asciiTheme="minorHAnsi" w:hAnsiTheme="minorHAnsi" w:cstheme="minorHAnsi"/>
          <w:sz w:val="24"/>
          <w:szCs w:val="24"/>
        </w:rPr>
      </w:pPr>
      <w:bookmarkStart w:name="_Toc149753863" w:id="10"/>
      <w:r w:rsidRPr="00864A94">
        <w:rPr>
          <w:rFonts w:asciiTheme="minorHAnsi" w:hAnsiTheme="minorHAnsi" w:cstheme="minorHAnsi"/>
          <w:sz w:val="24"/>
          <w:szCs w:val="24"/>
        </w:rPr>
        <w:t>Módulos</w:t>
      </w:r>
      <w:bookmarkEnd w:id="10"/>
    </w:p>
    <w:p w:rsidR="00F05D7B" w:rsidP="00F05D7B" w:rsidRDefault="00F05D7B" w14:paraId="0175FDDF" w14:textId="77777777"/>
    <w:p w:rsidRPr="00EA4B4B" w:rsidR="00866527" w:rsidP="00866527" w:rsidRDefault="00866527" w14:paraId="4832CF8E" w14:textId="49AE5C3A">
      <w:pPr>
        <w:pStyle w:val="Prrafodelista"/>
        <w:jc w:val="both"/>
        <w:rPr>
          <w:rFonts w:asciiTheme="minorHAnsi" w:hAnsiTheme="minorHAnsi" w:cstheme="minorHAnsi"/>
          <w:iCs/>
          <w:color w:val="000000"/>
        </w:rPr>
      </w:pPr>
      <w:r w:rsidRPr="00EA4B4B">
        <w:rPr>
          <w:rFonts w:asciiTheme="minorHAnsi" w:hAnsiTheme="minorHAnsi" w:cstheme="minorHAnsi"/>
          <w:iCs/>
          <w:color w:val="000000"/>
        </w:rPr>
        <w:t xml:space="preserve">Nuestra plataforma se centra en proporcionar una solución integral y eficiente para el control del negocio de pernos y tuercas. Hemos desarrollado un sistema con </w:t>
      </w:r>
      <w:r w:rsidRPr="00EA4B4B" w:rsidR="00C22FD8">
        <w:rPr>
          <w:rFonts w:asciiTheme="minorHAnsi" w:hAnsiTheme="minorHAnsi" w:cstheme="minorHAnsi"/>
          <w:iCs/>
          <w:color w:val="000000"/>
        </w:rPr>
        <w:t>4</w:t>
      </w:r>
      <w:r w:rsidRPr="00EA4B4B">
        <w:rPr>
          <w:rFonts w:asciiTheme="minorHAnsi" w:hAnsiTheme="minorHAnsi" w:cstheme="minorHAnsi"/>
          <w:iCs/>
          <w:color w:val="000000"/>
        </w:rPr>
        <w:t xml:space="preserve"> módulos clave</w:t>
      </w:r>
      <w:r w:rsidRPr="00EA4B4B" w:rsidR="00C22FD8">
        <w:rPr>
          <w:rFonts w:asciiTheme="minorHAnsi" w:hAnsiTheme="minorHAnsi" w:cstheme="minorHAnsi"/>
          <w:iCs/>
          <w:color w:val="000000"/>
        </w:rPr>
        <w:t>s</w:t>
      </w:r>
      <w:r w:rsidRPr="00EA4B4B">
        <w:rPr>
          <w:rFonts w:asciiTheme="minorHAnsi" w:hAnsiTheme="minorHAnsi" w:cstheme="minorHAnsi"/>
          <w:iCs/>
          <w:color w:val="000000"/>
        </w:rPr>
        <w:t xml:space="preserve"> para simplificar la gestión de inventario, compras, ventas y administración.</w:t>
      </w:r>
    </w:p>
    <w:p w:rsidRPr="00EA4B4B" w:rsidR="00866527" w:rsidP="00866527" w:rsidRDefault="00866527" w14:paraId="60515DF0" w14:textId="77777777">
      <w:pPr>
        <w:pStyle w:val="Prrafodelista"/>
        <w:jc w:val="both"/>
        <w:rPr>
          <w:rFonts w:asciiTheme="minorHAnsi" w:hAnsiTheme="minorHAnsi" w:cstheme="minorHAnsi"/>
          <w:iCs/>
          <w:color w:val="000000"/>
        </w:rPr>
      </w:pPr>
    </w:p>
    <w:p w:rsidRPr="00EA4B4B" w:rsidR="00D4607B" w:rsidP="00D4607B" w:rsidRDefault="00866527" w14:paraId="529A0FE9" w14:textId="77777777">
      <w:pPr>
        <w:pStyle w:val="Prrafodelista"/>
        <w:jc w:val="both"/>
        <w:rPr>
          <w:rFonts w:asciiTheme="minorHAnsi" w:hAnsiTheme="minorHAnsi" w:cstheme="minorHAnsi"/>
          <w:iCs/>
          <w:color w:val="000000"/>
        </w:rPr>
      </w:pPr>
      <w:r w:rsidRPr="00EA4B4B">
        <w:rPr>
          <w:rFonts w:asciiTheme="minorHAnsi" w:hAnsiTheme="minorHAnsi" w:cstheme="minorHAnsi"/>
          <w:iCs/>
          <w:color w:val="000000"/>
        </w:rPr>
        <w:t xml:space="preserve">Nuestro primer sistema de administración permite tener un control total sobre todas las operaciones del negocio, desde el registro de usuarios hasta la supervisión de empleados </w:t>
      </w:r>
      <w:r w:rsidRPr="00EA4B4B" w:rsidR="00C22FD8">
        <w:rPr>
          <w:rFonts w:asciiTheme="minorHAnsi" w:hAnsiTheme="minorHAnsi" w:cstheme="minorHAnsi"/>
          <w:iCs/>
          <w:color w:val="000000"/>
        </w:rPr>
        <w:t>brindando</w:t>
      </w:r>
      <w:r w:rsidRPr="00EA4B4B">
        <w:rPr>
          <w:rFonts w:asciiTheme="minorHAnsi" w:hAnsiTheme="minorHAnsi" w:cstheme="minorHAnsi"/>
          <w:iCs/>
          <w:color w:val="000000"/>
        </w:rPr>
        <w:t xml:space="preserve"> una visión completa de recursos</w:t>
      </w:r>
      <w:r w:rsidRPr="00EA4B4B" w:rsidR="00C22FD8">
        <w:rPr>
          <w:rFonts w:asciiTheme="minorHAnsi" w:hAnsiTheme="minorHAnsi" w:cstheme="minorHAnsi"/>
          <w:iCs/>
          <w:color w:val="000000"/>
        </w:rPr>
        <w:t xml:space="preserve"> </w:t>
      </w:r>
      <w:r w:rsidRPr="00EA4B4B">
        <w:rPr>
          <w:rFonts w:asciiTheme="minorHAnsi" w:hAnsiTheme="minorHAnsi" w:cstheme="minorHAnsi"/>
          <w:iCs/>
          <w:color w:val="000000"/>
        </w:rPr>
        <w:t>en un solo lugar.</w:t>
      </w:r>
    </w:p>
    <w:p w:rsidRPr="00EA4B4B" w:rsidR="00D4607B" w:rsidP="00D4607B" w:rsidRDefault="00D4607B" w14:paraId="5B750366" w14:textId="77777777">
      <w:pPr>
        <w:pStyle w:val="Prrafodelista"/>
        <w:jc w:val="both"/>
        <w:rPr>
          <w:rFonts w:asciiTheme="minorHAnsi" w:hAnsiTheme="minorHAnsi" w:cstheme="minorHAnsi"/>
          <w:iCs/>
          <w:color w:val="000000"/>
        </w:rPr>
      </w:pPr>
    </w:p>
    <w:p w:rsidRPr="00EA4B4B" w:rsidR="006619D8" w:rsidP="006619D8" w:rsidRDefault="00866527" w14:paraId="1015F6FA" w14:textId="77777777">
      <w:pPr>
        <w:pStyle w:val="Prrafodelista"/>
        <w:jc w:val="both"/>
        <w:rPr>
          <w:rFonts w:asciiTheme="minorHAnsi" w:hAnsiTheme="minorHAnsi" w:cstheme="minorHAnsi"/>
          <w:iCs/>
          <w:color w:val="000000"/>
        </w:rPr>
      </w:pPr>
      <w:r w:rsidRPr="00EA4B4B">
        <w:rPr>
          <w:rFonts w:asciiTheme="minorHAnsi" w:hAnsiTheme="minorHAnsi" w:cstheme="minorHAnsi"/>
          <w:iCs/>
          <w:color w:val="000000"/>
        </w:rPr>
        <w:t>El módulo de inventario permite tener un control detallado de</w:t>
      </w:r>
      <w:r w:rsidRPr="00EA4B4B" w:rsidR="002E568D">
        <w:rPr>
          <w:rFonts w:asciiTheme="minorHAnsi" w:hAnsiTheme="minorHAnsi" w:cstheme="minorHAnsi"/>
          <w:iCs/>
          <w:color w:val="000000"/>
        </w:rPr>
        <w:t xml:space="preserve">l </w:t>
      </w:r>
      <w:r w:rsidRPr="00EA4B4B">
        <w:rPr>
          <w:rFonts w:asciiTheme="minorHAnsi" w:hAnsiTheme="minorHAnsi" w:cstheme="minorHAnsi"/>
          <w:iCs/>
          <w:color w:val="000000"/>
        </w:rPr>
        <w:t xml:space="preserve">stock de pernos y tuercas. Sabrás en todo momento cuántos productos </w:t>
      </w:r>
      <w:r w:rsidRPr="00EA4B4B" w:rsidR="002E568D">
        <w:rPr>
          <w:rFonts w:asciiTheme="minorHAnsi" w:hAnsiTheme="minorHAnsi" w:cstheme="minorHAnsi"/>
          <w:iCs/>
          <w:color w:val="000000"/>
        </w:rPr>
        <w:t xml:space="preserve">se </w:t>
      </w:r>
      <w:r w:rsidRPr="00EA4B4B">
        <w:rPr>
          <w:rFonts w:asciiTheme="minorHAnsi" w:hAnsiTheme="minorHAnsi" w:cstheme="minorHAnsi"/>
          <w:iCs/>
          <w:color w:val="000000"/>
        </w:rPr>
        <w:t>tiene disponibles y cuándo es el momento adecuado para reponer tus existencias. Esto te ayuda a evitar la falta de productos y a maximizar tus ganancias.</w:t>
      </w:r>
    </w:p>
    <w:p w:rsidRPr="00EA4B4B" w:rsidR="006619D8" w:rsidP="006619D8" w:rsidRDefault="006619D8" w14:paraId="4EDA0F42" w14:textId="77777777">
      <w:pPr>
        <w:pStyle w:val="Prrafodelista"/>
        <w:jc w:val="both"/>
        <w:rPr>
          <w:rFonts w:asciiTheme="minorHAnsi" w:hAnsiTheme="minorHAnsi" w:cstheme="minorHAnsi"/>
          <w:iCs/>
          <w:color w:val="000000"/>
        </w:rPr>
      </w:pPr>
    </w:p>
    <w:p w:rsidRPr="00EA4B4B" w:rsidR="006619D8" w:rsidP="006619D8" w:rsidRDefault="00866527" w14:paraId="03EC2A30" w14:textId="77777777">
      <w:pPr>
        <w:pStyle w:val="Prrafodelista"/>
        <w:jc w:val="both"/>
        <w:rPr>
          <w:rFonts w:asciiTheme="minorHAnsi" w:hAnsiTheme="minorHAnsi" w:cstheme="minorHAnsi"/>
          <w:iCs/>
          <w:color w:val="000000"/>
        </w:rPr>
      </w:pPr>
      <w:r w:rsidRPr="00EA4B4B">
        <w:rPr>
          <w:rFonts w:asciiTheme="minorHAnsi" w:hAnsiTheme="minorHAnsi" w:cstheme="minorHAnsi"/>
          <w:iCs/>
          <w:color w:val="000000"/>
        </w:rPr>
        <w:t xml:space="preserve">Nuestro módulo de compras simplifica la adquisición de nuevos materiales. Puedes </w:t>
      </w:r>
      <w:r w:rsidRPr="00EA4B4B" w:rsidR="006619D8">
        <w:rPr>
          <w:rFonts w:asciiTheme="minorHAnsi" w:hAnsiTheme="minorHAnsi" w:cstheme="minorHAnsi"/>
          <w:iCs/>
          <w:color w:val="000000"/>
        </w:rPr>
        <w:t>localizar</w:t>
      </w:r>
      <w:r w:rsidRPr="00EA4B4B">
        <w:rPr>
          <w:rFonts w:asciiTheme="minorHAnsi" w:hAnsiTheme="minorHAnsi" w:cstheme="minorHAnsi"/>
          <w:iCs/>
          <w:color w:val="000000"/>
        </w:rPr>
        <w:t xml:space="preserve"> proveedores, solicitar cotizaciones y realizar pedidos de manera eficiente, asegurándote de obtener los mejores precios y la calidad que necesitas.</w:t>
      </w:r>
    </w:p>
    <w:p w:rsidRPr="00EA4B4B" w:rsidR="006619D8" w:rsidP="006619D8" w:rsidRDefault="006619D8" w14:paraId="28778A4A" w14:textId="77777777">
      <w:pPr>
        <w:pStyle w:val="Prrafodelista"/>
        <w:jc w:val="both"/>
        <w:rPr>
          <w:rFonts w:asciiTheme="minorHAnsi" w:hAnsiTheme="minorHAnsi" w:cstheme="minorHAnsi"/>
          <w:iCs/>
          <w:color w:val="000000"/>
        </w:rPr>
      </w:pPr>
    </w:p>
    <w:p w:rsidRPr="00EA4B4B" w:rsidR="00866527" w:rsidP="006619D8" w:rsidRDefault="00866527" w14:paraId="7BC6B0FC" w14:textId="75D9DF68">
      <w:pPr>
        <w:pStyle w:val="Prrafodelista"/>
        <w:jc w:val="both"/>
        <w:rPr>
          <w:rFonts w:asciiTheme="minorHAnsi" w:hAnsiTheme="minorHAnsi" w:cstheme="minorHAnsi"/>
          <w:iCs/>
          <w:color w:val="000000"/>
        </w:rPr>
      </w:pPr>
      <w:r w:rsidRPr="00EA4B4B">
        <w:rPr>
          <w:rFonts w:asciiTheme="minorHAnsi" w:hAnsiTheme="minorHAnsi" w:cstheme="minorHAnsi"/>
          <w:iCs/>
          <w:color w:val="000000"/>
        </w:rPr>
        <w:t xml:space="preserve">Finalmente, el módulo de ventas te ayuda a llevar un registro de </w:t>
      </w:r>
      <w:r w:rsidRPr="00EA4B4B" w:rsidR="00636624">
        <w:rPr>
          <w:rFonts w:asciiTheme="minorHAnsi" w:hAnsiTheme="minorHAnsi" w:cstheme="minorHAnsi"/>
          <w:iCs/>
          <w:color w:val="000000"/>
        </w:rPr>
        <w:t>las transacciones</w:t>
      </w:r>
      <w:r w:rsidRPr="00EA4B4B">
        <w:rPr>
          <w:rFonts w:asciiTheme="minorHAnsi" w:hAnsiTheme="minorHAnsi" w:cstheme="minorHAnsi"/>
          <w:iCs/>
          <w:color w:val="000000"/>
        </w:rPr>
        <w:t>. Puedes crear facturas, dar seguimiento a los pagos</w:t>
      </w:r>
      <w:r w:rsidRPr="00EA4B4B" w:rsidR="007E0A4E">
        <w:rPr>
          <w:rFonts w:asciiTheme="minorHAnsi" w:hAnsiTheme="minorHAnsi" w:cstheme="minorHAnsi"/>
          <w:iCs/>
          <w:color w:val="000000"/>
        </w:rPr>
        <w:t xml:space="preserve"> y env</w:t>
      </w:r>
      <w:r w:rsidRPr="00EA4B4B" w:rsidR="00636624">
        <w:rPr>
          <w:rFonts w:asciiTheme="minorHAnsi" w:hAnsiTheme="minorHAnsi" w:cstheme="minorHAnsi"/>
          <w:iCs/>
          <w:color w:val="000000"/>
        </w:rPr>
        <w:t>íos</w:t>
      </w:r>
      <w:r w:rsidRPr="00EA4B4B">
        <w:rPr>
          <w:rFonts w:asciiTheme="minorHAnsi" w:hAnsiTheme="minorHAnsi" w:cstheme="minorHAnsi"/>
          <w:iCs/>
          <w:color w:val="000000"/>
        </w:rPr>
        <w:t xml:space="preserve"> </w:t>
      </w:r>
      <w:r w:rsidRPr="00EA4B4B" w:rsidR="00636624">
        <w:rPr>
          <w:rFonts w:asciiTheme="minorHAnsi" w:hAnsiTheme="minorHAnsi" w:cstheme="minorHAnsi"/>
          <w:iCs/>
          <w:color w:val="000000"/>
        </w:rPr>
        <w:t>manteniendo</w:t>
      </w:r>
      <w:r w:rsidRPr="00EA4B4B">
        <w:rPr>
          <w:rFonts w:asciiTheme="minorHAnsi" w:hAnsiTheme="minorHAnsi" w:cstheme="minorHAnsi"/>
          <w:iCs/>
          <w:color w:val="000000"/>
        </w:rPr>
        <w:t xml:space="preserve"> una base de datos de clientes </w:t>
      </w:r>
      <w:r w:rsidRPr="00EA4B4B" w:rsidR="00636624">
        <w:rPr>
          <w:rFonts w:asciiTheme="minorHAnsi" w:hAnsiTheme="minorHAnsi" w:cstheme="minorHAnsi"/>
          <w:iCs/>
          <w:color w:val="000000"/>
        </w:rPr>
        <w:t xml:space="preserve">activa </w:t>
      </w:r>
      <w:r w:rsidRPr="00EA4B4B" w:rsidR="001B3322">
        <w:rPr>
          <w:rFonts w:asciiTheme="minorHAnsi" w:hAnsiTheme="minorHAnsi" w:cstheme="minorHAnsi"/>
          <w:iCs/>
          <w:color w:val="000000"/>
        </w:rPr>
        <w:t xml:space="preserve">y en tiempo real </w:t>
      </w:r>
      <w:r w:rsidRPr="00EA4B4B">
        <w:rPr>
          <w:rFonts w:asciiTheme="minorHAnsi" w:hAnsiTheme="minorHAnsi" w:cstheme="minorHAnsi"/>
          <w:iCs/>
          <w:color w:val="000000"/>
        </w:rPr>
        <w:t>para establecer relaciones duraderas</w:t>
      </w:r>
      <w:r w:rsidRPr="00EA4B4B" w:rsidR="001B3322">
        <w:rPr>
          <w:rFonts w:asciiTheme="minorHAnsi" w:hAnsiTheme="minorHAnsi" w:cstheme="minorHAnsi"/>
          <w:iCs/>
          <w:color w:val="000000"/>
        </w:rPr>
        <w:t xml:space="preserve"> con nuevos clientes</w:t>
      </w:r>
      <w:r w:rsidRPr="00EA4B4B">
        <w:rPr>
          <w:rFonts w:asciiTheme="minorHAnsi" w:hAnsiTheme="minorHAnsi" w:cstheme="minorHAnsi"/>
          <w:iCs/>
          <w:color w:val="000000"/>
        </w:rPr>
        <w:t>.</w:t>
      </w:r>
    </w:p>
    <w:p w:rsidR="00866527" w:rsidP="00866527" w:rsidRDefault="00866527" w14:paraId="0FABBB0B" w14:textId="77777777">
      <w:pPr>
        <w:jc w:val="both"/>
        <w:rPr>
          <w:rFonts w:asciiTheme="minorHAnsi" w:hAnsiTheme="minorHAnsi" w:cstheme="minorHAnsi"/>
          <w:i/>
          <w:color w:val="000000"/>
        </w:rPr>
      </w:pPr>
    </w:p>
    <w:p w:rsidR="00866527" w:rsidP="00866527" w:rsidRDefault="00866527" w14:paraId="301C1157" w14:textId="77777777">
      <w:pPr>
        <w:jc w:val="both"/>
        <w:rPr>
          <w:rFonts w:asciiTheme="minorHAnsi" w:hAnsiTheme="minorHAnsi" w:cstheme="minorHAnsi"/>
          <w:i/>
          <w:color w:val="000000"/>
        </w:rPr>
      </w:pPr>
    </w:p>
    <w:p w:rsidR="000A47EE" w:rsidP="000A47EE" w:rsidRDefault="000A47EE" w14:paraId="151EB32C" w14:textId="77777777">
      <w:pPr>
        <w:tabs>
          <w:tab w:val="left" w:pos="5629"/>
          <w:tab w:val="left" w:pos="6097"/>
        </w:tabs>
      </w:pPr>
    </w:p>
    <w:p w:rsidR="00046664" w:rsidP="000A47EE" w:rsidRDefault="00046664" w14:paraId="6072A78B" w14:textId="77777777">
      <w:pPr>
        <w:tabs>
          <w:tab w:val="left" w:pos="5629"/>
          <w:tab w:val="left" w:pos="6097"/>
        </w:tabs>
      </w:pPr>
    </w:p>
    <w:p w:rsidR="00046664" w:rsidP="000A47EE" w:rsidRDefault="00046664" w14:paraId="72CCB81F" w14:textId="77777777">
      <w:pPr>
        <w:tabs>
          <w:tab w:val="left" w:pos="5629"/>
          <w:tab w:val="left" w:pos="6097"/>
        </w:tabs>
      </w:pPr>
    </w:p>
    <w:p w:rsidR="00046664" w:rsidP="000A47EE" w:rsidRDefault="00046664" w14:paraId="203F4463" w14:textId="77777777">
      <w:pPr>
        <w:tabs>
          <w:tab w:val="left" w:pos="5629"/>
          <w:tab w:val="left" w:pos="6097"/>
        </w:tabs>
      </w:pPr>
    </w:p>
    <w:p w:rsidR="00046664" w:rsidP="000A47EE" w:rsidRDefault="00046664" w14:paraId="40890703" w14:textId="77777777">
      <w:pPr>
        <w:tabs>
          <w:tab w:val="left" w:pos="5629"/>
          <w:tab w:val="left" w:pos="6097"/>
        </w:tabs>
      </w:pPr>
    </w:p>
    <w:p w:rsidR="00046664" w:rsidP="000A47EE" w:rsidRDefault="00046664" w14:paraId="7C55C3BF" w14:textId="77777777">
      <w:pPr>
        <w:tabs>
          <w:tab w:val="left" w:pos="5629"/>
          <w:tab w:val="left" w:pos="6097"/>
        </w:tabs>
      </w:pPr>
    </w:p>
    <w:p w:rsidR="00046664" w:rsidP="000A47EE" w:rsidRDefault="00046664" w14:paraId="67452705" w14:textId="77777777">
      <w:pPr>
        <w:tabs>
          <w:tab w:val="left" w:pos="5629"/>
          <w:tab w:val="left" w:pos="6097"/>
        </w:tabs>
      </w:pPr>
    </w:p>
    <w:p w:rsidR="00046664" w:rsidP="000A47EE" w:rsidRDefault="00046664" w14:paraId="254A0457" w14:textId="77777777">
      <w:pPr>
        <w:tabs>
          <w:tab w:val="left" w:pos="5629"/>
          <w:tab w:val="left" w:pos="6097"/>
        </w:tabs>
      </w:pPr>
    </w:p>
    <w:p w:rsidR="00046664" w:rsidP="000A47EE" w:rsidRDefault="00046664" w14:paraId="3BF89B80" w14:textId="77777777">
      <w:pPr>
        <w:tabs>
          <w:tab w:val="left" w:pos="5629"/>
          <w:tab w:val="left" w:pos="6097"/>
        </w:tabs>
      </w:pPr>
    </w:p>
    <w:p w:rsidR="00046664" w:rsidP="000A47EE" w:rsidRDefault="00046664" w14:paraId="3911E122" w14:textId="77777777">
      <w:pPr>
        <w:tabs>
          <w:tab w:val="left" w:pos="5629"/>
          <w:tab w:val="left" w:pos="6097"/>
        </w:tabs>
      </w:pPr>
    </w:p>
    <w:p w:rsidR="00046664" w:rsidP="000A47EE" w:rsidRDefault="00046664" w14:paraId="42FF1112" w14:textId="77777777">
      <w:pPr>
        <w:tabs>
          <w:tab w:val="left" w:pos="5629"/>
          <w:tab w:val="left" w:pos="6097"/>
        </w:tabs>
      </w:pPr>
    </w:p>
    <w:p w:rsidR="00046664" w:rsidP="000A47EE" w:rsidRDefault="00046664" w14:paraId="6ABE164F" w14:textId="77777777">
      <w:pPr>
        <w:tabs>
          <w:tab w:val="left" w:pos="5629"/>
          <w:tab w:val="left" w:pos="6097"/>
        </w:tabs>
      </w:pPr>
    </w:p>
    <w:p w:rsidR="00046664" w:rsidP="000A47EE" w:rsidRDefault="00046664" w14:paraId="18476D0E" w14:textId="77777777">
      <w:pPr>
        <w:tabs>
          <w:tab w:val="left" w:pos="5629"/>
          <w:tab w:val="left" w:pos="6097"/>
        </w:tabs>
      </w:pPr>
    </w:p>
    <w:p w:rsidR="00046664" w:rsidP="000A47EE" w:rsidRDefault="00046664" w14:paraId="29DBDA46" w14:textId="77777777">
      <w:pPr>
        <w:tabs>
          <w:tab w:val="left" w:pos="5629"/>
          <w:tab w:val="left" w:pos="6097"/>
        </w:tabs>
      </w:pPr>
    </w:p>
    <w:p w:rsidR="00046664" w:rsidP="000A47EE" w:rsidRDefault="00046664" w14:paraId="2DDFA3F0" w14:textId="77777777">
      <w:pPr>
        <w:tabs>
          <w:tab w:val="left" w:pos="5629"/>
          <w:tab w:val="left" w:pos="6097"/>
        </w:tabs>
      </w:pPr>
    </w:p>
    <w:p w:rsidR="00046664" w:rsidP="000A47EE" w:rsidRDefault="00046664" w14:paraId="1A893EA7" w14:textId="77777777">
      <w:pPr>
        <w:tabs>
          <w:tab w:val="left" w:pos="5629"/>
          <w:tab w:val="left" w:pos="6097"/>
        </w:tabs>
      </w:pPr>
    </w:p>
    <w:p w:rsidR="00046664" w:rsidP="000A47EE" w:rsidRDefault="00046664" w14:paraId="1F9C4B46" w14:textId="77777777">
      <w:pPr>
        <w:tabs>
          <w:tab w:val="left" w:pos="5629"/>
          <w:tab w:val="left" w:pos="6097"/>
        </w:tabs>
      </w:pPr>
    </w:p>
    <w:p w:rsidR="00046664" w:rsidP="000A47EE" w:rsidRDefault="00046664" w14:paraId="3831E99A" w14:textId="77777777">
      <w:pPr>
        <w:tabs>
          <w:tab w:val="left" w:pos="5629"/>
          <w:tab w:val="left" w:pos="6097"/>
        </w:tabs>
      </w:pPr>
    </w:p>
    <w:p w:rsidR="00046664" w:rsidP="000A47EE" w:rsidRDefault="00046664" w14:paraId="26866CA0" w14:textId="77777777">
      <w:pPr>
        <w:tabs>
          <w:tab w:val="left" w:pos="5629"/>
          <w:tab w:val="left" w:pos="6097"/>
        </w:tabs>
      </w:pPr>
    </w:p>
    <w:p w:rsidR="00046664" w:rsidP="000A47EE" w:rsidRDefault="00046664" w14:paraId="30F9987A" w14:textId="77777777">
      <w:pPr>
        <w:tabs>
          <w:tab w:val="left" w:pos="5629"/>
          <w:tab w:val="left" w:pos="6097"/>
        </w:tabs>
      </w:pPr>
    </w:p>
    <w:p w:rsidR="00046664" w:rsidP="000A47EE" w:rsidRDefault="00046664" w14:paraId="37847F5C" w14:textId="77777777">
      <w:pPr>
        <w:tabs>
          <w:tab w:val="left" w:pos="5629"/>
          <w:tab w:val="left" w:pos="6097"/>
        </w:tabs>
      </w:pPr>
    </w:p>
    <w:p w:rsidR="00046664" w:rsidP="000A47EE" w:rsidRDefault="00046664" w14:paraId="3841E81B" w14:textId="77777777">
      <w:pPr>
        <w:tabs>
          <w:tab w:val="left" w:pos="5629"/>
          <w:tab w:val="left" w:pos="6097"/>
        </w:tabs>
      </w:pPr>
    </w:p>
    <w:p w:rsidRPr="00A82DCE" w:rsidR="00046664" w:rsidP="000A47EE" w:rsidRDefault="00046664" w14:paraId="561A83B6" w14:textId="77777777">
      <w:pPr>
        <w:tabs>
          <w:tab w:val="left" w:pos="5629"/>
          <w:tab w:val="left" w:pos="6097"/>
        </w:tabs>
      </w:pPr>
    </w:p>
    <w:p w:rsidRPr="00F7051C" w:rsidR="00C67250" w:rsidP="00046664" w:rsidRDefault="00441F48" w14:paraId="3B78B284" w14:textId="5384AEA9">
      <w:pPr>
        <w:pStyle w:val="Ttulo1"/>
        <w:numPr>
          <w:ilvl w:val="0"/>
          <w:numId w:val="1"/>
        </w:numPr>
        <w:rPr>
          <w:rFonts w:asciiTheme="minorHAnsi" w:hAnsiTheme="minorHAnsi" w:cstheme="minorHAnsi"/>
          <w:sz w:val="24"/>
          <w:szCs w:val="24"/>
        </w:rPr>
      </w:pPr>
      <w:bookmarkStart w:name="_Toc149753864" w:id="11"/>
      <w:r w:rsidRPr="00F7051C">
        <w:rPr>
          <w:rFonts w:asciiTheme="minorHAnsi" w:hAnsiTheme="minorHAnsi" w:cstheme="minorHAnsi"/>
          <w:sz w:val="24"/>
          <w:szCs w:val="24"/>
        </w:rPr>
        <w:t>Componentes</w:t>
      </w:r>
      <w:bookmarkEnd w:id="11"/>
    </w:p>
    <w:p w:rsidRPr="00967D10" w:rsidR="00967D10" w:rsidP="00967D10" w:rsidRDefault="00967D10" w14:paraId="7C5A82FA" w14:textId="77777777"/>
    <w:p w:rsidRPr="00AD6FA4" w:rsidR="00300859" w:rsidP="00D65976" w:rsidRDefault="004D408F" w14:paraId="34A4BC7E" w14:textId="135C0228">
      <w:pPr>
        <w:spacing w:line="276" w:lineRule="auto"/>
        <w:ind w:left="993"/>
        <w:jc w:val="both"/>
        <w:rPr>
          <w:rFonts w:asciiTheme="minorHAnsi" w:hAnsiTheme="minorHAnsi" w:cstheme="minorHAnsi"/>
          <w:iCs/>
        </w:rPr>
      </w:pPr>
      <w:r w:rsidRPr="00AD6FA4">
        <w:rPr>
          <w:rFonts w:asciiTheme="minorHAnsi" w:hAnsiTheme="minorHAnsi" w:cstheme="minorHAnsi"/>
          <w:iCs/>
        </w:rPr>
        <w:t>El proyecto de la empresa "Tuercas y Tornillos". Se basa en el diseño de arquitectura orientada a capas jerárquicas, haciendo uso del modelo, vista, controlar (MVC) debido a que se realizara mediante una aplicación web</w:t>
      </w:r>
      <w:r w:rsidR="00D65976">
        <w:rPr>
          <w:rFonts w:asciiTheme="minorHAnsi" w:hAnsiTheme="minorHAnsi" w:cstheme="minorHAnsi"/>
          <w:iCs/>
        </w:rPr>
        <w:t xml:space="preserve"> </w:t>
      </w:r>
      <w:r w:rsidRPr="00AD6FA4" w:rsidR="00300859">
        <w:rPr>
          <w:rFonts w:asciiTheme="minorHAnsi" w:hAnsiTheme="minorHAnsi" w:cstheme="minorHAnsi"/>
          <w:iCs/>
        </w:rPr>
        <w:t>compuesta</w:t>
      </w:r>
      <w:r w:rsidR="008E39CC">
        <w:rPr>
          <w:rFonts w:asciiTheme="minorHAnsi" w:hAnsiTheme="minorHAnsi" w:cstheme="minorHAnsi"/>
          <w:iCs/>
        </w:rPr>
        <w:t>s</w:t>
      </w:r>
      <w:r w:rsidRPr="00AD6FA4" w:rsidR="00300859">
        <w:rPr>
          <w:rFonts w:asciiTheme="minorHAnsi" w:hAnsiTheme="minorHAnsi" w:cstheme="minorHAnsi"/>
          <w:iCs/>
        </w:rPr>
        <w:t xml:space="preserve"> por:</w:t>
      </w:r>
    </w:p>
    <w:p w:rsidRPr="00AD6FA4" w:rsidR="00300859" w:rsidP="00300859" w:rsidRDefault="00300859" w14:paraId="2EDFEB5E" w14:textId="77777777">
      <w:pPr>
        <w:spacing w:line="276" w:lineRule="auto"/>
        <w:ind w:left="993"/>
        <w:jc w:val="both"/>
        <w:rPr>
          <w:rFonts w:asciiTheme="minorHAnsi" w:hAnsiTheme="minorHAnsi" w:cstheme="minorHAnsi"/>
          <w:iCs/>
        </w:rPr>
      </w:pPr>
    </w:p>
    <w:p w:rsidRPr="00AD6FA4" w:rsidR="00300859" w:rsidP="00B76FA8" w:rsidRDefault="00300859" w14:paraId="1E457DEE" w14:textId="0BB05818">
      <w:pPr>
        <w:pStyle w:val="Prrafodelista"/>
        <w:numPr>
          <w:ilvl w:val="1"/>
          <w:numId w:val="55"/>
        </w:numPr>
        <w:spacing w:line="276" w:lineRule="auto"/>
        <w:jc w:val="both"/>
        <w:rPr>
          <w:rFonts w:asciiTheme="minorHAnsi" w:hAnsiTheme="minorHAnsi" w:cstheme="minorHAnsi"/>
          <w:iCs/>
        </w:rPr>
      </w:pPr>
      <w:r w:rsidRPr="00AD6FA4">
        <w:rPr>
          <w:rFonts w:asciiTheme="minorHAnsi" w:hAnsiTheme="minorHAnsi" w:cstheme="minorHAnsi"/>
          <w:iCs/>
        </w:rPr>
        <w:t>Capa de datos (Modelo), la cual se encarga de la gestión y/o almacén de toda la información, para tener disponible cualquier solicitud que haga la aplicación.</w:t>
      </w:r>
    </w:p>
    <w:p w:rsidRPr="00AD6FA4" w:rsidR="00300859" w:rsidP="00300859" w:rsidRDefault="00300859" w14:paraId="6AFCCAE8" w14:textId="77777777">
      <w:pPr>
        <w:spacing w:line="276" w:lineRule="auto"/>
        <w:ind w:left="993"/>
        <w:jc w:val="both"/>
        <w:rPr>
          <w:rFonts w:asciiTheme="minorHAnsi" w:hAnsiTheme="minorHAnsi" w:cstheme="minorHAnsi"/>
          <w:iCs/>
        </w:rPr>
      </w:pPr>
    </w:p>
    <w:p w:rsidRPr="00AD6FA4" w:rsidR="00300859" w:rsidP="00B76FA8" w:rsidRDefault="00300859" w14:paraId="7F011000" w14:textId="09DC5E08">
      <w:pPr>
        <w:pStyle w:val="Prrafodelista"/>
        <w:numPr>
          <w:ilvl w:val="1"/>
          <w:numId w:val="55"/>
        </w:numPr>
        <w:spacing w:line="276" w:lineRule="auto"/>
        <w:jc w:val="both"/>
        <w:rPr>
          <w:rFonts w:asciiTheme="minorHAnsi" w:hAnsiTheme="minorHAnsi" w:cstheme="minorHAnsi"/>
          <w:iCs/>
        </w:rPr>
      </w:pPr>
      <w:r w:rsidRPr="00AD6FA4">
        <w:rPr>
          <w:rFonts w:asciiTheme="minorHAnsi" w:hAnsiTheme="minorHAnsi" w:cstheme="minorHAnsi"/>
          <w:iCs/>
        </w:rPr>
        <w:t>Capa lógica de negocio (Control), que se encargará del procesamiento de las reglas de negocios.</w:t>
      </w:r>
    </w:p>
    <w:p w:rsidRPr="00AD6FA4" w:rsidR="00300859" w:rsidP="00300859" w:rsidRDefault="00300859" w14:paraId="66CFDB97" w14:textId="77777777">
      <w:pPr>
        <w:spacing w:line="276" w:lineRule="auto"/>
        <w:ind w:left="993"/>
        <w:jc w:val="both"/>
        <w:rPr>
          <w:rFonts w:asciiTheme="minorHAnsi" w:hAnsiTheme="minorHAnsi" w:cstheme="minorHAnsi"/>
          <w:iCs/>
        </w:rPr>
      </w:pPr>
    </w:p>
    <w:p w:rsidRPr="00AD6FA4" w:rsidR="00300859" w:rsidP="00B76FA8" w:rsidRDefault="00300859" w14:paraId="67B9C042" w14:textId="7EA38639">
      <w:pPr>
        <w:pStyle w:val="Prrafodelista"/>
        <w:numPr>
          <w:ilvl w:val="1"/>
          <w:numId w:val="55"/>
        </w:numPr>
        <w:spacing w:line="276" w:lineRule="auto"/>
        <w:jc w:val="both"/>
        <w:rPr>
          <w:rFonts w:asciiTheme="minorHAnsi" w:hAnsiTheme="minorHAnsi" w:cstheme="minorHAnsi"/>
          <w:iCs/>
        </w:rPr>
      </w:pPr>
      <w:r w:rsidRPr="00AD6FA4">
        <w:rPr>
          <w:rFonts w:asciiTheme="minorHAnsi" w:hAnsiTheme="minorHAnsi" w:cstheme="minorHAnsi"/>
          <w:iCs/>
        </w:rPr>
        <w:t>Capa de presentación (Vista), cuya funcionalidad está relacionada con la interfaz de usuario.</w:t>
      </w:r>
    </w:p>
    <w:p w:rsidR="0054308C" w:rsidP="0054308C" w:rsidRDefault="0054308C" w14:paraId="317C2FCD" w14:textId="0BAE1B29">
      <w:pPr>
        <w:spacing w:line="276" w:lineRule="auto"/>
        <w:jc w:val="both"/>
        <w:rPr>
          <w:rFonts w:asciiTheme="minorHAnsi" w:hAnsiTheme="minorHAnsi" w:cstheme="minorHAnsi"/>
          <w:b/>
          <w:bCs/>
          <w:iCs/>
        </w:rPr>
      </w:pPr>
    </w:p>
    <w:p w:rsidRPr="00AD6FA4" w:rsidR="00300859" w:rsidP="00300859" w:rsidRDefault="00300859" w14:paraId="120929C6" w14:textId="05553919">
      <w:pPr>
        <w:spacing w:line="276" w:lineRule="auto"/>
        <w:ind w:left="993"/>
        <w:jc w:val="both"/>
        <w:rPr>
          <w:rFonts w:asciiTheme="minorHAnsi" w:hAnsiTheme="minorHAnsi" w:cstheme="minorHAnsi"/>
          <w:b/>
          <w:bCs/>
          <w:iCs/>
        </w:rPr>
      </w:pPr>
      <w:r w:rsidRPr="00AD6FA4">
        <w:rPr>
          <w:rFonts w:asciiTheme="minorHAnsi" w:hAnsiTheme="minorHAnsi" w:cstheme="minorHAnsi"/>
          <w:b/>
          <w:bCs/>
          <w:iCs/>
        </w:rPr>
        <w:t>El modelo es el responsable de:</w:t>
      </w:r>
    </w:p>
    <w:p w:rsidRPr="00CF60A3" w:rsidR="00300859" w:rsidP="00B76FA8" w:rsidRDefault="00300859" w14:paraId="1EF661B2" w14:textId="0327B0E7">
      <w:pPr>
        <w:pStyle w:val="Prrafodelista"/>
        <w:numPr>
          <w:ilvl w:val="0"/>
          <w:numId w:val="60"/>
        </w:numPr>
        <w:spacing w:line="276" w:lineRule="auto"/>
        <w:jc w:val="both"/>
        <w:rPr>
          <w:rFonts w:asciiTheme="minorHAnsi" w:hAnsiTheme="minorHAnsi" w:cstheme="minorHAnsi"/>
          <w:iCs/>
        </w:rPr>
      </w:pPr>
      <w:r w:rsidRPr="00CF60A3">
        <w:rPr>
          <w:rFonts w:asciiTheme="minorHAnsi" w:hAnsiTheme="minorHAnsi" w:cstheme="minorHAnsi"/>
          <w:iCs/>
        </w:rPr>
        <w:t>Acceder a la capa de almacenamiento de datos. Lo ideal es que el modelo sea independiente del sistema de almacenamiento.</w:t>
      </w:r>
    </w:p>
    <w:p w:rsidRPr="00CF60A3" w:rsidR="00CF60A3" w:rsidP="00B76FA8" w:rsidRDefault="00300859" w14:paraId="7CC8F8C4" w14:textId="77777777">
      <w:pPr>
        <w:pStyle w:val="Prrafodelista"/>
        <w:numPr>
          <w:ilvl w:val="0"/>
          <w:numId w:val="60"/>
        </w:numPr>
        <w:spacing w:line="276" w:lineRule="auto"/>
        <w:jc w:val="both"/>
        <w:rPr>
          <w:rFonts w:asciiTheme="minorHAnsi" w:hAnsiTheme="minorHAnsi" w:cstheme="minorHAnsi"/>
          <w:iCs/>
        </w:rPr>
      </w:pPr>
      <w:r w:rsidRPr="00CF60A3">
        <w:rPr>
          <w:rFonts w:asciiTheme="minorHAnsi" w:hAnsiTheme="minorHAnsi" w:cstheme="minorHAnsi"/>
          <w:iCs/>
        </w:rPr>
        <w:t xml:space="preserve">Define las reglas de negocio (la funcionalidad del sistema). </w:t>
      </w:r>
    </w:p>
    <w:p w:rsidRPr="00CF60A3" w:rsidR="00300859" w:rsidP="00B76FA8" w:rsidRDefault="00300859" w14:paraId="6D0EA275" w14:textId="0153895A">
      <w:pPr>
        <w:pStyle w:val="Prrafodelista"/>
        <w:numPr>
          <w:ilvl w:val="0"/>
          <w:numId w:val="60"/>
        </w:numPr>
        <w:spacing w:line="276" w:lineRule="auto"/>
        <w:jc w:val="both"/>
        <w:rPr>
          <w:rFonts w:asciiTheme="minorHAnsi" w:hAnsiTheme="minorHAnsi" w:cstheme="minorHAnsi"/>
          <w:iCs/>
        </w:rPr>
      </w:pPr>
      <w:r w:rsidRPr="00CF60A3">
        <w:rPr>
          <w:rFonts w:asciiTheme="minorHAnsi" w:hAnsiTheme="minorHAnsi" w:cstheme="minorHAnsi"/>
          <w:iCs/>
        </w:rPr>
        <w:t>Un ejemplo de regla puede ser: "Si la mercancía pedida no está en el almacén, consultar el tiempo de entrega estándar del proveedor".</w:t>
      </w:r>
    </w:p>
    <w:p w:rsidRPr="00AD6FA4" w:rsidR="00300859" w:rsidP="00300859" w:rsidRDefault="00300859" w14:paraId="76B841E5" w14:textId="77777777">
      <w:pPr>
        <w:spacing w:line="276" w:lineRule="auto"/>
        <w:ind w:left="993"/>
        <w:jc w:val="both"/>
        <w:rPr>
          <w:rFonts w:asciiTheme="minorHAnsi" w:hAnsiTheme="minorHAnsi" w:cstheme="minorHAnsi"/>
          <w:iCs/>
        </w:rPr>
      </w:pPr>
    </w:p>
    <w:p w:rsidRPr="00AD6FA4" w:rsidR="00300859" w:rsidP="00300859" w:rsidRDefault="00300859" w14:paraId="3AD00F65" w14:textId="6D2C16DE">
      <w:pPr>
        <w:spacing w:line="276" w:lineRule="auto"/>
        <w:ind w:left="993"/>
        <w:jc w:val="both"/>
        <w:rPr>
          <w:rFonts w:asciiTheme="minorHAnsi" w:hAnsiTheme="minorHAnsi" w:cstheme="minorHAnsi"/>
          <w:b/>
          <w:bCs/>
          <w:iCs/>
        </w:rPr>
      </w:pPr>
      <w:r w:rsidRPr="00AD6FA4">
        <w:rPr>
          <w:rFonts w:asciiTheme="minorHAnsi" w:hAnsiTheme="minorHAnsi" w:cstheme="minorHAnsi"/>
          <w:b/>
          <w:bCs/>
          <w:iCs/>
        </w:rPr>
        <w:t>El controlador es responsable de:</w:t>
      </w:r>
    </w:p>
    <w:p w:rsidRPr="00CF60A3" w:rsidR="00300859" w:rsidP="00B76FA8" w:rsidRDefault="00300859" w14:paraId="65DE3A2D" w14:textId="152551B1">
      <w:pPr>
        <w:pStyle w:val="Prrafodelista"/>
        <w:numPr>
          <w:ilvl w:val="0"/>
          <w:numId w:val="59"/>
        </w:numPr>
        <w:spacing w:line="276" w:lineRule="auto"/>
        <w:jc w:val="both"/>
        <w:rPr>
          <w:rFonts w:asciiTheme="minorHAnsi" w:hAnsiTheme="minorHAnsi" w:cstheme="minorHAnsi"/>
          <w:iCs/>
        </w:rPr>
      </w:pPr>
      <w:r w:rsidRPr="00CF60A3">
        <w:rPr>
          <w:rFonts w:asciiTheme="minorHAnsi" w:hAnsiTheme="minorHAnsi" w:cstheme="minorHAnsi"/>
          <w:iCs/>
        </w:rPr>
        <w:t>Recibe los eventos de entrada (un clic, un cambio en un campo de texto, etc.).</w:t>
      </w:r>
    </w:p>
    <w:p w:rsidRPr="00CF60A3" w:rsidR="00CF60A3" w:rsidP="00B76FA8" w:rsidRDefault="00300859" w14:paraId="6E7AF4A6" w14:textId="77777777">
      <w:pPr>
        <w:pStyle w:val="Prrafodelista"/>
        <w:numPr>
          <w:ilvl w:val="0"/>
          <w:numId w:val="59"/>
        </w:numPr>
        <w:spacing w:line="276" w:lineRule="auto"/>
        <w:jc w:val="both"/>
        <w:rPr>
          <w:rFonts w:asciiTheme="minorHAnsi" w:hAnsiTheme="minorHAnsi" w:cstheme="minorHAnsi"/>
          <w:iCs/>
        </w:rPr>
      </w:pPr>
      <w:r w:rsidRPr="00CF60A3">
        <w:rPr>
          <w:rFonts w:asciiTheme="minorHAnsi" w:hAnsiTheme="minorHAnsi" w:cstheme="minorHAnsi"/>
          <w:iCs/>
        </w:rPr>
        <w:t xml:space="preserve">Contiene reglas de gestión de eventos, del tipo "SI Evento Z, entonces Acción W". Estas acciones pueden suponer peticiones al modelo o a las vistas. </w:t>
      </w:r>
    </w:p>
    <w:p w:rsidRPr="00CF60A3" w:rsidR="00300859" w:rsidP="00B76FA8" w:rsidRDefault="00300859" w14:paraId="196ABDE6" w14:textId="52CF1C3B">
      <w:pPr>
        <w:pStyle w:val="Prrafodelista"/>
        <w:numPr>
          <w:ilvl w:val="0"/>
          <w:numId w:val="59"/>
        </w:numPr>
        <w:spacing w:line="276" w:lineRule="auto"/>
        <w:jc w:val="both"/>
        <w:rPr>
          <w:rFonts w:asciiTheme="minorHAnsi" w:hAnsiTheme="minorHAnsi" w:cstheme="minorHAnsi"/>
          <w:iCs/>
        </w:rPr>
      </w:pPr>
      <w:r w:rsidRPr="00CF60A3">
        <w:rPr>
          <w:rFonts w:asciiTheme="minorHAnsi" w:hAnsiTheme="minorHAnsi" w:cstheme="minorHAnsi"/>
          <w:iCs/>
        </w:rPr>
        <w:t>Una de estas peticiones a las vistas puede ser una llamada al método "Actualizar ()". Una petición al modelo puede ser "</w:t>
      </w:r>
      <w:proofErr w:type="spellStart"/>
      <w:r w:rsidRPr="00CF60A3">
        <w:rPr>
          <w:rFonts w:asciiTheme="minorHAnsi" w:hAnsiTheme="minorHAnsi" w:cstheme="minorHAnsi"/>
          <w:iCs/>
        </w:rPr>
        <w:t>Obtener_tiempo_de_entrega</w:t>
      </w:r>
      <w:proofErr w:type="spellEnd"/>
      <w:r w:rsidRPr="00CF60A3">
        <w:rPr>
          <w:rFonts w:asciiTheme="minorHAnsi" w:hAnsiTheme="minorHAnsi" w:cstheme="minorHAnsi"/>
          <w:iCs/>
        </w:rPr>
        <w:t xml:space="preserve"> (</w:t>
      </w:r>
      <w:proofErr w:type="spellStart"/>
      <w:r w:rsidRPr="00CF60A3">
        <w:rPr>
          <w:rFonts w:asciiTheme="minorHAnsi" w:hAnsiTheme="minorHAnsi" w:cstheme="minorHAnsi"/>
          <w:iCs/>
        </w:rPr>
        <w:t>nueva_orden_de_venta</w:t>
      </w:r>
      <w:proofErr w:type="spellEnd"/>
      <w:r w:rsidRPr="00CF60A3">
        <w:rPr>
          <w:rFonts w:asciiTheme="minorHAnsi" w:hAnsiTheme="minorHAnsi" w:cstheme="minorHAnsi"/>
          <w:iCs/>
        </w:rPr>
        <w:t xml:space="preserve">)". </w:t>
      </w:r>
    </w:p>
    <w:p w:rsidRPr="00AD6FA4" w:rsidR="00300859" w:rsidP="00300859" w:rsidRDefault="00300859" w14:paraId="037FDE85" w14:textId="77777777">
      <w:pPr>
        <w:spacing w:line="276" w:lineRule="auto"/>
        <w:ind w:left="993"/>
        <w:jc w:val="both"/>
        <w:rPr>
          <w:rFonts w:asciiTheme="minorHAnsi" w:hAnsiTheme="minorHAnsi" w:cstheme="minorHAnsi"/>
          <w:iCs/>
        </w:rPr>
      </w:pPr>
    </w:p>
    <w:p w:rsidRPr="00AD6FA4" w:rsidR="00300859" w:rsidP="00300859" w:rsidRDefault="00300859" w14:paraId="2F03CE90" w14:textId="20C92AEA">
      <w:pPr>
        <w:spacing w:line="276" w:lineRule="auto"/>
        <w:ind w:left="993"/>
        <w:jc w:val="both"/>
        <w:rPr>
          <w:rFonts w:asciiTheme="minorHAnsi" w:hAnsiTheme="minorHAnsi" w:cstheme="minorHAnsi"/>
          <w:b/>
          <w:bCs/>
          <w:iCs/>
        </w:rPr>
      </w:pPr>
      <w:r w:rsidRPr="00AD6FA4">
        <w:rPr>
          <w:rFonts w:asciiTheme="minorHAnsi" w:hAnsiTheme="minorHAnsi" w:cstheme="minorHAnsi"/>
          <w:b/>
          <w:bCs/>
          <w:iCs/>
        </w:rPr>
        <w:t>Las vistas son responsables de:</w:t>
      </w:r>
    </w:p>
    <w:p w:rsidRPr="00CF60A3" w:rsidR="00300859" w:rsidP="00B76FA8" w:rsidRDefault="00300859" w14:paraId="40183205" w14:textId="60800B81">
      <w:pPr>
        <w:pStyle w:val="Prrafodelista"/>
        <w:numPr>
          <w:ilvl w:val="0"/>
          <w:numId w:val="58"/>
        </w:numPr>
        <w:spacing w:line="276" w:lineRule="auto"/>
        <w:jc w:val="both"/>
        <w:rPr>
          <w:rFonts w:asciiTheme="minorHAnsi" w:hAnsiTheme="minorHAnsi" w:cstheme="minorHAnsi"/>
          <w:iCs/>
        </w:rPr>
      </w:pPr>
      <w:r w:rsidRPr="00CF60A3">
        <w:rPr>
          <w:rFonts w:asciiTheme="minorHAnsi" w:hAnsiTheme="minorHAnsi" w:cstheme="minorHAnsi"/>
          <w:iCs/>
        </w:rPr>
        <w:t>Recibir datos del modelo y los muestra al usuario.</w:t>
      </w:r>
    </w:p>
    <w:p w:rsidRPr="00CF60A3" w:rsidR="00300859" w:rsidP="00B76FA8" w:rsidRDefault="00300859" w14:paraId="7B43BD22" w14:textId="2B462C0E">
      <w:pPr>
        <w:pStyle w:val="Prrafodelista"/>
        <w:numPr>
          <w:ilvl w:val="0"/>
          <w:numId w:val="58"/>
        </w:numPr>
        <w:spacing w:line="276" w:lineRule="auto"/>
        <w:jc w:val="both"/>
        <w:rPr>
          <w:rFonts w:asciiTheme="minorHAnsi" w:hAnsiTheme="minorHAnsi" w:cstheme="minorHAnsi"/>
          <w:iCs/>
        </w:rPr>
      </w:pPr>
      <w:r w:rsidRPr="00CF60A3">
        <w:rPr>
          <w:rFonts w:asciiTheme="minorHAnsi" w:hAnsiTheme="minorHAnsi" w:cstheme="minorHAnsi"/>
          <w:iCs/>
        </w:rPr>
        <w:t>Tienen un registro de su controlador asociado (normalmente porque además lo instancia).</w:t>
      </w:r>
    </w:p>
    <w:p w:rsidRPr="00CF60A3" w:rsidR="00D941F2" w:rsidP="00B76FA8" w:rsidRDefault="00300859" w14:paraId="12435AA3" w14:textId="77777777">
      <w:pPr>
        <w:pStyle w:val="Prrafodelista"/>
        <w:numPr>
          <w:ilvl w:val="0"/>
          <w:numId w:val="58"/>
        </w:numPr>
        <w:spacing w:line="276" w:lineRule="auto"/>
        <w:jc w:val="both"/>
        <w:rPr>
          <w:rFonts w:asciiTheme="minorHAnsi" w:hAnsiTheme="minorHAnsi" w:cstheme="minorHAnsi"/>
          <w:iCs/>
        </w:rPr>
      </w:pPr>
      <w:r w:rsidRPr="00CF60A3">
        <w:rPr>
          <w:rFonts w:asciiTheme="minorHAnsi" w:hAnsiTheme="minorHAnsi" w:cstheme="minorHAnsi"/>
          <w:iCs/>
        </w:rPr>
        <w:t>Pueden dar el servicio de "Actualización ()", para que sea invocado por el controlador o por el modelo (cuando es un modelo activo que informa de los cambios en los datos producidos por otros agentes).</w:t>
      </w:r>
    </w:p>
    <w:p w:rsidR="00AD6FA4" w:rsidP="00D941F2" w:rsidRDefault="00AD6FA4" w14:paraId="4820F2A5" w14:textId="77777777">
      <w:pPr>
        <w:spacing w:line="276" w:lineRule="auto"/>
        <w:ind w:left="993"/>
        <w:jc w:val="both"/>
        <w:rPr>
          <w:rFonts w:asciiTheme="minorHAnsi" w:hAnsiTheme="minorHAnsi" w:cstheme="minorHAnsi"/>
          <w:iCs/>
        </w:rPr>
      </w:pPr>
    </w:p>
    <w:p w:rsidR="00AD6FA4" w:rsidP="0068670F" w:rsidRDefault="00AD6FA4" w14:paraId="074B9368" w14:textId="77777777">
      <w:pPr>
        <w:spacing w:line="276" w:lineRule="auto"/>
        <w:jc w:val="both"/>
        <w:rPr>
          <w:rFonts w:asciiTheme="minorHAnsi" w:hAnsiTheme="minorHAnsi" w:cstheme="minorHAnsi"/>
          <w:iCs/>
        </w:rPr>
      </w:pPr>
    </w:p>
    <w:p w:rsidR="00D045F8" w:rsidP="0068670F" w:rsidRDefault="00D045F8" w14:paraId="17BDDED8" w14:textId="77777777">
      <w:pPr>
        <w:spacing w:line="276" w:lineRule="auto"/>
        <w:jc w:val="both"/>
        <w:rPr>
          <w:rFonts w:asciiTheme="minorHAnsi" w:hAnsiTheme="minorHAnsi" w:cstheme="minorHAnsi"/>
          <w:iCs/>
        </w:rPr>
      </w:pPr>
    </w:p>
    <w:p w:rsidRPr="005F352E" w:rsidR="00D65976" w:rsidP="005F352E" w:rsidRDefault="00D65976" w14:paraId="0EC55DB6" w14:textId="6E758BEB">
      <w:pPr>
        <w:pStyle w:val="Ttulo2"/>
        <w:numPr>
          <w:ilvl w:val="1"/>
          <w:numId w:val="62"/>
        </w:numPr>
        <w:rPr>
          <w:rFonts w:asciiTheme="minorHAnsi" w:hAnsiTheme="minorHAnsi" w:cstheme="minorHAnsi"/>
          <w:i w:val="0"/>
          <w:iCs w:val="0"/>
          <w:sz w:val="24"/>
          <w:szCs w:val="24"/>
        </w:rPr>
      </w:pPr>
      <w:bookmarkStart w:name="_Toc149753865" w:id="12"/>
      <w:r w:rsidRPr="005F352E">
        <w:rPr>
          <w:rFonts w:asciiTheme="minorHAnsi" w:hAnsiTheme="minorHAnsi" w:cstheme="minorHAnsi"/>
          <w:i w:val="0"/>
          <w:iCs w:val="0"/>
          <w:sz w:val="24"/>
          <w:szCs w:val="24"/>
        </w:rPr>
        <w:t>Componentes de datos</w:t>
      </w:r>
      <w:bookmarkEnd w:id="12"/>
    </w:p>
    <w:p w:rsidRPr="00D65976" w:rsidR="00D65976" w:rsidP="00D65976" w:rsidRDefault="00D65976" w14:paraId="32D28AC3" w14:textId="77777777">
      <w:pPr>
        <w:spacing w:line="276" w:lineRule="auto"/>
        <w:jc w:val="both"/>
        <w:rPr>
          <w:rFonts w:asciiTheme="minorHAnsi" w:hAnsiTheme="minorHAnsi" w:cstheme="minorHAnsi"/>
          <w:iCs/>
        </w:rPr>
      </w:pPr>
    </w:p>
    <w:p w:rsidRPr="00D65976" w:rsidR="00D65976" w:rsidP="00B76FA8" w:rsidRDefault="00D65976" w14:paraId="52221D9A" w14:textId="77777777">
      <w:pPr>
        <w:pStyle w:val="Prrafodelista"/>
        <w:numPr>
          <w:ilvl w:val="0"/>
          <w:numId w:val="56"/>
        </w:numPr>
        <w:spacing w:line="276" w:lineRule="auto"/>
        <w:jc w:val="both"/>
        <w:rPr>
          <w:rFonts w:asciiTheme="minorHAnsi" w:hAnsiTheme="minorHAnsi" w:cstheme="minorHAnsi"/>
          <w:iCs/>
        </w:rPr>
      </w:pPr>
      <w:r w:rsidRPr="0068670F">
        <w:rPr>
          <w:rFonts w:asciiTheme="minorHAnsi" w:hAnsiTheme="minorHAnsi" w:cstheme="minorHAnsi"/>
          <w:b/>
          <w:bCs/>
          <w:iCs/>
        </w:rPr>
        <w:t>Componente de datos de la empresa</w:t>
      </w:r>
      <w:r w:rsidRPr="00D65976">
        <w:rPr>
          <w:rFonts w:asciiTheme="minorHAnsi" w:hAnsiTheme="minorHAnsi" w:cstheme="minorHAnsi"/>
          <w:iCs/>
        </w:rPr>
        <w:t>: Almacena los datos de la empresa, como el nombre, la dirección, el teléfono, el correo electrónico, etc.</w:t>
      </w:r>
    </w:p>
    <w:p w:rsidRPr="00D65976" w:rsidR="00D65976" w:rsidP="00B76FA8" w:rsidRDefault="00D65976" w14:paraId="01D670B8" w14:textId="77777777">
      <w:pPr>
        <w:pStyle w:val="Prrafodelista"/>
        <w:numPr>
          <w:ilvl w:val="0"/>
          <w:numId w:val="56"/>
        </w:numPr>
        <w:spacing w:line="276" w:lineRule="auto"/>
        <w:jc w:val="both"/>
        <w:rPr>
          <w:rFonts w:asciiTheme="minorHAnsi" w:hAnsiTheme="minorHAnsi" w:cstheme="minorHAnsi"/>
          <w:iCs/>
        </w:rPr>
      </w:pPr>
      <w:r w:rsidRPr="0068670F">
        <w:rPr>
          <w:rFonts w:asciiTheme="minorHAnsi" w:hAnsiTheme="minorHAnsi" w:cstheme="minorHAnsi"/>
          <w:b/>
          <w:bCs/>
          <w:iCs/>
        </w:rPr>
        <w:t>Componente de datos de productos</w:t>
      </w:r>
      <w:r w:rsidRPr="00D65976">
        <w:rPr>
          <w:rFonts w:asciiTheme="minorHAnsi" w:hAnsiTheme="minorHAnsi" w:cstheme="minorHAnsi"/>
          <w:iCs/>
        </w:rPr>
        <w:t>: Almacena los datos de los productos, como el nombre, la descripción, el precio, etc.</w:t>
      </w:r>
    </w:p>
    <w:p w:rsidRPr="00D65976" w:rsidR="00D65976" w:rsidP="00B76FA8" w:rsidRDefault="00D65976" w14:paraId="1AAEF92B" w14:textId="77777777">
      <w:pPr>
        <w:pStyle w:val="Prrafodelista"/>
        <w:numPr>
          <w:ilvl w:val="0"/>
          <w:numId w:val="56"/>
        </w:numPr>
        <w:spacing w:line="276" w:lineRule="auto"/>
        <w:jc w:val="both"/>
        <w:rPr>
          <w:rFonts w:asciiTheme="minorHAnsi" w:hAnsiTheme="minorHAnsi" w:cstheme="minorHAnsi"/>
          <w:iCs/>
        </w:rPr>
      </w:pPr>
      <w:r w:rsidRPr="0068670F">
        <w:rPr>
          <w:rFonts w:asciiTheme="minorHAnsi" w:hAnsiTheme="minorHAnsi" w:cstheme="minorHAnsi"/>
          <w:b/>
          <w:bCs/>
          <w:iCs/>
        </w:rPr>
        <w:t>Componente de datos de proveedores</w:t>
      </w:r>
      <w:r w:rsidRPr="00D65976">
        <w:rPr>
          <w:rFonts w:asciiTheme="minorHAnsi" w:hAnsiTheme="minorHAnsi" w:cstheme="minorHAnsi"/>
          <w:iCs/>
        </w:rPr>
        <w:t>: Almacena los datos de los proveedores, como el nombre, la dirección, el teléfono, etc.</w:t>
      </w:r>
    </w:p>
    <w:p w:rsidRPr="00D65976" w:rsidR="00D65976" w:rsidP="00B76FA8" w:rsidRDefault="00D65976" w14:paraId="4599B48D" w14:textId="77777777">
      <w:pPr>
        <w:pStyle w:val="Prrafodelista"/>
        <w:numPr>
          <w:ilvl w:val="0"/>
          <w:numId w:val="56"/>
        </w:numPr>
        <w:spacing w:line="276" w:lineRule="auto"/>
        <w:jc w:val="both"/>
        <w:rPr>
          <w:rFonts w:asciiTheme="minorHAnsi" w:hAnsiTheme="minorHAnsi" w:cstheme="minorHAnsi"/>
          <w:iCs/>
        </w:rPr>
      </w:pPr>
      <w:r w:rsidRPr="0068670F">
        <w:rPr>
          <w:rFonts w:asciiTheme="minorHAnsi" w:hAnsiTheme="minorHAnsi" w:cstheme="minorHAnsi"/>
          <w:b/>
          <w:bCs/>
          <w:iCs/>
        </w:rPr>
        <w:t>Componente de datos de clientes</w:t>
      </w:r>
      <w:r w:rsidRPr="00D65976">
        <w:rPr>
          <w:rFonts w:asciiTheme="minorHAnsi" w:hAnsiTheme="minorHAnsi" w:cstheme="minorHAnsi"/>
          <w:iCs/>
        </w:rPr>
        <w:t>: Almacena los datos de los clientes, como el nombre, la dirección, el teléfono, etc.</w:t>
      </w:r>
    </w:p>
    <w:p w:rsidRPr="005F352E" w:rsidR="00D65976" w:rsidP="005F352E" w:rsidRDefault="00D65976" w14:paraId="2BD75A1A" w14:textId="736399AE">
      <w:pPr>
        <w:pStyle w:val="Ttulo2"/>
        <w:numPr>
          <w:ilvl w:val="1"/>
          <w:numId w:val="62"/>
        </w:numPr>
        <w:rPr>
          <w:rFonts w:asciiTheme="minorHAnsi" w:hAnsiTheme="minorHAnsi" w:cstheme="minorHAnsi"/>
          <w:i w:val="0"/>
          <w:iCs w:val="0"/>
          <w:sz w:val="24"/>
          <w:szCs w:val="24"/>
        </w:rPr>
      </w:pPr>
      <w:bookmarkStart w:name="_Toc149753866" w:id="13"/>
      <w:r w:rsidRPr="005F352E">
        <w:rPr>
          <w:rFonts w:asciiTheme="minorHAnsi" w:hAnsiTheme="minorHAnsi" w:cstheme="minorHAnsi"/>
          <w:i w:val="0"/>
          <w:iCs w:val="0"/>
          <w:sz w:val="24"/>
          <w:szCs w:val="24"/>
        </w:rPr>
        <w:t>Componentes de interfaz:</w:t>
      </w:r>
      <w:bookmarkEnd w:id="13"/>
    </w:p>
    <w:p w:rsidRPr="00D65976" w:rsidR="00D65976" w:rsidP="00D65976" w:rsidRDefault="00D65976" w14:paraId="7FA8539C" w14:textId="77777777">
      <w:pPr>
        <w:spacing w:line="276" w:lineRule="auto"/>
        <w:ind w:left="993"/>
        <w:jc w:val="both"/>
        <w:rPr>
          <w:rFonts w:asciiTheme="minorHAnsi" w:hAnsiTheme="minorHAnsi" w:cstheme="minorHAnsi"/>
          <w:iCs/>
        </w:rPr>
      </w:pPr>
    </w:p>
    <w:p w:rsidRPr="00D65976" w:rsidR="00D65976" w:rsidP="00B76FA8" w:rsidRDefault="00D65976" w14:paraId="779C8267" w14:textId="77777777">
      <w:pPr>
        <w:pStyle w:val="Prrafodelista"/>
        <w:numPr>
          <w:ilvl w:val="0"/>
          <w:numId w:val="57"/>
        </w:numPr>
        <w:spacing w:line="276" w:lineRule="auto"/>
        <w:jc w:val="both"/>
        <w:rPr>
          <w:rFonts w:asciiTheme="minorHAnsi" w:hAnsiTheme="minorHAnsi" w:cstheme="minorHAnsi"/>
          <w:iCs/>
        </w:rPr>
      </w:pPr>
      <w:r w:rsidRPr="0072155D">
        <w:rPr>
          <w:rFonts w:asciiTheme="minorHAnsi" w:hAnsiTheme="minorHAnsi" w:cstheme="minorHAnsi"/>
          <w:b/>
          <w:bCs/>
          <w:iCs/>
        </w:rPr>
        <w:t>Interfaz web:</w:t>
      </w:r>
      <w:r w:rsidRPr="00D65976">
        <w:rPr>
          <w:rFonts w:asciiTheme="minorHAnsi" w:hAnsiTheme="minorHAnsi" w:cstheme="minorHAnsi"/>
          <w:iCs/>
        </w:rPr>
        <w:t xml:space="preserve"> Permite a los usuarios interactuar con el sistema a través de un navegador web.</w:t>
      </w:r>
    </w:p>
    <w:p w:rsidRPr="00FE60D7" w:rsidR="00B76FA8" w:rsidP="00FE60D7" w:rsidRDefault="00D65976" w14:paraId="0C3A5E69" w14:textId="1803B7E5">
      <w:pPr>
        <w:pStyle w:val="Prrafodelista"/>
        <w:numPr>
          <w:ilvl w:val="0"/>
          <w:numId w:val="57"/>
        </w:numPr>
        <w:spacing w:line="276" w:lineRule="auto"/>
        <w:jc w:val="both"/>
        <w:rPr>
          <w:rFonts w:asciiTheme="minorHAnsi" w:hAnsiTheme="minorHAnsi" w:cstheme="minorHAnsi"/>
          <w:iCs/>
        </w:rPr>
      </w:pPr>
      <w:r w:rsidRPr="0072155D">
        <w:rPr>
          <w:rFonts w:asciiTheme="minorHAnsi" w:hAnsiTheme="minorHAnsi" w:cstheme="minorHAnsi"/>
          <w:b/>
          <w:bCs/>
          <w:iCs/>
        </w:rPr>
        <w:t>Interfaz de escritorio</w:t>
      </w:r>
      <w:r w:rsidRPr="00D65976">
        <w:rPr>
          <w:rFonts w:asciiTheme="minorHAnsi" w:hAnsiTheme="minorHAnsi" w:cstheme="minorHAnsi"/>
          <w:iCs/>
        </w:rPr>
        <w:t>: Permite a los usuarios interactuar con el sistema a través de un programa de escritorio.</w:t>
      </w:r>
    </w:p>
    <w:p w:rsidRPr="00B76FA8" w:rsidR="00B76FA8" w:rsidP="00B76FA8" w:rsidRDefault="00B76FA8" w14:paraId="7E2A3D94" w14:textId="77777777">
      <w:pPr>
        <w:spacing w:line="276" w:lineRule="auto"/>
        <w:jc w:val="both"/>
        <w:rPr>
          <w:rFonts w:asciiTheme="minorHAnsi" w:hAnsiTheme="minorHAnsi" w:cstheme="minorHAnsi"/>
          <w:iCs/>
        </w:rPr>
      </w:pPr>
    </w:p>
    <w:p w:rsidR="00B76FA8" w:rsidP="00B76FA8" w:rsidRDefault="00B76FA8" w14:paraId="6098D2BE" w14:textId="14C1E6C5">
      <w:pPr>
        <w:spacing w:line="276" w:lineRule="auto"/>
        <w:ind w:left="1353"/>
        <w:jc w:val="both"/>
        <w:rPr>
          <w:rFonts w:asciiTheme="minorHAnsi" w:hAnsiTheme="minorHAnsi" w:cstheme="minorHAnsi"/>
          <w:iCs/>
        </w:rPr>
      </w:pPr>
      <w:r w:rsidRPr="00B76FA8">
        <w:rPr>
          <w:rFonts w:asciiTheme="minorHAnsi" w:hAnsiTheme="minorHAnsi" w:cstheme="minorHAnsi"/>
          <w:iCs/>
        </w:rPr>
        <w:t>En el caso específico d</w:t>
      </w:r>
      <w:r w:rsidR="0072155D">
        <w:rPr>
          <w:rFonts w:asciiTheme="minorHAnsi" w:hAnsiTheme="minorHAnsi" w:cstheme="minorHAnsi"/>
          <w:iCs/>
        </w:rPr>
        <w:t>el</w:t>
      </w:r>
      <w:r w:rsidRPr="00B76FA8">
        <w:rPr>
          <w:rFonts w:asciiTheme="minorHAnsi" w:hAnsiTheme="minorHAnsi" w:cstheme="minorHAnsi"/>
          <w:iCs/>
        </w:rPr>
        <w:t xml:space="preserve"> sistema de control de pernos y tuercas, la vista de implementación de componente puede ser utilizada para identificar los siguientes aspectos:</w:t>
      </w:r>
    </w:p>
    <w:p w:rsidRPr="00B76FA8" w:rsidR="00B76FA8" w:rsidP="00B76FA8" w:rsidRDefault="00B76FA8" w14:paraId="583EC8C6" w14:textId="19E4F36F">
      <w:pPr>
        <w:pStyle w:val="Prrafodelista"/>
        <w:numPr>
          <w:ilvl w:val="0"/>
          <w:numId w:val="61"/>
        </w:numPr>
        <w:spacing w:line="276" w:lineRule="auto"/>
        <w:jc w:val="both"/>
        <w:rPr>
          <w:rFonts w:asciiTheme="minorHAnsi" w:hAnsiTheme="minorHAnsi" w:cstheme="minorHAnsi"/>
          <w:iCs/>
        </w:rPr>
      </w:pPr>
      <w:r w:rsidRPr="00B76FA8">
        <w:rPr>
          <w:rFonts w:asciiTheme="minorHAnsi" w:hAnsiTheme="minorHAnsi" w:cstheme="minorHAnsi"/>
          <w:iCs/>
        </w:rPr>
        <w:t xml:space="preserve">Los datos que se necesitan </w:t>
      </w:r>
      <w:r w:rsidR="00E861C8">
        <w:rPr>
          <w:rFonts w:asciiTheme="minorHAnsi" w:hAnsiTheme="minorHAnsi" w:cstheme="minorHAnsi"/>
          <w:iCs/>
        </w:rPr>
        <w:t>planificar</w:t>
      </w:r>
      <w:r w:rsidR="00CC14B8">
        <w:rPr>
          <w:rFonts w:asciiTheme="minorHAnsi" w:hAnsiTheme="minorHAnsi" w:cstheme="minorHAnsi"/>
          <w:iCs/>
        </w:rPr>
        <w:t xml:space="preserve"> y/o organizar</w:t>
      </w:r>
      <w:r w:rsidRPr="00B76FA8">
        <w:rPr>
          <w:rFonts w:asciiTheme="minorHAnsi" w:hAnsiTheme="minorHAnsi" w:cstheme="minorHAnsi"/>
          <w:iCs/>
        </w:rPr>
        <w:t>.</w:t>
      </w:r>
    </w:p>
    <w:p w:rsidRPr="00B76FA8" w:rsidR="00B76FA8" w:rsidP="00B76FA8" w:rsidRDefault="00B76FA8" w14:paraId="2ACF31D3" w14:textId="77777777">
      <w:pPr>
        <w:pStyle w:val="Prrafodelista"/>
        <w:numPr>
          <w:ilvl w:val="0"/>
          <w:numId w:val="61"/>
        </w:numPr>
        <w:spacing w:line="276" w:lineRule="auto"/>
        <w:jc w:val="both"/>
        <w:rPr>
          <w:rFonts w:asciiTheme="minorHAnsi" w:hAnsiTheme="minorHAnsi" w:cstheme="minorHAnsi"/>
          <w:iCs/>
        </w:rPr>
      </w:pPr>
      <w:r w:rsidRPr="00B76FA8">
        <w:rPr>
          <w:rFonts w:asciiTheme="minorHAnsi" w:hAnsiTheme="minorHAnsi" w:cstheme="minorHAnsi"/>
          <w:iCs/>
        </w:rPr>
        <w:t>La lógica de negocio que se necesita implementar.</w:t>
      </w:r>
    </w:p>
    <w:p w:rsidRPr="00B76FA8" w:rsidR="00CF60A3" w:rsidP="00B76FA8" w:rsidRDefault="00B76FA8" w14:paraId="2B795D03" w14:textId="14CA2A8D">
      <w:pPr>
        <w:pStyle w:val="Prrafodelista"/>
        <w:numPr>
          <w:ilvl w:val="0"/>
          <w:numId w:val="61"/>
        </w:numPr>
        <w:spacing w:line="276" w:lineRule="auto"/>
        <w:jc w:val="both"/>
        <w:rPr>
          <w:rFonts w:asciiTheme="minorHAnsi" w:hAnsiTheme="minorHAnsi" w:cstheme="minorHAnsi"/>
          <w:iCs/>
        </w:rPr>
      </w:pPr>
      <w:r w:rsidRPr="00B76FA8">
        <w:rPr>
          <w:rFonts w:asciiTheme="minorHAnsi" w:hAnsiTheme="minorHAnsi" w:cstheme="minorHAnsi"/>
          <w:iCs/>
        </w:rPr>
        <w:t>La interfaz de usuario que se necesita proporcionar.</w:t>
      </w:r>
    </w:p>
    <w:p w:rsidR="00D941F2" w:rsidP="00D941F2" w:rsidRDefault="00D941F2" w14:paraId="2F9B0EC7" w14:textId="77777777">
      <w:pPr>
        <w:spacing w:line="276" w:lineRule="auto"/>
        <w:ind w:left="993"/>
        <w:jc w:val="both"/>
        <w:rPr>
          <w:rFonts w:asciiTheme="minorHAnsi" w:hAnsiTheme="minorHAnsi" w:cstheme="minorHAnsi"/>
          <w:i/>
          <w:iCs/>
        </w:rPr>
      </w:pPr>
    </w:p>
    <w:p w:rsidR="00D941F2" w:rsidP="00D941F2" w:rsidRDefault="00D941F2" w14:paraId="19039CFC" w14:textId="77777777">
      <w:pPr>
        <w:spacing w:line="276" w:lineRule="auto"/>
        <w:ind w:left="993"/>
        <w:jc w:val="both"/>
        <w:rPr>
          <w:rFonts w:asciiTheme="minorHAnsi" w:hAnsiTheme="minorHAnsi" w:cstheme="minorHAnsi"/>
          <w:i/>
          <w:iCs/>
        </w:rPr>
      </w:pPr>
    </w:p>
    <w:p w:rsidR="00D941F2" w:rsidP="00D941F2" w:rsidRDefault="00D941F2" w14:paraId="30331F22" w14:textId="77777777">
      <w:pPr>
        <w:spacing w:line="276" w:lineRule="auto"/>
        <w:ind w:left="993"/>
        <w:jc w:val="both"/>
        <w:rPr>
          <w:rFonts w:asciiTheme="minorHAnsi" w:hAnsiTheme="minorHAnsi" w:cstheme="minorHAnsi"/>
          <w:i/>
          <w:iCs/>
        </w:rPr>
      </w:pPr>
    </w:p>
    <w:p w:rsidR="00D941F2" w:rsidP="00D941F2" w:rsidRDefault="00D941F2" w14:paraId="4DCE358A" w14:textId="77777777">
      <w:pPr>
        <w:spacing w:line="276" w:lineRule="auto"/>
        <w:ind w:left="993"/>
        <w:jc w:val="both"/>
        <w:rPr>
          <w:rFonts w:asciiTheme="minorHAnsi" w:hAnsiTheme="minorHAnsi" w:cstheme="minorHAnsi"/>
          <w:i/>
          <w:iCs/>
        </w:rPr>
      </w:pPr>
    </w:p>
    <w:p w:rsidR="00D941F2" w:rsidP="00D941F2" w:rsidRDefault="00D941F2" w14:paraId="4E113A09" w14:textId="77777777">
      <w:pPr>
        <w:spacing w:line="276" w:lineRule="auto"/>
        <w:ind w:left="993"/>
        <w:jc w:val="both"/>
        <w:rPr>
          <w:rFonts w:asciiTheme="minorHAnsi" w:hAnsiTheme="minorHAnsi" w:cstheme="minorHAnsi"/>
          <w:i/>
          <w:iCs/>
        </w:rPr>
      </w:pPr>
    </w:p>
    <w:p w:rsidRPr="00D941F2" w:rsidR="00D941F2" w:rsidP="00D941F2" w:rsidRDefault="00D941F2" w14:paraId="0957BFE9" w14:textId="3F890A8F">
      <w:pPr>
        <w:spacing w:line="276" w:lineRule="auto"/>
        <w:ind w:left="993"/>
        <w:jc w:val="both"/>
        <w:rPr>
          <w:rFonts w:asciiTheme="minorHAnsi" w:hAnsiTheme="minorHAnsi" w:cstheme="minorHAnsi"/>
          <w:i/>
          <w:iCs/>
        </w:rPr>
        <w:sectPr w:rsidRPr="00D941F2" w:rsidR="00D941F2" w:rsidSect="004C1286">
          <w:headerReference w:type="default" r:id="rId11"/>
          <w:footerReference w:type="default" r:id="rId12"/>
          <w:pgSz w:w="11906" w:h="16838" w:orient="portrait"/>
          <w:pgMar w:top="1440" w:right="1134" w:bottom="1440" w:left="1134" w:header="720" w:footer="720" w:gutter="0"/>
          <w:cols w:space="720"/>
          <w:docGrid w:linePitch="600" w:charSpace="32768"/>
        </w:sectPr>
      </w:pPr>
    </w:p>
    <w:p w:rsidR="00B52E3F" w:rsidP="00B647BE" w:rsidRDefault="008B6F03" w14:paraId="176B6A90" w14:textId="67AD2433">
      <w:pPr>
        <w:pStyle w:val="Ttulo1"/>
        <w:numPr>
          <w:ilvl w:val="0"/>
          <w:numId w:val="65"/>
        </w:numPr>
        <w:ind w:left="709"/>
        <w:rPr>
          <w:rFonts w:asciiTheme="minorHAnsi" w:hAnsiTheme="minorHAnsi" w:cstheme="minorHAnsi"/>
          <w:sz w:val="24"/>
          <w:szCs w:val="24"/>
        </w:rPr>
      </w:pPr>
      <w:bookmarkStart w:name="_Toc149753867" w:id="14"/>
      <w:bookmarkEnd w:id="6"/>
      <w:r w:rsidRPr="008B6F03">
        <w:rPr>
          <w:rFonts w:asciiTheme="minorHAnsi" w:hAnsiTheme="minorHAnsi" w:cstheme="minorHAnsi"/>
          <w:sz w:val="24"/>
          <w:szCs w:val="24"/>
        </w:rPr>
        <w:lastRenderedPageBreak/>
        <w:t>Uso de tecnologías</w:t>
      </w:r>
      <w:bookmarkEnd w:id="14"/>
    </w:p>
    <w:p w:rsidR="00BF1F8D" w:rsidP="0054403C" w:rsidRDefault="00BF1F8D" w14:paraId="5206A88D" w14:textId="77777777">
      <w:pPr>
        <w:spacing w:line="276" w:lineRule="auto"/>
        <w:jc w:val="both"/>
        <w:rPr>
          <w:rFonts w:asciiTheme="minorHAnsi" w:hAnsiTheme="minorHAnsi" w:cstheme="minorHAnsi"/>
          <w:iCs/>
        </w:rPr>
      </w:pPr>
    </w:p>
    <w:p w:rsidR="00BF1F8D" w:rsidP="278E0AE1" w:rsidRDefault="00BF1F8D" w14:paraId="432B3369" w14:textId="2331B662">
      <w:pPr>
        <w:pStyle w:val="Prrafodelista"/>
        <w:numPr>
          <w:ilvl w:val="0"/>
          <w:numId w:val="66"/>
        </w:numPr>
        <w:spacing w:line="276" w:lineRule="auto"/>
        <w:jc w:val="both"/>
        <w:rPr>
          <w:rFonts w:ascii="Calibri" w:hAnsi="Calibri" w:cs="Calibri" w:asciiTheme="minorAscii" w:hAnsiTheme="minorAscii" w:cstheme="minorAscii"/>
        </w:rPr>
      </w:pPr>
      <w:r w:rsidRPr="278E0AE1" w:rsidR="278E0AE1">
        <w:rPr>
          <w:rFonts w:ascii="Calibri" w:hAnsi="Calibri" w:cs="Calibri" w:asciiTheme="minorAscii" w:hAnsiTheme="minorAscii" w:cstheme="minorAscii"/>
        </w:rPr>
        <w:t>Lenguaje</w:t>
      </w:r>
      <w:r w:rsidRPr="278E0AE1" w:rsidR="278E0AE1">
        <w:rPr>
          <w:rFonts w:ascii="Calibri" w:hAnsi="Calibri" w:cs="Calibri" w:asciiTheme="minorAscii" w:hAnsiTheme="minorAscii" w:cstheme="minorAscii"/>
        </w:rPr>
        <w:t>: C#</w:t>
      </w:r>
    </w:p>
    <w:p w:rsidR="00BF1F8D" w:rsidP="278E0AE1" w:rsidRDefault="00BF1F8D" w14:paraId="0C43C5F6" w14:textId="039B64ED">
      <w:pPr>
        <w:pStyle w:val="Prrafodelista"/>
        <w:numPr>
          <w:ilvl w:val="0"/>
          <w:numId w:val="66"/>
        </w:numPr>
        <w:spacing w:line="276" w:lineRule="auto"/>
        <w:jc w:val="both"/>
        <w:rPr>
          <w:rFonts w:ascii="Calibri" w:hAnsi="Calibri" w:cs="Calibri" w:asciiTheme="minorAscii" w:hAnsiTheme="minorAscii" w:cstheme="minorAscii"/>
        </w:rPr>
      </w:pPr>
      <w:r w:rsidRPr="278E0AE1" w:rsidR="278E0AE1">
        <w:rPr>
          <w:rFonts w:ascii="Calibri" w:hAnsi="Calibri" w:cs="Calibri" w:asciiTheme="minorAscii" w:hAnsiTheme="minorAscii" w:cstheme="minorAscii"/>
        </w:rPr>
        <w:t>IDE: Visual Studio 2022</w:t>
      </w:r>
    </w:p>
    <w:p w:rsidR="00BF1F8D" w:rsidP="00BF1F8D" w:rsidRDefault="00BF1F8D" w14:paraId="49398F78" w14:textId="39BBD6DE">
      <w:pPr>
        <w:pStyle w:val="Prrafodelista"/>
        <w:numPr>
          <w:ilvl w:val="0"/>
          <w:numId w:val="66"/>
        </w:numPr>
        <w:spacing w:line="276" w:lineRule="auto"/>
        <w:jc w:val="both"/>
        <w:rPr>
          <w:rFonts w:asciiTheme="minorHAnsi" w:hAnsiTheme="minorHAnsi" w:cstheme="minorHAnsi"/>
          <w:iCs/>
        </w:rPr>
      </w:pPr>
      <w:r>
        <w:rPr>
          <w:rFonts w:asciiTheme="minorHAnsi" w:hAnsiTheme="minorHAnsi" w:cstheme="minorHAnsi"/>
          <w:iCs/>
        </w:rPr>
        <w:t xml:space="preserve">Frameworks: </w:t>
      </w:r>
      <w:r w:rsidR="00995EC8">
        <w:rPr>
          <w:rFonts w:asciiTheme="minorHAnsi" w:hAnsiTheme="minorHAnsi" w:cstheme="minorHAnsi"/>
          <w:iCs/>
        </w:rPr>
        <w:t>Spring</w:t>
      </w:r>
    </w:p>
    <w:p w:rsidR="00995EC8" w:rsidP="278E0AE1" w:rsidRDefault="00995EC8" w14:paraId="7BFED969" w14:textId="1D19E079">
      <w:pPr>
        <w:pStyle w:val="Prrafodelista"/>
        <w:numPr>
          <w:ilvl w:val="0"/>
          <w:numId w:val="66"/>
        </w:numPr>
        <w:spacing w:line="276" w:lineRule="auto"/>
        <w:jc w:val="both"/>
        <w:rPr>
          <w:rFonts w:ascii="Calibri" w:hAnsi="Calibri" w:cs="Calibri" w:asciiTheme="minorAscii" w:hAnsiTheme="minorAscii" w:cstheme="minorAscii"/>
        </w:rPr>
      </w:pPr>
      <w:r w:rsidRPr="278E0AE1" w:rsidR="278E0AE1">
        <w:rPr>
          <w:rFonts w:ascii="Calibri" w:hAnsi="Calibri" w:cs="Calibri" w:asciiTheme="minorAscii" w:hAnsiTheme="minorAscii" w:cstheme="minorAscii"/>
        </w:rPr>
        <w:t>Gestión</w:t>
      </w:r>
      <w:r w:rsidRPr="278E0AE1" w:rsidR="278E0AE1">
        <w:rPr>
          <w:rFonts w:ascii="Calibri" w:hAnsi="Calibri" w:cs="Calibri" w:asciiTheme="minorAscii" w:hAnsiTheme="minorAscii" w:cstheme="minorAscii"/>
        </w:rPr>
        <w:t xml:space="preserve"> de </w:t>
      </w:r>
      <w:r w:rsidRPr="278E0AE1" w:rsidR="278E0AE1">
        <w:rPr>
          <w:rFonts w:ascii="Calibri" w:hAnsi="Calibri" w:cs="Calibri" w:asciiTheme="minorAscii" w:hAnsiTheme="minorAscii" w:cstheme="minorAscii"/>
        </w:rPr>
        <w:t>versiones</w:t>
      </w:r>
      <w:r w:rsidRPr="278E0AE1" w:rsidR="278E0AE1">
        <w:rPr>
          <w:rFonts w:ascii="Calibri" w:hAnsi="Calibri" w:cs="Calibri" w:asciiTheme="minorAscii" w:hAnsiTheme="minorAscii" w:cstheme="minorAscii"/>
        </w:rPr>
        <w:t>: GitHub</w:t>
      </w:r>
    </w:p>
    <w:p w:rsidRPr="00046664" w:rsidR="008B6F03" w:rsidP="278E0AE1" w:rsidRDefault="00A81ACB" w14:paraId="2937CDF5" w14:textId="01CC59F4">
      <w:pPr>
        <w:pStyle w:val="Prrafodelista"/>
        <w:numPr>
          <w:ilvl w:val="0"/>
          <w:numId w:val="66"/>
        </w:numPr>
        <w:spacing w:line="276" w:lineRule="auto"/>
        <w:jc w:val="both"/>
        <w:rPr>
          <w:rFonts w:ascii="Calibri" w:hAnsi="Calibri" w:cs="Calibri" w:asciiTheme="minorAscii" w:hAnsiTheme="minorAscii" w:cstheme="minorAscii"/>
        </w:rPr>
      </w:pPr>
      <w:r w:rsidRPr="278E0AE1" w:rsidR="278E0AE1">
        <w:rPr>
          <w:rFonts w:ascii="Calibri" w:hAnsi="Calibri" w:cs="Calibri" w:asciiTheme="minorAscii" w:hAnsiTheme="minorAscii" w:cstheme="minorAscii"/>
        </w:rPr>
        <w:t xml:space="preserve">Base de </w:t>
      </w:r>
      <w:r w:rsidRPr="278E0AE1" w:rsidR="278E0AE1">
        <w:rPr>
          <w:rFonts w:ascii="Calibri" w:hAnsi="Calibri" w:cs="Calibri" w:asciiTheme="minorAscii" w:hAnsiTheme="minorAscii" w:cstheme="minorAscii"/>
        </w:rPr>
        <w:t>Datos</w:t>
      </w:r>
      <w:r w:rsidRPr="278E0AE1" w:rsidR="278E0AE1">
        <w:rPr>
          <w:rFonts w:ascii="Calibri" w:hAnsi="Calibri" w:cs="Calibri" w:asciiTheme="minorAscii" w:hAnsiTheme="minorAscii" w:cstheme="minorAscii"/>
        </w:rPr>
        <w:t xml:space="preserve"> (SQL): Oracle SQL</w:t>
      </w:r>
    </w:p>
    <w:sectPr w:rsidRPr="00046664" w:rsidR="008B6F03" w:rsidSect="00D215AF">
      <w:pgSz w:w="11906" w:h="16838" w:orient="portrait"/>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584A" w:rsidRDefault="0019584A" w14:paraId="689EF750" w14:textId="77777777">
      <w:r>
        <w:separator/>
      </w:r>
    </w:p>
  </w:endnote>
  <w:endnote w:type="continuationSeparator" w:id="0">
    <w:p w:rsidR="0019584A" w:rsidRDefault="0019584A" w14:paraId="71236E8C" w14:textId="77777777">
      <w:r>
        <w:continuationSeparator/>
      </w:r>
    </w:p>
  </w:endnote>
  <w:endnote w:type="continuationNotice" w:id="1">
    <w:p w:rsidR="0019584A" w:rsidRDefault="0019584A" w14:paraId="0F3B156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241FE" w:rsidP="0F324998" w:rsidRDefault="003D27AB" w14:paraId="5EFFD4AF" w14:textId="630618C7">
    <w:pPr>
      <w:pStyle w:val="Piedepgina"/>
      <w:tabs>
        <w:tab w:val="left" w:pos="7560"/>
      </w:tabs>
      <w:rPr>
        <w:rFonts w:ascii="Calibri Light" w:hAnsi="Calibri Light" w:cs="Calibri Light"/>
        <w:b/>
        <w:sz w:val="18"/>
        <w:szCs w:val="18"/>
      </w:rPr>
    </w:pPr>
    <w:r>
      <w:rPr>
        <w:rFonts w:ascii="Calibri Light" w:hAnsi="Calibri Light" w:cs="Calibri Light"/>
        <w:b/>
        <w:noProof/>
        <w:sz w:val="18"/>
        <w:szCs w:val="18"/>
        <w:lang w:val="en-US" w:eastAsia="en-US"/>
      </w:rPr>
      <mc:AlternateContent>
        <mc:Choice Requires="wps">
          <w:drawing>
            <wp:anchor distT="0" distB="0" distL="114300" distR="114300" simplePos="0" relativeHeight="251658242" behindDoc="0" locked="0" layoutInCell="1" allowOverlap="1" wp14:anchorId="5E1B79A1" wp14:editId="5D42B427">
              <wp:simplePos x="0" y="0"/>
              <wp:positionH relativeFrom="column">
                <wp:posOffset>-129540</wp:posOffset>
              </wp:positionH>
              <wp:positionV relativeFrom="paragraph">
                <wp:posOffset>90170</wp:posOffset>
              </wp:positionV>
              <wp:extent cx="6438900" cy="0"/>
              <wp:effectExtent l="0" t="0" r="0" b="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0CBF43C7">
              <v:path fillok="f" arrowok="t" o:connecttype="none"/>
              <o:lock v:ext="edit" shapetype="t"/>
            </v:shapetype>
            <v:shape id="Conector recto de flecha 1" style="position:absolute;margin-left:-10.2pt;margin-top:7.1pt;width:507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v:shadow color="#868686"/>
            </v:shape>
          </w:pict>
        </mc:Fallback>
      </mc:AlternateContent>
    </w:r>
  </w:p>
  <w:p w:rsidRPr="003C470A" w:rsidR="00A241FE" w:rsidP="0F324998" w:rsidRDefault="00A241FE" w14:paraId="178F1B50" w14:textId="77777777">
    <w:pPr>
      <w:pStyle w:val="Piedepgina"/>
      <w:tabs>
        <w:tab w:val="left" w:pos="7560"/>
      </w:tabs>
      <w:rPr>
        <w:rFonts w:ascii="Tahoma" w:hAnsi="Tahoma" w:cs="Calibri Light"/>
        <w:b/>
        <w:sz w:val="20"/>
        <w:szCs w:val="20"/>
      </w:rPr>
    </w:pPr>
    <w:r w:rsidRPr="0F324998">
      <w:rPr>
        <w:rFonts w:ascii="Tahoma" w:hAnsi="Tahoma" w:cs="Calibri Light"/>
        <w:b/>
        <w:sz w:val="20"/>
        <w:szCs w:val="20"/>
      </w:rPr>
      <w:t>Nombre del Documento:</w:t>
    </w:r>
    <w:r>
      <w:rPr>
        <w:rStyle w:val="Nmerodepgina"/>
        <w:rFonts w:ascii="Tahoma" w:hAnsi="Tahoma"/>
        <w:snapToGrid w:val="0"/>
        <w:sz w:val="20"/>
        <w:szCs w:val="20"/>
        <w:lang w:val="es-ES_tradnl"/>
      </w:rPr>
      <w:t xml:space="preserve"> DOCUMENTO DE DISEÑO DETALLADO DE SOFTWARE</w:t>
    </w:r>
    <w:r w:rsidRPr="003C470A">
      <w:rPr>
        <w:rFonts w:ascii="Tahoma" w:hAnsi="Tahoma" w:cs="Calibri Light"/>
        <w:b/>
        <w:sz w:val="20"/>
        <w:szCs w:val="20"/>
      </w:rPr>
      <w:tab/>
    </w:r>
    <w:r w:rsidRPr="0F324998">
      <w:rPr>
        <w:rStyle w:val="Nmerodepgina"/>
        <w:rFonts w:ascii="Tahoma" w:hAnsi="Tahoma"/>
        <w:b/>
        <w:snapToGrid w:val="0"/>
        <w:sz w:val="20"/>
        <w:szCs w:val="20"/>
        <w:lang w:val="es-ES_tradnl"/>
      </w:rPr>
      <w:t xml:space="preserve">SDD Versión: </w:t>
    </w:r>
    <w:r w:rsidRPr="003C470A">
      <w:rPr>
        <w:rStyle w:val="Nmerodepgina"/>
        <w:rFonts w:ascii="Tahoma" w:hAnsi="Tahoma"/>
        <w:snapToGrid w:val="0"/>
        <w:sz w:val="20"/>
        <w:szCs w:val="20"/>
        <w:lang w:val="es-ES_tradnl"/>
      </w:rPr>
      <w:t>1.</w:t>
    </w:r>
    <w:r>
      <w:rPr>
        <w:rStyle w:val="Nmerodepgina"/>
        <w:rFonts w:ascii="Tahoma" w:hAnsi="Tahoma"/>
        <w:snapToGrid w:val="0"/>
        <w:sz w:val="20"/>
        <w:szCs w:val="20"/>
        <w:lang w:val="es-ES_tradnl"/>
      </w:rPr>
      <w:t>1</w:t>
    </w:r>
  </w:p>
  <w:p w:rsidRPr="003C470A" w:rsidR="00A241FE" w:rsidP="0F324998" w:rsidRDefault="00A241FE" w14:paraId="68178874" w14:textId="030F257D">
    <w:pPr>
      <w:pStyle w:val="Piedepgina"/>
      <w:tabs>
        <w:tab w:val="left" w:pos="7560"/>
      </w:tabs>
      <w:rPr>
        <w:rFonts w:ascii="Tahoma" w:hAnsi="Tahoma" w:cs="Calibri Light"/>
        <w:b/>
        <w:sz w:val="20"/>
        <w:szCs w:val="20"/>
      </w:rPr>
    </w:pPr>
    <w:r w:rsidRPr="0F324998">
      <w:rPr>
        <w:rFonts w:ascii="Tahoma" w:hAnsi="Tahoma" w:cs="Calibri Light"/>
        <w:b/>
        <w:sz w:val="20"/>
        <w:szCs w:val="20"/>
      </w:rPr>
      <w:t xml:space="preserve">Plantilla compilada por: </w:t>
    </w:r>
    <w:r>
      <w:rPr>
        <w:rStyle w:val="Nmerodepgina"/>
        <w:rFonts w:ascii="Tahoma" w:hAnsi="Tahoma"/>
        <w:snapToGrid w:val="0"/>
        <w:sz w:val="20"/>
        <w:szCs w:val="20"/>
        <w:lang w:val="es-ES_tradnl"/>
      </w:rPr>
      <w:t>PhD. Franklin Parrales Bravo</w:t>
    </w:r>
    <w:r w:rsidRPr="003C470A">
      <w:rPr>
        <w:rFonts w:ascii="Tahoma" w:hAnsi="Tahoma" w:cs="Calibri Light"/>
        <w:b/>
        <w:sz w:val="20"/>
        <w:szCs w:val="20"/>
      </w:rPr>
      <w:tab/>
    </w:r>
    <w:r w:rsidRPr="0F324998">
      <w:rPr>
        <w:rFonts w:ascii="Tahoma" w:hAnsi="Tahoma" w:cs="Calibri Light"/>
        <w:b/>
        <w:sz w:val="20"/>
        <w:szCs w:val="20"/>
      </w:rPr>
      <w:t>Página:</w:t>
    </w:r>
    <w:r w:rsidRPr="003C470A">
      <w:rPr>
        <w:rStyle w:val="Nmerodepgina"/>
        <w:rFonts w:ascii="Tahoma" w:hAnsi="Tahoma" w:cs="Calibri Light"/>
        <w:sz w:val="20"/>
        <w:szCs w:val="20"/>
        <w:lang w:val="es-ES_tradnl"/>
      </w:rPr>
      <w:t xml:space="preserve">  </w:t>
    </w:r>
    <w:r w:rsidRPr="003C470A">
      <w:rPr>
        <w:rStyle w:val="Nmerodepgina"/>
        <w:rFonts w:ascii="Tahoma" w:hAnsi="Tahoma"/>
        <w:snapToGrid w:val="0"/>
        <w:sz w:val="20"/>
        <w:szCs w:val="20"/>
        <w:lang w:val="es-ES_tradnl"/>
      </w:rPr>
      <w:fldChar w:fldCharType="begin"/>
    </w:r>
    <w:r w:rsidRPr="0F324998">
      <w:rPr>
        <w:rStyle w:val="Nmerodepgina"/>
        <w:rFonts w:ascii="Tahoma" w:hAnsi="Tahoma"/>
        <w:snapToGrid w:val="0"/>
        <w:sz w:val="20"/>
        <w:szCs w:val="20"/>
      </w:rPr>
      <w:instrText xml:space="preserve"> PAGE  </w:instrText>
    </w:r>
    <w:r w:rsidRPr="003C470A">
      <w:rPr>
        <w:rStyle w:val="Nmerodepgina"/>
        <w:rFonts w:ascii="Tahoma" w:hAnsi="Tahoma"/>
        <w:snapToGrid w:val="0"/>
        <w:sz w:val="20"/>
        <w:szCs w:val="20"/>
        <w:lang w:val="es-ES"/>
      </w:rPr>
      <w:fldChar w:fldCharType="separate"/>
    </w:r>
    <w:r w:rsidR="003D27AB">
      <w:rPr>
        <w:rStyle w:val="Nmerodepgina"/>
        <w:rFonts w:ascii="Tahoma" w:hAnsi="Tahoma"/>
        <w:snapToGrid w:val="0"/>
        <w:sz w:val="20"/>
        <w:szCs w:val="20"/>
      </w:rPr>
      <w:t>2</w:t>
    </w:r>
    <w:r w:rsidRPr="003C470A">
      <w:rPr>
        <w:rStyle w:val="Nmerodepgina"/>
        <w:rFonts w:ascii="Tahoma" w:hAnsi="Tahoma"/>
        <w:snapToGrid w:val="0"/>
        <w:sz w:val="20"/>
        <w:szCs w:val="20"/>
        <w:lang w:val="es-ES_tradnl"/>
      </w:rPr>
      <w:fldChar w:fldCharType="end"/>
    </w:r>
    <w:r w:rsidRPr="003C470A">
      <w:rPr>
        <w:rStyle w:val="Nmerodepgina"/>
        <w:rFonts w:ascii="Tahoma" w:hAnsi="Tahoma" w:cs="Calibri Light"/>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584A" w:rsidRDefault="0019584A" w14:paraId="47756327" w14:textId="77777777">
      <w:r>
        <w:separator/>
      </w:r>
    </w:p>
  </w:footnote>
  <w:footnote w:type="continuationSeparator" w:id="0">
    <w:p w:rsidR="0019584A" w:rsidRDefault="0019584A" w14:paraId="580CF457" w14:textId="77777777">
      <w:r>
        <w:continuationSeparator/>
      </w:r>
    </w:p>
  </w:footnote>
  <w:footnote w:type="continuationNotice" w:id="1">
    <w:p w:rsidR="0019584A" w:rsidRDefault="0019584A" w14:paraId="09E2EDF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241FE" w:rsidP="006C50A0" w:rsidRDefault="003D27AB" w14:paraId="00DEC3BB" w14:textId="7BD62EE2">
    <w:pPr>
      <w:pStyle w:val="Encabezado"/>
      <w:jc w:val="right"/>
      <w:rPr>
        <w:rFonts w:ascii="Tahoma" w:hAnsi="Tahoma"/>
        <w:sz w:val="20"/>
        <w:szCs w:val="20"/>
      </w:rPr>
    </w:pPr>
    <w:r>
      <w:rPr>
        <w:noProof/>
        <w:lang w:val="en-US" w:eastAsia="en-US"/>
      </w:rPr>
      <w:drawing>
        <wp:anchor distT="0" distB="0" distL="114300" distR="114300" simplePos="0" relativeHeight="251658240" behindDoc="1" locked="0" layoutInCell="1" allowOverlap="1" wp14:anchorId="597DD16C" wp14:editId="78129474">
          <wp:simplePos x="0" y="0"/>
          <wp:positionH relativeFrom="column">
            <wp:posOffset>-434340</wp:posOffset>
          </wp:positionH>
          <wp:positionV relativeFrom="paragraph">
            <wp:posOffset>-171450</wp:posOffset>
          </wp:positionV>
          <wp:extent cx="2524125" cy="647700"/>
          <wp:effectExtent l="0" t="0" r="0" b="0"/>
          <wp:wrapNone/>
          <wp:docPr id="356244670" name="Imagen 35624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rsidR="00A241FE">
      <w:tab/>
    </w:r>
    <w:r w:rsidR="00A241FE">
      <w:tab/>
    </w:r>
    <w:r w:rsidR="00A241FE">
      <w:tab/>
    </w:r>
    <w:r w:rsidR="00A241FE">
      <w:tab/>
    </w:r>
    <w:r w:rsidR="00A241FE">
      <w:tab/>
    </w:r>
    <w:r w:rsidR="00A241FE">
      <w:tab/>
    </w:r>
    <w:r w:rsidR="00A241FE">
      <w:tab/>
    </w:r>
    <w:r w:rsidRPr="0F324998" w:rsidR="00A241FE">
      <w:rPr>
        <w:rFonts w:ascii="Tahoma" w:hAnsi="Tahoma"/>
        <w:b/>
        <w:sz w:val="20"/>
        <w:szCs w:val="20"/>
      </w:rPr>
      <w:t>Proyecto</w:t>
    </w:r>
    <w:r w:rsidRPr="003C470A" w:rsidR="00A241FE">
      <w:rPr>
        <w:rFonts w:ascii="Tahoma" w:hAnsi="Tahoma"/>
        <w:sz w:val="20"/>
        <w:szCs w:val="20"/>
      </w:rPr>
      <w:t>:</w:t>
    </w:r>
    <w:r w:rsidR="00A241FE">
      <w:rPr>
        <w:rFonts w:ascii="Tahoma" w:hAnsi="Tahoma"/>
        <w:sz w:val="20"/>
        <w:szCs w:val="20"/>
      </w:rPr>
      <w:t xml:space="preserve"> </w:t>
    </w:r>
    <w:r w:rsidRPr="00A07954" w:rsidR="00A241FE">
      <w:rPr>
        <w:rFonts w:ascii="Tahoma" w:hAnsi="Tahoma"/>
        <w:sz w:val="20"/>
        <w:szCs w:val="20"/>
      </w:rPr>
      <w:t>Sistema de control de pernos y tuercas.</w:t>
    </w:r>
    <w:r w:rsidR="00A241FE">
      <w:rPr>
        <w:rFonts w:ascii="Tahoma" w:hAnsi="Tahoma"/>
        <w:sz w:val="20"/>
        <w:szCs w:val="20"/>
      </w:rPr>
      <w:t xml:space="preserve"> </w:t>
    </w:r>
  </w:p>
  <w:p w:rsidRPr="003C470A" w:rsidR="00A241FE" w:rsidP="006C50A0" w:rsidRDefault="00A241FE" w14:paraId="7D079D5E" w14:textId="77777777">
    <w:pPr>
      <w:pStyle w:val="Encabezado"/>
      <w:jc w:val="right"/>
      <w:rPr>
        <w:rFonts w:ascii="Tahoma" w:hAnsi="Tahoma"/>
        <w:sz w:val="20"/>
        <w:szCs w:val="20"/>
      </w:rPr>
    </w:pPr>
    <w:r w:rsidRPr="0F324998">
      <w:rPr>
        <w:rFonts w:ascii="Tahoma" w:hAnsi="Tahoma"/>
        <w:b/>
        <w:sz w:val="20"/>
        <w:szCs w:val="20"/>
      </w:rPr>
      <w:t>Versión Producto</w:t>
    </w:r>
    <w:r w:rsidRPr="0F324998">
      <w:rPr>
        <w:rFonts w:ascii="Tahoma" w:hAnsi="Tahoma"/>
        <w:sz w:val="20"/>
        <w:szCs w:val="20"/>
      </w:rPr>
      <w:t xml:space="preserve">: 1.0   </w:t>
    </w:r>
    <w:r w:rsidRPr="0F324998">
      <w:rPr>
        <w:rFonts w:ascii="Tahoma" w:hAnsi="Tahoma"/>
        <w:b/>
        <w:sz w:val="20"/>
        <w:szCs w:val="20"/>
      </w:rPr>
      <w:t>Cliente</w:t>
    </w:r>
    <w:r w:rsidRPr="0F324998">
      <w:rPr>
        <w:rFonts w:ascii="Tahoma" w:hAnsi="Tahoma"/>
        <w:sz w:val="20"/>
        <w:szCs w:val="20"/>
      </w:rPr>
      <w:t>: “Tuerca y Tornillo”</w:t>
    </w:r>
  </w:p>
  <w:p w:rsidR="00A241FE" w:rsidRDefault="003D27AB" w14:paraId="282D2772" w14:textId="4CDB2C0C">
    <w:pPr>
      <w:pStyle w:val="Encabezado"/>
    </w:pPr>
    <w:r>
      <w:rPr>
        <w:noProof/>
        <w:lang w:val="en-US" w:eastAsia="en-US"/>
      </w:rPr>
      <mc:AlternateContent>
        <mc:Choice Requires="wps">
          <w:drawing>
            <wp:anchor distT="0" distB="0" distL="114300" distR="114300" simplePos="0" relativeHeight="251658241" behindDoc="0" locked="0" layoutInCell="1" allowOverlap="1" wp14:anchorId="4AD81146" wp14:editId="51ABF4CD">
              <wp:simplePos x="0" y="0"/>
              <wp:positionH relativeFrom="column">
                <wp:posOffset>-353695</wp:posOffset>
              </wp:positionH>
              <wp:positionV relativeFrom="paragraph">
                <wp:posOffset>49530</wp:posOffset>
              </wp:positionV>
              <wp:extent cx="6634480" cy="0"/>
              <wp:effectExtent l="0" t="0" r="0" b="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2CD88F0E">
              <v:path fillok="f" arrowok="t" o:connecttype="none"/>
              <o:lock v:ext="edit" shapetype="t"/>
            </v:shapetype>
            <v:shape id="Conector recto de flecha 2" style="position:absolute;margin-left:-27.85pt;margin-top:3.9pt;width:522.4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v:shadow color="#868686"/>
            </v:shape>
          </w:pict>
        </mc:Fallback>
      </mc:AlternateContent>
    </w:r>
    <w:r w:rsidR="00A241FE">
      <w:tab/>
    </w:r>
  </w:p>
</w:hdr>
</file>

<file path=word/intelligence2.xml><?xml version="1.0" encoding="utf-8"?>
<int2:intelligence xmlns:int2="http://schemas.microsoft.com/office/intelligence/2020/intelligence" xmlns:oel="http://schemas.microsoft.com/office/2019/extlst">
  <int2:observations>
    <int2:textHash int2:hashCode="HQag128ADm7dGN" int2:id="0HetxSWy">
      <int2:state int2:value="Rejected" int2:type="AugLoop_Text_Critique"/>
    </int2:textHash>
    <int2:textHash int2:hashCode="hmCFeHLmHYaYd8" int2:id="1We7I5rZ">
      <int2:state int2:value="Rejected" int2:type="AugLoop_Text_Critique"/>
    </int2:textHash>
    <int2:textHash int2:hashCode="dZ0ivIA3lPldvo" int2:id="3h94k6lb">
      <int2:state int2:value="Rejected" int2:type="AugLoop_Text_Critique"/>
    </int2:textHash>
    <int2:textHash int2:hashCode="7LJSBEteoPZ57n" int2:id="4lsv7TJ0">
      <int2:state int2:value="Rejected" int2:type="AugLoop_Text_Critique"/>
    </int2:textHash>
    <int2:textHash int2:hashCode="z2QG22DVpww5g8" int2:id="5AUoNXUT">
      <int2:state int2:value="Rejected" int2:type="AugLoop_Text_Critique"/>
    </int2:textHash>
    <int2:textHash int2:hashCode="PaSp3P76BnkGkY" int2:id="6e7xT7nN">
      <int2:state int2:value="Rejected" int2:type="AugLoop_Text_Critique"/>
    </int2:textHash>
    <int2:textHash int2:hashCode="79PK7EFk0vYjcJ" int2:id="82EArrsw">
      <int2:state int2:value="Rejected" int2:type="AugLoop_Text_Critique"/>
    </int2:textHash>
    <int2:textHash int2:hashCode="/DkqbHaWBDJMaU" int2:id="92gOYtn2">
      <int2:state int2:value="Rejected" int2:type="AugLoop_Text_Critique"/>
    </int2:textHash>
    <int2:textHash int2:hashCode="AB8tZlwfUef7Xw" int2:id="9ri3zz1y">
      <int2:state int2:value="Rejected" int2:type="AugLoop_Text_Critique"/>
    </int2:textHash>
    <int2:textHash int2:hashCode="t76YDXwflCuoOP" int2:id="A99rmY1G">
      <int2:state int2:value="Rejected" int2:type="AugLoop_Text_Critique"/>
    </int2:textHash>
    <int2:textHash int2:hashCode="i+CD9wpVvuFoTw" int2:id="AHPK8enn">
      <int2:state int2:value="Rejected" int2:type="AugLoop_Text_Critique"/>
    </int2:textHash>
    <int2:textHash int2:hashCode="MDk0QduytRTclg" int2:id="BLlhPDif">
      <int2:state int2:value="Rejected" int2:type="AugLoop_Text_Critique"/>
    </int2:textHash>
    <int2:textHash int2:hashCode="5elGyoP+gaT1UQ" int2:id="Bxeag0xv">
      <int2:state int2:value="Rejected" int2:type="AugLoop_Text_Critique"/>
    </int2:textHash>
    <int2:textHash int2:hashCode="eTDgbH3bLDYvYm" int2:id="ChCwb4cM">
      <int2:state int2:value="Rejected" int2:type="AugLoop_Text_Critique"/>
    </int2:textHash>
    <int2:textHash int2:hashCode="QTtUz/aoGNCKy7" int2:id="CuCQC3El">
      <int2:state int2:value="Rejected" int2:type="AugLoop_Text_Critique"/>
    </int2:textHash>
    <int2:textHash int2:hashCode="6mMVUfVWn2Et1w" int2:id="D1ODMiQn">
      <int2:state int2:value="Rejected" int2:type="AugLoop_Text_Critique"/>
    </int2:textHash>
    <int2:textHash int2:hashCode="dx6VLSduX3NnUm" int2:id="G9YJs4TC">
      <int2:state int2:value="Rejected" int2:type="AugLoop_Text_Critique"/>
    </int2:textHash>
    <int2:textHash int2:hashCode="VoqkQr/Cs+BqiV" int2:id="I6hjlnZT">
      <int2:state int2:value="Rejected" int2:type="AugLoop_Text_Critique"/>
    </int2:textHash>
    <int2:textHash int2:hashCode="aUSfmU1VgFU1ue" int2:id="IzXqROvK">
      <int2:state int2:value="Rejected" int2:type="AugLoop_Text_Critique"/>
    </int2:textHash>
    <int2:textHash int2:hashCode="4XJQYzIMG8gsIl" int2:id="KFj7CzC8">
      <int2:state int2:value="Rejected" int2:type="AugLoop_Text_Critique"/>
    </int2:textHash>
    <int2:textHash int2:hashCode="0tk6+SIm09NyAQ" int2:id="OaGgrPhm">
      <int2:state int2:value="Rejected" int2:type="AugLoop_Text_Critique"/>
    </int2:textHash>
    <int2:textHash int2:hashCode="wBpG4i6NnCA6Wh" int2:id="PQBqOCpB">
      <int2:state int2:value="Rejected" int2:type="AugLoop_Text_Critique"/>
    </int2:textHash>
    <int2:textHash int2:hashCode="BC3EUS+j05HFFw" int2:id="QwnyCt6d">
      <int2:state int2:value="Rejected" int2:type="AugLoop_Text_Critique"/>
    </int2:textHash>
    <int2:textHash int2:hashCode="mt2/VEEZ76SmQi" int2:id="T3LyxskK">
      <int2:state int2:value="Rejected" int2:type="AugLoop_Text_Critique"/>
    </int2:textHash>
    <int2:textHash int2:hashCode="Qu9j54Nu9iLZGF" int2:id="VC4yXcIM">
      <int2:state int2:value="Rejected" int2:type="AugLoop_Text_Critique"/>
    </int2:textHash>
    <int2:textHash int2:hashCode="hF+ZjpxnAigMpC" int2:id="Vd9x5c4F">
      <int2:state int2:value="Rejected" int2:type="AugLoop_Text_Critique"/>
    </int2:textHash>
    <int2:textHash int2:hashCode="RHxC7sp7NqLNfh" int2:id="XdRSeu5z">
      <int2:state int2:value="Rejected" int2:type="AugLoop_Text_Critique"/>
    </int2:textHash>
    <int2:textHash int2:hashCode="LX59ImpR9/+qJY" int2:id="YIYld4EV">
      <int2:state int2:value="Rejected" int2:type="AugLoop_Text_Critique"/>
    </int2:textHash>
    <int2:textHash int2:hashCode="0DPiKuNIrrVmD8" int2:id="ZGW8fjvy">
      <int2:state int2:value="Rejected" int2:type="AugLoop_Text_Critique"/>
    </int2:textHash>
    <int2:textHash int2:hashCode="5578RSD71LJcNm" int2:id="ajYd0pAp">
      <int2:state int2:value="Rejected" int2:type="AugLoop_Text_Critique"/>
    </int2:textHash>
    <int2:textHash int2:hashCode="RvirfAz/nffNEk" int2:id="cM6Klija">
      <int2:state int2:value="Rejected" int2:type="AugLoop_Text_Critique"/>
    </int2:textHash>
    <int2:textHash int2:hashCode="ihvjbeadLplifo" int2:id="e1DSdcpj">
      <int2:state int2:value="Rejected" int2:type="AugLoop_Text_Critique"/>
    </int2:textHash>
    <int2:textHash int2:hashCode="apFD1jnDbLZk5h" int2:id="eRZvQiHQ">
      <int2:state int2:value="Rejected" int2:type="AugLoop_Text_Critique"/>
    </int2:textHash>
    <int2:textHash int2:hashCode="ViInc2yaUaRvWC" int2:id="kTr8Sgo1">
      <int2:state int2:value="Rejected" int2:type="AugLoop_Text_Critique"/>
    </int2:textHash>
    <int2:textHash int2:hashCode="mE/27nx4B41Msc" int2:id="lF5UaWlT">
      <int2:state int2:value="Rejected" int2:type="AugLoop_Text_Critique"/>
    </int2:textHash>
    <int2:textHash int2:hashCode="vnYzaCWWC942Jq" int2:id="mVVWZ4tj">
      <int2:state int2:value="Rejected" int2:type="AugLoop_Text_Critique"/>
    </int2:textHash>
    <int2:textHash int2:hashCode="Z22ZCX2oKFcaip" int2:id="mZWeVHw2">
      <int2:state int2:value="Rejected" int2:type="AugLoop_Text_Critique"/>
    </int2:textHash>
    <int2:textHash int2:hashCode="D3gCKYwt7KoMoI" int2:id="ntLwrsqP">
      <int2:state int2:value="Rejected" int2:type="AugLoop_Text_Critique"/>
    </int2:textHash>
    <int2:textHash int2:hashCode="PHZ8Qa+xKtoUAZ" int2:id="q7gQ6x5y">
      <int2:state int2:value="Rejected" int2:type="AugLoop_Text_Critique"/>
    </int2:textHash>
    <int2:textHash int2:hashCode="WCaBwurgKz89OZ" int2:id="qHagYmJA">
      <int2:state int2:value="Rejected" int2:type="AugLoop_Text_Critique"/>
    </int2:textHash>
    <int2:textHash int2:hashCode="zp9EvD00gTO0ci" int2:id="s5wz73Ve">
      <int2:state int2:value="Rejected" int2:type="AugLoop_Text_Critique"/>
    </int2:textHash>
    <int2:textHash int2:hashCode="S2DSGx4MmI7DtZ" int2:id="sX0hQFqU">
      <int2:state int2:value="Rejected" int2:type="AugLoop_Text_Critique"/>
    </int2:textHash>
    <int2:textHash int2:hashCode="YJECmiHItOmBE3" int2:id="t4ezk5Pc">
      <int2:state int2:value="Rejected" int2:type="AugLoop_Text_Critique"/>
    </int2:textHash>
    <int2:textHash int2:hashCode="ynSSZ855/mk4lU" int2:id="tEW8Acu4">
      <int2:state int2:value="Rejected" int2:type="AugLoop_Text_Critique"/>
    </int2:textHash>
    <int2:textHash int2:hashCode="CslNMWU73oQb0N" int2:id="uIM2apov">
      <int2:state int2:value="Rejected" int2:type="AugLoop_Text_Critique"/>
    </int2:textHash>
    <int2:textHash int2:hashCode="95oiIsMRqvN0jn" int2:id="uobm6NYt">
      <int2:state int2:value="Rejected" int2:type="AugLoop_Text_Critique"/>
    </int2:textHash>
    <int2:textHash int2:hashCode="Q1AcGqYg22vlT6" int2:id="vcMOI0Gq">
      <int2:state int2:value="Rejected" int2:type="AugLoop_Text_Critique"/>
    </int2:textHash>
    <int2:textHash int2:hashCode="wtrs6xM/zmAkD9" int2:id="x0ya2CbT">
      <int2:state int2:value="Rejected" int2:type="AugLoop_Text_Critique"/>
    </int2:textHash>
    <int2:textHash int2:hashCode="3IZ8A9bx9DhaJH" int2:id="zCPlvze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280FE0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hint="default" w:ascii="Symbol" w:hAnsi="Symbol" w:cs="Symbol"/>
      </w:rPr>
    </w:lvl>
    <w:lvl w:ilvl="1">
      <w:start w:val="1"/>
      <w:numFmt w:val="decimal"/>
      <w:lvlText w:val="%1.%2."/>
      <w:lvlJc w:val="left"/>
      <w:pPr>
        <w:tabs>
          <w:tab w:val="num" w:pos="1080"/>
        </w:tabs>
        <w:ind w:left="1080" w:hanging="720"/>
      </w:pPr>
      <w:rPr>
        <w:rFonts w:hint="default" w:ascii="Symbol" w:hAnsi="Symbol" w:cs="Symbol"/>
      </w:rPr>
    </w:lvl>
    <w:lvl w:ilvl="2">
      <w:start w:val="1"/>
      <w:numFmt w:val="bullet"/>
      <w:lvlText w:val=""/>
      <w:lvlJc w:val="left"/>
      <w:pPr>
        <w:tabs>
          <w:tab w:val="num" w:pos="1080"/>
        </w:tabs>
        <w:ind w:left="1080" w:hanging="360"/>
      </w:pPr>
      <w:rPr>
        <w:rFonts w:hint="default" w:ascii="Symbol" w:hAnsi="Symbol" w:cs="Wingdings"/>
      </w:rPr>
    </w:lvl>
    <w:lvl w:ilvl="3">
      <w:start w:val="1"/>
      <w:numFmt w:val="decimal"/>
      <w:lvlText w:val="%1.%2.%3.%4."/>
      <w:lvlJc w:val="left"/>
      <w:pPr>
        <w:tabs>
          <w:tab w:val="num" w:pos="2160"/>
        </w:tabs>
        <w:ind w:left="2160" w:hanging="1080"/>
      </w:pPr>
      <w:rPr>
        <w:rFonts w:hint="default" w:ascii="Symbol" w:hAnsi="Symbol" w:cs="Symbol"/>
      </w:rPr>
    </w:lvl>
    <w:lvl w:ilvl="4">
      <w:start w:val="1"/>
      <w:numFmt w:val="decimal"/>
      <w:lvlText w:val="%1.%2.%3.%4.%5."/>
      <w:lvlJc w:val="left"/>
      <w:pPr>
        <w:tabs>
          <w:tab w:val="num" w:pos="2520"/>
        </w:tabs>
        <w:ind w:left="2520" w:hanging="1080"/>
      </w:pPr>
      <w:rPr>
        <w:rFonts w:hint="default" w:ascii="Symbol" w:hAnsi="Symbol" w:cs="Symbol"/>
      </w:rPr>
    </w:lvl>
    <w:lvl w:ilvl="5">
      <w:start w:val="1"/>
      <w:numFmt w:val="decimal"/>
      <w:lvlText w:val="%1.%2.%3.%4.%5.%6."/>
      <w:lvlJc w:val="left"/>
      <w:pPr>
        <w:tabs>
          <w:tab w:val="num" w:pos="3240"/>
        </w:tabs>
        <w:ind w:left="3240" w:hanging="1440"/>
      </w:pPr>
      <w:rPr>
        <w:rFonts w:hint="default" w:ascii="Symbol" w:hAnsi="Symbol" w:cs="Symbol"/>
      </w:rPr>
    </w:lvl>
    <w:lvl w:ilvl="6">
      <w:start w:val="1"/>
      <w:numFmt w:val="decimal"/>
      <w:lvlText w:val="%1.%2.%3.%4.%5.%6.%7."/>
      <w:lvlJc w:val="left"/>
      <w:pPr>
        <w:tabs>
          <w:tab w:val="num" w:pos="3600"/>
        </w:tabs>
        <w:ind w:left="3600" w:hanging="1440"/>
      </w:pPr>
      <w:rPr>
        <w:rFonts w:hint="default" w:ascii="Symbol" w:hAnsi="Symbol" w:cs="Symbol"/>
      </w:rPr>
    </w:lvl>
    <w:lvl w:ilvl="7">
      <w:start w:val="1"/>
      <w:numFmt w:val="decimal"/>
      <w:lvlText w:val="%1.%2.%3.%4.%5.%6.%7.%8."/>
      <w:lvlJc w:val="left"/>
      <w:pPr>
        <w:tabs>
          <w:tab w:val="num" w:pos="4320"/>
        </w:tabs>
        <w:ind w:left="4320" w:hanging="1800"/>
      </w:pPr>
      <w:rPr>
        <w:rFonts w:hint="default" w:ascii="Symbol" w:hAnsi="Symbol" w:cs="Symbol"/>
      </w:rPr>
    </w:lvl>
    <w:lvl w:ilvl="8">
      <w:start w:val="1"/>
      <w:numFmt w:val="decimal"/>
      <w:lvlText w:val="%1.%2.%3.%4.%5.%6.%7.%8.%9."/>
      <w:lvlJc w:val="left"/>
      <w:pPr>
        <w:tabs>
          <w:tab w:val="num" w:pos="5040"/>
        </w:tabs>
        <w:ind w:left="5040" w:hanging="2160"/>
      </w:pPr>
      <w:rPr>
        <w:rFonts w:hint="default" w:ascii="Symbol" w:hAnsi="Symbol"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hint="default" w:ascii="Wingdings" w:hAnsi="Wingdings" w:cs="Book Antiqua"/>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hint="default" w:ascii="Wingdings" w:hAnsi="Wingdings" w:cs="Wingdings"/>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hint="default" w:ascii="Wingdings" w:hAnsi="Wingdings" w:cs="Wingdings"/>
        <w:lang w:val="en-GB"/>
      </w:rPr>
    </w:lvl>
    <w:lvl w:ilvl="1">
      <w:start w:val="2"/>
      <w:numFmt w:val="decimal"/>
      <w:lvlText w:val="%1.%2."/>
      <w:lvlJc w:val="left"/>
      <w:pPr>
        <w:tabs>
          <w:tab w:val="num" w:pos="1080"/>
        </w:tabs>
        <w:ind w:left="1080" w:hanging="720"/>
      </w:pPr>
      <w:rPr>
        <w:rFonts w:hint="default" w:ascii="Wingdings" w:hAnsi="Wingdings" w:cs="Wingdings"/>
        <w:lang w:val="en-GB"/>
      </w:rPr>
    </w:lvl>
    <w:lvl w:ilvl="2">
      <w:start w:val="1"/>
      <w:numFmt w:val="decimal"/>
      <w:lvlText w:val="%1.%2.%3."/>
      <w:lvlJc w:val="left"/>
      <w:pPr>
        <w:tabs>
          <w:tab w:val="num" w:pos="1440"/>
        </w:tabs>
        <w:ind w:left="1440" w:hanging="720"/>
      </w:pPr>
      <w:rPr>
        <w:rFonts w:hint="default" w:ascii="Wingdings" w:hAnsi="Wingdings" w:cs="Wingdings"/>
        <w:lang w:val="en-GB"/>
      </w:rPr>
    </w:lvl>
    <w:lvl w:ilvl="3">
      <w:start w:val="1"/>
      <w:numFmt w:val="decimal"/>
      <w:lvlText w:val="%1.%2.%3.%4."/>
      <w:lvlJc w:val="left"/>
      <w:pPr>
        <w:tabs>
          <w:tab w:val="num" w:pos="2160"/>
        </w:tabs>
        <w:ind w:left="2160" w:hanging="1080"/>
      </w:pPr>
      <w:rPr>
        <w:rFonts w:hint="default" w:ascii="Wingdings" w:hAnsi="Wingdings" w:cs="Wingdings"/>
        <w:lang w:val="en-GB"/>
      </w:rPr>
    </w:lvl>
    <w:lvl w:ilvl="4">
      <w:start w:val="1"/>
      <w:numFmt w:val="decimal"/>
      <w:lvlText w:val="%1.%2.%3.%4.%5."/>
      <w:lvlJc w:val="left"/>
      <w:pPr>
        <w:tabs>
          <w:tab w:val="num" w:pos="2520"/>
        </w:tabs>
        <w:ind w:left="2520" w:hanging="1080"/>
      </w:pPr>
      <w:rPr>
        <w:rFonts w:hint="default" w:ascii="Wingdings" w:hAnsi="Wingdings" w:cs="Wingdings"/>
        <w:lang w:val="en-GB"/>
      </w:rPr>
    </w:lvl>
    <w:lvl w:ilvl="5">
      <w:start w:val="1"/>
      <w:numFmt w:val="decimal"/>
      <w:lvlText w:val="%1.%2.%3.%4.%5.%6."/>
      <w:lvlJc w:val="left"/>
      <w:pPr>
        <w:tabs>
          <w:tab w:val="num" w:pos="3240"/>
        </w:tabs>
        <w:ind w:left="3240" w:hanging="1440"/>
      </w:pPr>
      <w:rPr>
        <w:rFonts w:hint="default" w:ascii="Wingdings" w:hAnsi="Wingdings" w:cs="Wingdings"/>
        <w:lang w:val="en-GB"/>
      </w:rPr>
    </w:lvl>
    <w:lvl w:ilvl="6">
      <w:start w:val="1"/>
      <w:numFmt w:val="decimal"/>
      <w:lvlText w:val="%1.%2.%3.%4.%5.%6.%7."/>
      <w:lvlJc w:val="left"/>
      <w:pPr>
        <w:tabs>
          <w:tab w:val="num" w:pos="3600"/>
        </w:tabs>
        <w:ind w:left="3600" w:hanging="1440"/>
      </w:pPr>
      <w:rPr>
        <w:rFonts w:hint="default" w:ascii="Wingdings" w:hAnsi="Wingdings" w:cs="Wingdings"/>
        <w:lang w:val="en-GB"/>
      </w:rPr>
    </w:lvl>
    <w:lvl w:ilvl="7">
      <w:start w:val="1"/>
      <w:numFmt w:val="decimal"/>
      <w:lvlText w:val="%1.%2.%3.%4.%5.%6.%7.%8."/>
      <w:lvlJc w:val="left"/>
      <w:pPr>
        <w:tabs>
          <w:tab w:val="num" w:pos="4320"/>
        </w:tabs>
        <w:ind w:left="4320" w:hanging="1800"/>
      </w:pPr>
      <w:rPr>
        <w:rFonts w:hint="default" w:ascii="Wingdings" w:hAnsi="Wingdings" w:cs="Wingdings"/>
        <w:lang w:val="en-GB"/>
      </w:rPr>
    </w:lvl>
    <w:lvl w:ilvl="8">
      <w:start w:val="1"/>
      <w:numFmt w:val="decimal"/>
      <w:lvlText w:val="%1.%2.%3.%4.%5.%6.%7.%8.%9."/>
      <w:lvlJc w:val="left"/>
      <w:pPr>
        <w:tabs>
          <w:tab w:val="num" w:pos="5040"/>
        </w:tabs>
        <w:ind w:left="5040" w:hanging="2160"/>
      </w:pPr>
      <w:rPr>
        <w:rFonts w:hint="default" w:ascii="Wingdings" w:hAnsi="Wingdings" w:cs="Wingdings"/>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hint="default" w:cs="Book Antiqua"/>
        <w:b/>
        <w:i w:val="0"/>
        <w:color w:val="auto"/>
      </w:rPr>
    </w:lvl>
    <w:lvl w:ilvl="1">
      <w:start w:val="1"/>
      <w:numFmt w:val="decimal"/>
      <w:lvlText w:val="%1.%2."/>
      <w:lvlJc w:val="left"/>
      <w:pPr>
        <w:tabs>
          <w:tab w:val="num" w:pos="1080"/>
        </w:tabs>
        <w:ind w:left="1080" w:hanging="720"/>
      </w:pPr>
      <w:rPr>
        <w:rFonts w:hint="default" w:cs="Book Antiqua"/>
        <w:b/>
        <w:i w:val="0"/>
        <w:color w:val="auto"/>
      </w:rPr>
    </w:lvl>
    <w:lvl w:ilvl="2">
      <w:start w:val="1"/>
      <w:numFmt w:val="decimal"/>
      <w:lvlText w:val="%1.%2.%3."/>
      <w:lvlJc w:val="left"/>
      <w:pPr>
        <w:tabs>
          <w:tab w:val="num" w:pos="1440"/>
        </w:tabs>
        <w:ind w:left="1440" w:hanging="720"/>
      </w:pPr>
      <w:rPr>
        <w:rFonts w:hint="default" w:cs="Book Antiqua"/>
        <w:b/>
        <w:i w:val="0"/>
        <w:color w:val="auto"/>
      </w:rPr>
    </w:lvl>
    <w:lvl w:ilvl="3">
      <w:start w:val="1"/>
      <w:numFmt w:val="decimal"/>
      <w:lvlText w:val="%1.%2.%3.%4."/>
      <w:lvlJc w:val="left"/>
      <w:pPr>
        <w:tabs>
          <w:tab w:val="num" w:pos="2160"/>
        </w:tabs>
        <w:ind w:left="2160" w:hanging="1080"/>
      </w:pPr>
      <w:rPr>
        <w:rFonts w:hint="default" w:cs="Book Antiqua"/>
        <w:b/>
        <w:i w:val="0"/>
        <w:color w:val="auto"/>
      </w:rPr>
    </w:lvl>
    <w:lvl w:ilvl="4">
      <w:start w:val="1"/>
      <w:numFmt w:val="decimal"/>
      <w:lvlText w:val="%1.%2.%3.%4.%5."/>
      <w:lvlJc w:val="left"/>
      <w:pPr>
        <w:tabs>
          <w:tab w:val="num" w:pos="2520"/>
        </w:tabs>
        <w:ind w:left="2520" w:hanging="1080"/>
      </w:pPr>
      <w:rPr>
        <w:rFonts w:hint="default" w:cs="Book Antiqua"/>
        <w:b/>
        <w:i w:val="0"/>
        <w:color w:val="auto"/>
      </w:rPr>
    </w:lvl>
    <w:lvl w:ilvl="5">
      <w:start w:val="1"/>
      <w:numFmt w:val="decimal"/>
      <w:lvlText w:val="%1.%2.%3.%4.%5.%6."/>
      <w:lvlJc w:val="left"/>
      <w:pPr>
        <w:tabs>
          <w:tab w:val="num" w:pos="3240"/>
        </w:tabs>
        <w:ind w:left="3240" w:hanging="1440"/>
      </w:pPr>
      <w:rPr>
        <w:rFonts w:hint="default" w:cs="Book Antiqua"/>
        <w:b/>
        <w:i w:val="0"/>
        <w:color w:val="auto"/>
      </w:rPr>
    </w:lvl>
    <w:lvl w:ilvl="6">
      <w:start w:val="1"/>
      <w:numFmt w:val="decimal"/>
      <w:lvlText w:val="%1.%2.%3.%4.%5.%6.%7."/>
      <w:lvlJc w:val="left"/>
      <w:pPr>
        <w:tabs>
          <w:tab w:val="num" w:pos="3600"/>
        </w:tabs>
        <w:ind w:left="3600" w:hanging="1440"/>
      </w:pPr>
      <w:rPr>
        <w:rFonts w:hint="default" w:cs="Book Antiqua"/>
        <w:b/>
        <w:i w:val="0"/>
        <w:color w:val="auto"/>
      </w:rPr>
    </w:lvl>
    <w:lvl w:ilvl="7">
      <w:start w:val="1"/>
      <w:numFmt w:val="decimal"/>
      <w:lvlText w:val="%1.%2.%3.%4.%5.%6.%7.%8."/>
      <w:lvlJc w:val="left"/>
      <w:pPr>
        <w:tabs>
          <w:tab w:val="num" w:pos="4320"/>
        </w:tabs>
        <w:ind w:left="4320" w:hanging="1800"/>
      </w:pPr>
      <w:rPr>
        <w:rFonts w:hint="default" w:cs="Book Antiqua"/>
        <w:b/>
        <w:i w:val="0"/>
        <w:color w:val="auto"/>
      </w:rPr>
    </w:lvl>
    <w:lvl w:ilvl="8">
      <w:start w:val="1"/>
      <w:numFmt w:val="decimal"/>
      <w:lvlText w:val="%1.%2.%3.%4.%5.%6.%7.%8.%9."/>
      <w:lvlJc w:val="left"/>
      <w:pPr>
        <w:tabs>
          <w:tab w:val="num" w:pos="5040"/>
        </w:tabs>
        <w:ind w:left="5040" w:hanging="2160"/>
      </w:pPr>
      <w:rPr>
        <w:rFonts w:hint="default" w:cs="Book Antiqua"/>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hint="default" w:ascii="Arial" w:hAnsi="Arial" w:cs="Arial"/>
        <w:b/>
        <w:i w:val="0"/>
        <w:sz w:val="28"/>
        <w:szCs w:val="18"/>
      </w:rPr>
    </w:lvl>
  </w:abstractNum>
  <w:abstractNum w:abstractNumId="7" w15:restartNumberingAfterBreak="0">
    <w:nsid w:val="00706548"/>
    <w:multiLevelType w:val="hybridMultilevel"/>
    <w:tmpl w:val="6E040838"/>
    <w:lvl w:ilvl="0" w:tplc="300A0001">
      <w:start w:val="1"/>
      <w:numFmt w:val="bullet"/>
      <w:lvlText w:val=""/>
      <w:lvlJc w:val="left"/>
      <w:pPr>
        <w:ind w:left="1713" w:hanging="360"/>
      </w:pPr>
      <w:rPr>
        <w:rFonts w:hint="default" w:ascii="Symbol" w:hAnsi="Symbol"/>
      </w:rPr>
    </w:lvl>
    <w:lvl w:ilvl="1" w:tplc="300A0003" w:tentative="1">
      <w:start w:val="1"/>
      <w:numFmt w:val="bullet"/>
      <w:lvlText w:val="o"/>
      <w:lvlJc w:val="left"/>
      <w:pPr>
        <w:ind w:left="2433" w:hanging="360"/>
      </w:pPr>
      <w:rPr>
        <w:rFonts w:hint="default" w:ascii="Courier New" w:hAnsi="Courier New" w:cs="Courier New"/>
      </w:rPr>
    </w:lvl>
    <w:lvl w:ilvl="2" w:tplc="300A0005" w:tentative="1">
      <w:start w:val="1"/>
      <w:numFmt w:val="bullet"/>
      <w:lvlText w:val=""/>
      <w:lvlJc w:val="left"/>
      <w:pPr>
        <w:ind w:left="3153" w:hanging="360"/>
      </w:pPr>
      <w:rPr>
        <w:rFonts w:hint="default" w:ascii="Wingdings" w:hAnsi="Wingdings"/>
      </w:rPr>
    </w:lvl>
    <w:lvl w:ilvl="3" w:tplc="300A0001" w:tentative="1">
      <w:start w:val="1"/>
      <w:numFmt w:val="bullet"/>
      <w:lvlText w:val=""/>
      <w:lvlJc w:val="left"/>
      <w:pPr>
        <w:ind w:left="3873" w:hanging="360"/>
      </w:pPr>
      <w:rPr>
        <w:rFonts w:hint="default" w:ascii="Symbol" w:hAnsi="Symbol"/>
      </w:rPr>
    </w:lvl>
    <w:lvl w:ilvl="4" w:tplc="300A0003" w:tentative="1">
      <w:start w:val="1"/>
      <w:numFmt w:val="bullet"/>
      <w:lvlText w:val="o"/>
      <w:lvlJc w:val="left"/>
      <w:pPr>
        <w:ind w:left="4593" w:hanging="360"/>
      </w:pPr>
      <w:rPr>
        <w:rFonts w:hint="default" w:ascii="Courier New" w:hAnsi="Courier New" w:cs="Courier New"/>
      </w:rPr>
    </w:lvl>
    <w:lvl w:ilvl="5" w:tplc="300A0005" w:tentative="1">
      <w:start w:val="1"/>
      <w:numFmt w:val="bullet"/>
      <w:lvlText w:val=""/>
      <w:lvlJc w:val="left"/>
      <w:pPr>
        <w:ind w:left="5313" w:hanging="360"/>
      </w:pPr>
      <w:rPr>
        <w:rFonts w:hint="default" w:ascii="Wingdings" w:hAnsi="Wingdings"/>
      </w:rPr>
    </w:lvl>
    <w:lvl w:ilvl="6" w:tplc="300A0001" w:tentative="1">
      <w:start w:val="1"/>
      <w:numFmt w:val="bullet"/>
      <w:lvlText w:val=""/>
      <w:lvlJc w:val="left"/>
      <w:pPr>
        <w:ind w:left="6033" w:hanging="360"/>
      </w:pPr>
      <w:rPr>
        <w:rFonts w:hint="default" w:ascii="Symbol" w:hAnsi="Symbol"/>
      </w:rPr>
    </w:lvl>
    <w:lvl w:ilvl="7" w:tplc="300A0003" w:tentative="1">
      <w:start w:val="1"/>
      <w:numFmt w:val="bullet"/>
      <w:lvlText w:val="o"/>
      <w:lvlJc w:val="left"/>
      <w:pPr>
        <w:ind w:left="6753" w:hanging="360"/>
      </w:pPr>
      <w:rPr>
        <w:rFonts w:hint="default" w:ascii="Courier New" w:hAnsi="Courier New" w:cs="Courier New"/>
      </w:rPr>
    </w:lvl>
    <w:lvl w:ilvl="8" w:tplc="300A0005" w:tentative="1">
      <w:start w:val="1"/>
      <w:numFmt w:val="bullet"/>
      <w:lvlText w:val=""/>
      <w:lvlJc w:val="left"/>
      <w:pPr>
        <w:ind w:left="7473" w:hanging="360"/>
      </w:pPr>
      <w:rPr>
        <w:rFonts w:hint="default" w:ascii="Wingdings" w:hAnsi="Wingdings"/>
      </w:rPr>
    </w:lvl>
  </w:abstractNum>
  <w:abstractNum w:abstractNumId="8" w15:restartNumberingAfterBreak="0">
    <w:nsid w:val="007098A9"/>
    <w:multiLevelType w:val="hybridMultilevel"/>
    <w:tmpl w:val="FFFFFFFF"/>
    <w:lvl w:ilvl="0" w:tplc="14961FEE">
      <w:start w:val="1"/>
      <w:numFmt w:val="bullet"/>
      <w:lvlText w:val="·"/>
      <w:lvlJc w:val="left"/>
      <w:pPr>
        <w:ind w:left="720" w:hanging="360"/>
      </w:pPr>
      <w:rPr>
        <w:rFonts w:hint="default" w:ascii="Symbol" w:hAnsi="Symbol"/>
      </w:rPr>
    </w:lvl>
    <w:lvl w:ilvl="1" w:tplc="5470A2CE">
      <w:start w:val="1"/>
      <w:numFmt w:val="bullet"/>
      <w:lvlText w:val="o"/>
      <w:lvlJc w:val="left"/>
      <w:pPr>
        <w:ind w:left="1440" w:hanging="360"/>
      </w:pPr>
      <w:rPr>
        <w:rFonts w:hint="default" w:ascii="Courier New" w:hAnsi="Courier New"/>
      </w:rPr>
    </w:lvl>
    <w:lvl w:ilvl="2" w:tplc="23F03434">
      <w:start w:val="1"/>
      <w:numFmt w:val="bullet"/>
      <w:lvlText w:val=""/>
      <w:lvlJc w:val="left"/>
      <w:pPr>
        <w:ind w:left="2160" w:hanging="360"/>
      </w:pPr>
      <w:rPr>
        <w:rFonts w:hint="default" w:ascii="Wingdings" w:hAnsi="Wingdings"/>
      </w:rPr>
    </w:lvl>
    <w:lvl w:ilvl="3" w:tplc="349CD05C">
      <w:start w:val="1"/>
      <w:numFmt w:val="bullet"/>
      <w:lvlText w:val=""/>
      <w:lvlJc w:val="left"/>
      <w:pPr>
        <w:ind w:left="2880" w:hanging="360"/>
      </w:pPr>
      <w:rPr>
        <w:rFonts w:hint="default" w:ascii="Symbol" w:hAnsi="Symbol"/>
      </w:rPr>
    </w:lvl>
    <w:lvl w:ilvl="4" w:tplc="EB222250">
      <w:start w:val="1"/>
      <w:numFmt w:val="bullet"/>
      <w:lvlText w:val="o"/>
      <w:lvlJc w:val="left"/>
      <w:pPr>
        <w:ind w:left="3600" w:hanging="360"/>
      </w:pPr>
      <w:rPr>
        <w:rFonts w:hint="default" w:ascii="Courier New" w:hAnsi="Courier New"/>
      </w:rPr>
    </w:lvl>
    <w:lvl w:ilvl="5" w:tplc="CD70FC72">
      <w:start w:val="1"/>
      <w:numFmt w:val="bullet"/>
      <w:lvlText w:val=""/>
      <w:lvlJc w:val="left"/>
      <w:pPr>
        <w:ind w:left="4320" w:hanging="360"/>
      </w:pPr>
      <w:rPr>
        <w:rFonts w:hint="default" w:ascii="Wingdings" w:hAnsi="Wingdings"/>
      </w:rPr>
    </w:lvl>
    <w:lvl w:ilvl="6" w:tplc="403E0BEC">
      <w:start w:val="1"/>
      <w:numFmt w:val="bullet"/>
      <w:lvlText w:val=""/>
      <w:lvlJc w:val="left"/>
      <w:pPr>
        <w:ind w:left="5040" w:hanging="360"/>
      </w:pPr>
      <w:rPr>
        <w:rFonts w:hint="default" w:ascii="Symbol" w:hAnsi="Symbol"/>
      </w:rPr>
    </w:lvl>
    <w:lvl w:ilvl="7" w:tplc="A256362E">
      <w:start w:val="1"/>
      <w:numFmt w:val="bullet"/>
      <w:lvlText w:val="o"/>
      <w:lvlJc w:val="left"/>
      <w:pPr>
        <w:ind w:left="5760" w:hanging="360"/>
      </w:pPr>
      <w:rPr>
        <w:rFonts w:hint="default" w:ascii="Courier New" w:hAnsi="Courier New"/>
      </w:rPr>
    </w:lvl>
    <w:lvl w:ilvl="8" w:tplc="0DF0FDE8">
      <w:start w:val="1"/>
      <w:numFmt w:val="bullet"/>
      <w:lvlText w:val=""/>
      <w:lvlJc w:val="left"/>
      <w:pPr>
        <w:ind w:left="6480" w:hanging="360"/>
      </w:pPr>
      <w:rPr>
        <w:rFonts w:hint="default" w:ascii="Wingdings" w:hAnsi="Wingdings"/>
      </w:rPr>
    </w:lvl>
  </w:abstractNum>
  <w:abstractNum w:abstractNumId="9" w15:restartNumberingAfterBreak="0">
    <w:nsid w:val="028A1980"/>
    <w:multiLevelType w:val="hybridMultilevel"/>
    <w:tmpl w:val="FF7E2E92"/>
    <w:lvl w:ilvl="0" w:tplc="300A0001">
      <w:start w:val="1"/>
      <w:numFmt w:val="bullet"/>
      <w:lvlText w:val=""/>
      <w:lvlJc w:val="left"/>
      <w:pPr>
        <w:ind w:left="1622" w:hanging="360"/>
      </w:pPr>
      <w:rPr>
        <w:rFonts w:hint="default" w:ascii="Symbol" w:hAnsi="Symbol"/>
      </w:rPr>
    </w:lvl>
    <w:lvl w:ilvl="1" w:tplc="300A0003" w:tentative="1">
      <w:start w:val="1"/>
      <w:numFmt w:val="bullet"/>
      <w:lvlText w:val="o"/>
      <w:lvlJc w:val="left"/>
      <w:pPr>
        <w:ind w:left="2342" w:hanging="360"/>
      </w:pPr>
      <w:rPr>
        <w:rFonts w:hint="default" w:ascii="Courier New" w:hAnsi="Courier New" w:cs="Courier New"/>
      </w:rPr>
    </w:lvl>
    <w:lvl w:ilvl="2" w:tplc="300A0005" w:tentative="1">
      <w:start w:val="1"/>
      <w:numFmt w:val="bullet"/>
      <w:lvlText w:val=""/>
      <w:lvlJc w:val="left"/>
      <w:pPr>
        <w:ind w:left="3062" w:hanging="360"/>
      </w:pPr>
      <w:rPr>
        <w:rFonts w:hint="default" w:ascii="Wingdings" w:hAnsi="Wingdings"/>
      </w:rPr>
    </w:lvl>
    <w:lvl w:ilvl="3" w:tplc="300A0001" w:tentative="1">
      <w:start w:val="1"/>
      <w:numFmt w:val="bullet"/>
      <w:lvlText w:val=""/>
      <w:lvlJc w:val="left"/>
      <w:pPr>
        <w:ind w:left="3782" w:hanging="360"/>
      </w:pPr>
      <w:rPr>
        <w:rFonts w:hint="default" w:ascii="Symbol" w:hAnsi="Symbol"/>
      </w:rPr>
    </w:lvl>
    <w:lvl w:ilvl="4" w:tplc="300A0003" w:tentative="1">
      <w:start w:val="1"/>
      <w:numFmt w:val="bullet"/>
      <w:lvlText w:val="o"/>
      <w:lvlJc w:val="left"/>
      <w:pPr>
        <w:ind w:left="4502" w:hanging="360"/>
      </w:pPr>
      <w:rPr>
        <w:rFonts w:hint="default" w:ascii="Courier New" w:hAnsi="Courier New" w:cs="Courier New"/>
      </w:rPr>
    </w:lvl>
    <w:lvl w:ilvl="5" w:tplc="300A0005" w:tentative="1">
      <w:start w:val="1"/>
      <w:numFmt w:val="bullet"/>
      <w:lvlText w:val=""/>
      <w:lvlJc w:val="left"/>
      <w:pPr>
        <w:ind w:left="5222" w:hanging="360"/>
      </w:pPr>
      <w:rPr>
        <w:rFonts w:hint="default" w:ascii="Wingdings" w:hAnsi="Wingdings"/>
      </w:rPr>
    </w:lvl>
    <w:lvl w:ilvl="6" w:tplc="300A0001" w:tentative="1">
      <w:start w:val="1"/>
      <w:numFmt w:val="bullet"/>
      <w:lvlText w:val=""/>
      <w:lvlJc w:val="left"/>
      <w:pPr>
        <w:ind w:left="5942" w:hanging="360"/>
      </w:pPr>
      <w:rPr>
        <w:rFonts w:hint="default" w:ascii="Symbol" w:hAnsi="Symbol"/>
      </w:rPr>
    </w:lvl>
    <w:lvl w:ilvl="7" w:tplc="300A0003" w:tentative="1">
      <w:start w:val="1"/>
      <w:numFmt w:val="bullet"/>
      <w:lvlText w:val="o"/>
      <w:lvlJc w:val="left"/>
      <w:pPr>
        <w:ind w:left="6662" w:hanging="360"/>
      </w:pPr>
      <w:rPr>
        <w:rFonts w:hint="default" w:ascii="Courier New" w:hAnsi="Courier New" w:cs="Courier New"/>
      </w:rPr>
    </w:lvl>
    <w:lvl w:ilvl="8" w:tplc="300A0005" w:tentative="1">
      <w:start w:val="1"/>
      <w:numFmt w:val="bullet"/>
      <w:lvlText w:val=""/>
      <w:lvlJc w:val="left"/>
      <w:pPr>
        <w:ind w:left="7382" w:hanging="360"/>
      </w:pPr>
      <w:rPr>
        <w:rFonts w:hint="default" w:ascii="Wingdings" w:hAnsi="Wingdings"/>
      </w:rPr>
    </w:lvl>
  </w:abstractNum>
  <w:abstractNum w:abstractNumId="10" w15:restartNumberingAfterBreak="0">
    <w:nsid w:val="05F5299F"/>
    <w:multiLevelType w:val="hybridMultilevel"/>
    <w:tmpl w:val="F920DA3A"/>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11" w15:restartNumberingAfterBreak="0">
    <w:nsid w:val="07BED619"/>
    <w:multiLevelType w:val="hybridMultilevel"/>
    <w:tmpl w:val="FFFFFFFF"/>
    <w:lvl w:ilvl="0" w:tplc="CEDA1836">
      <w:start w:val="1"/>
      <w:numFmt w:val="decimal"/>
      <w:lvlText w:val="%1."/>
      <w:lvlJc w:val="left"/>
      <w:pPr>
        <w:ind w:left="720" w:hanging="360"/>
      </w:pPr>
    </w:lvl>
    <w:lvl w:ilvl="1" w:tplc="4DA65DDE">
      <w:start w:val="1"/>
      <w:numFmt w:val="lowerLetter"/>
      <w:lvlText w:val="%2."/>
      <w:lvlJc w:val="left"/>
      <w:pPr>
        <w:ind w:left="1440" w:hanging="360"/>
      </w:pPr>
    </w:lvl>
    <w:lvl w:ilvl="2" w:tplc="A268F764">
      <w:start w:val="1"/>
      <w:numFmt w:val="lowerRoman"/>
      <w:lvlText w:val="%3."/>
      <w:lvlJc w:val="right"/>
      <w:pPr>
        <w:ind w:left="2160" w:hanging="180"/>
      </w:pPr>
    </w:lvl>
    <w:lvl w:ilvl="3" w:tplc="39C250F0">
      <w:start w:val="1"/>
      <w:numFmt w:val="decimal"/>
      <w:lvlText w:val="%4."/>
      <w:lvlJc w:val="left"/>
      <w:pPr>
        <w:ind w:left="2880" w:hanging="360"/>
      </w:pPr>
    </w:lvl>
    <w:lvl w:ilvl="4" w:tplc="817CDE82">
      <w:start w:val="1"/>
      <w:numFmt w:val="lowerLetter"/>
      <w:lvlText w:val="%5."/>
      <w:lvlJc w:val="left"/>
      <w:pPr>
        <w:ind w:left="3600" w:hanging="360"/>
      </w:pPr>
    </w:lvl>
    <w:lvl w:ilvl="5" w:tplc="E18C765E">
      <w:start w:val="1"/>
      <w:numFmt w:val="lowerRoman"/>
      <w:lvlText w:val="%6."/>
      <w:lvlJc w:val="right"/>
      <w:pPr>
        <w:ind w:left="4320" w:hanging="180"/>
      </w:pPr>
    </w:lvl>
    <w:lvl w:ilvl="6" w:tplc="590EFEDC">
      <w:start w:val="1"/>
      <w:numFmt w:val="decimal"/>
      <w:lvlText w:val="%7."/>
      <w:lvlJc w:val="left"/>
      <w:pPr>
        <w:ind w:left="5040" w:hanging="360"/>
      </w:pPr>
    </w:lvl>
    <w:lvl w:ilvl="7" w:tplc="CB1A4434">
      <w:start w:val="1"/>
      <w:numFmt w:val="lowerLetter"/>
      <w:lvlText w:val="%8."/>
      <w:lvlJc w:val="left"/>
      <w:pPr>
        <w:ind w:left="5760" w:hanging="360"/>
      </w:pPr>
    </w:lvl>
    <w:lvl w:ilvl="8" w:tplc="04F80A22">
      <w:start w:val="1"/>
      <w:numFmt w:val="lowerRoman"/>
      <w:lvlText w:val="%9."/>
      <w:lvlJc w:val="right"/>
      <w:pPr>
        <w:ind w:left="6480" w:hanging="180"/>
      </w:pPr>
    </w:lvl>
  </w:abstractNum>
  <w:abstractNum w:abstractNumId="12" w15:restartNumberingAfterBreak="0">
    <w:nsid w:val="0EE10F5C"/>
    <w:multiLevelType w:val="hybridMultilevel"/>
    <w:tmpl w:val="C80AB972"/>
    <w:lvl w:ilvl="0" w:tplc="731443FA">
      <w:numFmt w:val="bullet"/>
      <w:lvlText w:val="-"/>
      <w:lvlJc w:val="left"/>
      <w:pPr>
        <w:ind w:left="2314" w:hanging="510"/>
      </w:pPr>
      <w:rPr>
        <w:rFonts w:hint="default" w:ascii="Calibri" w:hAnsi="Calibri" w:eastAsia="Cambria Math" w:cs="Calibri"/>
      </w:rPr>
    </w:lvl>
    <w:lvl w:ilvl="1" w:tplc="300A0003" w:tentative="1">
      <w:start w:val="1"/>
      <w:numFmt w:val="bullet"/>
      <w:lvlText w:val="o"/>
      <w:lvlJc w:val="left"/>
      <w:pPr>
        <w:ind w:left="2342" w:hanging="360"/>
      </w:pPr>
      <w:rPr>
        <w:rFonts w:hint="default" w:ascii="Courier New" w:hAnsi="Courier New" w:cs="Courier New"/>
      </w:rPr>
    </w:lvl>
    <w:lvl w:ilvl="2" w:tplc="300A0005" w:tentative="1">
      <w:start w:val="1"/>
      <w:numFmt w:val="bullet"/>
      <w:lvlText w:val=""/>
      <w:lvlJc w:val="left"/>
      <w:pPr>
        <w:ind w:left="3062" w:hanging="360"/>
      </w:pPr>
      <w:rPr>
        <w:rFonts w:hint="default" w:ascii="Wingdings" w:hAnsi="Wingdings"/>
      </w:rPr>
    </w:lvl>
    <w:lvl w:ilvl="3" w:tplc="300A0001" w:tentative="1">
      <w:start w:val="1"/>
      <w:numFmt w:val="bullet"/>
      <w:lvlText w:val=""/>
      <w:lvlJc w:val="left"/>
      <w:pPr>
        <w:ind w:left="3782" w:hanging="360"/>
      </w:pPr>
      <w:rPr>
        <w:rFonts w:hint="default" w:ascii="Symbol" w:hAnsi="Symbol"/>
      </w:rPr>
    </w:lvl>
    <w:lvl w:ilvl="4" w:tplc="300A0003" w:tentative="1">
      <w:start w:val="1"/>
      <w:numFmt w:val="bullet"/>
      <w:lvlText w:val="o"/>
      <w:lvlJc w:val="left"/>
      <w:pPr>
        <w:ind w:left="4502" w:hanging="360"/>
      </w:pPr>
      <w:rPr>
        <w:rFonts w:hint="default" w:ascii="Courier New" w:hAnsi="Courier New" w:cs="Courier New"/>
      </w:rPr>
    </w:lvl>
    <w:lvl w:ilvl="5" w:tplc="300A0005" w:tentative="1">
      <w:start w:val="1"/>
      <w:numFmt w:val="bullet"/>
      <w:lvlText w:val=""/>
      <w:lvlJc w:val="left"/>
      <w:pPr>
        <w:ind w:left="5222" w:hanging="360"/>
      </w:pPr>
      <w:rPr>
        <w:rFonts w:hint="default" w:ascii="Wingdings" w:hAnsi="Wingdings"/>
      </w:rPr>
    </w:lvl>
    <w:lvl w:ilvl="6" w:tplc="300A0001" w:tentative="1">
      <w:start w:val="1"/>
      <w:numFmt w:val="bullet"/>
      <w:lvlText w:val=""/>
      <w:lvlJc w:val="left"/>
      <w:pPr>
        <w:ind w:left="5942" w:hanging="360"/>
      </w:pPr>
      <w:rPr>
        <w:rFonts w:hint="default" w:ascii="Symbol" w:hAnsi="Symbol"/>
      </w:rPr>
    </w:lvl>
    <w:lvl w:ilvl="7" w:tplc="300A0003" w:tentative="1">
      <w:start w:val="1"/>
      <w:numFmt w:val="bullet"/>
      <w:lvlText w:val="o"/>
      <w:lvlJc w:val="left"/>
      <w:pPr>
        <w:ind w:left="6662" w:hanging="360"/>
      </w:pPr>
      <w:rPr>
        <w:rFonts w:hint="default" w:ascii="Courier New" w:hAnsi="Courier New" w:cs="Courier New"/>
      </w:rPr>
    </w:lvl>
    <w:lvl w:ilvl="8" w:tplc="300A0005" w:tentative="1">
      <w:start w:val="1"/>
      <w:numFmt w:val="bullet"/>
      <w:lvlText w:val=""/>
      <w:lvlJc w:val="left"/>
      <w:pPr>
        <w:ind w:left="7382" w:hanging="360"/>
      </w:pPr>
      <w:rPr>
        <w:rFonts w:hint="default" w:ascii="Wingdings" w:hAnsi="Wingdings"/>
      </w:rPr>
    </w:lvl>
  </w:abstractNum>
  <w:abstractNum w:abstractNumId="13" w15:restartNumberingAfterBreak="0">
    <w:nsid w:val="12CA7156"/>
    <w:multiLevelType w:val="hybridMultilevel"/>
    <w:tmpl w:val="65CCBF1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Wingdings" w:hAnsi="Wingdings" w:cs="Wingdings"/>
      </w:rPr>
    </w:lvl>
    <w:lvl w:ilvl="2" w:tplc="300A0005" w:tentative="1">
      <w:start w:val="1"/>
      <w:numFmt w:val="bullet"/>
      <w:lvlText w:val=""/>
      <w:lvlJc w:val="left"/>
      <w:pPr>
        <w:ind w:left="2160" w:hanging="360"/>
      </w:pPr>
      <w:rPr>
        <w:rFonts w:hint="default" w:ascii="Arial Narrow" w:hAnsi="Arial Narrow"/>
      </w:rPr>
    </w:lvl>
    <w:lvl w:ilvl="3" w:tplc="300A0001" w:tentative="1">
      <w:start w:val="1"/>
      <w:numFmt w:val="bullet"/>
      <w:lvlText w:val=""/>
      <w:lvlJc w:val="left"/>
      <w:pPr>
        <w:ind w:left="2880" w:hanging="360"/>
      </w:pPr>
      <w:rPr>
        <w:rFonts w:hint="default" w:ascii="Courier New" w:hAnsi="Courier New"/>
      </w:rPr>
    </w:lvl>
    <w:lvl w:ilvl="4" w:tplc="300A0003" w:tentative="1">
      <w:start w:val="1"/>
      <w:numFmt w:val="bullet"/>
      <w:lvlText w:val="o"/>
      <w:lvlJc w:val="left"/>
      <w:pPr>
        <w:ind w:left="3600" w:hanging="360"/>
      </w:pPr>
      <w:rPr>
        <w:rFonts w:hint="default" w:ascii="Wingdings" w:hAnsi="Wingdings" w:cs="Wingdings"/>
      </w:rPr>
    </w:lvl>
    <w:lvl w:ilvl="5" w:tplc="300A0005" w:tentative="1">
      <w:start w:val="1"/>
      <w:numFmt w:val="bullet"/>
      <w:lvlText w:val=""/>
      <w:lvlJc w:val="left"/>
      <w:pPr>
        <w:ind w:left="4320" w:hanging="360"/>
      </w:pPr>
      <w:rPr>
        <w:rFonts w:hint="default" w:ascii="Arial Narrow" w:hAnsi="Arial Narrow"/>
      </w:rPr>
    </w:lvl>
    <w:lvl w:ilvl="6" w:tplc="300A0001" w:tentative="1">
      <w:start w:val="1"/>
      <w:numFmt w:val="bullet"/>
      <w:lvlText w:val=""/>
      <w:lvlJc w:val="left"/>
      <w:pPr>
        <w:ind w:left="5040" w:hanging="360"/>
      </w:pPr>
      <w:rPr>
        <w:rFonts w:hint="default" w:ascii="Courier New" w:hAnsi="Courier New"/>
      </w:rPr>
    </w:lvl>
    <w:lvl w:ilvl="7" w:tplc="300A0003" w:tentative="1">
      <w:start w:val="1"/>
      <w:numFmt w:val="bullet"/>
      <w:lvlText w:val="o"/>
      <w:lvlJc w:val="left"/>
      <w:pPr>
        <w:ind w:left="5760" w:hanging="360"/>
      </w:pPr>
      <w:rPr>
        <w:rFonts w:hint="default" w:ascii="Wingdings" w:hAnsi="Wingdings" w:cs="Wingdings"/>
      </w:rPr>
    </w:lvl>
    <w:lvl w:ilvl="8" w:tplc="300A0005" w:tentative="1">
      <w:start w:val="1"/>
      <w:numFmt w:val="bullet"/>
      <w:lvlText w:val=""/>
      <w:lvlJc w:val="left"/>
      <w:pPr>
        <w:ind w:left="6480" w:hanging="360"/>
      </w:pPr>
      <w:rPr>
        <w:rFonts w:hint="default" w:ascii="Arial Narrow" w:hAnsi="Arial Narrow"/>
      </w:rPr>
    </w:lvl>
  </w:abstractNum>
  <w:abstractNum w:abstractNumId="14" w15:restartNumberingAfterBreak="0">
    <w:nsid w:val="15301745"/>
    <w:multiLevelType w:val="hybridMultilevel"/>
    <w:tmpl w:val="BE4630AA"/>
    <w:lvl w:ilvl="0" w:tplc="685E466E">
      <w:start w:val="1"/>
      <w:numFmt w:val="bullet"/>
      <w:lvlText w:val=""/>
      <w:lvlJc w:val="left"/>
      <w:pPr>
        <w:ind w:left="1622" w:hanging="360"/>
      </w:pPr>
      <w:rPr>
        <w:rFonts w:hint="default" w:ascii="Symbol" w:hAnsi="Symbol"/>
        <w:strike w:val="0"/>
      </w:rPr>
    </w:lvl>
    <w:lvl w:ilvl="1" w:tplc="FFFFFFFF" w:tentative="1">
      <w:start w:val="1"/>
      <w:numFmt w:val="bullet"/>
      <w:lvlText w:val="o"/>
      <w:lvlJc w:val="left"/>
      <w:pPr>
        <w:ind w:left="2342" w:hanging="360"/>
      </w:pPr>
      <w:rPr>
        <w:rFonts w:hint="default" w:ascii="Courier New" w:hAnsi="Courier New" w:cs="Courier New"/>
      </w:rPr>
    </w:lvl>
    <w:lvl w:ilvl="2" w:tplc="FFFFFFFF" w:tentative="1">
      <w:start w:val="1"/>
      <w:numFmt w:val="bullet"/>
      <w:lvlText w:val=""/>
      <w:lvlJc w:val="left"/>
      <w:pPr>
        <w:ind w:left="3062" w:hanging="360"/>
      </w:pPr>
      <w:rPr>
        <w:rFonts w:hint="default" w:ascii="Wingdings" w:hAnsi="Wingdings"/>
      </w:rPr>
    </w:lvl>
    <w:lvl w:ilvl="3" w:tplc="FFFFFFFF" w:tentative="1">
      <w:start w:val="1"/>
      <w:numFmt w:val="bullet"/>
      <w:lvlText w:val=""/>
      <w:lvlJc w:val="left"/>
      <w:pPr>
        <w:ind w:left="3782" w:hanging="360"/>
      </w:pPr>
      <w:rPr>
        <w:rFonts w:hint="default" w:ascii="Symbol" w:hAnsi="Symbol"/>
      </w:rPr>
    </w:lvl>
    <w:lvl w:ilvl="4" w:tplc="FFFFFFFF" w:tentative="1">
      <w:start w:val="1"/>
      <w:numFmt w:val="bullet"/>
      <w:lvlText w:val="o"/>
      <w:lvlJc w:val="left"/>
      <w:pPr>
        <w:ind w:left="4502" w:hanging="360"/>
      </w:pPr>
      <w:rPr>
        <w:rFonts w:hint="default" w:ascii="Courier New" w:hAnsi="Courier New" w:cs="Courier New"/>
      </w:rPr>
    </w:lvl>
    <w:lvl w:ilvl="5" w:tplc="FFFFFFFF" w:tentative="1">
      <w:start w:val="1"/>
      <w:numFmt w:val="bullet"/>
      <w:lvlText w:val=""/>
      <w:lvlJc w:val="left"/>
      <w:pPr>
        <w:ind w:left="5222" w:hanging="360"/>
      </w:pPr>
      <w:rPr>
        <w:rFonts w:hint="default" w:ascii="Wingdings" w:hAnsi="Wingdings"/>
      </w:rPr>
    </w:lvl>
    <w:lvl w:ilvl="6" w:tplc="FFFFFFFF" w:tentative="1">
      <w:start w:val="1"/>
      <w:numFmt w:val="bullet"/>
      <w:lvlText w:val=""/>
      <w:lvlJc w:val="left"/>
      <w:pPr>
        <w:ind w:left="5942" w:hanging="360"/>
      </w:pPr>
      <w:rPr>
        <w:rFonts w:hint="default" w:ascii="Symbol" w:hAnsi="Symbol"/>
      </w:rPr>
    </w:lvl>
    <w:lvl w:ilvl="7" w:tplc="FFFFFFFF" w:tentative="1">
      <w:start w:val="1"/>
      <w:numFmt w:val="bullet"/>
      <w:lvlText w:val="o"/>
      <w:lvlJc w:val="left"/>
      <w:pPr>
        <w:ind w:left="6662" w:hanging="360"/>
      </w:pPr>
      <w:rPr>
        <w:rFonts w:hint="default" w:ascii="Courier New" w:hAnsi="Courier New" w:cs="Courier New"/>
      </w:rPr>
    </w:lvl>
    <w:lvl w:ilvl="8" w:tplc="FFFFFFFF" w:tentative="1">
      <w:start w:val="1"/>
      <w:numFmt w:val="bullet"/>
      <w:lvlText w:val=""/>
      <w:lvlJc w:val="left"/>
      <w:pPr>
        <w:ind w:left="7382" w:hanging="360"/>
      </w:pPr>
      <w:rPr>
        <w:rFonts w:hint="default" w:ascii="Wingdings" w:hAnsi="Wingdings"/>
      </w:rPr>
    </w:lvl>
  </w:abstractNum>
  <w:abstractNum w:abstractNumId="15" w15:restartNumberingAfterBreak="0">
    <w:nsid w:val="15337D70"/>
    <w:multiLevelType w:val="hybridMultilevel"/>
    <w:tmpl w:val="070CB36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6" w15:restartNumberingAfterBreak="0">
    <w:nsid w:val="15935EB7"/>
    <w:multiLevelType w:val="hybridMultilevel"/>
    <w:tmpl w:val="C3DC412C"/>
    <w:lvl w:ilvl="0" w:tplc="300A000F">
      <w:start w:val="1"/>
      <w:numFmt w:val="decimal"/>
      <w:lvlText w:val="%1."/>
      <w:lvlJc w:val="left"/>
      <w:pPr>
        <w:ind w:left="1713" w:hanging="360"/>
      </w:pPr>
    </w:lvl>
    <w:lvl w:ilvl="1" w:tplc="300A0019" w:tentative="1">
      <w:start w:val="1"/>
      <w:numFmt w:val="lowerLetter"/>
      <w:lvlText w:val="%2."/>
      <w:lvlJc w:val="left"/>
      <w:pPr>
        <w:ind w:left="2433" w:hanging="360"/>
      </w:pPr>
    </w:lvl>
    <w:lvl w:ilvl="2" w:tplc="300A001B" w:tentative="1">
      <w:start w:val="1"/>
      <w:numFmt w:val="lowerRoman"/>
      <w:lvlText w:val="%3."/>
      <w:lvlJc w:val="right"/>
      <w:pPr>
        <w:ind w:left="3153" w:hanging="180"/>
      </w:pPr>
    </w:lvl>
    <w:lvl w:ilvl="3" w:tplc="300A000F" w:tentative="1">
      <w:start w:val="1"/>
      <w:numFmt w:val="decimal"/>
      <w:lvlText w:val="%4."/>
      <w:lvlJc w:val="left"/>
      <w:pPr>
        <w:ind w:left="3873" w:hanging="360"/>
      </w:pPr>
    </w:lvl>
    <w:lvl w:ilvl="4" w:tplc="300A0019" w:tentative="1">
      <w:start w:val="1"/>
      <w:numFmt w:val="lowerLetter"/>
      <w:lvlText w:val="%5."/>
      <w:lvlJc w:val="left"/>
      <w:pPr>
        <w:ind w:left="4593" w:hanging="360"/>
      </w:pPr>
    </w:lvl>
    <w:lvl w:ilvl="5" w:tplc="300A001B" w:tentative="1">
      <w:start w:val="1"/>
      <w:numFmt w:val="lowerRoman"/>
      <w:lvlText w:val="%6."/>
      <w:lvlJc w:val="right"/>
      <w:pPr>
        <w:ind w:left="5313" w:hanging="180"/>
      </w:pPr>
    </w:lvl>
    <w:lvl w:ilvl="6" w:tplc="300A000F" w:tentative="1">
      <w:start w:val="1"/>
      <w:numFmt w:val="decimal"/>
      <w:lvlText w:val="%7."/>
      <w:lvlJc w:val="left"/>
      <w:pPr>
        <w:ind w:left="6033" w:hanging="360"/>
      </w:pPr>
    </w:lvl>
    <w:lvl w:ilvl="7" w:tplc="300A0019" w:tentative="1">
      <w:start w:val="1"/>
      <w:numFmt w:val="lowerLetter"/>
      <w:lvlText w:val="%8."/>
      <w:lvlJc w:val="left"/>
      <w:pPr>
        <w:ind w:left="6753" w:hanging="360"/>
      </w:pPr>
    </w:lvl>
    <w:lvl w:ilvl="8" w:tplc="300A001B" w:tentative="1">
      <w:start w:val="1"/>
      <w:numFmt w:val="lowerRoman"/>
      <w:lvlText w:val="%9."/>
      <w:lvlJc w:val="right"/>
      <w:pPr>
        <w:ind w:left="7473" w:hanging="180"/>
      </w:pPr>
    </w:lvl>
  </w:abstractNum>
  <w:abstractNum w:abstractNumId="17" w15:restartNumberingAfterBreak="0">
    <w:nsid w:val="18192562"/>
    <w:multiLevelType w:val="hybridMultilevel"/>
    <w:tmpl w:val="586A46E4"/>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8" w15:restartNumberingAfterBreak="0">
    <w:nsid w:val="198F33D8"/>
    <w:multiLevelType w:val="hybridMultilevel"/>
    <w:tmpl w:val="12EAE53E"/>
    <w:lvl w:ilvl="0" w:tplc="300A000F">
      <w:start w:val="1"/>
      <w:numFmt w:val="decimal"/>
      <w:lvlText w:val="%1."/>
      <w:lvlJc w:val="left"/>
      <w:pPr>
        <w:ind w:left="1713" w:hanging="360"/>
      </w:pPr>
      <w:rPr>
        <w:rFonts w:hint="default"/>
      </w:rPr>
    </w:lvl>
    <w:lvl w:ilvl="1" w:tplc="FFFFFFFF" w:tentative="1">
      <w:start w:val="1"/>
      <w:numFmt w:val="bullet"/>
      <w:lvlText w:val="o"/>
      <w:lvlJc w:val="left"/>
      <w:pPr>
        <w:ind w:left="2433" w:hanging="360"/>
      </w:pPr>
      <w:rPr>
        <w:rFonts w:hint="default" w:ascii="Courier New" w:hAnsi="Courier New" w:cs="Courier New"/>
      </w:rPr>
    </w:lvl>
    <w:lvl w:ilvl="2" w:tplc="FFFFFFFF" w:tentative="1">
      <w:start w:val="1"/>
      <w:numFmt w:val="bullet"/>
      <w:lvlText w:val=""/>
      <w:lvlJc w:val="left"/>
      <w:pPr>
        <w:ind w:left="3153" w:hanging="360"/>
      </w:pPr>
      <w:rPr>
        <w:rFonts w:hint="default" w:ascii="Wingdings" w:hAnsi="Wingdings"/>
      </w:rPr>
    </w:lvl>
    <w:lvl w:ilvl="3" w:tplc="FFFFFFFF" w:tentative="1">
      <w:start w:val="1"/>
      <w:numFmt w:val="bullet"/>
      <w:lvlText w:val=""/>
      <w:lvlJc w:val="left"/>
      <w:pPr>
        <w:ind w:left="3873" w:hanging="360"/>
      </w:pPr>
      <w:rPr>
        <w:rFonts w:hint="default" w:ascii="Symbol" w:hAnsi="Symbol"/>
      </w:rPr>
    </w:lvl>
    <w:lvl w:ilvl="4" w:tplc="FFFFFFFF" w:tentative="1">
      <w:start w:val="1"/>
      <w:numFmt w:val="bullet"/>
      <w:lvlText w:val="o"/>
      <w:lvlJc w:val="left"/>
      <w:pPr>
        <w:ind w:left="4593" w:hanging="360"/>
      </w:pPr>
      <w:rPr>
        <w:rFonts w:hint="default" w:ascii="Courier New" w:hAnsi="Courier New" w:cs="Courier New"/>
      </w:rPr>
    </w:lvl>
    <w:lvl w:ilvl="5" w:tplc="FFFFFFFF" w:tentative="1">
      <w:start w:val="1"/>
      <w:numFmt w:val="bullet"/>
      <w:lvlText w:val=""/>
      <w:lvlJc w:val="left"/>
      <w:pPr>
        <w:ind w:left="5313" w:hanging="360"/>
      </w:pPr>
      <w:rPr>
        <w:rFonts w:hint="default" w:ascii="Wingdings" w:hAnsi="Wingdings"/>
      </w:rPr>
    </w:lvl>
    <w:lvl w:ilvl="6" w:tplc="FFFFFFFF" w:tentative="1">
      <w:start w:val="1"/>
      <w:numFmt w:val="bullet"/>
      <w:lvlText w:val=""/>
      <w:lvlJc w:val="left"/>
      <w:pPr>
        <w:ind w:left="6033" w:hanging="360"/>
      </w:pPr>
      <w:rPr>
        <w:rFonts w:hint="default" w:ascii="Symbol" w:hAnsi="Symbol"/>
      </w:rPr>
    </w:lvl>
    <w:lvl w:ilvl="7" w:tplc="FFFFFFFF" w:tentative="1">
      <w:start w:val="1"/>
      <w:numFmt w:val="bullet"/>
      <w:lvlText w:val="o"/>
      <w:lvlJc w:val="left"/>
      <w:pPr>
        <w:ind w:left="6753" w:hanging="360"/>
      </w:pPr>
      <w:rPr>
        <w:rFonts w:hint="default" w:ascii="Courier New" w:hAnsi="Courier New" w:cs="Courier New"/>
      </w:rPr>
    </w:lvl>
    <w:lvl w:ilvl="8" w:tplc="FFFFFFFF" w:tentative="1">
      <w:start w:val="1"/>
      <w:numFmt w:val="bullet"/>
      <w:lvlText w:val=""/>
      <w:lvlJc w:val="left"/>
      <w:pPr>
        <w:ind w:left="7473" w:hanging="360"/>
      </w:pPr>
      <w:rPr>
        <w:rFonts w:hint="default" w:ascii="Wingdings" w:hAnsi="Wingdings"/>
      </w:rPr>
    </w:lvl>
  </w:abstractNum>
  <w:abstractNum w:abstractNumId="19" w15:restartNumberingAfterBreak="0">
    <w:nsid w:val="1D2249D4"/>
    <w:multiLevelType w:val="hybridMultilevel"/>
    <w:tmpl w:val="00EE07A2"/>
    <w:lvl w:ilvl="0" w:tplc="160C1FFC">
      <w:start w:val="5"/>
      <w:numFmt w:val="decimal"/>
      <w:lvlText w:val="%1."/>
      <w:lvlJc w:val="left"/>
      <w:pPr>
        <w:ind w:left="1713"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1DBB4FEC"/>
    <w:multiLevelType w:val="hybridMultilevel"/>
    <w:tmpl w:val="68666B5E"/>
    <w:lvl w:ilvl="0" w:tplc="4EE2B2EC">
      <w:start w:val="1"/>
      <w:numFmt w:val="bullet"/>
      <w:lvlText w:val=""/>
      <w:lvlJc w:val="left"/>
      <w:pPr>
        <w:ind w:left="1622" w:hanging="360"/>
      </w:pPr>
      <w:rPr>
        <w:rFonts w:hint="default" w:ascii="Symbol" w:hAnsi="Symbol"/>
        <w:strike/>
      </w:rPr>
    </w:lvl>
    <w:lvl w:ilvl="1" w:tplc="300A0003" w:tentative="1">
      <w:start w:val="1"/>
      <w:numFmt w:val="bullet"/>
      <w:lvlText w:val="o"/>
      <w:lvlJc w:val="left"/>
      <w:pPr>
        <w:ind w:left="2342" w:hanging="360"/>
      </w:pPr>
      <w:rPr>
        <w:rFonts w:hint="default" w:ascii="Courier New" w:hAnsi="Courier New" w:cs="Courier New"/>
      </w:rPr>
    </w:lvl>
    <w:lvl w:ilvl="2" w:tplc="300A0005" w:tentative="1">
      <w:start w:val="1"/>
      <w:numFmt w:val="bullet"/>
      <w:lvlText w:val=""/>
      <w:lvlJc w:val="left"/>
      <w:pPr>
        <w:ind w:left="3062" w:hanging="360"/>
      </w:pPr>
      <w:rPr>
        <w:rFonts w:hint="default" w:ascii="Wingdings" w:hAnsi="Wingdings"/>
      </w:rPr>
    </w:lvl>
    <w:lvl w:ilvl="3" w:tplc="300A0001" w:tentative="1">
      <w:start w:val="1"/>
      <w:numFmt w:val="bullet"/>
      <w:lvlText w:val=""/>
      <w:lvlJc w:val="left"/>
      <w:pPr>
        <w:ind w:left="3782" w:hanging="360"/>
      </w:pPr>
      <w:rPr>
        <w:rFonts w:hint="default" w:ascii="Symbol" w:hAnsi="Symbol"/>
      </w:rPr>
    </w:lvl>
    <w:lvl w:ilvl="4" w:tplc="300A0003" w:tentative="1">
      <w:start w:val="1"/>
      <w:numFmt w:val="bullet"/>
      <w:lvlText w:val="o"/>
      <w:lvlJc w:val="left"/>
      <w:pPr>
        <w:ind w:left="4502" w:hanging="360"/>
      </w:pPr>
      <w:rPr>
        <w:rFonts w:hint="default" w:ascii="Courier New" w:hAnsi="Courier New" w:cs="Courier New"/>
      </w:rPr>
    </w:lvl>
    <w:lvl w:ilvl="5" w:tplc="300A0005" w:tentative="1">
      <w:start w:val="1"/>
      <w:numFmt w:val="bullet"/>
      <w:lvlText w:val=""/>
      <w:lvlJc w:val="left"/>
      <w:pPr>
        <w:ind w:left="5222" w:hanging="360"/>
      </w:pPr>
      <w:rPr>
        <w:rFonts w:hint="default" w:ascii="Wingdings" w:hAnsi="Wingdings"/>
      </w:rPr>
    </w:lvl>
    <w:lvl w:ilvl="6" w:tplc="300A0001" w:tentative="1">
      <w:start w:val="1"/>
      <w:numFmt w:val="bullet"/>
      <w:lvlText w:val=""/>
      <w:lvlJc w:val="left"/>
      <w:pPr>
        <w:ind w:left="5942" w:hanging="360"/>
      </w:pPr>
      <w:rPr>
        <w:rFonts w:hint="default" w:ascii="Symbol" w:hAnsi="Symbol"/>
      </w:rPr>
    </w:lvl>
    <w:lvl w:ilvl="7" w:tplc="300A0003" w:tentative="1">
      <w:start w:val="1"/>
      <w:numFmt w:val="bullet"/>
      <w:lvlText w:val="o"/>
      <w:lvlJc w:val="left"/>
      <w:pPr>
        <w:ind w:left="6662" w:hanging="360"/>
      </w:pPr>
      <w:rPr>
        <w:rFonts w:hint="default" w:ascii="Courier New" w:hAnsi="Courier New" w:cs="Courier New"/>
      </w:rPr>
    </w:lvl>
    <w:lvl w:ilvl="8" w:tplc="300A0005" w:tentative="1">
      <w:start w:val="1"/>
      <w:numFmt w:val="bullet"/>
      <w:lvlText w:val=""/>
      <w:lvlJc w:val="left"/>
      <w:pPr>
        <w:ind w:left="7382" w:hanging="360"/>
      </w:pPr>
      <w:rPr>
        <w:rFonts w:hint="default" w:ascii="Wingdings" w:hAnsi="Wingdings"/>
      </w:rPr>
    </w:lvl>
  </w:abstractNum>
  <w:abstractNum w:abstractNumId="21" w15:restartNumberingAfterBreak="0">
    <w:nsid w:val="1DFF63AF"/>
    <w:multiLevelType w:val="hybridMultilevel"/>
    <w:tmpl w:val="9752CD76"/>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22" w15:restartNumberingAfterBreak="0">
    <w:nsid w:val="1EB77E27"/>
    <w:multiLevelType w:val="hybridMultilevel"/>
    <w:tmpl w:val="690A18FA"/>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23" w15:restartNumberingAfterBreak="0">
    <w:nsid w:val="1F163847"/>
    <w:multiLevelType w:val="hybridMultilevel"/>
    <w:tmpl w:val="D3B8B12E"/>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24" w15:restartNumberingAfterBreak="0">
    <w:nsid w:val="20201664"/>
    <w:multiLevelType w:val="hybridMultilevel"/>
    <w:tmpl w:val="8070A5A0"/>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5" w15:restartNumberingAfterBreak="0">
    <w:nsid w:val="206BB5FA"/>
    <w:multiLevelType w:val="hybridMultilevel"/>
    <w:tmpl w:val="0E7E509A"/>
    <w:lvl w:ilvl="0" w:tplc="300A0001">
      <w:start w:val="1"/>
      <w:numFmt w:val="bullet"/>
      <w:lvlText w:val=""/>
      <w:lvlJc w:val="left"/>
      <w:pPr>
        <w:ind w:left="720" w:hanging="360"/>
      </w:pPr>
      <w:rPr>
        <w:rFonts w:hint="default" w:ascii="Symbol" w:hAnsi="Symbol"/>
      </w:rPr>
    </w:lvl>
    <w:lvl w:ilvl="1" w:tplc="86CCA9FE">
      <w:start w:val="1"/>
      <w:numFmt w:val="bullet"/>
      <w:lvlText w:val="o"/>
      <w:lvlJc w:val="left"/>
      <w:pPr>
        <w:ind w:left="1440" w:hanging="360"/>
      </w:pPr>
      <w:rPr>
        <w:rFonts w:hint="default" w:ascii="Wingdings" w:hAnsi="Wingdings"/>
      </w:rPr>
    </w:lvl>
    <w:lvl w:ilvl="2" w:tplc="2A94DDD0">
      <w:start w:val="1"/>
      <w:numFmt w:val="bullet"/>
      <w:lvlText w:val=""/>
      <w:lvlJc w:val="left"/>
      <w:pPr>
        <w:ind w:left="2160" w:hanging="360"/>
      </w:pPr>
      <w:rPr>
        <w:rFonts w:hint="default" w:ascii="Arial Narrow" w:hAnsi="Arial Narrow"/>
      </w:rPr>
    </w:lvl>
    <w:lvl w:ilvl="3" w:tplc="2CF87F08">
      <w:start w:val="1"/>
      <w:numFmt w:val="bullet"/>
      <w:lvlText w:val=""/>
      <w:lvlJc w:val="left"/>
      <w:pPr>
        <w:ind w:left="2880" w:hanging="360"/>
      </w:pPr>
      <w:rPr>
        <w:rFonts w:hint="default" w:ascii="Courier New" w:hAnsi="Courier New"/>
      </w:rPr>
    </w:lvl>
    <w:lvl w:ilvl="4" w:tplc="C1FA380E">
      <w:start w:val="1"/>
      <w:numFmt w:val="bullet"/>
      <w:lvlText w:val="o"/>
      <w:lvlJc w:val="left"/>
      <w:pPr>
        <w:ind w:left="3600" w:hanging="360"/>
      </w:pPr>
      <w:rPr>
        <w:rFonts w:hint="default" w:ascii="Wingdings" w:hAnsi="Wingdings"/>
      </w:rPr>
    </w:lvl>
    <w:lvl w:ilvl="5" w:tplc="E736C412">
      <w:start w:val="1"/>
      <w:numFmt w:val="bullet"/>
      <w:lvlText w:val=""/>
      <w:lvlJc w:val="left"/>
      <w:pPr>
        <w:ind w:left="4320" w:hanging="360"/>
      </w:pPr>
      <w:rPr>
        <w:rFonts w:hint="default" w:ascii="Arial Narrow" w:hAnsi="Arial Narrow"/>
      </w:rPr>
    </w:lvl>
    <w:lvl w:ilvl="6" w:tplc="9530DAD8">
      <w:start w:val="1"/>
      <w:numFmt w:val="bullet"/>
      <w:lvlText w:val=""/>
      <w:lvlJc w:val="left"/>
      <w:pPr>
        <w:ind w:left="5040" w:hanging="360"/>
      </w:pPr>
      <w:rPr>
        <w:rFonts w:hint="default" w:ascii="Courier New" w:hAnsi="Courier New"/>
      </w:rPr>
    </w:lvl>
    <w:lvl w:ilvl="7" w:tplc="0BE48B7C">
      <w:start w:val="1"/>
      <w:numFmt w:val="bullet"/>
      <w:lvlText w:val="o"/>
      <w:lvlJc w:val="left"/>
      <w:pPr>
        <w:ind w:left="5760" w:hanging="360"/>
      </w:pPr>
      <w:rPr>
        <w:rFonts w:hint="default" w:ascii="Wingdings" w:hAnsi="Wingdings"/>
      </w:rPr>
    </w:lvl>
    <w:lvl w:ilvl="8" w:tplc="8D6AABCE">
      <w:start w:val="1"/>
      <w:numFmt w:val="bullet"/>
      <w:lvlText w:val=""/>
      <w:lvlJc w:val="left"/>
      <w:pPr>
        <w:ind w:left="6480" w:hanging="360"/>
      </w:pPr>
      <w:rPr>
        <w:rFonts w:hint="default" w:ascii="Arial Narrow" w:hAnsi="Arial Narrow"/>
      </w:rPr>
    </w:lvl>
  </w:abstractNum>
  <w:abstractNum w:abstractNumId="26" w15:restartNumberingAfterBreak="0">
    <w:nsid w:val="20D5F14C"/>
    <w:multiLevelType w:val="hybridMultilevel"/>
    <w:tmpl w:val="6D68BA84"/>
    <w:lvl w:ilvl="0" w:tplc="300A0001">
      <w:start w:val="1"/>
      <w:numFmt w:val="bullet"/>
      <w:lvlText w:val=""/>
      <w:lvlJc w:val="left"/>
      <w:pPr>
        <w:ind w:left="720" w:hanging="360"/>
      </w:pPr>
      <w:rPr>
        <w:rFonts w:hint="default" w:ascii="Symbol" w:hAnsi="Symbol"/>
      </w:rPr>
    </w:lvl>
    <w:lvl w:ilvl="1" w:tplc="6C929DB2">
      <w:start w:val="1"/>
      <w:numFmt w:val="lowerLetter"/>
      <w:lvlText w:val="%2."/>
      <w:lvlJc w:val="left"/>
      <w:pPr>
        <w:ind w:left="1440" w:hanging="360"/>
      </w:pPr>
    </w:lvl>
    <w:lvl w:ilvl="2" w:tplc="311415F4">
      <w:start w:val="1"/>
      <w:numFmt w:val="lowerRoman"/>
      <w:lvlText w:val="%3."/>
      <w:lvlJc w:val="right"/>
      <w:pPr>
        <w:ind w:left="2160" w:hanging="180"/>
      </w:pPr>
    </w:lvl>
    <w:lvl w:ilvl="3" w:tplc="98F80FE2">
      <w:start w:val="1"/>
      <w:numFmt w:val="decimal"/>
      <w:lvlText w:val="%4."/>
      <w:lvlJc w:val="left"/>
      <w:pPr>
        <w:ind w:left="2880" w:hanging="360"/>
      </w:pPr>
    </w:lvl>
    <w:lvl w:ilvl="4" w:tplc="BAE69240">
      <w:start w:val="1"/>
      <w:numFmt w:val="lowerLetter"/>
      <w:lvlText w:val="%5."/>
      <w:lvlJc w:val="left"/>
      <w:pPr>
        <w:ind w:left="3600" w:hanging="360"/>
      </w:pPr>
    </w:lvl>
    <w:lvl w:ilvl="5" w:tplc="181664FC">
      <w:start w:val="1"/>
      <w:numFmt w:val="lowerRoman"/>
      <w:lvlText w:val="%6."/>
      <w:lvlJc w:val="right"/>
      <w:pPr>
        <w:ind w:left="4320" w:hanging="180"/>
      </w:pPr>
    </w:lvl>
    <w:lvl w:ilvl="6" w:tplc="8B14F8C4">
      <w:start w:val="1"/>
      <w:numFmt w:val="decimal"/>
      <w:lvlText w:val="%7."/>
      <w:lvlJc w:val="left"/>
      <w:pPr>
        <w:ind w:left="5040" w:hanging="360"/>
      </w:pPr>
    </w:lvl>
    <w:lvl w:ilvl="7" w:tplc="FF9CC3A6">
      <w:start w:val="1"/>
      <w:numFmt w:val="lowerLetter"/>
      <w:lvlText w:val="%8."/>
      <w:lvlJc w:val="left"/>
      <w:pPr>
        <w:ind w:left="5760" w:hanging="360"/>
      </w:pPr>
    </w:lvl>
    <w:lvl w:ilvl="8" w:tplc="58E0EBFC">
      <w:start w:val="1"/>
      <w:numFmt w:val="lowerRoman"/>
      <w:lvlText w:val="%9."/>
      <w:lvlJc w:val="right"/>
      <w:pPr>
        <w:ind w:left="6480" w:hanging="180"/>
      </w:pPr>
    </w:lvl>
  </w:abstractNum>
  <w:abstractNum w:abstractNumId="27" w15:restartNumberingAfterBreak="0">
    <w:nsid w:val="23860C36"/>
    <w:multiLevelType w:val="multilevel"/>
    <w:tmpl w:val="323EDAF2"/>
    <w:lvl w:ilvl="0">
      <w:start w:val="1"/>
      <w:numFmt w:val="decimal"/>
      <w:lvlText w:val="%1."/>
      <w:lvlJc w:val="left"/>
      <w:pPr>
        <w:ind w:left="720" w:hanging="360"/>
      </w:pPr>
      <w:rPr>
        <w:rFonts w:hint="default" w:asciiTheme="minorHAnsi" w:hAnsiTheme="minorHAnsi" w:cstheme="minorHAnsi"/>
        <w:sz w:val="24"/>
        <w:szCs w:val="24"/>
      </w:rPr>
    </w:lvl>
    <w:lvl w:ilvl="1">
      <w:start w:val="1"/>
      <w:numFmt w:val="decimal"/>
      <w:isLgl/>
      <w:lvlText w:val="%1.%2."/>
      <w:lvlJc w:val="left"/>
      <w:pPr>
        <w:ind w:left="1080" w:hanging="720"/>
      </w:pPr>
      <w:rPr>
        <w:rFonts w:hint="default"/>
        <w:i w:val="0"/>
        <w:sz w:val="24"/>
      </w:rPr>
    </w:lvl>
    <w:lvl w:ilvl="2">
      <w:start w:val="1"/>
      <w:numFmt w:val="decimal"/>
      <w:lvlText w:val="%1.%2.%3."/>
      <w:lvlJc w:val="left"/>
      <w:pPr>
        <w:ind w:left="1080" w:hanging="720"/>
      </w:pPr>
      <w:rPr>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8" w15:restartNumberingAfterBreak="0">
    <w:nsid w:val="2502C7D6"/>
    <w:multiLevelType w:val="hybridMultilevel"/>
    <w:tmpl w:val="FFFFFFFF"/>
    <w:lvl w:ilvl="0" w:tplc="9FDC5EC2">
      <w:start w:val="4"/>
      <w:numFmt w:val="decimal"/>
      <w:lvlText w:val="%1."/>
      <w:lvlJc w:val="left"/>
      <w:pPr>
        <w:ind w:left="720" w:hanging="360"/>
      </w:pPr>
    </w:lvl>
    <w:lvl w:ilvl="1" w:tplc="B8BA432E">
      <w:start w:val="1"/>
      <w:numFmt w:val="lowerLetter"/>
      <w:lvlText w:val="%2."/>
      <w:lvlJc w:val="left"/>
      <w:pPr>
        <w:ind w:left="1440" w:hanging="360"/>
      </w:pPr>
    </w:lvl>
    <w:lvl w:ilvl="2" w:tplc="8FF079C4">
      <w:start w:val="1"/>
      <w:numFmt w:val="lowerRoman"/>
      <w:lvlText w:val="%3."/>
      <w:lvlJc w:val="right"/>
      <w:pPr>
        <w:ind w:left="2160" w:hanging="180"/>
      </w:pPr>
    </w:lvl>
    <w:lvl w:ilvl="3" w:tplc="D9DC4FA6">
      <w:start w:val="1"/>
      <w:numFmt w:val="decimal"/>
      <w:lvlText w:val="%4."/>
      <w:lvlJc w:val="left"/>
      <w:pPr>
        <w:ind w:left="2880" w:hanging="360"/>
      </w:pPr>
    </w:lvl>
    <w:lvl w:ilvl="4" w:tplc="FF644F26">
      <w:start w:val="1"/>
      <w:numFmt w:val="lowerLetter"/>
      <w:lvlText w:val="%5."/>
      <w:lvlJc w:val="left"/>
      <w:pPr>
        <w:ind w:left="3600" w:hanging="360"/>
      </w:pPr>
    </w:lvl>
    <w:lvl w:ilvl="5" w:tplc="C1080286">
      <w:start w:val="1"/>
      <w:numFmt w:val="lowerRoman"/>
      <w:lvlText w:val="%6."/>
      <w:lvlJc w:val="right"/>
      <w:pPr>
        <w:ind w:left="4320" w:hanging="180"/>
      </w:pPr>
    </w:lvl>
    <w:lvl w:ilvl="6" w:tplc="4E04597E">
      <w:start w:val="1"/>
      <w:numFmt w:val="decimal"/>
      <w:lvlText w:val="%7."/>
      <w:lvlJc w:val="left"/>
      <w:pPr>
        <w:ind w:left="5040" w:hanging="360"/>
      </w:pPr>
    </w:lvl>
    <w:lvl w:ilvl="7" w:tplc="A3AC9DB2">
      <w:start w:val="1"/>
      <w:numFmt w:val="lowerLetter"/>
      <w:lvlText w:val="%8."/>
      <w:lvlJc w:val="left"/>
      <w:pPr>
        <w:ind w:left="5760" w:hanging="360"/>
      </w:pPr>
    </w:lvl>
    <w:lvl w:ilvl="8" w:tplc="315C074E">
      <w:start w:val="1"/>
      <w:numFmt w:val="lowerRoman"/>
      <w:lvlText w:val="%9."/>
      <w:lvlJc w:val="right"/>
      <w:pPr>
        <w:ind w:left="6480" w:hanging="180"/>
      </w:pPr>
    </w:lvl>
  </w:abstractNum>
  <w:abstractNum w:abstractNumId="29" w15:restartNumberingAfterBreak="0">
    <w:nsid w:val="280C1396"/>
    <w:multiLevelType w:val="hybridMultilevel"/>
    <w:tmpl w:val="389637E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0" w15:restartNumberingAfterBreak="0">
    <w:nsid w:val="2B584DD0"/>
    <w:multiLevelType w:val="hybridMultilevel"/>
    <w:tmpl w:val="8324A264"/>
    <w:lvl w:ilvl="0" w:tplc="300A0001">
      <w:start w:val="1"/>
      <w:numFmt w:val="bullet"/>
      <w:lvlText w:val=""/>
      <w:lvlJc w:val="left"/>
      <w:pPr>
        <w:ind w:left="720" w:hanging="360"/>
      </w:pPr>
      <w:rPr>
        <w:rFonts w:hint="default" w:ascii="Symbol" w:hAnsi="Symbol"/>
      </w:rPr>
    </w:lvl>
    <w:lvl w:ilvl="1" w:tplc="E0FCCD7A">
      <w:start w:val="1"/>
      <w:numFmt w:val="bullet"/>
      <w:lvlText w:val="o"/>
      <w:lvlJc w:val="left"/>
      <w:pPr>
        <w:ind w:left="1440" w:hanging="360"/>
      </w:pPr>
      <w:rPr>
        <w:rFonts w:hint="default" w:ascii="Wingdings" w:hAnsi="Wingdings"/>
      </w:rPr>
    </w:lvl>
    <w:lvl w:ilvl="2" w:tplc="36A81AC2">
      <w:start w:val="1"/>
      <w:numFmt w:val="bullet"/>
      <w:lvlText w:val=""/>
      <w:lvlJc w:val="left"/>
      <w:pPr>
        <w:ind w:left="2160" w:hanging="360"/>
      </w:pPr>
      <w:rPr>
        <w:rFonts w:hint="default" w:ascii="Arial Narrow" w:hAnsi="Arial Narrow"/>
      </w:rPr>
    </w:lvl>
    <w:lvl w:ilvl="3" w:tplc="0D746CC6">
      <w:start w:val="1"/>
      <w:numFmt w:val="bullet"/>
      <w:lvlText w:val=""/>
      <w:lvlJc w:val="left"/>
      <w:pPr>
        <w:ind w:left="2880" w:hanging="360"/>
      </w:pPr>
      <w:rPr>
        <w:rFonts w:hint="default" w:ascii="Courier New" w:hAnsi="Courier New"/>
      </w:rPr>
    </w:lvl>
    <w:lvl w:ilvl="4" w:tplc="4EC2D6E6">
      <w:start w:val="1"/>
      <w:numFmt w:val="bullet"/>
      <w:lvlText w:val="o"/>
      <w:lvlJc w:val="left"/>
      <w:pPr>
        <w:ind w:left="3600" w:hanging="360"/>
      </w:pPr>
      <w:rPr>
        <w:rFonts w:hint="default" w:ascii="Wingdings" w:hAnsi="Wingdings"/>
      </w:rPr>
    </w:lvl>
    <w:lvl w:ilvl="5" w:tplc="BD341978">
      <w:start w:val="1"/>
      <w:numFmt w:val="bullet"/>
      <w:lvlText w:val=""/>
      <w:lvlJc w:val="left"/>
      <w:pPr>
        <w:ind w:left="4320" w:hanging="360"/>
      </w:pPr>
      <w:rPr>
        <w:rFonts w:hint="default" w:ascii="Arial Narrow" w:hAnsi="Arial Narrow"/>
      </w:rPr>
    </w:lvl>
    <w:lvl w:ilvl="6" w:tplc="79CE68C0">
      <w:start w:val="1"/>
      <w:numFmt w:val="bullet"/>
      <w:lvlText w:val=""/>
      <w:lvlJc w:val="left"/>
      <w:pPr>
        <w:ind w:left="5040" w:hanging="360"/>
      </w:pPr>
      <w:rPr>
        <w:rFonts w:hint="default" w:ascii="Courier New" w:hAnsi="Courier New"/>
      </w:rPr>
    </w:lvl>
    <w:lvl w:ilvl="7" w:tplc="F5381420">
      <w:start w:val="1"/>
      <w:numFmt w:val="bullet"/>
      <w:lvlText w:val="o"/>
      <w:lvlJc w:val="left"/>
      <w:pPr>
        <w:ind w:left="5760" w:hanging="360"/>
      </w:pPr>
      <w:rPr>
        <w:rFonts w:hint="default" w:ascii="Wingdings" w:hAnsi="Wingdings"/>
      </w:rPr>
    </w:lvl>
    <w:lvl w:ilvl="8" w:tplc="7C16FC9A">
      <w:start w:val="1"/>
      <w:numFmt w:val="bullet"/>
      <w:lvlText w:val=""/>
      <w:lvlJc w:val="left"/>
      <w:pPr>
        <w:ind w:left="6480" w:hanging="360"/>
      </w:pPr>
      <w:rPr>
        <w:rFonts w:hint="default" w:ascii="Arial Narrow" w:hAnsi="Arial Narrow"/>
      </w:rPr>
    </w:lvl>
  </w:abstractNum>
  <w:abstractNum w:abstractNumId="31" w15:restartNumberingAfterBreak="0">
    <w:nsid w:val="2D25222B"/>
    <w:multiLevelType w:val="hybridMultilevel"/>
    <w:tmpl w:val="FFFFFFFF"/>
    <w:lvl w:ilvl="0" w:tplc="EF7C113E">
      <w:start w:val="1"/>
      <w:numFmt w:val="decimal"/>
      <w:lvlText w:val="%1."/>
      <w:lvlJc w:val="left"/>
      <w:pPr>
        <w:ind w:left="720" w:hanging="360"/>
      </w:pPr>
    </w:lvl>
    <w:lvl w:ilvl="1" w:tplc="E80828CC">
      <w:start w:val="1"/>
      <w:numFmt w:val="lowerLetter"/>
      <w:lvlText w:val="%2."/>
      <w:lvlJc w:val="left"/>
      <w:pPr>
        <w:ind w:left="1440" w:hanging="360"/>
      </w:pPr>
    </w:lvl>
    <w:lvl w:ilvl="2" w:tplc="937EF4E8">
      <w:start w:val="1"/>
      <w:numFmt w:val="lowerRoman"/>
      <w:lvlText w:val="%3."/>
      <w:lvlJc w:val="right"/>
      <w:pPr>
        <w:ind w:left="2160" w:hanging="180"/>
      </w:pPr>
    </w:lvl>
    <w:lvl w:ilvl="3" w:tplc="1FB857FA">
      <w:start w:val="1"/>
      <w:numFmt w:val="decimal"/>
      <w:lvlText w:val="%4."/>
      <w:lvlJc w:val="left"/>
      <w:pPr>
        <w:ind w:left="2880" w:hanging="360"/>
      </w:pPr>
    </w:lvl>
    <w:lvl w:ilvl="4" w:tplc="8550D830">
      <w:start w:val="1"/>
      <w:numFmt w:val="lowerLetter"/>
      <w:lvlText w:val="%5."/>
      <w:lvlJc w:val="left"/>
      <w:pPr>
        <w:ind w:left="3600" w:hanging="360"/>
      </w:pPr>
    </w:lvl>
    <w:lvl w:ilvl="5" w:tplc="63FC1B22">
      <w:start w:val="1"/>
      <w:numFmt w:val="lowerRoman"/>
      <w:lvlText w:val="%6."/>
      <w:lvlJc w:val="right"/>
      <w:pPr>
        <w:ind w:left="4320" w:hanging="180"/>
      </w:pPr>
    </w:lvl>
    <w:lvl w:ilvl="6" w:tplc="42980F78">
      <w:start w:val="1"/>
      <w:numFmt w:val="decimal"/>
      <w:lvlText w:val="%7."/>
      <w:lvlJc w:val="left"/>
      <w:pPr>
        <w:ind w:left="5040" w:hanging="360"/>
      </w:pPr>
    </w:lvl>
    <w:lvl w:ilvl="7" w:tplc="E30CE584">
      <w:start w:val="1"/>
      <w:numFmt w:val="lowerLetter"/>
      <w:lvlText w:val="%8."/>
      <w:lvlJc w:val="left"/>
      <w:pPr>
        <w:ind w:left="5760" w:hanging="360"/>
      </w:pPr>
    </w:lvl>
    <w:lvl w:ilvl="8" w:tplc="BFEC4C38">
      <w:start w:val="1"/>
      <w:numFmt w:val="lowerRoman"/>
      <w:lvlText w:val="%9."/>
      <w:lvlJc w:val="right"/>
      <w:pPr>
        <w:ind w:left="6480" w:hanging="180"/>
      </w:pPr>
    </w:lvl>
  </w:abstractNum>
  <w:abstractNum w:abstractNumId="32" w15:restartNumberingAfterBreak="0">
    <w:nsid w:val="321054F4"/>
    <w:multiLevelType w:val="hybridMultilevel"/>
    <w:tmpl w:val="D6FAD06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3" w15:restartNumberingAfterBreak="0">
    <w:nsid w:val="33BE2FE1"/>
    <w:multiLevelType w:val="hybridMultilevel"/>
    <w:tmpl w:val="EB4EA52E"/>
    <w:lvl w:ilvl="0" w:tplc="300A0001">
      <w:start w:val="1"/>
      <w:numFmt w:val="bullet"/>
      <w:lvlText w:val=""/>
      <w:lvlJc w:val="left"/>
      <w:pPr>
        <w:ind w:left="1713" w:hanging="360"/>
      </w:pPr>
      <w:rPr>
        <w:rFonts w:hint="default" w:ascii="Symbol" w:hAnsi="Symbol"/>
      </w:rPr>
    </w:lvl>
    <w:lvl w:ilvl="1" w:tplc="300A0003" w:tentative="1">
      <w:start w:val="1"/>
      <w:numFmt w:val="bullet"/>
      <w:lvlText w:val="o"/>
      <w:lvlJc w:val="left"/>
      <w:pPr>
        <w:ind w:left="2433" w:hanging="360"/>
      </w:pPr>
      <w:rPr>
        <w:rFonts w:hint="default" w:ascii="Courier New" w:hAnsi="Courier New" w:cs="Courier New"/>
      </w:rPr>
    </w:lvl>
    <w:lvl w:ilvl="2" w:tplc="300A0005" w:tentative="1">
      <w:start w:val="1"/>
      <w:numFmt w:val="bullet"/>
      <w:lvlText w:val=""/>
      <w:lvlJc w:val="left"/>
      <w:pPr>
        <w:ind w:left="3153" w:hanging="360"/>
      </w:pPr>
      <w:rPr>
        <w:rFonts w:hint="default" w:ascii="Wingdings" w:hAnsi="Wingdings"/>
      </w:rPr>
    </w:lvl>
    <w:lvl w:ilvl="3" w:tplc="300A0001" w:tentative="1">
      <w:start w:val="1"/>
      <w:numFmt w:val="bullet"/>
      <w:lvlText w:val=""/>
      <w:lvlJc w:val="left"/>
      <w:pPr>
        <w:ind w:left="3873" w:hanging="360"/>
      </w:pPr>
      <w:rPr>
        <w:rFonts w:hint="default" w:ascii="Symbol" w:hAnsi="Symbol"/>
      </w:rPr>
    </w:lvl>
    <w:lvl w:ilvl="4" w:tplc="300A0003" w:tentative="1">
      <w:start w:val="1"/>
      <w:numFmt w:val="bullet"/>
      <w:lvlText w:val="o"/>
      <w:lvlJc w:val="left"/>
      <w:pPr>
        <w:ind w:left="4593" w:hanging="360"/>
      </w:pPr>
      <w:rPr>
        <w:rFonts w:hint="default" w:ascii="Courier New" w:hAnsi="Courier New" w:cs="Courier New"/>
      </w:rPr>
    </w:lvl>
    <w:lvl w:ilvl="5" w:tplc="300A0005" w:tentative="1">
      <w:start w:val="1"/>
      <w:numFmt w:val="bullet"/>
      <w:lvlText w:val=""/>
      <w:lvlJc w:val="left"/>
      <w:pPr>
        <w:ind w:left="5313" w:hanging="360"/>
      </w:pPr>
      <w:rPr>
        <w:rFonts w:hint="default" w:ascii="Wingdings" w:hAnsi="Wingdings"/>
      </w:rPr>
    </w:lvl>
    <w:lvl w:ilvl="6" w:tplc="300A0001" w:tentative="1">
      <w:start w:val="1"/>
      <w:numFmt w:val="bullet"/>
      <w:lvlText w:val=""/>
      <w:lvlJc w:val="left"/>
      <w:pPr>
        <w:ind w:left="6033" w:hanging="360"/>
      </w:pPr>
      <w:rPr>
        <w:rFonts w:hint="default" w:ascii="Symbol" w:hAnsi="Symbol"/>
      </w:rPr>
    </w:lvl>
    <w:lvl w:ilvl="7" w:tplc="300A0003" w:tentative="1">
      <w:start w:val="1"/>
      <w:numFmt w:val="bullet"/>
      <w:lvlText w:val="o"/>
      <w:lvlJc w:val="left"/>
      <w:pPr>
        <w:ind w:left="6753" w:hanging="360"/>
      </w:pPr>
      <w:rPr>
        <w:rFonts w:hint="default" w:ascii="Courier New" w:hAnsi="Courier New" w:cs="Courier New"/>
      </w:rPr>
    </w:lvl>
    <w:lvl w:ilvl="8" w:tplc="300A0005" w:tentative="1">
      <w:start w:val="1"/>
      <w:numFmt w:val="bullet"/>
      <w:lvlText w:val=""/>
      <w:lvlJc w:val="left"/>
      <w:pPr>
        <w:ind w:left="7473" w:hanging="360"/>
      </w:pPr>
      <w:rPr>
        <w:rFonts w:hint="default" w:ascii="Wingdings" w:hAnsi="Wingdings"/>
      </w:rPr>
    </w:lvl>
  </w:abstractNum>
  <w:abstractNum w:abstractNumId="34" w15:restartNumberingAfterBreak="0">
    <w:nsid w:val="35C33A4F"/>
    <w:multiLevelType w:val="hybridMultilevel"/>
    <w:tmpl w:val="491C3FF4"/>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5" w15:restartNumberingAfterBreak="0">
    <w:nsid w:val="3757482A"/>
    <w:multiLevelType w:val="hybridMultilevel"/>
    <w:tmpl w:val="B9440BF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6" w15:restartNumberingAfterBreak="0">
    <w:nsid w:val="379C2941"/>
    <w:multiLevelType w:val="hybridMultilevel"/>
    <w:tmpl w:val="B0DC7BFC"/>
    <w:lvl w:ilvl="0" w:tplc="300A0001">
      <w:start w:val="1"/>
      <w:numFmt w:val="bullet"/>
      <w:lvlText w:val=""/>
      <w:lvlJc w:val="left"/>
      <w:pPr>
        <w:ind w:left="1080" w:hanging="360"/>
      </w:pPr>
      <w:rPr>
        <w:rFonts w:hint="default" w:ascii="Symbol" w:hAnsi="Symbol"/>
      </w:rPr>
    </w:lvl>
    <w:lvl w:ilvl="1" w:tplc="300A0003" w:tentative="1">
      <w:start w:val="1"/>
      <w:numFmt w:val="bullet"/>
      <w:lvlText w:val="o"/>
      <w:lvlJc w:val="left"/>
      <w:pPr>
        <w:ind w:left="1800" w:hanging="360"/>
      </w:pPr>
      <w:rPr>
        <w:rFonts w:hint="default" w:ascii="Courier New" w:hAnsi="Courier New" w:cs="Courier New"/>
      </w:rPr>
    </w:lvl>
    <w:lvl w:ilvl="2" w:tplc="300A0005" w:tentative="1">
      <w:start w:val="1"/>
      <w:numFmt w:val="bullet"/>
      <w:lvlText w:val=""/>
      <w:lvlJc w:val="left"/>
      <w:pPr>
        <w:ind w:left="2520" w:hanging="360"/>
      </w:pPr>
      <w:rPr>
        <w:rFonts w:hint="default" w:ascii="Wingdings" w:hAnsi="Wingdings"/>
      </w:rPr>
    </w:lvl>
    <w:lvl w:ilvl="3" w:tplc="300A0001" w:tentative="1">
      <w:start w:val="1"/>
      <w:numFmt w:val="bullet"/>
      <w:lvlText w:val=""/>
      <w:lvlJc w:val="left"/>
      <w:pPr>
        <w:ind w:left="3240" w:hanging="360"/>
      </w:pPr>
      <w:rPr>
        <w:rFonts w:hint="default" w:ascii="Symbol" w:hAnsi="Symbol"/>
      </w:rPr>
    </w:lvl>
    <w:lvl w:ilvl="4" w:tplc="300A0003" w:tentative="1">
      <w:start w:val="1"/>
      <w:numFmt w:val="bullet"/>
      <w:lvlText w:val="o"/>
      <w:lvlJc w:val="left"/>
      <w:pPr>
        <w:ind w:left="3960" w:hanging="360"/>
      </w:pPr>
      <w:rPr>
        <w:rFonts w:hint="default" w:ascii="Courier New" w:hAnsi="Courier New" w:cs="Courier New"/>
      </w:rPr>
    </w:lvl>
    <w:lvl w:ilvl="5" w:tplc="300A0005" w:tentative="1">
      <w:start w:val="1"/>
      <w:numFmt w:val="bullet"/>
      <w:lvlText w:val=""/>
      <w:lvlJc w:val="left"/>
      <w:pPr>
        <w:ind w:left="4680" w:hanging="360"/>
      </w:pPr>
      <w:rPr>
        <w:rFonts w:hint="default" w:ascii="Wingdings" w:hAnsi="Wingdings"/>
      </w:rPr>
    </w:lvl>
    <w:lvl w:ilvl="6" w:tplc="300A0001" w:tentative="1">
      <w:start w:val="1"/>
      <w:numFmt w:val="bullet"/>
      <w:lvlText w:val=""/>
      <w:lvlJc w:val="left"/>
      <w:pPr>
        <w:ind w:left="5400" w:hanging="360"/>
      </w:pPr>
      <w:rPr>
        <w:rFonts w:hint="default" w:ascii="Symbol" w:hAnsi="Symbol"/>
      </w:rPr>
    </w:lvl>
    <w:lvl w:ilvl="7" w:tplc="300A0003" w:tentative="1">
      <w:start w:val="1"/>
      <w:numFmt w:val="bullet"/>
      <w:lvlText w:val="o"/>
      <w:lvlJc w:val="left"/>
      <w:pPr>
        <w:ind w:left="6120" w:hanging="360"/>
      </w:pPr>
      <w:rPr>
        <w:rFonts w:hint="default" w:ascii="Courier New" w:hAnsi="Courier New" w:cs="Courier New"/>
      </w:rPr>
    </w:lvl>
    <w:lvl w:ilvl="8" w:tplc="300A0005" w:tentative="1">
      <w:start w:val="1"/>
      <w:numFmt w:val="bullet"/>
      <w:lvlText w:val=""/>
      <w:lvlJc w:val="left"/>
      <w:pPr>
        <w:ind w:left="6840" w:hanging="360"/>
      </w:pPr>
      <w:rPr>
        <w:rFonts w:hint="default" w:ascii="Wingdings" w:hAnsi="Wingdings"/>
      </w:rPr>
    </w:lvl>
  </w:abstractNum>
  <w:abstractNum w:abstractNumId="37" w15:restartNumberingAfterBreak="0">
    <w:nsid w:val="3CC92BEE"/>
    <w:multiLevelType w:val="hybridMultilevel"/>
    <w:tmpl w:val="3482E5A0"/>
    <w:lvl w:ilvl="0" w:tplc="731443FA">
      <w:numFmt w:val="bullet"/>
      <w:lvlText w:val="-"/>
      <w:lvlJc w:val="left"/>
      <w:pPr>
        <w:ind w:left="1412" w:hanging="510"/>
      </w:pPr>
      <w:rPr>
        <w:rFonts w:hint="default" w:ascii="Calibri" w:hAnsi="Calibri" w:eastAsia="Cambria Math" w:cs="Calibri"/>
      </w:rPr>
    </w:lvl>
    <w:lvl w:ilvl="1" w:tplc="300A0003" w:tentative="1">
      <w:start w:val="1"/>
      <w:numFmt w:val="bullet"/>
      <w:lvlText w:val="o"/>
      <w:lvlJc w:val="left"/>
      <w:pPr>
        <w:ind w:left="1982" w:hanging="360"/>
      </w:pPr>
      <w:rPr>
        <w:rFonts w:hint="default" w:ascii="Courier New" w:hAnsi="Courier New" w:cs="Courier New"/>
      </w:rPr>
    </w:lvl>
    <w:lvl w:ilvl="2" w:tplc="300A0005" w:tentative="1">
      <w:start w:val="1"/>
      <w:numFmt w:val="bullet"/>
      <w:lvlText w:val=""/>
      <w:lvlJc w:val="left"/>
      <w:pPr>
        <w:ind w:left="2702" w:hanging="360"/>
      </w:pPr>
      <w:rPr>
        <w:rFonts w:hint="default" w:ascii="Wingdings" w:hAnsi="Wingdings"/>
      </w:rPr>
    </w:lvl>
    <w:lvl w:ilvl="3" w:tplc="300A0001" w:tentative="1">
      <w:start w:val="1"/>
      <w:numFmt w:val="bullet"/>
      <w:lvlText w:val=""/>
      <w:lvlJc w:val="left"/>
      <w:pPr>
        <w:ind w:left="3422" w:hanging="360"/>
      </w:pPr>
      <w:rPr>
        <w:rFonts w:hint="default" w:ascii="Symbol" w:hAnsi="Symbol"/>
      </w:rPr>
    </w:lvl>
    <w:lvl w:ilvl="4" w:tplc="300A0003" w:tentative="1">
      <w:start w:val="1"/>
      <w:numFmt w:val="bullet"/>
      <w:lvlText w:val="o"/>
      <w:lvlJc w:val="left"/>
      <w:pPr>
        <w:ind w:left="4142" w:hanging="360"/>
      </w:pPr>
      <w:rPr>
        <w:rFonts w:hint="default" w:ascii="Courier New" w:hAnsi="Courier New" w:cs="Courier New"/>
      </w:rPr>
    </w:lvl>
    <w:lvl w:ilvl="5" w:tplc="300A0005" w:tentative="1">
      <w:start w:val="1"/>
      <w:numFmt w:val="bullet"/>
      <w:lvlText w:val=""/>
      <w:lvlJc w:val="left"/>
      <w:pPr>
        <w:ind w:left="4862" w:hanging="360"/>
      </w:pPr>
      <w:rPr>
        <w:rFonts w:hint="default" w:ascii="Wingdings" w:hAnsi="Wingdings"/>
      </w:rPr>
    </w:lvl>
    <w:lvl w:ilvl="6" w:tplc="300A0001" w:tentative="1">
      <w:start w:val="1"/>
      <w:numFmt w:val="bullet"/>
      <w:lvlText w:val=""/>
      <w:lvlJc w:val="left"/>
      <w:pPr>
        <w:ind w:left="5582" w:hanging="360"/>
      </w:pPr>
      <w:rPr>
        <w:rFonts w:hint="default" w:ascii="Symbol" w:hAnsi="Symbol"/>
      </w:rPr>
    </w:lvl>
    <w:lvl w:ilvl="7" w:tplc="300A0003" w:tentative="1">
      <w:start w:val="1"/>
      <w:numFmt w:val="bullet"/>
      <w:lvlText w:val="o"/>
      <w:lvlJc w:val="left"/>
      <w:pPr>
        <w:ind w:left="6302" w:hanging="360"/>
      </w:pPr>
      <w:rPr>
        <w:rFonts w:hint="default" w:ascii="Courier New" w:hAnsi="Courier New" w:cs="Courier New"/>
      </w:rPr>
    </w:lvl>
    <w:lvl w:ilvl="8" w:tplc="300A0005" w:tentative="1">
      <w:start w:val="1"/>
      <w:numFmt w:val="bullet"/>
      <w:lvlText w:val=""/>
      <w:lvlJc w:val="left"/>
      <w:pPr>
        <w:ind w:left="7022" w:hanging="360"/>
      </w:pPr>
      <w:rPr>
        <w:rFonts w:hint="default" w:ascii="Wingdings" w:hAnsi="Wingdings"/>
      </w:rPr>
    </w:lvl>
  </w:abstractNum>
  <w:abstractNum w:abstractNumId="38" w15:restartNumberingAfterBreak="0">
    <w:nsid w:val="3DA522C4"/>
    <w:multiLevelType w:val="hybridMultilevel"/>
    <w:tmpl w:val="D2B861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4022C2B3"/>
    <w:multiLevelType w:val="hybridMultilevel"/>
    <w:tmpl w:val="D5C20144"/>
    <w:lvl w:ilvl="0" w:tplc="300A0001">
      <w:start w:val="1"/>
      <w:numFmt w:val="bullet"/>
      <w:lvlText w:val=""/>
      <w:lvlJc w:val="left"/>
      <w:pPr>
        <w:ind w:left="720" w:hanging="360"/>
      </w:pPr>
      <w:rPr>
        <w:rFonts w:hint="default" w:ascii="Symbol" w:hAnsi="Symbol"/>
      </w:rPr>
    </w:lvl>
    <w:lvl w:ilvl="1" w:tplc="C1F0AE6A">
      <w:start w:val="1"/>
      <w:numFmt w:val="bullet"/>
      <w:lvlText w:val="o"/>
      <w:lvlJc w:val="left"/>
      <w:pPr>
        <w:ind w:left="1440" w:hanging="360"/>
      </w:pPr>
      <w:rPr>
        <w:rFonts w:hint="default" w:ascii="Wingdings" w:hAnsi="Wingdings"/>
      </w:rPr>
    </w:lvl>
    <w:lvl w:ilvl="2" w:tplc="CDB2D77E">
      <w:start w:val="1"/>
      <w:numFmt w:val="bullet"/>
      <w:lvlText w:val=""/>
      <w:lvlJc w:val="left"/>
      <w:pPr>
        <w:ind w:left="2160" w:hanging="360"/>
      </w:pPr>
      <w:rPr>
        <w:rFonts w:hint="default" w:ascii="Arial Narrow" w:hAnsi="Arial Narrow"/>
      </w:rPr>
    </w:lvl>
    <w:lvl w:ilvl="3" w:tplc="7AE2D1FE">
      <w:start w:val="1"/>
      <w:numFmt w:val="bullet"/>
      <w:lvlText w:val=""/>
      <w:lvlJc w:val="left"/>
      <w:pPr>
        <w:ind w:left="2880" w:hanging="360"/>
      </w:pPr>
      <w:rPr>
        <w:rFonts w:hint="default" w:ascii="Courier New" w:hAnsi="Courier New"/>
      </w:rPr>
    </w:lvl>
    <w:lvl w:ilvl="4" w:tplc="983CCE98">
      <w:start w:val="1"/>
      <w:numFmt w:val="bullet"/>
      <w:lvlText w:val="o"/>
      <w:lvlJc w:val="left"/>
      <w:pPr>
        <w:ind w:left="3600" w:hanging="360"/>
      </w:pPr>
      <w:rPr>
        <w:rFonts w:hint="default" w:ascii="Wingdings" w:hAnsi="Wingdings"/>
      </w:rPr>
    </w:lvl>
    <w:lvl w:ilvl="5" w:tplc="19C04CA8">
      <w:start w:val="1"/>
      <w:numFmt w:val="bullet"/>
      <w:lvlText w:val=""/>
      <w:lvlJc w:val="left"/>
      <w:pPr>
        <w:ind w:left="4320" w:hanging="360"/>
      </w:pPr>
      <w:rPr>
        <w:rFonts w:hint="default" w:ascii="Arial Narrow" w:hAnsi="Arial Narrow"/>
      </w:rPr>
    </w:lvl>
    <w:lvl w:ilvl="6" w:tplc="62747616">
      <w:start w:val="1"/>
      <w:numFmt w:val="bullet"/>
      <w:lvlText w:val=""/>
      <w:lvlJc w:val="left"/>
      <w:pPr>
        <w:ind w:left="5040" w:hanging="360"/>
      </w:pPr>
      <w:rPr>
        <w:rFonts w:hint="default" w:ascii="Courier New" w:hAnsi="Courier New"/>
      </w:rPr>
    </w:lvl>
    <w:lvl w:ilvl="7" w:tplc="B706D98E">
      <w:start w:val="1"/>
      <w:numFmt w:val="bullet"/>
      <w:lvlText w:val="o"/>
      <w:lvlJc w:val="left"/>
      <w:pPr>
        <w:ind w:left="5760" w:hanging="360"/>
      </w:pPr>
      <w:rPr>
        <w:rFonts w:hint="default" w:ascii="Wingdings" w:hAnsi="Wingdings"/>
      </w:rPr>
    </w:lvl>
    <w:lvl w:ilvl="8" w:tplc="BA060808">
      <w:start w:val="1"/>
      <w:numFmt w:val="bullet"/>
      <w:lvlText w:val=""/>
      <w:lvlJc w:val="left"/>
      <w:pPr>
        <w:ind w:left="6480" w:hanging="360"/>
      </w:pPr>
      <w:rPr>
        <w:rFonts w:hint="default" w:ascii="Arial Narrow" w:hAnsi="Arial Narrow"/>
      </w:rPr>
    </w:lvl>
  </w:abstractNum>
  <w:abstractNum w:abstractNumId="40" w15:restartNumberingAfterBreak="0">
    <w:nsid w:val="40F67158"/>
    <w:multiLevelType w:val="hybridMultilevel"/>
    <w:tmpl w:val="FFFFFFFF"/>
    <w:lvl w:ilvl="0" w:tplc="040EFEE6">
      <w:start w:val="5"/>
      <w:numFmt w:val="decimal"/>
      <w:lvlText w:val="%1."/>
      <w:lvlJc w:val="left"/>
      <w:pPr>
        <w:ind w:left="720" w:hanging="360"/>
      </w:pPr>
    </w:lvl>
    <w:lvl w:ilvl="1" w:tplc="7D4441BA">
      <w:start w:val="1"/>
      <w:numFmt w:val="lowerLetter"/>
      <w:lvlText w:val="%2."/>
      <w:lvlJc w:val="left"/>
      <w:pPr>
        <w:ind w:left="1440" w:hanging="360"/>
      </w:pPr>
    </w:lvl>
    <w:lvl w:ilvl="2" w:tplc="F2A09D70">
      <w:start w:val="1"/>
      <w:numFmt w:val="lowerRoman"/>
      <w:lvlText w:val="%3."/>
      <w:lvlJc w:val="right"/>
      <w:pPr>
        <w:ind w:left="2160" w:hanging="180"/>
      </w:pPr>
    </w:lvl>
    <w:lvl w:ilvl="3" w:tplc="6AA24F5E">
      <w:start w:val="1"/>
      <w:numFmt w:val="decimal"/>
      <w:lvlText w:val="%4."/>
      <w:lvlJc w:val="left"/>
      <w:pPr>
        <w:ind w:left="2880" w:hanging="360"/>
      </w:pPr>
    </w:lvl>
    <w:lvl w:ilvl="4" w:tplc="39A4A562">
      <w:start w:val="1"/>
      <w:numFmt w:val="lowerLetter"/>
      <w:lvlText w:val="%5."/>
      <w:lvlJc w:val="left"/>
      <w:pPr>
        <w:ind w:left="3600" w:hanging="360"/>
      </w:pPr>
    </w:lvl>
    <w:lvl w:ilvl="5" w:tplc="08D0724E">
      <w:start w:val="1"/>
      <w:numFmt w:val="lowerRoman"/>
      <w:lvlText w:val="%6."/>
      <w:lvlJc w:val="right"/>
      <w:pPr>
        <w:ind w:left="4320" w:hanging="180"/>
      </w:pPr>
    </w:lvl>
    <w:lvl w:ilvl="6" w:tplc="969A0406">
      <w:start w:val="1"/>
      <w:numFmt w:val="decimal"/>
      <w:lvlText w:val="%7."/>
      <w:lvlJc w:val="left"/>
      <w:pPr>
        <w:ind w:left="5040" w:hanging="360"/>
      </w:pPr>
    </w:lvl>
    <w:lvl w:ilvl="7" w:tplc="BE486526">
      <w:start w:val="1"/>
      <w:numFmt w:val="lowerLetter"/>
      <w:lvlText w:val="%8."/>
      <w:lvlJc w:val="left"/>
      <w:pPr>
        <w:ind w:left="5760" w:hanging="360"/>
      </w:pPr>
    </w:lvl>
    <w:lvl w:ilvl="8" w:tplc="EAD0ED70">
      <w:start w:val="1"/>
      <w:numFmt w:val="lowerRoman"/>
      <w:lvlText w:val="%9."/>
      <w:lvlJc w:val="right"/>
      <w:pPr>
        <w:ind w:left="6480" w:hanging="180"/>
      </w:pPr>
    </w:lvl>
  </w:abstractNum>
  <w:abstractNum w:abstractNumId="41" w15:restartNumberingAfterBreak="0">
    <w:nsid w:val="422BEA31"/>
    <w:multiLevelType w:val="hybridMultilevel"/>
    <w:tmpl w:val="4CCEE50A"/>
    <w:lvl w:ilvl="0" w:tplc="300A0001">
      <w:start w:val="1"/>
      <w:numFmt w:val="bullet"/>
      <w:lvlText w:val=""/>
      <w:lvlJc w:val="left"/>
      <w:pPr>
        <w:ind w:left="720" w:hanging="360"/>
      </w:pPr>
      <w:rPr>
        <w:rFonts w:hint="default" w:ascii="Symbol" w:hAnsi="Symbol"/>
      </w:rPr>
    </w:lvl>
    <w:lvl w:ilvl="1" w:tplc="27F6912C">
      <w:start w:val="1"/>
      <w:numFmt w:val="bullet"/>
      <w:lvlText w:val="o"/>
      <w:lvlJc w:val="left"/>
      <w:pPr>
        <w:ind w:left="1440" w:hanging="360"/>
      </w:pPr>
      <w:rPr>
        <w:rFonts w:hint="default" w:ascii="Wingdings" w:hAnsi="Wingdings"/>
      </w:rPr>
    </w:lvl>
    <w:lvl w:ilvl="2" w:tplc="B9F8CD54">
      <w:start w:val="1"/>
      <w:numFmt w:val="bullet"/>
      <w:lvlText w:val=""/>
      <w:lvlJc w:val="left"/>
      <w:pPr>
        <w:ind w:left="2160" w:hanging="360"/>
      </w:pPr>
      <w:rPr>
        <w:rFonts w:hint="default" w:ascii="Arial Narrow" w:hAnsi="Arial Narrow"/>
      </w:rPr>
    </w:lvl>
    <w:lvl w:ilvl="3" w:tplc="9C063CB6">
      <w:start w:val="1"/>
      <w:numFmt w:val="bullet"/>
      <w:lvlText w:val=""/>
      <w:lvlJc w:val="left"/>
      <w:pPr>
        <w:ind w:left="2880" w:hanging="360"/>
      </w:pPr>
      <w:rPr>
        <w:rFonts w:hint="default" w:ascii="Courier New" w:hAnsi="Courier New"/>
      </w:rPr>
    </w:lvl>
    <w:lvl w:ilvl="4" w:tplc="80A4802C">
      <w:start w:val="1"/>
      <w:numFmt w:val="bullet"/>
      <w:lvlText w:val="o"/>
      <w:lvlJc w:val="left"/>
      <w:pPr>
        <w:ind w:left="3600" w:hanging="360"/>
      </w:pPr>
      <w:rPr>
        <w:rFonts w:hint="default" w:ascii="Wingdings" w:hAnsi="Wingdings"/>
      </w:rPr>
    </w:lvl>
    <w:lvl w:ilvl="5" w:tplc="ADE24E48">
      <w:start w:val="1"/>
      <w:numFmt w:val="bullet"/>
      <w:lvlText w:val=""/>
      <w:lvlJc w:val="left"/>
      <w:pPr>
        <w:ind w:left="4320" w:hanging="360"/>
      </w:pPr>
      <w:rPr>
        <w:rFonts w:hint="default" w:ascii="Arial Narrow" w:hAnsi="Arial Narrow"/>
      </w:rPr>
    </w:lvl>
    <w:lvl w:ilvl="6" w:tplc="A4D87574">
      <w:start w:val="1"/>
      <w:numFmt w:val="bullet"/>
      <w:lvlText w:val=""/>
      <w:lvlJc w:val="left"/>
      <w:pPr>
        <w:ind w:left="5040" w:hanging="360"/>
      </w:pPr>
      <w:rPr>
        <w:rFonts w:hint="default" w:ascii="Courier New" w:hAnsi="Courier New"/>
      </w:rPr>
    </w:lvl>
    <w:lvl w:ilvl="7" w:tplc="46FE0F92">
      <w:start w:val="1"/>
      <w:numFmt w:val="bullet"/>
      <w:lvlText w:val="o"/>
      <w:lvlJc w:val="left"/>
      <w:pPr>
        <w:ind w:left="5760" w:hanging="360"/>
      </w:pPr>
      <w:rPr>
        <w:rFonts w:hint="default" w:ascii="Wingdings" w:hAnsi="Wingdings"/>
      </w:rPr>
    </w:lvl>
    <w:lvl w:ilvl="8" w:tplc="A780721A">
      <w:start w:val="1"/>
      <w:numFmt w:val="bullet"/>
      <w:lvlText w:val=""/>
      <w:lvlJc w:val="left"/>
      <w:pPr>
        <w:ind w:left="6480" w:hanging="360"/>
      </w:pPr>
      <w:rPr>
        <w:rFonts w:hint="default" w:ascii="Arial Narrow" w:hAnsi="Arial Narrow"/>
      </w:rPr>
    </w:lvl>
  </w:abstractNum>
  <w:abstractNum w:abstractNumId="42" w15:restartNumberingAfterBreak="0">
    <w:nsid w:val="4A701205"/>
    <w:multiLevelType w:val="hybridMultilevel"/>
    <w:tmpl w:val="F6500B4A"/>
    <w:lvl w:ilvl="0" w:tplc="300A0001">
      <w:start w:val="1"/>
      <w:numFmt w:val="bullet"/>
      <w:lvlText w:val=""/>
      <w:lvlJc w:val="left"/>
      <w:pPr>
        <w:ind w:left="720" w:hanging="360"/>
      </w:pPr>
      <w:rPr>
        <w:rFonts w:hint="default" w:ascii="Symbol" w:hAnsi="Symbol"/>
      </w:rPr>
    </w:lvl>
    <w:lvl w:ilvl="1" w:tplc="BCAEE242">
      <w:start w:val="1"/>
      <w:numFmt w:val="bullet"/>
      <w:lvlText w:val="o"/>
      <w:lvlJc w:val="left"/>
      <w:pPr>
        <w:ind w:left="1440" w:hanging="360"/>
      </w:pPr>
      <w:rPr>
        <w:rFonts w:hint="default" w:ascii="Wingdings" w:hAnsi="Wingdings"/>
      </w:rPr>
    </w:lvl>
    <w:lvl w:ilvl="2" w:tplc="9FDC4634">
      <w:start w:val="1"/>
      <w:numFmt w:val="bullet"/>
      <w:lvlText w:val=""/>
      <w:lvlJc w:val="left"/>
      <w:pPr>
        <w:ind w:left="2160" w:hanging="360"/>
      </w:pPr>
      <w:rPr>
        <w:rFonts w:hint="default" w:ascii="Arial Narrow" w:hAnsi="Arial Narrow"/>
      </w:rPr>
    </w:lvl>
    <w:lvl w:ilvl="3" w:tplc="A7C817C6">
      <w:start w:val="1"/>
      <w:numFmt w:val="bullet"/>
      <w:lvlText w:val=""/>
      <w:lvlJc w:val="left"/>
      <w:pPr>
        <w:ind w:left="2880" w:hanging="360"/>
      </w:pPr>
      <w:rPr>
        <w:rFonts w:hint="default" w:ascii="Courier New" w:hAnsi="Courier New"/>
      </w:rPr>
    </w:lvl>
    <w:lvl w:ilvl="4" w:tplc="69BCF348">
      <w:start w:val="1"/>
      <w:numFmt w:val="bullet"/>
      <w:lvlText w:val="o"/>
      <w:lvlJc w:val="left"/>
      <w:pPr>
        <w:ind w:left="3600" w:hanging="360"/>
      </w:pPr>
      <w:rPr>
        <w:rFonts w:hint="default" w:ascii="Wingdings" w:hAnsi="Wingdings"/>
      </w:rPr>
    </w:lvl>
    <w:lvl w:ilvl="5" w:tplc="B3DCA074">
      <w:start w:val="1"/>
      <w:numFmt w:val="bullet"/>
      <w:lvlText w:val=""/>
      <w:lvlJc w:val="left"/>
      <w:pPr>
        <w:ind w:left="4320" w:hanging="360"/>
      </w:pPr>
      <w:rPr>
        <w:rFonts w:hint="default" w:ascii="Arial Narrow" w:hAnsi="Arial Narrow"/>
      </w:rPr>
    </w:lvl>
    <w:lvl w:ilvl="6" w:tplc="18F82D52">
      <w:start w:val="1"/>
      <w:numFmt w:val="bullet"/>
      <w:lvlText w:val=""/>
      <w:lvlJc w:val="left"/>
      <w:pPr>
        <w:ind w:left="5040" w:hanging="360"/>
      </w:pPr>
      <w:rPr>
        <w:rFonts w:hint="default" w:ascii="Courier New" w:hAnsi="Courier New"/>
      </w:rPr>
    </w:lvl>
    <w:lvl w:ilvl="7" w:tplc="E9589CEE">
      <w:start w:val="1"/>
      <w:numFmt w:val="bullet"/>
      <w:lvlText w:val="o"/>
      <w:lvlJc w:val="left"/>
      <w:pPr>
        <w:ind w:left="5760" w:hanging="360"/>
      </w:pPr>
      <w:rPr>
        <w:rFonts w:hint="default" w:ascii="Wingdings" w:hAnsi="Wingdings"/>
      </w:rPr>
    </w:lvl>
    <w:lvl w:ilvl="8" w:tplc="C6E60C4C">
      <w:start w:val="1"/>
      <w:numFmt w:val="bullet"/>
      <w:lvlText w:val=""/>
      <w:lvlJc w:val="left"/>
      <w:pPr>
        <w:ind w:left="6480" w:hanging="360"/>
      </w:pPr>
      <w:rPr>
        <w:rFonts w:hint="default" w:ascii="Arial Narrow" w:hAnsi="Arial Narrow"/>
      </w:rPr>
    </w:lvl>
  </w:abstractNum>
  <w:abstractNum w:abstractNumId="43" w15:restartNumberingAfterBreak="0">
    <w:nsid w:val="4B456009"/>
    <w:multiLevelType w:val="hybridMultilevel"/>
    <w:tmpl w:val="5D7A98B0"/>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44" w15:restartNumberingAfterBreak="0">
    <w:nsid w:val="4FF52D7F"/>
    <w:multiLevelType w:val="hybridMultilevel"/>
    <w:tmpl w:val="FFFFFFFF"/>
    <w:lvl w:ilvl="0" w:tplc="F0BAD294">
      <w:start w:val="1"/>
      <w:numFmt w:val="bullet"/>
      <w:lvlText w:val="·"/>
      <w:lvlJc w:val="left"/>
      <w:pPr>
        <w:ind w:left="720" w:hanging="360"/>
      </w:pPr>
      <w:rPr>
        <w:rFonts w:hint="default" w:ascii="Symbol" w:hAnsi="Symbol"/>
      </w:rPr>
    </w:lvl>
    <w:lvl w:ilvl="1" w:tplc="24A2C20A">
      <w:start w:val="1"/>
      <w:numFmt w:val="bullet"/>
      <w:lvlText w:val="o"/>
      <w:lvlJc w:val="left"/>
      <w:pPr>
        <w:ind w:left="1440" w:hanging="360"/>
      </w:pPr>
      <w:rPr>
        <w:rFonts w:hint="default" w:ascii="Courier New" w:hAnsi="Courier New"/>
      </w:rPr>
    </w:lvl>
    <w:lvl w:ilvl="2" w:tplc="8A16F2DA">
      <w:start w:val="1"/>
      <w:numFmt w:val="bullet"/>
      <w:lvlText w:val=""/>
      <w:lvlJc w:val="left"/>
      <w:pPr>
        <w:ind w:left="2160" w:hanging="360"/>
      </w:pPr>
      <w:rPr>
        <w:rFonts w:hint="default" w:ascii="Wingdings" w:hAnsi="Wingdings"/>
      </w:rPr>
    </w:lvl>
    <w:lvl w:ilvl="3" w:tplc="4E1E3422">
      <w:start w:val="1"/>
      <w:numFmt w:val="bullet"/>
      <w:lvlText w:val=""/>
      <w:lvlJc w:val="left"/>
      <w:pPr>
        <w:ind w:left="2880" w:hanging="360"/>
      </w:pPr>
      <w:rPr>
        <w:rFonts w:hint="default" w:ascii="Symbol" w:hAnsi="Symbol"/>
      </w:rPr>
    </w:lvl>
    <w:lvl w:ilvl="4" w:tplc="6406DA52">
      <w:start w:val="1"/>
      <w:numFmt w:val="bullet"/>
      <w:lvlText w:val="o"/>
      <w:lvlJc w:val="left"/>
      <w:pPr>
        <w:ind w:left="3600" w:hanging="360"/>
      </w:pPr>
      <w:rPr>
        <w:rFonts w:hint="default" w:ascii="Courier New" w:hAnsi="Courier New"/>
      </w:rPr>
    </w:lvl>
    <w:lvl w:ilvl="5" w:tplc="31668A4C">
      <w:start w:val="1"/>
      <w:numFmt w:val="bullet"/>
      <w:lvlText w:val=""/>
      <w:lvlJc w:val="left"/>
      <w:pPr>
        <w:ind w:left="4320" w:hanging="360"/>
      </w:pPr>
      <w:rPr>
        <w:rFonts w:hint="default" w:ascii="Wingdings" w:hAnsi="Wingdings"/>
      </w:rPr>
    </w:lvl>
    <w:lvl w:ilvl="6" w:tplc="FE86E0CC">
      <w:start w:val="1"/>
      <w:numFmt w:val="bullet"/>
      <w:lvlText w:val=""/>
      <w:lvlJc w:val="left"/>
      <w:pPr>
        <w:ind w:left="5040" w:hanging="360"/>
      </w:pPr>
      <w:rPr>
        <w:rFonts w:hint="default" w:ascii="Symbol" w:hAnsi="Symbol"/>
      </w:rPr>
    </w:lvl>
    <w:lvl w:ilvl="7" w:tplc="8640D002">
      <w:start w:val="1"/>
      <w:numFmt w:val="bullet"/>
      <w:lvlText w:val="o"/>
      <w:lvlJc w:val="left"/>
      <w:pPr>
        <w:ind w:left="5760" w:hanging="360"/>
      </w:pPr>
      <w:rPr>
        <w:rFonts w:hint="default" w:ascii="Courier New" w:hAnsi="Courier New"/>
      </w:rPr>
    </w:lvl>
    <w:lvl w:ilvl="8" w:tplc="91A4CCF8">
      <w:start w:val="1"/>
      <w:numFmt w:val="bullet"/>
      <w:lvlText w:val=""/>
      <w:lvlJc w:val="left"/>
      <w:pPr>
        <w:ind w:left="6480" w:hanging="360"/>
      </w:pPr>
      <w:rPr>
        <w:rFonts w:hint="default" w:ascii="Wingdings" w:hAnsi="Wingdings"/>
      </w:rPr>
    </w:lvl>
  </w:abstractNum>
  <w:abstractNum w:abstractNumId="45" w15:restartNumberingAfterBreak="0">
    <w:nsid w:val="534C4E71"/>
    <w:multiLevelType w:val="hybridMultilevel"/>
    <w:tmpl w:val="EFF64572"/>
    <w:lvl w:ilvl="0" w:tplc="300A0001">
      <w:start w:val="1"/>
      <w:numFmt w:val="bullet"/>
      <w:lvlText w:val=""/>
      <w:lvlJc w:val="left"/>
      <w:pPr>
        <w:ind w:left="720" w:hanging="360"/>
      </w:pPr>
      <w:rPr>
        <w:rFonts w:hint="default" w:ascii="Symbol" w:hAnsi="Symbol"/>
      </w:rPr>
    </w:lvl>
    <w:lvl w:ilvl="1" w:tplc="9740F230">
      <w:start w:val="1"/>
      <w:numFmt w:val="lowerLetter"/>
      <w:lvlText w:val="%2."/>
      <w:lvlJc w:val="left"/>
      <w:pPr>
        <w:ind w:left="1440" w:hanging="360"/>
      </w:pPr>
    </w:lvl>
    <w:lvl w:ilvl="2" w:tplc="C92299B4">
      <w:start w:val="1"/>
      <w:numFmt w:val="lowerRoman"/>
      <w:lvlText w:val="%3."/>
      <w:lvlJc w:val="right"/>
      <w:pPr>
        <w:ind w:left="2160" w:hanging="180"/>
      </w:pPr>
    </w:lvl>
    <w:lvl w:ilvl="3" w:tplc="10F0364E">
      <w:start w:val="1"/>
      <w:numFmt w:val="decimal"/>
      <w:lvlText w:val="%4."/>
      <w:lvlJc w:val="left"/>
      <w:pPr>
        <w:ind w:left="2880" w:hanging="360"/>
      </w:pPr>
    </w:lvl>
    <w:lvl w:ilvl="4" w:tplc="D8221FEC">
      <w:start w:val="1"/>
      <w:numFmt w:val="lowerLetter"/>
      <w:lvlText w:val="%5."/>
      <w:lvlJc w:val="left"/>
      <w:pPr>
        <w:ind w:left="3600" w:hanging="360"/>
      </w:pPr>
    </w:lvl>
    <w:lvl w:ilvl="5" w:tplc="F48C3C40">
      <w:start w:val="1"/>
      <w:numFmt w:val="lowerRoman"/>
      <w:lvlText w:val="%6."/>
      <w:lvlJc w:val="right"/>
      <w:pPr>
        <w:ind w:left="4320" w:hanging="180"/>
      </w:pPr>
    </w:lvl>
    <w:lvl w:ilvl="6" w:tplc="B2980A04">
      <w:start w:val="1"/>
      <w:numFmt w:val="decimal"/>
      <w:lvlText w:val="%7."/>
      <w:lvlJc w:val="left"/>
      <w:pPr>
        <w:ind w:left="5040" w:hanging="360"/>
      </w:pPr>
    </w:lvl>
    <w:lvl w:ilvl="7" w:tplc="81088A58">
      <w:start w:val="1"/>
      <w:numFmt w:val="lowerLetter"/>
      <w:lvlText w:val="%8."/>
      <w:lvlJc w:val="left"/>
      <w:pPr>
        <w:ind w:left="5760" w:hanging="360"/>
      </w:pPr>
    </w:lvl>
    <w:lvl w:ilvl="8" w:tplc="DEAAB66C">
      <w:start w:val="1"/>
      <w:numFmt w:val="lowerRoman"/>
      <w:lvlText w:val="%9."/>
      <w:lvlJc w:val="right"/>
      <w:pPr>
        <w:ind w:left="6480" w:hanging="180"/>
      </w:pPr>
    </w:lvl>
  </w:abstractNum>
  <w:abstractNum w:abstractNumId="46" w15:restartNumberingAfterBreak="0">
    <w:nsid w:val="566A61F1"/>
    <w:multiLevelType w:val="hybridMultilevel"/>
    <w:tmpl w:val="48069C1A"/>
    <w:lvl w:ilvl="0" w:tplc="300A0001">
      <w:start w:val="1"/>
      <w:numFmt w:val="bullet"/>
      <w:lvlText w:val=""/>
      <w:lvlJc w:val="left"/>
      <w:pPr>
        <w:ind w:left="1713" w:hanging="360"/>
      </w:pPr>
      <w:rPr>
        <w:rFonts w:hint="default" w:ascii="Symbol" w:hAnsi="Symbol"/>
      </w:rPr>
    </w:lvl>
    <w:lvl w:ilvl="1" w:tplc="300A0003" w:tentative="1">
      <w:start w:val="1"/>
      <w:numFmt w:val="bullet"/>
      <w:lvlText w:val="o"/>
      <w:lvlJc w:val="left"/>
      <w:pPr>
        <w:ind w:left="2433" w:hanging="360"/>
      </w:pPr>
      <w:rPr>
        <w:rFonts w:hint="default" w:ascii="Courier New" w:hAnsi="Courier New" w:cs="Courier New"/>
      </w:rPr>
    </w:lvl>
    <w:lvl w:ilvl="2" w:tplc="300A0005" w:tentative="1">
      <w:start w:val="1"/>
      <w:numFmt w:val="bullet"/>
      <w:lvlText w:val=""/>
      <w:lvlJc w:val="left"/>
      <w:pPr>
        <w:ind w:left="3153" w:hanging="360"/>
      </w:pPr>
      <w:rPr>
        <w:rFonts w:hint="default" w:ascii="Wingdings" w:hAnsi="Wingdings"/>
      </w:rPr>
    </w:lvl>
    <w:lvl w:ilvl="3" w:tplc="300A0001" w:tentative="1">
      <w:start w:val="1"/>
      <w:numFmt w:val="bullet"/>
      <w:lvlText w:val=""/>
      <w:lvlJc w:val="left"/>
      <w:pPr>
        <w:ind w:left="3873" w:hanging="360"/>
      </w:pPr>
      <w:rPr>
        <w:rFonts w:hint="default" w:ascii="Symbol" w:hAnsi="Symbol"/>
      </w:rPr>
    </w:lvl>
    <w:lvl w:ilvl="4" w:tplc="300A0003" w:tentative="1">
      <w:start w:val="1"/>
      <w:numFmt w:val="bullet"/>
      <w:lvlText w:val="o"/>
      <w:lvlJc w:val="left"/>
      <w:pPr>
        <w:ind w:left="4593" w:hanging="360"/>
      </w:pPr>
      <w:rPr>
        <w:rFonts w:hint="default" w:ascii="Courier New" w:hAnsi="Courier New" w:cs="Courier New"/>
      </w:rPr>
    </w:lvl>
    <w:lvl w:ilvl="5" w:tplc="300A0005" w:tentative="1">
      <w:start w:val="1"/>
      <w:numFmt w:val="bullet"/>
      <w:lvlText w:val=""/>
      <w:lvlJc w:val="left"/>
      <w:pPr>
        <w:ind w:left="5313" w:hanging="360"/>
      </w:pPr>
      <w:rPr>
        <w:rFonts w:hint="default" w:ascii="Wingdings" w:hAnsi="Wingdings"/>
      </w:rPr>
    </w:lvl>
    <w:lvl w:ilvl="6" w:tplc="300A0001" w:tentative="1">
      <w:start w:val="1"/>
      <w:numFmt w:val="bullet"/>
      <w:lvlText w:val=""/>
      <w:lvlJc w:val="left"/>
      <w:pPr>
        <w:ind w:left="6033" w:hanging="360"/>
      </w:pPr>
      <w:rPr>
        <w:rFonts w:hint="default" w:ascii="Symbol" w:hAnsi="Symbol"/>
      </w:rPr>
    </w:lvl>
    <w:lvl w:ilvl="7" w:tplc="300A0003" w:tentative="1">
      <w:start w:val="1"/>
      <w:numFmt w:val="bullet"/>
      <w:lvlText w:val="o"/>
      <w:lvlJc w:val="left"/>
      <w:pPr>
        <w:ind w:left="6753" w:hanging="360"/>
      </w:pPr>
      <w:rPr>
        <w:rFonts w:hint="default" w:ascii="Courier New" w:hAnsi="Courier New" w:cs="Courier New"/>
      </w:rPr>
    </w:lvl>
    <w:lvl w:ilvl="8" w:tplc="300A0005" w:tentative="1">
      <w:start w:val="1"/>
      <w:numFmt w:val="bullet"/>
      <w:lvlText w:val=""/>
      <w:lvlJc w:val="left"/>
      <w:pPr>
        <w:ind w:left="7473" w:hanging="360"/>
      </w:pPr>
      <w:rPr>
        <w:rFonts w:hint="default" w:ascii="Wingdings" w:hAnsi="Wingdings"/>
      </w:rPr>
    </w:lvl>
  </w:abstractNum>
  <w:abstractNum w:abstractNumId="47" w15:restartNumberingAfterBreak="0">
    <w:nsid w:val="576E1896"/>
    <w:multiLevelType w:val="hybridMultilevel"/>
    <w:tmpl w:val="FFFFFFFF"/>
    <w:lvl w:ilvl="0" w:tplc="A726F010">
      <w:start w:val="1"/>
      <w:numFmt w:val="decimal"/>
      <w:lvlText w:val="%1."/>
      <w:lvlJc w:val="left"/>
      <w:pPr>
        <w:ind w:left="720" w:hanging="360"/>
      </w:pPr>
    </w:lvl>
    <w:lvl w:ilvl="1" w:tplc="1924E85C">
      <w:start w:val="1"/>
      <w:numFmt w:val="lowerLetter"/>
      <w:lvlText w:val="%2."/>
      <w:lvlJc w:val="left"/>
      <w:pPr>
        <w:ind w:left="1440" w:hanging="360"/>
      </w:pPr>
    </w:lvl>
    <w:lvl w:ilvl="2" w:tplc="C4FEE662">
      <w:start w:val="1"/>
      <w:numFmt w:val="lowerRoman"/>
      <w:lvlText w:val="%3."/>
      <w:lvlJc w:val="right"/>
      <w:pPr>
        <w:ind w:left="2160" w:hanging="180"/>
      </w:pPr>
    </w:lvl>
    <w:lvl w:ilvl="3" w:tplc="EC6688D4">
      <w:start w:val="1"/>
      <w:numFmt w:val="decimal"/>
      <w:lvlText w:val="%4."/>
      <w:lvlJc w:val="left"/>
      <w:pPr>
        <w:ind w:left="2880" w:hanging="360"/>
      </w:pPr>
    </w:lvl>
    <w:lvl w:ilvl="4" w:tplc="9056C944">
      <w:start w:val="1"/>
      <w:numFmt w:val="lowerLetter"/>
      <w:lvlText w:val="%5."/>
      <w:lvlJc w:val="left"/>
      <w:pPr>
        <w:ind w:left="3600" w:hanging="360"/>
      </w:pPr>
    </w:lvl>
    <w:lvl w:ilvl="5" w:tplc="D6C00B4A">
      <w:start w:val="1"/>
      <w:numFmt w:val="lowerRoman"/>
      <w:lvlText w:val="%6."/>
      <w:lvlJc w:val="right"/>
      <w:pPr>
        <w:ind w:left="4320" w:hanging="180"/>
      </w:pPr>
    </w:lvl>
    <w:lvl w:ilvl="6" w:tplc="69369D4E">
      <w:start w:val="1"/>
      <w:numFmt w:val="decimal"/>
      <w:lvlText w:val="%7."/>
      <w:lvlJc w:val="left"/>
      <w:pPr>
        <w:ind w:left="5040" w:hanging="360"/>
      </w:pPr>
    </w:lvl>
    <w:lvl w:ilvl="7" w:tplc="4BFA4C3E">
      <w:start w:val="1"/>
      <w:numFmt w:val="lowerLetter"/>
      <w:lvlText w:val="%8."/>
      <w:lvlJc w:val="left"/>
      <w:pPr>
        <w:ind w:left="5760" w:hanging="360"/>
      </w:pPr>
    </w:lvl>
    <w:lvl w:ilvl="8" w:tplc="7EEE181C">
      <w:start w:val="1"/>
      <w:numFmt w:val="lowerRoman"/>
      <w:lvlText w:val="%9."/>
      <w:lvlJc w:val="right"/>
      <w:pPr>
        <w:ind w:left="6480" w:hanging="180"/>
      </w:pPr>
    </w:lvl>
  </w:abstractNum>
  <w:abstractNum w:abstractNumId="48" w15:restartNumberingAfterBreak="0">
    <w:nsid w:val="594AE0CC"/>
    <w:multiLevelType w:val="hybridMultilevel"/>
    <w:tmpl w:val="FFFFFFFF"/>
    <w:lvl w:ilvl="0" w:tplc="39DACAAE">
      <w:start w:val="6"/>
      <w:numFmt w:val="decimal"/>
      <w:lvlText w:val="%1."/>
      <w:lvlJc w:val="left"/>
      <w:pPr>
        <w:ind w:left="720" w:hanging="360"/>
      </w:pPr>
    </w:lvl>
    <w:lvl w:ilvl="1" w:tplc="10F4DBFE">
      <w:start w:val="1"/>
      <w:numFmt w:val="lowerLetter"/>
      <w:lvlText w:val="%2."/>
      <w:lvlJc w:val="left"/>
      <w:pPr>
        <w:ind w:left="1440" w:hanging="360"/>
      </w:pPr>
    </w:lvl>
    <w:lvl w:ilvl="2" w:tplc="3D64B59A">
      <w:start w:val="1"/>
      <w:numFmt w:val="lowerRoman"/>
      <w:lvlText w:val="%3."/>
      <w:lvlJc w:val="right"/>
      <w:pPr>
        <w:ind w:left="2160" w:hanging="180"/>
      </w:pPr>
    </w:lvl>
    <w:lvl w:ilvl="3" w:tplc="529E125E">
      <w:start w:val="1"/>
      <w:numFmt w:val="decimal"/>
      <w:lvlText w:val="%4."/>
      <w:lvlJc w:val="left"/>
      <w:pPr>
        <w:ind w:left="2880" w:hanging="360"/>
      </w:pPr>
    </w:lvl>
    <w:lvl w:ilvl="4" w:tplc="196EDC3C">
      <w:start w:val="1"/>
      <w:numFmt w:val="lowerLetter"/>
      <w:lvlText w:val="%5."/>
      <w:lvlJc w:val="left"/>
      <w:pPr>
        <w:ind w:left="3600" w:hanging="360"/>
      </w:pPr>
    </w:lvl>
    <w:lvl w:ilvl="5" w:tplc="8D6E3410">
      <w:start w:val="1"/>
      <w:numFmt w:val="lowerRoman"/>
      <w:lvlText w:val="%6."/>
      <w:lvlJc w:val="right"/>
      <w:pPr>
        <w:ind w:left="4320" w:hanging="180"/>
      </w:pPr>
    </w:lvl>
    <w:lvl w:ilvl="6" w:tplc="9DEE487C">
      <w:start w:val="1"/>
      <w:numFmt w:val="decimal"/>
      <w:lvlText w:val="%7."/>
      <w:lvlJc w:val="left"/>
      <w:pPr>
        <w:ind w:left="5040" w:hanging="360"/>
      </w:pPr>
    </w:lvl>
    <w:lvl w:ilvl="7" w:tplc="32B4AD1C">
      <w:start w:val="1"/>
      <w:numFmt w:val="lowerLetter"/>
      <w:lvlText w:val="%8."/>
      <w:lvlJc w:val="left"/>
      <w:pPr>
        <w:ind w:left="5760" w:hanging="360"/>
      </w:pPr>
    </w:lvl>
    <w:lvl w:ilvl="8" w:tplc="985690BE">
      <w:start w:val="1"/>
      <w:numFmt w:val="lowerRoman"/>
      <w:lvlText w:val="%9."/>
      <w:lvlJc w:val="right"/>
      <w:pPr>
        <w:ind w:left="6480" w:hanging="180"/>
      </w:pPr>
    </w:lvl>
  </w:abstractNum>
  <w:abstractNum w:abstractNumId="49" w15:restartNumberingAfterBreak="0">
    <w:nsid w:val="5A67DAFC"/>
    <w:multiLevelType w:val="hybridMultilevel"/>
    <w:tmpl w:val="1FBCCD06"/>
    <w:lvl w:ilvl="0" w:tplc="300A0001">
      <w:start w:val="1"/>
      <w:numFmt w:val="bullet"/>
      <w:lvlText w:val=""/>
      <w:lvlJc w:val="left"/>
      <w:pPr>
        <w:ind w:left="720" w:hanging="360"/>
      </w:pPr>
      <w:rPr>
        <w:rFonts w:hint="default" w:ascii="Symbol" w:hAnsi="Symbol"/>
      </w:rPr>
    </w:lvl>
    <w:lvl w:ilvl="1" w:tplc="3DF4052C">
      <w:start w:val="1"/>
      <w:numFmt w:val="bullet"/>
      <w:lvlText w:val="o"/>
      <w:lvlJc w:val="left"/>
      <w:pPr>
        <w:ind w:left="1440" w:hanging="360"/>
      </w:pPr>
      <w:rPr>
        <w:rFonts w:hint="default" w:ascii="Wingdings" w:hAnsi="Wingdings"/>
      </w:rPr>
    </w:lvl>
    <w:lvl w:ilvl="2" w:tplc="D99273B2">
      <w:start w:val="1"/>
      <w:numFmt w:val="bullet"/>
      <w:lvlText w:val=""/>
      <w:lvlJc w:val="left"/>
      <w:pPr>
        <w:ind w:left="2160" w:hanging="360"/>
      </w:pPr>
      <w:rPr>
        <w:rFonts w:hint="default" w:ascii="Arial Narrow" w:hAnsi="Arial Narrow"/>
      </w:rPr>
    </w:lvl>
    <w:lvl w:ilvl="3" w:tplc="E4424F4E">
      <w:start w:val="1"/>
      <w:numFmt w:val="bullet"/>
      <w:lvlText w:val=""/>
      <w:lvlJc w:val="left"/>
      <w:pPr>
        <w:ind w:left="2880" w:hanging="360"/>
      </w:pPr>
      <w:rPr>
        <w:rFonts w:hint="default" w:ascii="Courier New" w:hAnsi="Courier New"/>
      </w:rPr>
    </w:lvl>
    <w:lvl w:ilvl="4" w:tplc="F18E7D4A">
      <w:start w:val="1"/>
      <w:numFmt w:val="bullet"/>
      <w:lvlText w:val="o"/>
      <w:lvlJc w:val="left"/>
      <w:pPr>
        <w:ind w:left="3600" w:hanging="360"/>
      </w:pPr>
      <w:rPr>
        <w:rFonts w:hint="default" w:ascii="Wingdings" w:hAnsi="Wingdings"/>
      </w:rPr>
    </w:lvl>
    <w:lvl w:ilvl="5" w:tplc="DEEA6EF0">
      <w:start w:val="1"/>
      <w:numFmt w:val="bullet"/>
      <w:lvlText w:val=""/>
      <w:lvlJc w:val="left"/>
      <w:pPr>
        <w:ind w:left="4320" w:hanging="360"/>
      </w:pPr>
      <w:rPr>
        <w:rFonts w:hint="default" w:ascii="Arial Narrow" w:hAnsi="Arial Narrow"/>
      </w:rPr>
    </w:lvl>
    <w:lvl w:ilvl="6" w:tplc="59349DC0">
      <w:start w:val="1"/>
      <w:numFmt w:val="bullet"/>
      <w:lvlText w:val=""/>
      <w:lvlJc w:val="left"/>
      <w:pPr>
        <w:ind w:left="5040" w:hanging="360"/>
      </w:pPr>
      <w:rPr>
        <w:rFonts w:hint="default" w:ascii="Courier New" w:hAnsi="Courier New"/>
      </w:rPr>
    </w:lvl>
    <w:lvl w:ilvl="7" w:tplc="4A46B4EA">
      <w:start w:val="1"/>
      <w:numFmt w:val="bullet"/>
      <w:lvlText w:val="o"/>
      <w:lvlJc w:val="left"/>
      <w:pPr>
        <w:ind w:left="5760" w:hanging="360"/>
      </w:pPr>
      <w:rPr>
        <w:rFonts w:hint="default" w:ascii="Wingdings" w:hAnsi="Wingdings"/>
      </w:rPr>
    </w:lvl>
    <w:lvl w:ilvl="8" w:tplc="1B4EC03C">
      <w:start w:val="1"/>
      <w:numFmt w:val="bullet"/>
      <w:lvlText w:val=""/>
      <w:lvlJc w:val="left"/>
      <w:pPr>
        <w:ind w:left="6480" w:hanging="360"/>
      </w:pPr>
      <w:rPr>
        <w:rFonts w:hint="default" w:ascii="Arial Narrow" w:hAnsi="Arial Narrow"/>
      </w:rPr>
    </w:lvl>
  </w:abstractNum>
  <w:abstractNum w:abstractNumId="50" w15:restartNumberingAfterBreak="0">
    <w:nsid w:val="5B2A3225"/>
    <w:multiLevelType w:val="hybridMultilevel"/>
    <w:tmpl w:val="8E84EE84"/>
    <w:lvl w:ilvl="0" w:tplc="300A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Wingdings" w:hAnsi="Wingdings" w:cs="Wingdings"/>
      </w:rPr>
    </w:lvl>
    <w:lvl w:ilvl="2" w:tplc="04090005" w:tentative="1">
      <w:start w:val="1"/>
      <w:numFmt w:val="bullet"/>
      <w:lvlText w:val=""/>
      <w:lvlJc w:val="left"/>
      <w:pPr>
        <w:ind w:left="2520" w:hanging="360"/>
      </w:pPr>
      <w:rPr>
        <w:rFonts w:hint="default" w:ascii="Arial Narrow" w:hAnsi="Arial Narrow"/>
      </w:rPr>
    </w:lvl>
    <w:lvl w:ilvl="3" w:tplc="04090001" w:tentative="1">
      <w:start w:val="1"/>
      <w:numFmt w:val="bullet"/>
      <w:lvlText w:val=""/>
      <w:lvlJc w:val="left"/>
      <w:pPr>
        <w:ind w:left="3240" w:hanging="360"/>
      </w:pPr>
      <w:rPr>
        <w:rFonts w:hint="default" w:ascii="Courier New" w:hAnsi="Courier New"/>
      </w:rPr>
    </w:lvl>
    <w:lvl w:ilvl="4" w:tplc="04090003" w:tentative="1">
      <w:start w:val="1"/>
      <w:numFmt w:val="bullet"/>
      <w:lvlText w:val="o"/>
      <w:lvlJc w:val="left"/>
      <w:pPr>
        <w:ind w:left="3960" w:hanging="360"/>
      </w:pPr>
      <w:rPr>
        <w:rFonts w:hint="default" w:ascii="Wingdings" w:hAnsi="Wingdings" w:cs="Wingdings"/>
      </w:rPr>
    </w:lvl>
    <w:lvl w:ilvl="5" w:tplc="04090005" w:tentative="1">
      <w:start w:val="1"/>
      <w:numFmt w:val="bullet"/>
      <w:lvlText w:val=""/>
      <w:lvlJc w:val="left"/>
      <w:pPr>
        <w:ind w:left="4680" w:hanging="360"/>
      </w:pPr>
      <w:rPr>
        <w:rFonts w:hint="default" w:ascii="Arial Narrow" w:hAnsi="Arial Narrow"/>
      </w:rPr>
    </w:lvl>
    <w:lvl w:ilvl="6" w:tplc="04090001" w:tentative="1">
      <w:start w:val="1"/>
      <w:numFmt w:val="bullet"/>
      <w:lvlText w:val=""/>
      <w:lvlJc w:val="left"/>
      <w:pPr>
        <w:ind w:left="5400" w:hanging="360"/>
      </w:pPr>
      <w:rPr>
        <w:rFonts w:hint="default" w:ascii="Courier New" w:hAnsi="Courier New"/>
      </w:rPr>
    </w:lvl>
    <w:lvl w:ilvl="7" w:tplc="04090003" w:tentative="1">
      <w:start w:val="1"/>
      <w:numFmt w:val="bullet"/>
      <w:lvlText w:val="o"/>
      <w:lvlJc w:val="left"/>
      <w:pPr>
        <w:ind w:left="6120" w:hanging="360"/>
      </w:pPr>
      <w:rPr>
        <w:rFonts w:hint="default" w:ascii="Wingdings" w:hAnsi="Wingdings" w:cs="Wingdings"/>
      </w:rPr>
    </w:lvl>
    <w:lvl w:ilvl="8" w:tplc="04090005" w:tentative="1">
      <w:start w:val="1"/>
      <w:numFmt w:val="bullet"/>
      <w:lvlText w:val=""/>
      <w:lvlJc w:val="left"/>
      <w:pPr>
        <w:ind w:left="6840" w:hanging="360"/>
      </w:pPr>
      <w:rPr>
        <w:rFonts w:hint="default" w:ascii="Arial Narrow" w:hAnsi="Arial Narrow"/>
      </w:rPr>
    </w:lvl>
  </w:abstractNum>
  <w:abstractNum w:abstractNumId="51" w15:restartNumberingAfterBreak="0">
    <w:nsid w:val="5B8A7C02"/>
    <w:multiLevelType w:val="hybridMultilevel"/>
    <w:tmpl w:val="FFFFFFFF"/>
    <w:lvl w:ilvl="0" w:tplc="7DCC9356">
      <w:start w:val="1"/>
      <w:numFmt w:val="bullet"/>
      <w:lvlText w:val="·"/>
      <w:lvlJc w:val="left"/>
      <w:pPr>
        <w:ind w:left="720" w:hanging="360"/>
      </w:pPr>
      <w:rPr>
        <w:rFonts w:hint="default" w:ascii="Symbol" w:hAnsi="Symbol"/>
      </w:rPr>
    </w:lvl>
    <w:lvl w:ilvl="1" w:tplc="F6827ED4">
      <w:start w:val="1"/>
      <w:numFmt w:val="bullet"/>
      <w:lvlText w:val="o"/>
      <w:lvlJc w:val="left"/>
      <w:pPr>
        <w:ind w:left="1440" w:hanging="360"/>
      </w:pPr>
      <w:rPr>
        <w:rFonts w:hint="default" w:ascii="Courier New" w:hAnsi="Courier New"/>
      </w:rPr>
    </w:lvl>
    <w:lvl w:ilvl="2" w:tplc="11B467A0">
      <w:start w:val="1"/>
      <w:numFmt w:val="bullet"/>
      <w:lvlText w:val=""/>
      <w:lvlJc w:val="left"/>
      <w:pPr>
        <w:ind w:left="2160" w:hanging="360"/>
      </w:pPr>
      <w:rPr>
        <w:rFonts w:hint="default" w:ascii="Wingdings" w:hAnsi="Wingdings"/>
      </w:rPr>
    </w:lvl>
    <w:lvl w:ilvl="3" w:tplc="E5B0286C">
      <w:start w:val="1"/>
      <w:numFmt w:val="bullet"/>
      <w:lvlText w:val=""/>
      <w:lvlJc w:val="left"/>
      <w:pPr>
        <w:ind w:left="2880" w:hanging="360"/>
      </w:pPr>
      <w:rPr>
        <w:rFonts w:hint="default" w:ascii="Symbol" w:hAnsi="Symbol"/>
      </w:rPr>
    </w:lvl>
    <w:lvl w:ilvl="4" w:tplc="370A0132">
      <w:start w:val="1"/>
      <w:numFmt w:val="bullet"/>
      <w:lvlText w:val="o"/>
      <w:lvlJc w:val="left"/>
      <w:pPr>
        <w:ind w:left="3600" w:hanging="360"/>
      </w:pPr>
      <w:rPr>
        <w:rFonts w:hint="default" w:ascii="Courier New" w:hAnsi="Courier New"/>
      </w:rPr>
    </w:lvl>
    <w:lvl w:ilvl="5" w:tplc="2572D050">
      <w:start w:val="1"/>
      <w:numFmt w:val="bullet"/>
      <w:lvlText w:val=""/>
      <w:lvlJc w:val="left"/>
      <w:pPr>
        <w:ind w:left="4320" w:hanging="360"/>
      </w:pPr>
      <w:rPr>
        <w:rFonts w:hint="default" w:ascii="Wingdings" w:hAnsi="Wingdings"/>
      </w:rPr>
    </w:lvl>
    <w:lvl w:ilvl="6" w:tplc="1D0A7F16">
      <w:start w:val="1"/>
      <w:numFmt w:val="bullet"/>
      <w:lvlText w:val=""/>
      <w:lvlJc w:val="left"/>
      <w:pPr>
        <w:ind w:left="5040" w:hanging="360"/>
      </w:pPr>
      <w:rPr>
        <w:rFonts w:hint="default" w:ascii="Symbol" w:hAnsi="Symbol"/>
      </w:rPr>
    </w:lvl>
    <w:lvl w:ilvl="7" w:tplc="D53E5EC4">
      <w:start w:val="1"/>
      <w:numFmt w:val="bullet"/>
      <w:lvlText w:val="o"/>
      <w:lvlJc w:val="left"/>
      <w:pPr>
        <w:ind w:left="5760" w:hanging="360"/>
      </w:pPr>
      <w:rPr>
        <w:rFonts w:hint="default" w:ascii="Courier New" w:hAnsi="Courier New"/>
      </w:rPr>
    </w:lvl>
    <w:lvl w:ilvl="8" w:tplc="F3F6B814">
      <w:start w:val="1"/>
      <w:numFmt w:val="bullet"/>
      <w:lvlText w:val=""/>
      <w:lvlJc w:val="left"/>
      <w:pPr>
        <w:ind w:left="6480" w:hanging="360"/>
      </w:pPr>
      <w:rPr>
        <w:rFonts w:hint="default" w:ascii="Wingdings" w:hAnsi="Wingdings"/>
      </w:rPr>
    </w:lvl>
  </w:abstractNum>
  <w:abstractNum w:abstractNumId="52" w15:restartNumberingAfterBreak="0">
    <w:nsid w:val="5C2B7BD4"/>
    <w:multiLevelType w:val="hybridMultilevel"/>
    <w:tmpl w:val="FFFFFFFF"/>
    <w:lvl w:ilvl="0" w:tplc="DBA28B5A">
      <w:start w:val="2"/>
      <w:numFmt w:val="decimal"/>
      <w:lvlText w:val="%1."/>
      <w:lvlJc w:val="left"/>
      <w:pPr>
        <w:ind w:left="720" w:hanging="360"/>
      </w:pPr>
    </w:lvl>
    <w:lvl w:ilvl="1" w:tplc="778A4E48">
      <w:start w:val="1"/>
      <w:numFmt w:val="lowerLetter"/>
      <w:lvlText w:val="%2."/>
      <w:lvlJc w:val="left"/>
      <w:pPr>
        <w:ind w:left="1440" w:hanging="360"/>
      </w:pPr>
    </w:lvl>
    <w:lvl w:ilvl="2" w:tplc="AA340878">
      <w:start w:val="1"/>
      <w:numFmt w:val="lowerRoman"/>
      <w:lvlText w:val="%3."/>
      <w:lvlJc w:val="right"/>
      <w:pPr>
        <w:ind w:left="2160" w:hanging="180"/>
      </w:pPr>
    </w:lvl>
    <w:lvl w:ilvl="3" w:tplc="3E8A8796">
      <w:start w:val="1"/>
      <w:numFmt w:val="decimal"/>
      <w:lvlText w:val="%4."/>
      <w:lvlJc w:val="left"/>
      <w:pPr>
        <w:ind w:left="2880" w:hanging="360"/>
      </w:pPr>
    </w:lvl>
    <w:lvl w:ilvl="4" w:tplc="147AF61E">
      <w:start w:val="1"/>
      <w:numFmt w:val="lowerLetter"/>
      <w:lvlText w:val="%5."/>
      <w:lvlJc w:val="left"/>
      <w:pPr>
        <w:ind w:left="3600" w:hanging="360"/>
      </w:pPr>
    </w:lvl>
    <w:lvl w:ilvl="5" w:tplc="89FE76C6">
      <w:start w:val="1"/>
      <w:numFmt w:val="lowerRoman"/>
      <w:lvlText w:val="%6."/>
      <w:lvlJc w:val="right"/>
      <w:pPr>
        <w:ind w:left="4320" w:hanging="180"/>
      </w:pPr>
    </w:lvl>
    <w:lvl w:ilvl="6" w:tplc="118A3940">
      <w:start w:val="1"/>
      <w:numFmt w:val="decimal"/>
      <w:lvlText w:val="%7."/>
      <w:lvlJc w:val="left"/>
      <w:pPr>
        <w:ind w:left="5040" w:hanging="360"/>
      </w:pPr>
    </w:lvl>
    <w:lvl w:ilvl="7" w:tplc="D1400A22">
      <w:start w:val="1"/>
      <w:numFmt w:val="lowerLetter"/>
      <w:lvlText w:val="%8."/>
      <w:lvlJc w:val="left"/>
      <w:pPr>
        <w:ind w:left="5760" w:hanging="360"/>
      </w:pPr>
    </w:lvl>
    <w:lvl w:ilvl="8" w:tplc="0C9055B2">
      <w:start w:val="1"/>
      <w:numFmt w:val="lowerRoman"/>
      <w:lvlText w:val="%9."/>
      <w:lvlJc w:val="right"/>
      <w:pPr>
        <w:ind w:left="6480" w:hanging="180"/>
      </w:pPr>
    </w:lvl>
  </w:abstractNum>
  <w:abstractNum w:abstractNumId="53" w15:restartNumberingAfterBreak="0">
    <w:nsid w:val="5D9D1991"/>
    <w:multiLevelType w:val="hybridMultilevel"/>
    <w:tmpl w:val="20D83F3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4" w15:restartNumberingAfterBreak="0">
    <w:nsid w:val="5F7710E8"/>
    <w:multiLevelType w:val="hybridMultilevel"/>
    <w:tmpl w:val="8FB8F08E"/>
    <w:lvl w:ilvl="0" w:tplc="300A0001">
      <w:start w:val="1"/>
      <w:numFmt w:val="bullet"/>
      <w:lvlText w:val=""/>
      <w:lvlJc w:val="left"/>
      <w:pPr>
        <w:ind w:left="1713" w:hanging="360"/>
      </w:pPr>
      <w:rPr>
        <w:rFonts w:hint="default" w:ascii="Symbol" w:hAnsi="Symbol"/>
      </w:rPr>
    </w:lvl>
    <w:lvl w:ilvl="1" w:tplc="300A0003" w:tentative="1">
      <w:start w:val="1"/>
      <w:numFmt w:val="bullet"/>
      <w:lvlText w:val="o"/>
      <w:lvlJc w:val="left"/>
      <w:pPr>
        <w:ind w:left="2433" w:hanging="360"/>
      </w:pPr>
      <w:rPr>
        <w:rFonts w:hint="default" w:ascii="Courier New" w:hAnsi="Courier New" w:cs="Courier New"/>
      </w:rPr>
    </w:lvl>
    <w:lvl w:ilvl="2" w:tplc="300A0005" w:tentative="1">
      <w:start w:val="1"/>
      <w:numFmt w:val="bullet"/>
      <w:lvlText w:val=""/>
      <w:lvlJc w:val="left"/>
      <w:pPr>
        <w:ind w:left="3153" w:hanging="360"/>
      </w:pPr>
      <w:rPr>
        <w:rFonts w:hint="default" w:ascii="Wingdings" w:hAnsi="Wingdings"/>
      </w:rPr>
    </w:lvl>
    <w:lvl w:ilvl="3" w:tplc="300A0001" w:tentative="1">
      <w:start w:val="1"/>
      <w:numFmt w:val="bullet"/>
      <w:lvlText w:val=""/>
      <w:lvlJc w:val="left"/>
      <w:pPr>
        <w:ind w:left="3873" w:hanging="360"/>
      </w:pPr>
      <w:rPr>
        <w:rFonts w:hint="default" w:ascii="Symbol" w:hAnsi="Symbol"/>
      </w:rPr>
    </w:lvl>
    <w:lvl w:ilvl="4" w:tplc="300A0003" w:tentative="1">
      <w:start w:val="1"/>
      <w:numFmt w:val="bullet"/>
      <w:lvlText w:val="o"/>
      <w:lvlJc w:val="left"/>
      <w:pPr>
        <w:ind w:left="4593" w:hanging="360"/>
      </w:pPr>
      <w:rPr>
        <w:rFonts w:hint="default" w:ascii="Courier New" w:hAnsi="Courier New" w:cs="Courier New"/>
      </w:rPr>
    </w:lvl>
    <w:lvl w:ilvl="5" w:tplc="300A0005" w:tentative="1">
      <w:start w:val="1"/>
      <w:numFmt w:val="bullet"/>
      <w:lvlText w:val=""/>
      <w:lvlJc w:val="left"/>
      <w:pPr>
        <w:ind w:left="5313" w:hanging="360"/>
      </w:pPr>
      <w:rPr>
        <w:rFonts w:hint="default" w:ascii="Wingdings" w:hAnsi="Wingdings"/>
      </w:rPr>
    </w:lvl>
    <w:lvl w:ilvl="6" w:tplc="300A0001" w:tentative="1">
      <w:start w:val="1"/>
      <w:numFmt w:val="bullet"/>
      <w:lvlText w:val=""/>
      <w:lvlJc w:val="left"/>
      <w:pPr>
        <w:ind w:left="6033" w:hanging="360"/>
      </w:pPr>
      <w:rPr>
        <w:rFonts w:hint="default" w:ascii="Symbol" w:hAnsi="Symbol"/>
      </w:rPr>
    </w:lvl>
    <w:lvl w:ilvl="7" w:tplc="300A0003" w:tentative="1">
      <w:start w:val="1"/>
      <w:numFmt w:val="bullet"/>
      <w:lvlText w:val="o"/>
      <w:lvlJc w:val="left"/>
      <w:pPr>
        <w:ind w:left="6753" w:hanging="360"/>
      </w:pPr>
      <w:rPr>
        <w:rFonts w:hint="default" w:ascii="Courier New" w:hAnsi="Courier New" w:cs="Courier New"/>
      </w:rPr>
    </w:lvl>
    <w:lvl w:ilvl="8" w:tplc="300A0005" w:tentative="1">
      <w:start w:val="1"/>
      <w:numFmt w:val="bullet"/>
      <w:lvlText w:val=""/>
      <w:lvlJc w:val="left"/>
      <w:pPr>
        <w:ind w:left="7473" w:hanging="360"/>
      </w:pPr>
      <w:rPr>
        <w:rFonts w:hint="default" w:ascii="Wingdings" w:hAnsi="Wingdings"/>
      </w:rPr>
    </w:lvl>
  </w:abstractNum>
  <w:abstractNum w:abstractNumId="55" w15:restartNumberingAfterBreak="0">
    <w:nsid w:val="5F8A721A"/>
    <w:multiLevelType w:val="hybridMultilevel"/>
    <w:tmpl w:val="20888836"/>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6" w15:restartNumberingAfterBreak="0">
    <w:nsid w:val="60403506"/>
    <w:multiLevelType w:val="multilevel"/>
    <w:tmpl w:val="EAD6AE8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0B1216D"/>
    <w:multiLevelType w:val="hybridMultilevel"/>
    <w:tmpl w:val="20D879AC"/>
    <w:lvl w:ilvl="0" w:tplc="300A0001">
      <w:start w:val="1"/>
      <w:numFmt w:val="bullet"/>
      <w:lvlText w:val=""/>
      <w:lvlJc w:val="left"/>
      <w:pPr>
        <w:ind w:left="2073" w:hanging="360"/>
      </w:pPr>
      <w:rPr>
        <w:rFonts w:hint="default" w:ascii="Symbol" w:hAnsi="Symbol"/>
      </w:rPr>
    </w:lvl>
    <w:lvl w:ilvl="1" w:tplc="300A0003" w:tentative="1">
      <w:start w:val="1"/>
      <w:numFmt w:val="bullet"/>
      <w:lvlText w:val="o"/>
      <w:lvlJc w:val="left"/>
      <w:pPr>
        <w:ind w:left="2793" w:hanging="360"/>
      </w:pPr>
      <w:rPr>
        <w:rFonts w:hint="default" w:ascii="Courier New" w:hAnsi="Courier New" w:cs="Courier New"/>
      </w:rPr>
    </w:lvl>
    <w:lvl w:ilvl="2" w:tplc="300A0005" w:tentative="1">
      <w:start w:val="1"/>
      <w:numFmt w:val="bullet"/>
      <w:lvlText w:val=""/>
      <w:lvlJc w:val="left"/>
      <w:pPr>
        <w:ind w:left="3513" w:hanging="360"/>
      </w:pPr>
      <w:rPr>
        <w:rFonts w:hint="default" w:ascii="Wingdings" w:hAnsi="Wingdings"/>
      </w:rPr>
    </w:lvl>
    <w:lvl w:ilvl="3" w:tplc="300A0001" w:tentative="1">
      <w:start w:val="1"/>
      <w:numFmt w:val="bullet"/>
      <w:lvlText w:val=""/>
      <w:lvlJc w:val="left"/>
      <w:pPr>
        <w:ind w:left="4233" w:hanging="360"/>
      </w:pPr>
      <w:rPr>
        <w:rFonts w:hint="default" w:ascii="Symbol" w:hAnsi="Symbol"/>
      </w:rPr>
    </w:lvl>
    <w:lvl w:ilvl="4" w:tplc="300A0003" w:tentative="1">
      <w:start w:val="1"/>
      <w:numFmt w:val="bullet"/>
      <w:lvlText w:val="o"/>
      <w:lvlJc w:val="left"/>
      <w:pPr>
        <w:ind w:left="4953" w:hanging="360"/>
      </w:pPr>
      <w:rPr>
        <w:rFonts w:hint="default" w:ascii="Courier New" w:hAnsi="Courier New" w:cs="Courier New"/>
      </w:rPr>
    </w:lvl>
    <w:lvl w:ilvl="5" w:tplc="300A0005" w:tentative="1">
      <w:start w:val="1"/>
      <w:numFmt w:val="bullet"/>
      <w:lvlText w:val=""/>
      <w:lvlJc w:val="left"/>
      <w:pPr>
        <w:ind w:left="5673" w:hanging="360"/>
      </w:pPr>
      <w:rPr>
        <w:rFonts w:hint="default" w:ascii="Wingdings" w:hAnsi="Wingdings"/>
      </w:rPr>
    </w:lvl>
    <w:lvl w:ilvl="6" w:tplc="300A0001" w:tentative="1">
      <w:start w:val="1"/>
      <w:numFmt w:val="bullet"/>
      <w:lvlText w:val=""/>
      <w:lvlJc w:val="left"/>
      <w:pPr>
        <w:ind w:left="6393" w:hanging="360"/>
      </w:pPr>
      <w:rPr>
        <w:rFonts w:hint="default" w:ascii="Symbol" w:hAnsi="Symbol"/>
      </w:rPr>
    </w:lvl>
    <w:lvl w:ilvl="7" w:tplc="300A0003" w:tentative="1">
      <w:start w:val="1"/>
      <w:numFmt w:val="bullet"/>
      <w:lvlText w:val="o"/>
      <w:lvlJc w:val="left"/>
      <w:pPr>
        <w:ind w:left="7113" w:hanging="360"/>
      </w:pPr>
      <w:rPr>
        <w:rFonts w:hint="default" w:ascii="Courier New" w:hAnsi="Courier New" w:cs="Courier New"/>
      </w:rPr>
    </w:lvl>
    <w:lvl w:ilvl="8" w:tplc="300A0005" w:tentative="1">
      <w:start w:val="1"/>
      <w:numFmt w:val="bullet"/>
      <w:lvlText w:val=""/>
      <w:lvlJc w:val="left"/>
      <w:pPr>
        <w:ind w:left="7833" w:hanging="360"/>
      </w:pPr>
      <w:rPr>
        <w:rFonts w:hint="default" w:ascii="Wingdings" w:hAnsi="Wingdings"/>
      </w:rPr>
    </w:lvl>
  </w:abstractNum>
  <w:abstractNum w:abstractNumId="58" w15:restartNumberingAfterBreak="0">
    <w:nsid w:val="60DA6797"/>
    <w:multiLevelType w:val="hybridMultilevel"/>
    <w:tmpl w:val="B85878E2"/>
    <w:lvl w:ilvl="0" w:tplc="5802D01C">
      <w:start w:val="5"/>
      <w:numFmt w:val="decimal"/>
      <w:lvlText w:val="%1."/>
      <w:lvlJc w:val="left"/>
      <w:pPr>
        <w:ind w:left="1713"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9" w15:restartNumberingAfterBreak="0">
    <w:nsid w:val="61651D46"/>
    <w:multiLevelType w:val="hybridMultilevel"/>
    <w:tmpl w:val="6618FB6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0" w15:restartNumberingAfterBreak="0">
    <w:nsid w:val="62E403AD"/>
    <w:multiLevelType w:val="hybridMultilevel"/>
    <w:tmpl w:val="9CF87900"/>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61" w15:restartNumberingAfterBreak="0">
    <w:nsid w:val="65A27EA0"/>
    <w:multiLevelType w:val="hybridMultilevel"/>
    <w:tmpl w:val="3FEE05E8"/>
    <w:lvl w:ilvl="0" w:tplc="300A0001">
      <w:start w:val="1"/>
      <w:numFmt w:val="bullet"/>
      <w:lvlText w:val=""/>
      <w:lvlJc w:val="left"/>
      <w:pPr>
        <w:ind w:left="720" w:hanging="360"/>
      </w:pPr>
      <w:rPr>
        <w:rFonts w:hint="default" w:ascii="Symbol" w:hAnsi="Symbol"/>
      </w:rPr>
    </w:lvl>
    <w:lvl w:ilvl="1" w:tplc="47E0BA16">
      <w:start w:val="1"/>
      <w:numFmt w:val="bullet"/>
      <w:lvlText w:val="o"/>
      <w:lvlJc w:val="left"/>
      <w:pPr>
        <w:ind w:left="1440" w:hanging="360"/>
      </w:pPr>
      <w:rPr>
        <w:rFonts w:hint="default" w:ascii="Wingdings" w:hAnsi="Wingdings"/>
      </w:rPr>
    </w:lvl>
    <w:lvl w:ilvl="2" w:tplc="7256CBF4">
      <w:start w:val="1"/>
      <w:numFmt w:val="bullet"/>
      <w:lvlText w:val=""/>
      <w:lvlJc w:val="left"/>
      <w:pPr>
        <w:ind w:left="2160" w:hanging="360"/>
      </w:pPr>
      <w:rPr>
        <w:rFonts w:hint="default" w:ascii="Arial Narrow" w:hAnsi="Arial Narrow"/>
      </w:rPr>
    </w:lvl>
    <w:lvl w:ilvl="3" w:tplc="DFB8271A">
      <w:start w:val="1"/>
      <w:numFmt w:val="bullet"/>
      <w:lvlText w:val=""/>
      <w:lvlJc w:val="left"/>
      <w:pPr>
        <w:ind w:left="2880" w:hanging="360"/>
      </w:pPr>
      <w:rPr>
        <w:rFonts w:hint="default" w:ascii="Courier New" w:hAnsi="Courier New"/>
      </w:rPr>
    </w:lvl>
    <w:lvl w:ilvl="4" w:tplc="8B860EAE">
      <w:start w:val="1"/>
      <w:numFmt w:val="bullet"/>
      <w:lvlText w:val="o"/>
      <w:lvlJc w:val="left"/>
      <w:pPr>
        <w:ind w:left="3600" w:hanging="360"/>
      </w:pPr>
      <w:rPr>
        <w:rFonts w:hint="default" w:ascii="Wingdings" w:hAnsi="Wingdings"/>
      </w:rPr>
    </w:lvl>
    <w:lvl w:ilvl="5" w:tplc="85B03944">
      <w:start w:val="1"/>
      <w:numFmt w:val="bullet"/>
      <w:lvlText w:val=""/>
      <w:lvlJc w:val="left"/>
      <w:pPr>
        <w:ind w:left="4320" w:hanging="360"/>
      </w:pPr>
      <w:rPr>
        <w:rFonts w:hint="default" w:ascii="Arial Narrow" w:hAnsi="Arial Narrow"/>
      </w:rPr>
    </w:lvl>
    <w:lvl w:ilvl="6" w:tplc="4F84FBC2">
      <w:start w:val="1"/>
      <w:numFmt w:val="bullet"/>
      <w:lvlText w:val=""/>
      <w:lvlJc w:val="left"/>
      <w:pPr>
        <w:ind w:left="5040" w:hanging="360"/>
      </w:pPr>
      <w:rPr>
        <w:rFonts w:hint="default" w:ascii="Courier New" w:hAnsi="Courier New"/>
      </w:rPr>
    </w:lvl>
    <w:lvl w:ilvl="7" w:tplc="DCC8A08A">
      <w:start w:val="1"/>
      <w:numFmt w:val="bullet"/>
      <w:lvlText w:val="o"/>
      <w:lvlJc w:val="left"/>
      <w:pPr>
        <w:ind w:left="5760" w:hanging="360"/>
      </w:pPr>
      <w:rPr>
        <w:rFonts w:hint="default" w:ascii="Wingdings" w:hAnsi="Wingdings"/>
      </w:rPr>
    </w:lvl>
    <w:lvl w:ilvl="8" w:tplc="7BEEDA7C">
      <w:start w:val="1"/>
      <w:numFmt w:val="bullet"/>
      <w:lvlText w:val=""/>
      <w:lvlJc w:val="left"/>
      <w:pPr>
        <w:ind w:left="6480" w:hanging="360"/>
      </w:pPr>
      <w:rPr>
        <w:rFonts w:hint="default" w:ascii="Arial Narrow" w:hAnsi="Arial Narrow"/>
      </w:rPr>
    </w:lvl>
  </w:abstractNum>
  <w:abstractNum w:abstractNumId="62" w15:restartNumberingAfterBreak="0">
    <w:nsid w:val="67305C78"/>
    <w:multiLevelType w:val="hybridMultilevel"/>
    <w:tmpl w:val="C8B092D8"/>
    <w:lvl w:ilvl="0" w:tplc="300A0001">
      <w:start w:val="1"/>
      <w:numFmt w:val="bullet"/>
      <w:lvlText w:val=""/>
      <w:lvlJc w:val="left"/>
      <w:pPr>
        <w:ind w:left="720" w:hanging="360"/>
      </w:pPr>
      <w:rPr>
        <w:rFonts w:hint="default" w:ascii="Symbol" w:hAnsi="Symbol"/>
      </w:rPr>
    </w:lvl>
    <w:lvl w:ilvl="1" w:tplc="D6C2865E">
      <w:start w:val="1"/>
      <w:numFmt w:val="bullet"/>
      <w:lvlText w:val="o"/>
      <w:lvlJc w:val="left"/>
      <w:pPr>
        <w:ind w:left="1440" w:hanging="360"/>
      </w:pPr>
      <w:rPr>
        <w:rFonts w:hint="default" w:ascii="Wingdings" w:hAnsi="Wingdings"/>
      </w:rPr>
    </w:lvl>
    <w:lvl w:ilvl="2" w:tplc="43125BFE">
      <w:start w:val="1"/>
      <w:numFmt w:val="bullet"/>
      <w:lvlText w:val=""/>
      <w:lvlJc w:val="left"/>
      <w:pPr>
        <w:ind w:left="2160" w:hanging="360"/>
      </w:pPr>
      <w:rPr>
        <w:rFonts w:hint="default" w:ascii="Arial Narrow" w:hAnsi="Arial Narrow"/>
      </w:rPr>
    </w:lvl>
    <w:lvl w:ilvl="3" w:tplc="9FFE5020">
      <w:start w:val="1"/>
      <w:numFmt w:val="bullet"/>
      <w:lvlText w:val=""/>
      <w:lvlJc w:val="left"/>
      <w:pPr>
        <w:ind w:left="2880" w:hanging="360"/>
      </w:pPr>
      <w:rPr>
        <w:rFonts w:hint="default" w:ascii="Courier New" w:hAnsi="Courier New"/>
      </w:rPr>
    </w:lvl>
    <w:lvl w:ilvl="4" w:tplc="4E54702C">
      <w:start w:val="1"/>
      <w:numFmt w:val="bullet"/>
      <w:lvlText w:val="o"/>
      <w:lvlJc w:val="left"/>
      <w:pPr>
        <w:ind w:left="3600" w:hanging="360"/>
      </w:pPr>
      <w:rPr>
        <w:rFonts w:hint="default" w:ascii="Wingdings" w:hAnsi="Wingdings"/>
      </w:rPr>
    </w:lvl>
    <w:lvl w:ilvl="5" w:tplc="BD2E2C60">
      <w:start w:val="1"/>
      <w:numFmt w:val="bullet"/>
      <w:lvlText w:val=""/>
      <w:lvlJc w:val="left"/>
      <w:pPr>
        <w:ind w:left="4320" w:hanging="360"/>
      </w:pPr>
      <w:rPr>
        <w:rFonts w:hint="default" w:ascii="Arial Narrow" w:hAnsi="Arial Narrow"/>
      </w:rPr>
    </w:lvl>
    <w:lvl w:ilvl="6" w:tplc="B18CD42A">
      <w:start w:val="1"/>
      <w:numFmt w:val="bullet"/>
      <w:lvlText w:val=""/>
      <w:lvlJc w:val="left"/>
      <w:pPr>
        <w:ind w:left="5040" w:hanging="360"/>
      </w:pPr>
      <w:rPr>
        <w:rFonts w:hint="default" w:ascii="Courier New" w:hAnsi="Courier New"/>
      </w:rPr>
    </w:lvl>
    <w:lvl w:ilvl="7" w:tplc="087265E4">
      <w:start w:val="1"/>
      <w:numFmt w:val="bullet"/>
      <w:lvlText w:val="o"/>
      <w:lvlJc w:val="left"/>
      <w:pPr>
        <w:ind w:left="5760" w:hanging="360"/>
      </w:pPr>
      <w:rPr>
        <w:rFonts w:hint="default" w:ascii="Wingdings" w:hAnsi="Wingdings"/>
      </w:rPr>
    </w:lvl>
    <w:lvl w:ilvl="8" w:tplc="4BCADE6A">
      <w:start w:val="1"/>
      <w:numFmt w:val="bullet"/>
      <w:lvlText w:val=""/>
      <w:lvlJc w:val="left"/>
      <w:pPr>
        <w:ind w:left="6480" w:hanging="360"/>
      </w:pPr>
      <w:rPr>
        <w:rFonts w:hint="default" w:ascii="Arial Narrow" w:hAnsi="Arial Narrow"/>
      </w:rPr>
    </w:lvl>
  </w:abstractNum>
  <w:abstractNum w:abstractNumId="63" w15:restartNumberingAfterBreak="0">
    <w:nsid w:val="68055B02"/>
    <w:multiLevelType w:val="hybridMultilevel"/>
    <w:tmpl w:val="54246FC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4" w15:restartNumberingAfterBreak="0">
    <w:nsid w:val="682DA64C"/>
    <w:multiLevelType w:val="hybridMultilevel"/>
    <w:tmpl w:val="45926E26"/>
    <w:lvl w:ilvl="0" w:tplc="BDC481B2">
      <w:start w:val="1"/>
      <w:numFmt w:val="bullet"/>
      <w:lvlText w:val=""/>
      <w:lvlJc w:val="left"/>
      <w:pPr>
        <w:ind w:left="720" w:hanging="360"/>
      </w:pPr>
      <w:rPr>
        <w:rFonts w:hint="default" w:ascii="Courier New" w:hAnsi="Courier New"/>
      </w:rPr>
    </w:lvl>
    <w:lvl w:ilvl="1" w:tplc="300A0001">
      <w:start w:val="1"/>
      <w:numFmt w:val="bullet"/>
      <w:lvlText w:val=""/>
      <w:lvlJc w:val="left"/>
      <w:pPr>
        <w:ind w:left="2214" w:hanging="360"/>
      </w:pPr>
      <w:rPr>
        <w:rFonts w:hint="default" w:ascii="Symbol" w:hAnsi="Symbol"/>
      </w:rPr>
    </w:lvl>
    <w:lvl w:ilvl="2" w:tplc="B2C83844">
      <w:start w:val="1"/>
      <w:numFmt w:val="bullet"/>
      <w:lvlText w:val=""/>
      <w:lvlJc w:val="left"/>
      <w:pPr>
        <w:ind w:left="2160" w:hanging="360"/>
      </w:pPr>
      <w:rPr>
        <w:rFonts w:hint="default" w:ascii="Arial Narrow" w:hAnsi="Arial Narrow"/>
      </w:rPr>
    </w:lvl>
    <w:lvl w:ilvl="3" w:tplc="E5E6605A">
      <w:start w:val="1"/>
      <w:numFmt w:val="bullet"/>
      <w:lvlText w:val=""/>
      <w:lvlJc w:val="left"/>
      <w:pPr>
        <w:ind w:left="2880" w:hanging="360"/>
      </w:pPr>
      <w:rPr>
        <w:rFonts w:hint="default" w:ascii="Courier New" w:hAnsi="Courier New"/>
      </w:rPr>
    </w:lvl>
    <w:lvl w:ilvl="4" w:tplc="C7B4D49A">
      <w:start w:val="1"/>
      <w:numFmt w:val="bullet"/>
      <w:lvlText w:val="o"/>
      <w:lvlJc w:val="left"/>
      <w:pPr>
        <w:ind w:left="3600" w:hanging="360"/>
      </w:pPr>
      <w:rPr>
        <w:rFonts w:hint="default" w:ascii="Wingdings" w:hAnsi="Wingdings"/>
      </w:rPr>
    </w:lvl>
    <w:lvl w:ilvl="5" w:tplc="CC4630D4">
      <w:start w:val="1"/>
      <w:numFmt w:val="bullet"/>
      <w:lvlText w:val=""/>
      <w:lvlJc w:val="left"/>
      <w:pPr>
        <w:ind w:left="4320" w:hanging="360"/>
      </w:pPr>
      <w:rPr>
        <w:rFonts w:hint="default" w:ascii="Arial Narrow" w:hAnsi="Arial Narrow"/>
      </w:rPr>
    </w:lvl>
    <w:lvl w:ilvl="6" w:tplc="A6024CE6">
      <w:start w:val="1"/>
      <w:numFmt w:val="bullet"/>
      <w:lvlText w:val=""/>
      <w:lvlJc w:val="left"/>
      <w:pPr>
        <w:ind w:left="5040" w:hanging="360"/>
      </w:pPr>
      <w:rPr>
        <w:rFonts w:hint="default" w:ascii="Courier New" w:hAnsi="Courier New"/>
      </w:rPr>
    </w:lvl>
    <w:lvl w:ilvl="7" w:tplc="AB021626">
      <w:start w:val="1"/>
      <w:numFmt w:val="bullet"/>
      <w:lvlText w:val="o"/>
      <w:lvlJc w:val="left"/>
      <w:pPr>
        <w:ind w:left="5760" w:hanging="360"/>
      </w:pPr>
      <w:rPr>
        <w:rFonts w:hint="default" w:ascii="Wingdings" w:hAnsi="Wingdings"/>
      </w:rPr>
    </w:lvl>
    <w:lvl w:ilvl="8" w:tplc="EEFE2AC8">
      <w:start w:val="1"/>
      <w:numFmt w:val="bullet"/>
      <w:lvlText w:val=""/>
      <w:lvlJc w:val="left"/>
      <w:pPr>
        <w:ind w:left="6480" w:hanging="360"/>
      </w:pPr>
      <w:rPr>
        <w:rFonts w:hint="default" w:ascii="Arial Narrow" w:hAnsi="Arial Narrow"/>
      </w:rPr>
    </w:lvl>
  </w:abstractNum>
  <w:abstractNum w:abstractNumId="65" w15:restartNumberingAfterBreak="0">
    <w:nsid w:val="6B33D60E"/>
    <w:multiLevelType w:val="hybridMultilevel"/>
    <w:tmpl w:val="FFFFFFFF"/>
    <w:lvl w:ilvl="0" w:tplc="5B88CD88">
      <w:start w:val="3"/>
      <w:numFmt w:val="decimal"/>
      <w:lvlText w:val="%1."/>
      <w:lvlJc w:val="left"/>
      <w:pPr>
        <w:ind w:left="720" w:hanging="360"/>
      </w:pPr>
    </w:lvl>
    <w:lvl w:ilvl="1" w:tplc="50AEAB98">
      <w:start w:val="1"/>
      <w:numFmt w:val="lowerLetter"/>
      <w:lvlText w:val="%2."/>
      <w:lvlJc w:val="left"/>
      <w:pPr>
        <w:ind w:left="1440" w:hanging="360"/>
      </w:pPr>
    </w:lvl>
    <w:lvl w:ilvl="2" w:tplc="80EA20A8">
      <w:start w:val="1"/>
      <w:numFmt w:val="lowerRoman"/>
      <w:lvlText w:val="%3."/>
      <w:lvlJc w:val="right"/>
      <w:pPr>
        <w:ind w:left="2160" w:hanging="180"/>
      </w:pPr>
    </w:lvl>
    <w:lvl w:ilvl="3" w:tplc="1ABE4570">
      <w:start w:val="1"/>
      <w:numFmt w:val="decimal"/>
      <w:lvlText w:val="%4."/>
      <w:lvlJc w:val="left"/>
      <w:pPr>
        <w:ind w:left="2880" w:hanging="360"/>
      </w:pPr>
    </w:lvl>
    <w:lvl w:ilvl="4" w:tplc="6CDA4ACC">
      <w:start w:val="1"/>
      <w:numFmt w:val="lowerLetter"/>
      <w:lvlText w:val="%5."/>
      <w:lvlJc w:val="left"/>
      <w:pPr>
        <w:ind w:left="3600" w:hanging="360"/>
      </w:pPr>
    </w:lvl>
    <w:lvl w:ilvl="5" w:tplc="DCB0F774">
      <w:start w:val="1"/>
      <w:numFmt w:val="lowerRoman"/>
      <w:lvlText w:val="%6."/>
      <w:lvlJc w:val="right"/>
      <w:pPr>
        <w:ind w:left="4320" w:hanging="180"/>
      </w:pPr>
    </w:lvl>
    <w:lvl w:ilvl="6" w:tplc="AE965F64">
      <w:start w:val="1"/>
      <w:numFmt w:val="decimal"/>
      <w:lvlText w:val="%7."/>
      <w:lvlJc w:val="left"/>
      <w:pPr>
        <w:ind w:left="5040" w:hanging="360"/>
      </w:pPr>
    </w:lvl>
    <w:lvl w:ilvl="7" w:tplc="06A2CD34">
      <w:start w:val="1"/>
      <w:numFmt w:val="lowerLetter"/>
      <w:lvlText w:val="%8."/>
      <w:lvlJc w:val="left"/>
      <w:pPr>
        <w:ind w:left="5760" w:hanging="360"/>
      </w:pPr>
    </w:lvl>
    <w:lvl w:ilvl="8" w:tplc="EAEA9A5C">
      <w:start w:val="1"/>
      <w:numFmt w:val="lowerRoman"/>
      <w:lvlText w:val="%9."/>
      <w:lvlJc w:val="right"/>
      <w:pPr>
        <w:ind w:left="6480" w:hanging="180"/>
      </w:pPr>
    </w:lvl>
  </w:abstractNum>
  <w:abstractNum w:abstractNumId="66" w15:restartNumberingAfterBreak="0">
    <w:nsid w:val="6C775745"/>
    <w:multiLevelType w:val="hybridMultilevel"/>
    <w:tmpl w:val="553E97E0"/>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7" w15:restartNumberingAfterBreak="0">
    <w:nsid w:val="6CE83E8B"/>
    <w:multiLevelType w:val="hybridMultilevel"/>
    <w:tmpl w:val="71789AA2"/>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68" w15:restartNumberingAfterBreak="0">
    <w:nsid w:val="6F01551F"/>
    <w:multiLevelType w:val="hybridMultilevel"/>
    <w:tmpl w:val="94F8657A"/>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69" w15:restartNumberingAfterBreak="0">
    <w:nsid w:val="704A16BC"/>
    <w:multiLevelType w:val="hybridMultilevel"/>
    <w:tmpl w:val="B52CD28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0" w15:restartNumberingAfterBreak="0">
    <w:nsid w:val="71EC78BA"/>
    <w:multiLevelType w:val="hybridMultilevel"/>
    <w:tmpl w:val="FFFFFFFF"/>
    <w:lvl w:ilvl="0" w:tplc="B51A3272">
      <w:start w:val="1"/>
      <w:numFmt w:val="bullet"/>
      <w:lvlText w:val="·"/>
      <w:lvlJc w:val="left"/>
      <w:pPr>
        <w:ind w:left="720" w:hanging="360"/>
      </w:pPr>
      <w:rPr>
        <w:rFonts w:hint="default" w:ascii="Symbol" w:hAnsi="Symbol"/>
      </w:rPr>
    </w:lvl>
    <w:lvl w:ilvl="1" w:tplc="B7FA786A">
      <w:start w:val="1"/>
      <w:numFmt w:val="bullet"/>
      <w:lvlText w:val="o"/>
      <w:lvlJc w:val="left"/>
      <w:pPr>
        <w:ind w:left="1440" w:hanging="360"/>
      </w:pPr>
      <w:rPr>
        <w:rFonts w:hint="default" w:ascii="Courier New" w:hAnsi="Courier New"/>
      </w:rPr>
    </w:lvl>
    <w:lvl w:ilvl="2" w:tplc="E15069F2">
      <w:start w:val="1"/>
      <w:numFmt w:val="bullet"/>
      <w:lvlText w:val=""/>
      <w:lvlJc w:val="left"/>
      <w:pPr>
        <w:ind w:left="2160" w:hanging="360"/>
      </w:pPr>
      <w:rPr>
        <w:rFonts w:hint="default" w:ascii="Wingdings" w:hAnsi="Wingdings"/>
      </w:rPr>
    </w:lvl>
    <w:lvl w:ilvl="3" w:tplc="D0609744">
      <w:start w:val="1"/>
      <w:numFmt w:val="bullet"/>
      <w:lvlText w:val=""/>
      <w:lvlJc w:val="left"/>
      <w:pPr>
        <w:ind w:left="2880" w:hanging="360"/>
      </w:pPr>
      <w:rPr>
        <w:rFonts w:hint="default" w:ascii="Symbol" w:hAnsi="Symbol"/>
      </w:rPr>
    </w:lvl>
    <w:lvl w:ilvl="4" w:tplc="B83421C2">
      <w:start w:val="1"/>
      <w:numFmt w:val="bullet"/>
      <w:lvlText w:val="o"/>
      <w:lvlJc w:val="left"/>
      <w:pPr>
        <w:ind w:left="3600" w:hanging="360"/>
      </w:pPr>
      <w:rPr>
        <w:rFonts w:hint="default" w:ascii="Courier New" w:hAnsi="Courier New"/>
      </w:rPr>
    </w:lvl>
    <w:lvl w:ilvl="5" w:tplc="6D3AED86">
      <w:start w:val="1"/>
      <w:numFmt w:val="bullet"/>
      <w:lvlText w:val=""/>
      <w:lvlJc w:val="left"/>
      <w:pPr>
        <w:ind w:left="4320" w:hanging="360"/>
      </w:pPr>
      <w:rPr>
        <w:rFonts w:hint="default" w:ascii="Wingdings" w:hAnsi="Wingdings"/>
      </w:rPr>
    </w:lvl>
    <w:lvl w:ilvl="6" w:tplc="D50E3150">
      <w:start w:val="1"/>
      <w:numFmt w:val="bullet"/>
      <w:lvlText w:val=""/>
      <w:lvlJc w:val="left"/>
      <w:pPr>
        <w:ind w:left="5040" w:hanging="360"/>
      </w:pPr>
      <w:rPr>
        <w:rFonts w:hint="default" w:ascii="Symbol" w:hAnsi="Symbol"/>
      </w:rPr>
    </w:lvl>
    <w:lvl w:ilvl="7" w:tplc="4D0E78B6">
      <w:start w:val="1"/>
      <w:numFmt w:val="bullet"/>
      <w:lvlText w:val="o"/>
      <w:lvlJc w:val="left"/>
      <w:pPr>
        <w:ind w:left="5760" w:hanging="360"/>
      </w:pPr>
      <w:rPr>
        <w:rFonts w:hint="default" w:ascii="Courier New" w:hAnsi="Courier New"/>
      </w:rPr>
    </w:lvl>
    <w:lvl w:ilvl="8" w:tplc="594AD402">
      <w:start w:val="1"/>
      <w:numFmt w:val="bullet"/>
      <w:lvlText w:val=""/>
      <w:lvlJc w:val="left"/>
      <w:pPr>
        <w:ind w:left="6480" w:hanging="360"/>
      </w:pPr>
      <w:rPr>
        <w:rFonts w:hint="default" w:ascii="Wingdings" w:hAnsi="Wingdings"/>
      </w:rPr>
    </w:lvl>
  </w:abstractNum>
  <w:abstractNum w:abstractNumId="71" w15:restartNumberingAfterBreak="0">
    <w:nsid w:val="76AE38BF"/>
    <w:multiLevelType w:val="hybridMultilevel"/>
    <w:tmpl w:val="555ACE4C"/>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2" w15:restartNumberingAfterBreak="0">
    <w:nsid w:val="772B7CA3"/>
    <w:multiLevelType w:val="hybridMultilevel"/>
    <w:tmpl w:val="DB28508A"/>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73" w15:restartNumberingAfterBreak="0">
    <w:nsid w:val="79E6722A"/>
    <w:multiLevelType w:val="hybridMultilevel"/>
    <w:tmpl w:val="3C38898E"/>
    <w:lvl w:ilvl="0" w:tplc="300A0001">
      <w:start w:val="1"/>
      <w:numFmt w:val="bullet"/>
      <w:lvlText w:val=""/>
      <w:lvlJc w:val="left"/>
      <w:pPr>
        <w:ind w:left="720" w:hanging="360"/>
      </w:pPr>
      <w:rPr>
        <w:rFonts w:hint="default" w:ascii="Symbol" w:hAnsi="Symbol"/>
      </w:rPr>
    </w:lvl>
    <w:lvl w:ilvl="1" w:tplc="F9DAABD0">
      <w:start w:val="1"/>
      <w:numFmt w:val="bullet"/>
      <w:lvlText w:val="o"/>
      <w:lvlJc w:val="left"/>
      <w:pPr>
        <w:ind w:left="1440" w:hanging="360"/>
      </w:pPr>
      <w:rPr>
        <w:rFonts w:hint="default" w:ascii="Wingdings" w:hAnsi="Wingdings"/>
      </w:rPr>
    </w:lvl>
    <w:lvl w:ilvl="2" w:tplc="DD0CB80C">
      <w:start w:val="1"/>
      <w:numFmt w:val="bullet"/>
      <w:lvlText w:val=""/>
      <w:lvlJc w:val="left"/>
      <w:pPr>
        <w:ind w:left="2160" w:hanging="360"/>
      </w:pPr>
      <w:rPr>
        <w:rFonts w:hint="default" w:ascii="Arial Narrow" w:hAnsi="Arial Narrow"/>
      </w:rPr>
    </w:lvl>
    <w:lvl w:ilvl="3" w:tplc="15F4A470">
      <w:start w:val="1"/>
      <w:numFmt w:val="bullet"/>
      <w:lvlText w:val=""/>
      <w:lvlJc w:val="left"/>
      <w:pPr>
        <w:ind w:left="2880" w:hanging="360"/>
      </w:pPr>
      <w:rPr>
        <w:rFonts w:hint="default" w:ascii="Courier New" w:hAnsi="Courier New"/>
      </w:rPr>
    </w:lvl>
    <w:lvl w:ilvl="4" w:tplc="CFA0DEDC">
      <w:start w:val="1"/>
      <w:numFmt w:val="bullet"/>
      <w:lvlText w:val="o"/>
      <w:lvlJc w:val="left"/>
      <w:pPr>
        <w:ind w:left="3600" w:hanging="360"/>
      </w:pPr>
      <w:rPr>
        <w:rFonts w:hint="default" w:ascii="Wingdings" w:hAnsi="Wingdings"/>
      </w:rPr>
    </w:lvl>
    <w:lvl w:ilvl="5" w:tplc="34621224">
      <w:start w:val="1"/>
      <w:numFmt w:val="bullet"/>
      <w:lvlText w:val=""/>
      <w:lvlJc w:val="left"/>
      <w:pPr>
        <w:ind w:left="4320" w:hanging="360"/>
      </w:pPr>
      <w:rPr>
        <w:rFonts w:hint="default" w:ascii="Arial Narrow" w:hAnsi="Arial Narrow"/>
      </w:rPr>
    </w:lvl>
    <w:lvl w:ilvl="6" w:tplc="764A934A">
      <w:start w:val="1"/>
      <w:numFmt w:val="bullet"/>
      <w:lvlText w:val=""/>
      <w:lvlJc w:val="left"/>
      <w:pPr>
        <w:ind w:left="5040" w:hanging="360"/>
      </w:pPr>
      <w:rPr>
        <w:rFonts w:hint="default" w:ascii="Courier New" w:hAnsi="Courier New"/>
      </w:rPr>
    </w:lvl>
    <w:lvl w:ilvl="7" w:tplc="E2A0C124">
      <w:start w:val="1"/>
      <w:numFmt w:val="bullet"/>
      <w:lvlText w:val="o"/>
      <w:lvlJc w:val="left"/>
      <w:pPr>
        <w:ind w:left="5760" w:hanging="360"/>
      </w:pPr>
      <w:rPr>
        <w:rFonts w:hint="default" w:ascii="Wingdings" w:hAnsi="Wingdings"/>
      </w:rPr>
    </w:lvl>
    <w:lvl w:ilvl="8" w:tplc="0E288856">
      <w:start w:val="1"/>
      <w:numFmt w:val="bullet"/>
      <w:lvlText w:val=""/>
      <w:lvlJc w:val="left"/>
      <w:pPr>
        <w:ind w:left="6480" w:hanging="360"/>
      </w:pPr>
      <w:rPr>
        <w:rFonts w:hint="default" w:ascii="Arial Narrow" w:hAnsi="Arial Narrow"/>
      </w:rPr>
    </w:lvl>
  </w:abstractNum>
  <w:abstractNum w:abstractNumId="74" w15:restartNumberingAfterBreak="0">
    <w:nsid w:val="7C715E32"/>
    <w:multiLevelType w:val="hybridMultilevel"/>
    <w:tmpl w:val="C10097D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5" w15:restartNumberingAfterBreak="0">
    <w:nsid w:val="7C9372AC"/>
    <w:multiLevelType w:val="hybridMultilevel"/>
    <w:tmpl w:val="B6EAB41E"/>
    <w:lvl w:ilvl="0" w:tplc="30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Wingdings" w:hAnsi="Wingdings" w:cs="Wingdings"/>
      </w:rPr>
    </w:lvl>
    <w:lvl w:ilvl="2" w:tplc="04090005" w:tentative="1">
      <w:start w:val="1"/>
      <w:numFmt w:val="bullet"/>
      <w:lvlText w:val=""/>
      <w:lvlJc w:val="left"/>
      <w:pPr>
        <w:ind w:left="2160" w:hanging="360"/>
      </w:pPr>
      <w:rPr>
        <w:rFonts w:hint="default" w:ascii="Arial Narrow" w:hAnsi="Arial Narrow"/>
      </w:rPr>
    </w:lvl>
    <w:lvl w:ilvl="3" w:tplc="04090001" w:tentative="1">
      <w:start w:val="1"/>
      <w:numFmt w:val="bullet"/>
      <w:lvlText w:val=""/>
      <w:lvlJc w:val="left"/>
      <w:pPr>
        <w:ind w:left="2880" w:hanging="360"/>
      </w:pPr>
      <w:rPr>
        <w:rFonts w:hint="default" w:ascii="Courier New" w:hAnsi="Courier New"/>
      </w:rPr>
    </w:lvl>
    <w:lvl w:ilvl="4" w:tplc="04090003" w:tentative="1">
      <w:start w:val="1"/>
      <w:numFmt w:val="bullet"/>
      <w:lvlText w:val="o"/>
      <w:lvlJc w:val="left"/>
      <w:pPr>
        <w:ind w:left="3600" w:hanging="360"/>
      </w:pPr>
      <w:rPr>
        <w:rFonts w:hint="default" w:ascii="Wingdings" w:hAnsi="Wingdings" w:cs="Wingdings"/>
      </w:rPr>
    </w:lvl>
    <w:lvl w:ilvl="5" w:tplc="04090005" w:tentative="1">
      <w:start w:val="1"/>
      <w:numFmt w:val="bullet"/>
      <w:lvlText w:val=""/>
      <w:lvlJc w:val="left"/>
      <w:pPr>
        <w:ind w:left="4320" w:hanging="360"/>
      </w:pPr>
      <w:rPr>
        <w:rFonts w:hint="default" w:ascii="Arial Narrow" w:hAnsi="Arial Narrow"/>
      </w:rPr>
    </w:lvl>
    <w:lvl w:ilvl="6" w:tplc="04090001" w:tentative="1">
      <w:start w:val="1"/>
      <w:numFmt w:val="bullet"/>
      <w:lvlText w:val=""/>
      <w:lvlJc w:val="left"/>
      <w:pPr>
        <w:ind w:left="5040" w:hanging="360"/>
      </w:pPr>
      <w:rPr>
        <w:rFonts w:hint="default" w:ascii="Courier New" w:hAnsi="Courier New"/>
      </w:rPr>
    </w:lvl>
    <w:lvl w:ilvl="7" w:tplc="04090003" w:tentative="1">
      <w:start w:val="1"/>
      <w:numFmt w:val="bullet"/>
      <w:lvlText w:val="o"/>
      <w:lvlJc w:val="left"/>
      <w:pPr>
        <w:ind w:left="5760" w:hanging="360"/>
      </w:pPr>
      <w:rPr>
        <w:rFonts w:hint="default" w:ascii="Wingdings" w:hAnsi="Wingdings" w:cs="Wingdings"/>
      </w:rPr>
    </w:lvl>
    <w:lvl w:ilvl="8" w:tplc="04090005" w:tentative="1">
      <w:start w:val="1"/>
      <w:numFmt w:val="bullet"/>
      <w:lvlText w:val=""/>
      <w:lvlJc w:val="left"/>
      <w:pPr>
        <w:ind w:left="6480" w:hanging="360"/>
      </w:pPr>
      <w:rPr>
        <w:rFonts w:hint="default" w:ascii="Arial Narrow" w:hAnsi="Arial Narrow"/>
      </w:rPr>
    </w:lvl>
  </w:abstractNum>
  <w:abstractNum w:abstractNumId="76" w15:restartNumberingAfterBreak="0">
    <w:nsid w:val="7FBE01B5"/>
    <w:multiLevelType w:val="hybridMultilevel"/>
    <w:tmpl w:val="7C14867E"/>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num w:numId="1" w16cid:durableId="1178424153">
    <w:abstractNumId w:val="27"/>
  </w:num>
  <w:num w:numId="2" w16cid:durableId="906110263">
    <w:abstractNumId w:val="0"/>
  </w:num>
  <w:num w:numId="3" w16cid:durableId="934167401">
    <w:abstractNumId w:val="64"/>
  </w:num>
  <w:num w:numId="4" w16cid:durableId="641540135">
    <w:abstractNumId w:val="45"/>
  </w:num>
  <w:num w:numId="5" w16cid:durableId="170029185">
    <w:abstractNumId w:val="39"/>
  </w:num>
  <w:num w:numId="6" w16cid:durableId="1697656664">
    <w:abstractNumId w:val="41"/>
  </w:num>
  <w:num w:numId="7" w16cid:durableId="656030286">
    <w:abstractNumId w:val="25"/>
  </w:num>
  <w:num w:numId="8" w16cid:durableId="1524592428">
    <w:abstractNumId w:val="61"/>
  </w:num>
  <w:num w:numId="9" w16cid:durableId="2043749684">
    <w:abstractNumId w:val="42"/>
  </w:num>
  <w:num w:numId="10" w16cid:durableId="193545597">
    <w:abstractNumId w:val="62"/>
  </w:num>
  <w:num w:numId="11" w16cid:durableId="586965433">
    <w:abstractNumId w:val="47"/>
  </w:num>
  <w:num w:numId="12" w16cid:durableId="1806459927">
    <w:abstractNumId w:val="49"/>
  </w:num>
  <w:num w:numId="13" w16cid:durableId="2004821407">
    <w:abstractNumId w:val="73"/>
  </w:num>
  <w:num w:numId="14" w16cid:durableId="887031786">
    <w:abstractNumId w:val="48"/>
  </w:num>
  <w:num w:numId="15" w16cid:durableId="5208204">
    <w:abstractNumId w:val="40"/>
  </w:num>
  <w:num w:numId="16" w16cid:durableId="625623420">
    <w:abstractNumId w:val="28"/>
  </w:num>
  <w:num w:numId="17" w16cid:durableId="45304325">
    <w:abstractNumId w:val="65"/>
  </w:num>
  <w:num w:numId="18" w16cid:durableId="1274752176">
    <w:abstractNumId w:val="52"/>
  </w:num>
  <w:num w:numId="19" w16cid:durableId="1002388716">
    <w:abstractNumId w:val="11"/>
  </w:num>
  <w:num w:numId="20" w16cid:durableId="1371569824">
    <w:abstractNumId w:val="30"/>
  </w:num>
  <w:num w:numId="21" w16cid:durableId="1057315939">
    <w:abstractNumId w:val="26"/>
  </w:num>
  <w:num w:numId="22" w16cid:durableId="70398668">
    <w:abstractNumId w:val="53"/>
  </w:num>
  <w:num w:numId="23" w16cid:durableId="1865097753">
    <w:abstractNumId w:val="55"/>
  </w:num>
  <w:num w:numId="24" w16cid:durableId="1056128561">
    <w:abstractNumId w:val="31"/>
  </w:num>
  <w:num w:numId="25" w16cid:durableId="712389886">
    <w:abstractNumId w:val="13"/>
  </w:num>
  <w:num w:numId="26" w16cid:durableId="658919357">
    <w:abstractNumId w:val="10"/>
  </w:num>
  <w:num w:numId="27" w16cid:durableId="1021198517">
    <w:abstractNumId w:val="50"/>
  </w:num>
  <w:num w:numId="28" w16cid:durableId="680788415">
    <w:abstractNumId w:val="72"/>
  </w:num>
  <w:num w:numId="29" w16cid:durableId="681708622">
    <w:abstractNumId w:val="43"/>
  </w:num>
  <w:num w:numId="30" w16cid:durableId="811141876">
    <w:abstractNumId w:val="23"/>
  </w:num>
  <w:num w:numId="31" w16cid:durableId="1743789918">
    <w:abstractNumId w:val="21"/>
  </w:num>
  <w:num w:numId="32" w16cid:durableId="599873817">
    <w:abstractNumId w:val="22"/>
  </w:num>
  <w:num w:numId="33" w16cid:durableId="1160193969">
    <w:abstractNumId w:val="60"/>
  </w:num>
  <w:num w:numId="34" w16cid:durableId="1795363416">
    <w:abstractNumId w:val="68"/>
  </w:num>
  <w:num w:numId="35" w16cid:durableId="1894075239">
    <w:abstractNumId w:val="67"/>
  </w:num>
  <w:num w:numId="36" w16cid:durableId="75173055">
    <w:abstractNumId w:val="75"/>
  </w:num>
  <w:num w:numId="37" w16cid:durableId="1916475344">
    <w:abstractNumId w:val="36"/>
  </w:num>
  <w:num w:numId="38" w16cid:durableId="182980118">
    <w:abstractNumId w:val="24"/>
  </w:num>
  <w:num w:numId="39" w16cid:durableId="2039045182">
    <w:abstractNumId w:val="71"/>
  </w:num>
  <w:num w:numId="40" w16cid:durableId="1416899802">
    <w:abstractNumId w:val="63"/>
  </w:num>
  <w:num w:numId="41" w16cid:durableId="106463184">
    <w:abstractNumId w:val="32"/>
  </w:num>
  <w:num w:numId="42" w16cid:durableId="532958889">
    <w:abstractNumId w:val="59"/>
  </w:num>
  <w:num w:numId="43" w16cid:durableId="108010663">
    <w:abstractNumId w:val="69"/>
  </w:num>
  <w:num w:numId="44" w16cid:durableId="781921275">
    <w:abstractNumId w:val="66"/>
  </w:num>
  <w:num w:numId="45" w16cid:durableId="674453342">
    <w:abstractNumId w:val="76"/>
  </w:num>
  <w:num w:numId="46" w16cid:durableId="503087086">
    <w:abstractNumId w:val="15"/>
  </w:num>
  <w:num w:numId="47" w16cid:durableId="392706200">
    <w:abstractNumId w:val="74"/>
  </w:num>
  <w:num w:numId="48" w16cid:durableId="1313219187">
    <w:abstractNumId w:val="29"/>
  </w:num>
  <w:num w:numId="49" w16cid:durableId="1050805882">
    <w:abstractNumId w:val="17"/>
  </w:num>
  <w:num w:numId="50" w16cid:durableId="551504268">
    <w:abstractNumId w:val="35"/>
  </w:num>
  <w:num w:numId="51" w16cid:durableId="2048487529">
    <w:abstractNumId w:val="70"/>
  </w:num>
  <w:num w:numId="52" w16cid:durableId="496112755">
    <w:abstractNumId w:val="44"/>
  </w:num>
  <w:num w:numId="53" w16cid:durableId="674916905">
    <w:abstractNumId w:val="8"/>
  </w:num>
  <w:num w:numId="54" w16cid:durableId="373894406">
    <w:abstractNumId w:val="51"/>
  </w:num>
  <w:num w:numId="55" w16cid:durableId="934820772">
    <w:abstractNumId w:val="34"/>
  </w:num>
  <w:num w:numId="56" w16cid:durableId="739445810">
    <w:abstractNumId w:val="16"/>
  </w:num>
  <w:num w:numId="57" w16cid:durableId="547952904">
    <w:abstractNumId w:val="18"/>
  </w:num>
  <w:num w:numId="58" w16cid:durableId="230165710">
    <w:abstractNumId w:val="54"/>
  </w:num>
  <w:num w:numId="59" w16cid:durableId="1108506539">
    <w:abstractNumId w:val="33"/>
  </w:num>
  <w:num w:numId="60" w16cid:durableId="285965850">
    <w:abstractNumId w:val="7"/>
  </w:num>
  <w:num w:numId="61" w16cid:durableId="892741479">
    <w:abstractNumId w:val="57"/>
  </w:num>
  <w:num w:numId="62" w16cid:durableId="1984654449">
    <w:abstractNumId w:val="56"/>
  </w:num>
  <w:num w:numId="63" w16cid:durableId="2145273955">
    <w:abstractNumId w:val="38"/>
  </w:num>
  <w:num w:numId="64" w16cid:durableId="604655331">
    <w:abstractNumId w:val="19"/>
  </w:num>
  <w:num w:numId="65" w16cid:durableId="1093551287">
    <w:abstractNumId w:val="58"/>
  </w:num>
  <w:num w:numId="66" w16cid:durableId="528688989">
    <w:abstractNumId w:val="46"/>
  </w:num>
  <w:num w:numId="67" w16cid:durableId="1950314009">
    <w:abstractNumId w:val="9"/>
  </w:num>
  <w:num w:numId="68" w16cid:durableId="1180773613">
    <w:abstractNumId w:val="37"/>
  </w:num>
  <w:num w:numId="69" w16cid:durableId="94179632">
    <w:abstractNumId w:val="12"/>
  </w:num>
  <w:num w:numId="70" w16cid:durableId="1023092508">
    <w:abstractNumId w:val="20"/>
  </w:num>
  <w:num w:numId="71" w16cid:durableId="1940138676">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66"/>
    <w:rsid w:val="00000025"/>
    <w:rsid w:val="00000358"/>
    <w:rsid w:val="000005D4"/>
    <w:rsid w:val="000006E1"/>
    <w:rsid w:val="0000082B"/>
    <w:rsid w:val="00000963"/>
    <w:rsid w:val="00000B53"/>
    <w:rsid w:val="00001452"/>
    <w:rsid w:val="000014F9"/>
    <w:rsid w:val="000017E6"/>
    <w:rsid w:val="000018F6"/>
    <w:rsid w:val="0000236C"/>
    <w:rsid w:val="00003BF7"/>
    <w:rsid w:val="00004E1F"/>
    <w:rsid w:val="00005300"/>
    <w:rsid w:val="00005930"/>
    <w:rsid w:val="00006671"/>
    <w:rsid w:val="00007434"/>
    <w:rsid w:val="0001034B"/>
    <w:rsid w:val="000105CD"/>
    <w:rsid w:val="00012087"/>
    <w:rsid w:val="0001241F"/>
    <w:rsid w:val="00012CAA"/>
    <w:rsid w:val="000130F8"/>
    <w:rsid w:val="00014239"/>
    <w:rsid w:val="000144F2"/>
    <w:rsid w:val="00014633"/>
    <w:rsid w:val="0001515A"/>
    <w:rsid w:val="00015E6D"/>
    <w:rsid w:val="000160B7"/>
    <w:rsid w:val="0001610E"/>
    <w:rsid w:val="00016368"/>
    <w:rsid w:val="00016499"/>
    <w:rsid w:val="0001689F"/>
    <w:rsid w:val="0001696F"/>
    <w:rsid w:val="00016EC7"/>
    <w:rsid w:val="00017944"/>
    <w:rsid w:val="000205AA"/>
    <w:rsid w:val="000207AC"/>
    <w:rsid w:val="00020850"/>
    <w:rsid w:val="00020FB4"/>
    <w:rsid w:val="0002179D"/>
    <w:rsid w:val="00022381"/>
    <w:rsid w:val="00022531"/>
    <w:rsid w:val="00022805"/>
    <w:rsid w:val="0002297F"/>
    <w:rsid w:val="000235CE"/>
    <w:rsid w:val="00023FE3"/>
    <w:rsid w:val="0002440F"/>
    <w:rsid w:val="00024A57"/>
    <w:rsid w:val="00024D9D"/>
    <w:rsid w:val="000253DD"/>
    <w:rsid w:val="000255CE"/>
    <w:rsid w:val="000256C6"/>
    <w:rsid w:val="00026134"/>
    <w:rsid w:val="00026CE8"/>
    <w:rsid w:val="00026F02"/>
    <w:rsid w:val="0002761F"/>
    <w:rsid w:val="000276A7"/>
    <w:rsid w:val="00027B9D"/>
    <w:rsid w:val="00030173"/>
    <w:rsid w:val="000309FE"/>
    <w:rsid w:val="00030CD9"/>
    <w:rsid w:val="000314DE"/>
    <w:rsid w:val="00031EAA"/>
    <w:rsid w:val="00032FE1"/>
    <w:rsid w:val="000330B2"/>
    <w:rsid w:val="00033EA9"/>
    <w:rsid w:val="00034516"/>
    <w:rsid w:val="00034777"/>
    <w:rsid w:val="0003485C"/>
    <w:rsid w:val="000353C0"/>
    <w:rsid w:val="000365FF"/>
    <w:rsid w:val="00036B2E"/>
    <w:rsid w:val="00036FAE"/>
    <w:rsid w:val="000371E6"/>
    <w:rsid w:val="000374BA"/>
    <w:rsid w:val="00037606"/>
    <w:rsid w:val="000377DB"/>
    <w:rsid w:val="00040617"/>
    <w:rsid w:val="00040821"/>
    <w:rsid w:val="00040878"/>
    <w:rsid w:val="00040C35"/>
    <w:rsid w:val="00040E78"/>
    <w:rsid w:val="0004116E"/>
    <w:rsid w:val="000413FF"/>
    <w:rsid w:val="00041D74"/>
    <w:rsid w:val="00041FE6"/>
    <w:rsid w:val="000420C3"/>
    <w:rsid w:val="000426DA"/>
    <w:rsid w:val="00042772"/>
    <w:rsid w:val="00042826"/>
    <w:rsid w:val="00042A54"/>
    <w:rsid w:val="00042B52"/>
    <w:rsid w:val="00044211"/>
    <w:rsid w:val="00044378"/>
    <w:rsid w:val="00044B3D"/>
    <w:rsid w:val="00044DC4"/>
    <w:rsid w:val="000462D7"/>
    <w:rsid w:val="0004633D"/>
    <w:rsid w:val="00046664"/>
    <w:rsid w:val="00046D9B"/>
    <w:rsid w:val="00046FA9"/>
    <w:rsid w:val="0004703A"/>
    <w:rsid w:val="00047164"/>
    <w:rsid w:val="00047517"/>
    <w:rsid w:val="0004796C"/>
    <w:rsid w:val="000505C0"/>
    <w:rsid w:val="000510FD"/>
    <w:rsid w:val="0005173B"/>
    <w:rsid w:val="00051FF3"/>
    <w:rsid w:val="00052A84"/>
    <w:rsid w:val="00052AA1"/>
    <w:rsid w:val="00052F55"/>
    <w:rsid w:val="0005332A"/>
    <w:rsid w:val="000539F8"/>
    <w:rsid w:val="00053F02"/>
    <w:rsid w:val="000540E7"/>
    <w:rsid w:val="0005419B"/>
    <w:rsid w:val="00054633"/>
    <w:rsid w:val="00054645"/>
    <w:rsid w:val="0005475D"/>
    <w:rsid w:val="00054D97"/>
    <w:rsid w:val="00054FD1"/>
    <w:rsid w:val="000550E4"/>
    <w:rsid w:val="0005518A"/>
    <w:rsid w:val="000554A5"/>
    <w:rsid w:val="0005558F"/>
    <w:rsid w:val="0005560C"/>
    <w:rsid w:val="00055777"/>
    <w:rsid w:val="000557B7"/>
    <w:rsid w:val="0005586F"/>
    <w:rsid w:val="00055E55"/>
    <w:rsid w:val="00055F5B"/>
    <w:rsid w:val="000561C9"/>
    <w:rsid w:val="00056F13"/>
    <w:rsid w:val="00056F7D"/>
    <w:rsid w:val="00056F86"/>
    <w:rsid w:val="00057D60"/>
    <w:rsid w:val="000600BE"/>
    <w:rsid w:val="0006081C"/>
    <w:rsid w:val="000610BD"/>
    <w:rsid w:val="0006155A"/>
    <w:rsid w:val="000618B5"/>
    <w:rsid w:val="00061E80"/>
    <w:rsid w:val="00061EC0"/>
    <w:rsid w:val="00061EE6"/>
    <w:rsid w:val="000621BD"/>
    <w:rsid w:val="0006293D"/>
    <w:rsid w:val="00062B3F"/>
    <w:rsid w:val="00063106"/>
    <w:rsid w:val="00064273"/>
    <w:rsid w:val="0006431A"/>
    <w:rsid w:val="00064888"/>
    <w:rsid w:val="00064927"/>
    <w:rsid w:val="00064A96"/>
    <w:rsid w:val="00064D9B"/>
    <w:rsid w:val="00064ECE"/>
    <w:rsid w:val="00065382"/>
    <w:rsid w:val="00065C0B"/>
    <w:rsid w:val="00065F06"/>
    <w:rsid w:val="00066BE6"/>
    <w:rsid w:val="000671CD"/>
    <w:rsid w:val="000676E5"/>
    <w:rsid w:val="0006790C"/>
    <w:rsid w:val="00070F40"/>
    <w:rsid w:val="00071587"/>
    <w:rsid w:val="00073254"/>
    <w:rsid w:val="00073496"/>
    <w:rsid w:val="00073773"/>
    <w:rsid w:val="000738BD"/>
    <w:rsid w:val="0007392D"/>
    <w:rsid w:val="00073FA3"/>
    <w:rsid w:val="00074203"/>
    <w:rsid w:val="0007426E"/>
    <w:rsid w:val="000744E7"/>
    <w:rsid w:val="00074A00"/>
    <w:rsid w:val="000755E5"/>
    <w:rsid w:val="00075B0F"/>
    <w:rsid w:val="00075D0A"/>
    <w:rsid w:val="00076AC2"/>
    <w:rsid w:val="00076AFC"/>
    <w:rsid w:val="000776A8"/>
    <w:rsid w:val="0007781F"/>
    <w:rsid w:val="00077CCB"/>
    <w:rsid w:val="00080476"/>
    <w:rsid w:val="00080BD6"/>
    <w:rsid w:val="00081E9E"/>
    <w:rsid w:val="00082072"/>
    <w:rsid w:val="00082C69"/>
    <w:rsid w:val="00083151"/>
    <w:rsid w:val="000834E0"/>
    <w:rsid w:val="00084C9B"/>
    <w:rsid w:val="00085891"/>
    <w:rsid w:val="000859E8"/>
    <w:rsid w:val="0008613A"/>
    <w:rsid w:val="00086EFF"/>
    <w:rsid w:val="00087404"/>
    <w:rsid w:val="00087B4C"/>
    <w:rsid w:val="00090472"/>
    <w:rsid w:val="00090B5E"/>
    <w:rsid w:val="00091259"/>
    <w:rsid w:val="0009134A"/>
    <w:rsid w:val="000914C1"/>
    <w:rsid w:val="00091D72"/>
    <w:rsid w:val="00091E8C"/>
    <w:rsid w:val="00091EF2"/>
    <w:rsid w:val="0009205D"/>
    <w:rsid w:val="000926E4"/>
    <w:rsid w:val="00092F42"/>
    <w:rsid w:val="0009306A"/>
    <w:rsid w:val="000930DD"/>
    <w:rsid w:val="000936F4"/>
    <w:rsid w:val="00093985"/>
    <w:rsid w:val="0009401A"/>
    <w:rsid w:val="000940B4"/>
    <w:rsid w:val="00094B25"/>
    <w:rsid w:val="00094FD4"/>
    <w:rsid w:val="00095D15"/>
    <w:rsid w:val="00096701"/>
    <w:rsid w:val="00096FB7"/>
    <w:rsid w:val="00097022"/>
    <w:rsid w:val="0009702D"/>
    <w:rsid w:val="000A0780"/>
    <w:rsid w:val="000A07B8"/>
    <w:rsid w:val="000A07B9"/>
    <w:rsid w:val="000A11C7"/>
    <w:rsid w:val="000A1A3A"/>
    <w:rsid w:val="000A24ED"/>
    <w:rsid w:val="000A2611"/>
    <w:rsid w:val="000A2E15"/>
    <w:rsid w:val="000A3930"/>
    <w:rsid w:val="000A3BA7"/>
    <w:rsid w:val="000A3F81"/>
    <w:rsid w:val="000A3FAC"/>
    <w:rsid w:val="000A4245"/>
    <w:rsid w:val="000A4343"/>
    <w:rsid w:val="000A43FF"/>
    <w:rsid w:val="000A46F8"/>
    <w:rsid w:val="000A47EE"/>
    <w:rsid w:val="000A496B"/>
    <w:rsid w:val="000A5187"/>
    <w:rsid w:val="000A5C85"/>
    <w:rsid w:val="000A5EA2"/>
    <w:rsid w:val="000A702B"/>
    <w:rsid w:val="000A7279"/>
    <w:rsid w:val="000A7F82"/>
    <w:rsid w:val="000B1E1D"/>
    <w:rsid w:val="000B3ABC"/>
    <w:rsid w:val="000B3FCE"/>
    <w:rsid w:val="000B4395"/>
    <w:rsid w:val="000B4A0A"/>
    <w:rsid w:val="000B4E37"/>
    <w:rsid w:val="000B5C1B"/>
    <w:rsid w:val="000B5CA8"/>
    <w:rsid w:val="000B6400"/>
    <w:rsid w:val="000B7226"/>
    <w:rsid w:val="000B7795"/>
    <w:rsid w:val="000B7C6E"/>
    <w:rsid w:val="000C1CBC"/>
    <w:rsid w:val="000C24AE"/>
    <w:rsid w:val="000C30E2"/>
    <w:rsid w:val="000C3158"/>
    <w:rsid w:val="000C3345"/>
    <w:rsid w:val="000C33E6"/>
    <w:rsid w:val="000C3590"/>
    <w:rsid w:val="000C3801"/>
    <w:rsid w:val="000C3C71"/>
    <w:rsid w:val="000C3DF9"/>
    <w:rsid w:val="000C3F2A"/>
    <w:rsid w:val="000C4649"/>
    <w:rsid w:val="000C4C4C"/>
    <w:rsid w:val="000C4D8E"/>
    <w:rsid w:val="000C5102"/>
    <w:rsid w:val="000C574E"/>
    <w:rsid w:val="000C5FF8"/>
    <w:rsid w:val="000C669E"/>
    <w:rsid w:val="000C6A45"/>
    <w:rsid w:val="000C6D90"/>
    <w:rsid w:val="000C7542"/>
    <w:rsid w:val="000C7CB0"/>
    <w:rsid w:val="000C7D35"/>
    <w:rsid w:val="000D0A0A"/>
    <w:rsid w:val="000D0BCF"/>
    <w:rsid w:val="000D19F7"/>
    <w:rsid w:val="000D2A8C"/>
    <w:rsid w:val="000D2BF4"/>
    <w:rsid w:val="000D2D98"/>
    <w:rsid w:val="000D2FAA"/>
    <w:rsid w:val="000D3719"/>
    <w:rsid w:val="000D3AA2"/>
    <w:rsid w:val="000D3AAC"/>
    <w:rsid w:val="000D3B12"/>
    <w:rsid w:val="000D44C4"/>
    <w:rsid w:val="000D47C9"/>
    <w:rsid w:val="000D5499"/>
    <w:rsid w:val="000D5876"/>
    <w:rsid w:val="000D5FD4"/>
    <w:rsid w:val="000D69A8"/>
    <w:rsid w:val="000D6F82"/>
    <w:rsid w:val="000D7445"/>
    <w:rsid w:val="000D753D"/>
    <w:rsid w:val="000E0541"/>
    <w:rsid w:val="000E0D2B"/>
    <w:rsid w:val="000E2139"/>
    <w:rsid w:val="000E2630"/>
    <w:rsid w:val="000E29A6"/>
    <w:rsid w:val="000E380C"/>
    <w:rsid w:val="000E38CD"/>
    <w:rsid w:val="000E400B"/>
    <w:rsid w:val="000E435D"/>
    <w:rsid w:val="000E47A0"/>
    <w:rsid w:val="000E47E8"/>
    <w:rsid w:val="000E4C61"/>
    <w:rsid w:val="000E4E8F"/>
    <w:rsid w:val="000E5125"/>
    <w:rsid w:val="000E51A5"/>
    <w:rsid w:val="000E6102"/>
    <w:rsid w:val="000E7337"/>
    <w:rsid w:val="000E7B36"/>
    <w:rsid w:val="000F08F8"/>
    <w:rsid w:val="000F2051"/>
    <w:rsid w:val="000F26BD"/>
    <w:rsid w:val="000F2F62"/>
    <w:rsid w:val="000F3FAE"/>
    <w:rsid w:val="000F46D4"/>
    <w:rsid w:val="000F4987"/>
    <w:rsid w:val="000F4F1D"/>
    <w:rsid w:val="000F5023"/>
    <w:rsid w:val="000F618B"/>
    <w:rsid w:val="000F6E63"/>
    <w:rsid w:val="000F73AA"/>
    <w:rsid w:val="000F7438"/>
    <w:rsid w:val="000F7FD3"/>
    <w:rsid w:val="00100411"/>
    <w:rsid w:val="00100579"/>
    <w:rsid w:val="001005EF"/>
    <w:rsid w:val="00100721"/>
    <w:rsid w:val="00100A38"/>
    <w:rsid w:val="00100BA5"/>
    <w:rsid w:val="00102A0E"/>
    <w:rsid w:val="00102ACF"/>
    <w:rsid w:val="00102D30"/>
    <w:rsid w:val="001035CC"/>
    <w:rsid w:val="0010390F"/>
    <w:rsid w:val="00103CF2"/>
    <w:rsid w:val="00104519"/>
    <w:rsid w:val="001047B3"/>
    <w:rsid w:val="00104B10"/>
    <w:rsid w:val="001051E3"/>
    <w:rsid w:val="00105368"/>
    <w:rsid w:val="0010539E"/>
    <w:rsid w:val="00105451"/>
    <w:rsid w:val="00105522"/>
    <w:rsid w:val="00105C98"/>
    <w:rsid w:val="00106D3C"/>
    <w:rsid w:val="00107314"/>
    <w:rsid w:val="00107BDD"/>
    <w:rsid w:val="00107C8E"/>
    <w:rsid w:val="00107DD4"/>
    <w:rsid w:val="0011026B"/>
    <w:rsid w:val="001119A5"/>
    <w:rsid w:val="00111DA2"/>
    <w:rsid w:val="001124F9"/>
    <w:rsid w:val="001126F2"/>
    <w:rsid w:val="00112854"/>
    <w:rsid w:val="001128A2"/>
    <w:rsid w:val="00114377"/>
    <w:rsid w:val="00114578"/>
    <w:rsid w:val="00114F59"/>
    <w:rsid w:val="00115DC6"/>
    <w:rsid w:val="00115E7C"/>
    <w:rsid w:val="00116269"/>
    <w:rsid w:val="001165A3"/>
    <w:rsid w:val="001166C9"/>
    <w:rsid w:val="00116CE8"/>
    <w:rsid w:val="00116F18"/>
    <w:rsid w:val="00116F43"/>
    <w:rsid w:val="00116F81"/>
    <w:rsid w:val="00117096"/>
    <w:rsid w:val="0011731E"/>
    <w:rsid w:val="00117EC1"/>
    <w:rsid w:val="00117F85"/>
    <w:rsid w:val="00120010"/>
    <w:rsid w:val="001201AB"/>
    <w:rsid w:val="00120E90"/>
    <w:rsid w:val="00121047"/>
    <w:rsid w:val="0012133B"/>
    <w:rsid w:val="001214AF"/>
    <w:rsid w:val="001217A4"/>
    <w:rsid w:val="00121EC9"/>
    <w:rsid w:val="00123414"/>
    <w:rsid w:val="00123C90"/>
    <w:rsid w:val="00123E53"/>
    <w:rsid w:val="001243B2"/>
    <w:rsid w:val="001244D3"/>
    <w:rsid w:val="001245AD"/>
    <w:rsid w:val="00124B7E"/>
    <w:rsid w:val="00124E51"/>
    <w:rsid w:val="001250F2"/>
    <w:rsid w:val="0012517B"/>
    <w:rsid w:val="00125B06"/>
    <w:rsid w:val="00125C83"/>
    <w:rsid w:val="00125D5B"/>
    <w:rsid w:val="0012723B"/>
    <w:rsid w:val="00127598"/>
    <w:rsid w:val="00127BFD"/>
    <w:rsid w:val="00130267"/>
    <w:rsid w:val="001318CB"/>
    <w:rsid w:val="00132698"/>
    <w:rsid w:val="00132B37"/>
    <w:rsid w:val="00132E4B"/>
    <w:rsid w:val="00132F44"/>
    <w:rsid w:val="001330E4"/>
    <w:rsid w:val="001331C8"/>
    <w:rsid w:val="00133CEB"/>
    <w:rsid w:val="0013432B"/>
    <w:rsid w:val="00134765"/>
    <w:rsid w:val="00134ED8"/>
    <w:rsid w:val="00135297"/>
    <w:rsid w:val="001353DB"/>
    <w:rsid w:val="00136474"/>
    <w:rsid w:val="00136841"/>
    <w:rsid w:val="00137165"/>
    <w:rsid w:val="0013745D"/>
    <w:rsid w:val="001376B0"/>
    <w:rsid w:val="001379EF"/>
    <w:rsid w:val="001402B6"/>
    <w:rsid w:val="0014046A"/>
    <w:rsid w:val="00142534"/>
    <w:rsid w:val="001435AF"/>
    <w:rsid w:val="0014489B"/>
    <w:rsid w:val="0014490F"/>
    <w:rsid w:val="00144F5E"/>
    <w:rsid w:val="00144F7C"/>
    <w:rsid w:val="00145720"/>
    <w:rsid w:val="00146503"/>
    <w:rsid w:val="001466F4"/>
    <w:rsid w:val="00146894"/>
    <w:rsid w:val="00146A4E"/>
    <w:rsid w:val="00146CA1"/>
    <w:rsid w:val="00147457"/>
    <w:rsid w:val="001474F5"/>
    <w:rsid w:val="001475FA"/>
    <w:rsid w:val="00150A1D"/>
    <w:rsid w:val="00150A8F"/>
    <w:rsid w:val="00150C87"/>
    <w:rsid w:val="00150CC7"/>
    <w:rsid w:val="001513C3"/>
    <w:rsid w:val="00151700"/>
    <w:rsid w:val="00151AC3"/>
    <w:rsid w:val="00151D18"/>
    <w:rsid w:val="00152137"/>
    <w:rsid w:val="00152838"/>
    <w:rsid w:val="0015348C"/>
    <w:rsid w:val="00153820"/>
    <w:rsid w:val="00153E5F"/>
    <w:rsid w:val="001546AC"/>
    <w:rsid w:val="00154B0F"/>
    <w:rsid w:val="00154D95"/>
    <w:rsid w:val="0015548C"/>
    <w:rsid w:val="00155B66"/>
    <w:rsid w:val="0015634A"/>
    <w:rsid w:val="00156820"/>
    <w:rsid w:val="001574A9"/>
    <w:rsid w:val="001578C7"/>
    <w:rsid w:val="0016012B"/>
    <w:rsid w:val="0016014D"/>
    <w:rsid w:val="00160473"/>
    <w:rsid w:val="0016077B"/>
    <w:rsid w:val="00160BEF"/>
    <w:rsid w:val="001613BF"/>
    <w:rsid w:val="00161780"/>
    <w:rsid w:val="0016282A"/>
    <w:rsid w:val="001628C3"/>
    <w:rsid w:val="00162C20"/>
    <w:rsid w:val="001630B5"/>
    <w:rsid w:val="00163387"/>
    <w:rsid w:val="001643DD"/>
    <w:rsid w:val="001647E8"/>
    <w:rsid w:val="00165257"/>
    <w:rsid w:val="0016549A"/>
    <w:rsid w:val="00165D0C"/>
    <w:rsid w:val="00165F12"/>
    <w:rsid w:val="00165F32"/>
    <w:rsid w:val="00165F40"/>
    <w:rsid w:val="001664D1"/>
    <w:rsid w:val="00167082"/>
    <w:rsid w:val="00167262"/>
    <w:rsid w:val="00167C29"/>
    <w:rsid w:val="00170D81"/>
    <w:rsid w:val="00171450"/>
    <w:rsid w:val="001715D2"/>
    <w:rsid w:val="00171789"/>
    <w:rsid w:val="00171E6D"/>
    <w:rsid w:val="00171EDD"/>
    <w:rsid w:val="001720E4"/>
    <w:rsid w:val="001726A4"/>
    <w:rsid w:val="00172AED"/>
    <w:rsid w:val="00172AEF"/>
    <w:rsid w:val="00172E2E"/>
    <w:rsid w:val="0017547E"/>
    <w:rsid w:val="001759A0"/>
    <w:rsid w:val="00175AD8"/>
    <w:rsid w:val="001763B4"/>
    <w:rsid w:val="00176782"/>
    <w:rsid w:val="00177782"/>
    <w:rsid w:val="00177F9B"/>
    <w:rsid w:val="00177F9E"/>
    <w:rsid w:val="00180223"/>
    <w:rsid w:val="00180437"/>
    <w:rsid w:val="001804F7"/>
    <w:rsid w:val="00180971"/>
    <w:rsid w:val="00181672"/>
    <w:rsid w:val="00181A47"/>
    <w:rsid w:val="0018213C"/>
    <w:rsid w:val="00182AB4"/>
    <w:rsid w:val="00182F4B"/>
    <w:rsid w:val="00183287"/>
    <w:rsid w:val="0018429D"/>
    <w:rsid w:val="0018439A"/>
    <w:rsid w:val="00184979"/>
    <w:rsid w:val="00184DCD"/>
    <w:rsid w:val="00186970"/>
    <w:rsid w:val="00186ACB"/>
    <w:rsid w:val="00187412"/>
    <w:rsid w:val="00187ADE"/>
    <w:rsid w:val="001905F6"/>
    <w:rsid w:val="001909AC"/>
    <w:rsid w:val="00190F07"/>
    <w:rsid w:val="00191161"/>
    <w:rsid w:val="001911D5"/>
    <w:rsid w:val="00191E48"/>
    <w:rsid w:val="00192275"/>
    <w:rsid w:val="0019275D"/>
    <w:rsid w:val="0019288F"/>
    <w:rsid w:val="00192D28"/>
    <w:rsid w:val="00193727"/>
    <w:rsid w:val="00193D75"/>
    <w:rsid w:val="00194220"/>
    <w:rsid w:val="00194723"/>
    <w:rsid w:val="00194DDF"/>
    <w:rsid w:val="00194FF2"/>
    <w:rsid w:val="00195662"/>
    <w:rsid w:val="0019584A"/>
    <w:rsid w:val="00195ADE"/>
    <w:rsid w:val="00195BC7"/>
    <w:rsid w:val="00195C11"/>
    <w:rsid w:val="00195C79"/>
    <w:rsid w:val="00195D49"/>
    <w:rsid w:val="001963EE"/>
    <w:rsid w:val="001965E1"/>
    <w:rsid w:val="001969A5"/>
    <w:rsid w:val="00196ED5"/>
    <w:rsid w:val="0019775F"/>
    <w:rsid w:val="001979BC"/>
    <w:rsid w:val="001A05B3"/>
    <w:rsid w:val="001A0F36"/>
    <w:rsid w:val="001A10C5"/>
    <w:rsid w:val="001A13AB"/>
    <w:rsid w:val="001A17E1"/>
    <w:rsid w:val="001A1B91"/>
    <w:rsid w:val="001A29F7"/>
    <w:rsid w:val="001A41F6"/>
    <w:rsid w:val="001A44F7"/>
    <w:rsid w:val="001A4B07"/>
    <w:rsid w:val="001A5355"/>
    <w:rsid w:val="001A55D4"/>
    <w:rsid w:val="001A570B"/>
    <w:rsid w:val="001A61FA"/>
    <w:rsid w:val="001A6321"/>
    <w:rsid w:val="001A67F3"/>
    <w:rsid w:val="001A76E4"/>
    <w:rsid w:val="001A7AA6"/>
    <w:rsid w:val="001B185B"/>
    <w:rsid w:val="001B199F"/>
    <w:rsid w:val="001B1D75"/>
    <w:rsid w:val="001B1F1F"/>
    <w:rsid w:val="001B275C"/>
    <w:rsid w:val="001B2F51"/>
    <w:rsid w:val="001B3038"/>
    <w:rsid w:val="001B3322"/>
    <w:rsid w:val="001B355D"/>
    <w:rsid w:val="001B3E6A"/>
    <w:rsid w:val="001B3F04"/>
    <w:rsid w:val="001B40AC"/>
    <w:rsid w:val="001B417D"/>
    <w:rsid w:val="001B4519"/>
    <w:rsid w:val="001B54DB"/>
    <w:rsid w:val="001B59AD"/>
    <w:rsid w:val="001B5A29"/>
    <w:rsid w:val="001B6773"/>
    <w:rsid w:val="001B6865"/>
    <w:rsid w:val="001B6E11"/>
    <w:rsid w:val="001B6F56"/>
    <w:rsid w:val="001C0268"/>
    <w:rsid w:val="001C026D"/>
    <w:rsid w:val="001C0363"/>
    <w:rsid w:val="001C0A8E"/>
    <w:rsid w:val="001C1AE2"/>
    <w:rsid w:val="001C1E02"/>
    <w:rsid w:val="001C1E45"/>
    <w:rsid w:val="001C1E48"/>
    <w:rsid w:val="001C2336"/>
    <w:rsid w:val="001C238F"/>
    <w:rsid w:val="001C27CE"/>
    <w:rsid w:val="001C2A82"/>
    <w:rsid w:val="001C3482"/>
    <w:rsid w:val="001C3DB5"/>
    <w:rsid w:val="001C3E95"/>
    <w:rsid w:val="001C4148"/>
    <w:rsid w:val="001C43CF"/>
    <w:rsid w:val="001C47B1"/>
    <w:rsid w:val="001C4AED"/>
    <w:rsid w:val="001C4C26"/>
    <w:rsid w:val="001C5973"/>
    <w:rsid w:val="001C67F5"/>
    <w:rsid w:val="001C6C03"/>
    <w:rsid w:val="001C712C"/>
    <w:rsid w:val="001C7271"/>
    <w:rsid w:val="001C7818"/>
    <w:rsid w:val="001D0AF2"/>
    <w:rsid w:val="001D10AB"/>
    <w:rsid w:val="001D1431"/>
    <w:rsid w:val="001D1812"/>
    <w:rsid w:val="001D1CFB"/>
    <w:rsid w:val="001D1FB8"/>
    <w:rsid w:val="001D21D5"/>
    <w:rsid w:val="001D2395"/>
    <w:rsid w:val="001D2867"/>
    <w:rsid w:val="001D2890"/>
    <w:rsid w:val="001D289D"/>
    <w:rsid w:val="001D331B"/>
    <w:rsid w:val="001D3869"/>
    <w:rsid w:val="001D41CC"/>
    <w:rsid w:val="001D42F4"/>
    <w:rsid w:val="001D4A81"/>
    <w:rsid w:val="001D4DC7"/>
    <w:rsid w:val="001D52EF"/>
    <w:rsid w:val="001D5362"/>
    <w:rsid w:val="001D55A5"/>
    <w:rsid w:val="001D5817"/>
    <w:rsid w:val="001D58FF"/>
    <w:rsid w:val="001D7AF7"/>
    <w:rsid w:val="001D7B67"/>
    <w:rsid w:val="001D7BF8"/>
    <w:rsid w:val="001E1CDF"/>
    <w:rsid w:val="001E214B"/>
    <w:rsid w:val="001E2593"/>
    <w:rsid w:val="001E2604"/>
    <w:rsid w:val="001E2A56"/>
    <w:rsid w:val="001E2AA5"/>
    <w:rsid w:val="001E2AF3"/>
    <w:rsid w:val="001E2C92"/>
    <w:rsid w:val="001E3091"/>
    <w:rsid w:val="001E346D"/>
    <w:rsid w:val="001E3C6E"/>
    <w:rsid w:val="001E47EC"/>
    <w:rsid w:val="001E4D53"/>
    <w:rsid w:val="001E4EDE"/>
    <w:rsid w:val="001E586E"/>
    <w:rsid w:val="001E64B0"/>
    <w:rsid w:val="001E74BE"/>
    <w:rsid w:val="001E78BB"/>
    <w:rsid w:val="001E7B8C"/>
    <w:rsid w:val="001E7B93"/>
    <w:rsid w:val="001E7E14"/>
    <w:rsid w:val="001F0307"/>
    <w:rsid w:val="001F04AA"/>
    <w:rsid w:val="001F05ED"/>
    <w:rsid w:val="001F0BED"/>
    <w:rsid w:val="001F0E17"/>
    <w:rsid w:val="001F0E1A"/>
    <w:rsid w:val="001F118F"/>
    <w:rsid w:val="001F1C4A"/>
    <w:rsid w:val="001F1E71"/>
    <w:rsid w:val="001F20F0"/>
    <w:rsid w:val="001F2AB5"/>
    <w:rsid w:val="001F2C47"/>
    <w:rsid w:val="001F2DC5"/>
    <w:rsid w:val="001F39B4"/>
    <w:rsid w:val="001F4240"/>
    <w:rsid w:val="001F4FE0"/>
    <w:rsid w:val="001F5013"/>
    <w:rsid w:val="001F53AA"/>
    <w:rsid w:val="001F56DF"/>
    <w:rsid w:val="001F5EB5"/>
    <w:rsid w:val="001F5FAC"/>
    <w:rsid w:val="001F6CC3"/>
    <w:rsid w:val="001F6D6C"/>
    <w:rsid w:val="001F6E77"/>
    <w:rsid w:val="001F73F7"/>
    <w:rsid w:val="001F7E0A"/>
    <w:rsid w:val="001F7E68"/>
    <w:rsid w:val="00200357"/>
    <w:rsid w:val="002003A4"/>
    <w:rsid w:val="0020096F"/>
    <w:rsid w:val="00201697"/>
    <w:rsid w:val="002025A4"/>
    <w:rsid w:val="002025E9"/>
    <w:rsid w:val="00202A43"/>
    <w:rsid w:val="00202CE1"/>
    <w:rsid w:val="00203711"/>
    <w:rsid w:val="00203E47"/>
    <w:rsid w:val="00204066"/>
    <w:rsid w:val="0020440E"/>
    <w:rsid w:val="0020452E"/>
    <w:rsid w:val="0020454F"/>
    <w:rsid w:val="00205080"/>
    <w:rsid w:val="002050B5"/>
    <w:rsid w:val="00205DBA"/>
    <w:rsid w:val="00205F51"/>
    <w:rsid w:val="00205F57"/>
    <w:rsid w:val="0020618D"/>
    <w:rsid w:val="00206565"/>
    <w:rsid w:val="002069D0"/>
    <w:rsid w:val="00207331"/>
    <w:rsid w:val="00207549"/>
    <w:rsid w:val="00207739"/>
    <w:rsid w:val="0020788D"/>
    <w:rsid w:val="00207A4B"/>
    <w:rsid w:val="00210163"/>
    <w:rsid w:val="00210C23"/>
    <w:rsid w:val="00210D29"/>
    <w:rsid w:val="00211451"/>
    <w:rsid w:val="00211D93"/>
    <w:rsid w:val="00212791"/>
    <w:rsid w:val="00212FE9"/>
    <w:rsid w:val="002133D8"/>
    <w:rsid w:val="002138B4"/>
    <w:rsid w:val="00213D22"/>
    <w:rsid w:val="002148AE"/>
    <w:rsid w:val="002149B5"/>
    <w:rsid w:val="00215235"/>
    <w:rsid w:val="00217002"/>
    <w:rsid w:val="002173C7"/>
    <w:rsid w:val="00220628"/>
    <w:rsid w:val="00220B82"/>
    <w:rsid w:val="002213C4"/>
    <w:rsid w:val="0022143B"/>
    <w:rsid w:val="00221DB5"/>
    <w:rsid w:val="00221E6C"/>
    <w:rsid w:val="00221EA3"/>
    <w:rsid w:val="00223369"/>
    <w:rsid w:val="0022484C"/>
    <w:rsid w:val="00224C67"/>
    <w:rsid w:val="00224DAA"/>
    <w:rsid w:val="00224DFD"/>
    <w:rsid w:val="00224E93"/>
    <w:rsid w:val="00224F8B"/>
    <w:rsid w:val="0022507C"/>
    <w:rsid w:val="00225A85"/>
    <w:rsid w:val="00226211"/>
    <w:rsid w:val="00226539"/>
    <w:rsid w:val="0023030B"/>
    <w:rsid w:val="00230469"/>
    <w:rsid w:val="00230B40"/>
    <w:rsid w:val="00231D04"/>
    <w:rsid w:val="00232DA8"/>
    <w:rsid w:val="00232DED"/>
    <w:rsid w:val="00232E40"/>
    <w:rsid w:val="00232EEC"/>
    <w:rsid w:val="00234535"/>
    <w:rsid w:val="00234745"/>
    <w:rsid w:val="0023494F"/>
    <w:rsid w:val="00235309"/>
    <w:rsid w:val="002359DB"/>
    <w:rsid w:val="00235E78"/>
    <w:rsid w:val="002361A4"/>
    <w:rsid w:val="002361FB"/>
    <w:rsid w:val="0023666B"/>
    <w:rsid w:val="00236D50"/>
    <w:rsid w:val="00237ABE"/>
    <w:rsid w:val="00240708"/>
    <w:rsid w:val="00240A1D"/>
    <w:rsid w:val="00241427"/>
    <w:rsid w:val="00241F93"/>
    <w:rsid w:val="002432FE"/>
    <w:rsid w:val="00243318"/>
    <w:rsid w:val="00243941"/>
    <w:rsid w:val="002446CB"/>
    <w:rsid w:val="00244829"/>
    <w:rsid w:val="002454C9"/>
    <w:rsid w:val="0024553F"/>
    <w:rsid w:val="002461E9"/>
    <w:rsid w:val="002463F9"/>
    <w:rsid w:val="002469B9"/>
    <w:rsid w:val="00246B43"/>
    <w:rsid w:val="0025037D"/>
    <w:rsid w:val="00250410"/>
    <w:rsid w:val="00250702"/>
    <w:rsid w:val="00251085"/>
    <w:rsid w:val="002510A4"/>
    <w:rsid w:val="0025137F"/>
    <w:rsid w:val="00251B39"/>
    <w:rsid w:val="002524EA"/>
    <w:rsid w:val="002525AC"/>
    <w:rsid w:val="00252762"/>
    <w:rsid w:val="00253951"/>
    <w:rsid w:val="00253A3B"/>
    <w:rsid w:val="00253BB2"/>
    <w:rsid w:val="002548DC"/>
    <w:rsid w:val="00254A0F"/>
    <w:rsid w:val="00254DAD"/>
    <w:rsid w:val="00255291"/>
    <w:rsid w:val="002553C9"/>
    <w:rsid w:val="00255B33"/>
    <w:rsid w:val="00255E61"/>
    <w:rsid w:val="00257AAC"/>
    <w:rsid w:val="00260041"/>
    <w:rsid w:val="002602C3"/>
    <w:rsid w:val="002608C5"/>
    <w:rsid w:val="00260937"/>
    <w:rsid w:val="00260DDA"/>
    <w:rsid w:val="00260EE9"/>
    <w:rsid w:val="002610DA"/>
    <w:rsid w:val="002615AF"/>
    <w:rsid w:val="00261970"/>
    <w:rsid w:val="0026236D"/>
    <w:rsid w:val="0026246C"/>
    <w:rsid w:val="00263D3D"/>
    <w:rsid w:val="00263FB0"/>
    <w:rsid w:val="00264093"/>
    <w:rsid w:val="00264677"/>
    <w:rsid w:val="00264850"/>
    <w:rsid w:val="00264AB8"/>
    <w:rsid w:val="00264F99"/>
    <w:rsid w:val="00264FED"/>
    <w:rsid w:val="00265C8E"/>
    <w:rsid w:val="00265CB1"/>
    <w:rsid w:val="002664BB"/>
    <w:rsid w:val="002665FE"/>
    <w:rsid w:val="002669C5"/>
    <w:rsid w:val="002669FC"/>
    <w:rsid w:val="00266A38"/>
    <w:rsid w:val="002700BF"/>
    <w:rsid w:val="002705D9"/>
    <w:rsid w:val="00270748"/>
    <w:rsid w:val="00270C58"/>
    <w:rsid w:val="00271513"/>
    <w:rsid w:val="002716BA"/>
    <w:rsid w:val="00271D3C"/>
    <w:rsid w:val="00271F44"/>
    <w:rsid w:val="0027269E"/>
    <w:rsid w:val="0027290C"/>
    <w:rsid w:val="00273AC7"/>
    <w:rsid w:val="00273D95"/>
    <w:rsid w:val="0027791A"/>
    <w:rsid w:val="00277CA1"/>
    <w:rsid w:val="00277EC6"/>
    <w:rsid w:val="00280151"/>
    <w:rsid w:val="002809D0"/>
    <w:rsid w:val="00280D9E"/>
    <w:rsid w:val="002811D0"/>
    <w:rsid w:val="00281643"/>
    <w:rsid w:val="002816DA"/>
    <w:rsid w:val="00282BFA"/>
    <w:rsid w:val="00282C91"/>
    <w:rsid w:val="0028345E"/>
    <w:rsid w:val="002836A0"/>
    <w:rsid w:val="00283F83"/>
    <w:rsid w:val="002840DB"/>
    <w:rsid w:val="002842AC"/>
    <w:rsid w:val="002843CB"/>
    <w:rsid w:val="00284510"/>
    <w:rsid w:val="00284614"/>
    <w:rsid w:val="0028467B"/>
    <w:rsid w:val="002846FD"/>
    <w:rsid w:val="002865C9"/>
    <w:rsid w:val="00286977"/>
    <w:rsid w:val="00286AE1"/>
    <w:rsid w:val="00286D5C"/>
    <w:rsid w:val="00286DF1"/>
    <w:rsid w:val="00286E64"/>
    <w:rsid w:val="00287D99"/>
    <w:rsid w:val="0029072A"/>
    <w:rsid w:val="00291AA2"/>
    <w:rsid w:val="00292AD7"/>
    <w:rsid w:val="00292D55"/>
    <w:rsid w:val="00292D93"/>
    <w:rsid w:val="00295193"/>
    <w:rsid w:val="00295E71"/>
    <w:rsid w:val="00295E8E"/>
    <w:rsid w:val="002966E7"/>
    <w:rsid w:val="002967E5"/>
    <w:rsid w:val="00297066"/>
    <w:rsid w:val="0029740B"/>
    <w:rsid w:val="0029751A"/>
    <w:rsid w:val="00297565"/>
    <w:rsid w:val="002978B3"/>
    <w:rsid w:val="00297F89"/>
    <w:rsid w:val="002A086B"/>
    <w:rsid w:val="002A15D9"/>
    <w:rsid w:val="002A161A"/>
    <w:rsid w:val="002A264B"/>
    <w:rsid w:val="002A2DFC"/>
    <w:rsid w:val="002A2F17"/>
    <w:rsid w:val="002A3222"/>
    <w:rsid w:val="002A38CF"/>
    <w:rsid w:val="002A3952"/>
    <w:rsid w:val="002A40C6"/>
    <w:rsid w:val="002A46F6"/>
    <w:rsid w:val="002A49C8"/>
    <w:rsid w:val="002A4C2C"/>
    <w:rsid w:val="002A4E3A"/>
    <w:rsid w:val="002A4FB4"/>
    <w:rsid w:val="002A6350"/>
    <w:rsid w:val="002A643F"/>
    <w:rsid w:val="002A6B27"/>
    <w:rsid w:val="002A7AB5"/>
    <w:rsid w:val="002B06E7"/>
    <w:rsid w:val="002B105F"/>
    <w:rsid w:val="002B113B"/>
    <w:rsid w:val="002B1A9B"/>
    <w:rsid w:val="002B1D4B"/>
    <w:rsid w:val="002B27F7"/>
    <w:rsid w:val="002B2819"/>
    <w:rsid w:val="002B2A19"/>
    <w:rsid w:val="002B3975"/>
    <w:rsid w:val="002B3B02"/>
    <w:rsid w:val="002B4941"/>
    <w:rsid w:val="002B57B0"/>
    <w:rsid w:val="002B5C44"/>
    <w:rsid w:val="002B5F41"/>
    <w:rsid w:val="002B6255"/>
    <w:rsid w:val="002B6319"/>
    <w:rsid w:val="002B67D1"/>
    <w:rsid w:val="002B69F8"/>
    <w:rsid w:val="002B785A"/>
    <w:rsid w:val="002B792E"/>
    <w:rsid w:val="002B7A0F"/>
    <w:rsid w:val="002B7C88"/>
    <w:rsid w:val="002C08D8"/>
    <w:rsid w:val="002C0D6A"/>
    <w:rsid w:val="002C0D87"/>
    <w:rsid w:val="002C0EB6"/>
    <w:rsid w:val="002C14B6"/>
    <w:rsid w:val="002C16E5"/>
    <w:rsid w:val="002C1777"/>
    <w:rsid w:val="002C1AF7"/>
    <w:rsid w:val="002C24E4"/>
    <w:rsid w:val="002C32F1"/>
    <w:rsid w:val="002C3E12"/>
    <w:rsid w:val="002C3E3B"/>
    <w:rsid w:val="002C4623"/>
    <w:rsid w:val="002C4AB3"/>
    <w:rsid w:val="002C4DBB"/>
    <w:rsid w:val="002C539F"/>
    <w:rsid w:val="002C54AF"/>
    <w:rsid w:val="002C56CC"/>
    <w:rsid w:val="002C5823"/>
    <w:rsid w:val="002C5957"/>
    <w:rsid w:val="002C5B70"/>
    <w:rsid w:val="002C64E5"/>
    <w:rsid w:val="002C6545"/>
    <w:rsid w:val="002C6691"/>
    <w:rsid w:val="002C6C08"/>
    <w:rsid w:val="002C7770"/>
    <w:rsid w:val="002D11B5"/>
    <w:rsid w:val="002D1DEE"/>
    <w:rsid w:val="002D1F5E"/>
    <w:rsid w:val="002D26D9"/>
    <w:rsid w:val="002D31F9"/>
    <w:rsid w:val="002D331E"/>
    <w:rsid w:val="002D33E9"/>
    <w:rsid w:val="002D378E"/>
    <w:rsid w:val="002D3EA7"/>
    <w:rsid w:val="002D42BB"/>
    <w:rsid w:val="002D4328"/>
    <w:rsid w:val="002D4902"/>
    <w:rsid w:val="002D4C1D"/>
    <w:rsid w:val="002D5D0C"/>
    <w:rsid w:val="002D61F1"/>
    <w:rsid w:val="002D67F7"/>
    <w:rsid w:val="002D7195"/>
    <w:rsid w:val="002D72F6"/>
    <w:rsid w:val="002E095D"/>
    <w:rsid w:val="002E165F"/>
    <w:rsid w:val="002E1AEE"/>
    <w:rsid w:val="002E1B54"/>
    <w:rsid w:val="002E2359"/>
    <w:rsid w:val="002E2BF7"/>
    <w:rsid w:val="002E3723"/>
    <w:rsid w:val="002E37C3"/>
    <w:rsid w:val="002E3DF7"/>
    <w:rsid w:val="002E42BE"/>
    <w:rsid w:val="002E4D2B"/>
    <w:rsid w:val="002E568D"/>
    <w:rsid w:val="002E6A22"/>
    <w:rsid w:val="002E6BED"/>
    <w:rsid w:val="002E6D16"/>
    <w:rsid w:val="002E6E3D"/>
    <w:rsid w:val="002E7992"/>
    <w:rsid w:val="002E7E44"/>
    <w:rsid w:val="002F05B7"/>
    <w:rsid w:val="002F0C7F"/>
    <w:rsid w:val="002F1155"/>
    <w:rsid w:val="002F14D9"/>
    <w:rsid w:val="002F17AF"/>
    <w:rsid w:val="002F1E4D"/>
    <w:rsid w:val="002F2207"/>
    <w:rsid w:val="002F2FFD"/>
    <w:rsid w:val="002F3BE5"/>
    <w:rsid w:val="002F512E"/>
    <w:rsid w:val="002F55FB"/>
    <w:rsid w:val="002F60E7"/>
    <w:rsid w:val="002F6512"/>
    <w:rsid w:val="0030023B"/>
    <w:rsid w:val="00300859"/>
    <w:rsid w:val="003014D2"/>
    <w:rsid w:val="00302E31"/>
    <w:rsid w:val="00303925"/>
    <w:rsid w:val="003043D2"/>
    <w:rsid w:val="00304933"/>
    <w:rsid w:val="00304E7B"/>
    <w:rsid w:val="00305391"/>
    <w:rsid w:val="00305813"/>
    <w:rsid w:val="00306503"/>
    <w:rsid w:val="003067D3"/>
    <w:rsid w:val="0030737E"/>
    <w:rsid w:val="003076B9"/>
    <w:rsid w:val="003100B7"/>
    <w:rsid w:val="003100C1"/>
    <w:rsid w:val="00310757"/>
    <w:rsid w:val="003108CF"/>
    <w:rsid w:val="00310CCA"/>
    <w:rsid w:val="0031191F"/>
    <w:rsid w:val="00311BFC"/>
    <w:rsid w:val="0031251E"/>
    <w:rsid w:val="00312982"/>
    <w:rsid w:val="00313650"/>
    <w:rsid w:val="003137DE"/>
    <w:rsid w:val="00313C07"/>
    <w:rsid w:val="003148CA"/>
    <w:rsid w:val="00314ACD"/>
    <w:rsid w:val="00314C52"/>
    <w:rsid w:val="00315898"/>
    <w:rsid w:val="00315EFF"/>
    <w:rsid w:val="0031632F"/>
    <w:rsid w:val="0031646B"/>
    <w:rsid w:val="003165BF"/>
    <w:rsid w:val="00316E09"/>
    <w:rsid w:val="00317286"/>
    <w:rsid w:val="00317A48"/>
    <w:rsid w:val="00317DA4"/>
    <w:rsid w:val="00317E16"/>
    <w:rsid w:val="00320018"/>
    <w:rsid w:val="0032019C"/>
    <w:rsid w:val="00320B37"/>
    <w:rsid w:val="0032170F"/>
    <w:rsid w:val="00321A44"/>
    <w:rsid w:val="00321AD5"/>
    <w:rsid w:val="00321ED6"/>
    <w:rsid w:val="00321F18"/>
    <w:rsid w:val="00322803"/>
    <w:rsid w:val="0032309E"/>
    <w:rsid w:val="003243C6"/>
    <w:rsid w:val="00324636"/>
    <w:rsid w:val="00325525"/>
    <w:rsid w:val="00325854"/>
    <w:rsid w:val="00325B4B"/>
    <w:rsid w:val="00325C2F"/>
    <w:rsid w:val="00325E44"/>
    <w:rsid w:val="00325EFD"/>
    <w:rsid w:val="003260B8"/>
    <w:rsid w:val="003267AB"/>
    <w:rsid w:val="00326A4C"/>
    <w:rsid w:val="003273EF"/>
    <w:rsid w:val="003273F9"/>
    <w:rsid w:val="0032744C"/>
    <w:rsid w:val="003306AE"/>
    <w:rsid w:val="003309E4"/>
    <w:rsid w:val="003317BA"/>
    <w:rsid w:val="00331FF3"/>
    <w:rsid w:val="003326DF"/>
    <w:rsid w:val="00332794"/>
    <w:rsid w:val="00333296"/>
    <w:rsid w:val="00333AEA"/>
    <w:rsid w:val="00333F1E"/>
    <w:rsid w:val="003342D7"/>
    <w:rsid w:val="003344C5"/>
    <w:rsid w:val="00336DB7"/>
    <w:rsid w:val="00337780"/>
    <w:rsid w:val="00337B75"/>
    <w:rsid w:val="00337FC0"/>
    <w:rsid w:val="003407CC"/>
    <w:rsid w:val="00340BAF"/>
    <w:rsid w:val="00340DB9"/>
    <w:rsid w:val="00341873"/>
    <w:rsid w:val="003420C2"/>
    <w:rsid w:val="003421C9"/>
    <w:rsid w:val="0034263A"/>
    <w:rsid w:val="003430A9"/>
    <w:rsid w:val="0034387F"/>
    <w:rsid w:val="0034394D"/>
    <w:rsid w:val="00343A24"/>
    <w:rsid w:val="00343CE8"/>
    <w:rsid w:val="00344ADA"/>
    <w:rsid w:val="00344EE8"/>
    <w:rsid w:val="00345439"/>
    <w:rsid w:val="00346425"/>
    <w:rsid w:val="0034768F"/>
    <w:rsid w:val="003477B3"/>
    <w:rsid w:val="003478AC"/>
    <w:rsid w:val="00347A91"/>
    <w:rsid w:val="00347B0F"/>
    <w:rsid w:val="003507AD"/>
    <w:rsid w:val="003510CD"/>
    <w:rsid w:val="003511B9"/>
    <w:rsid w:val="003512DD"/>
    <w:rsid w:val="003513D8"/>
    <w:rsid w:val="00351751"/>
    <w:rsid w:val="003521D7"/>
    <w:rsid w:val="003526E0"/>
    <w:rsid w:val="003530F2"/>
    <w:rsid w:val="003534DE"/>
    <w:rsid w:val="00353626"/>
    <w:rsid w:val="00353C64"/>
    <w:rsid w:val="00354842"/>
    <w:rsid w:val="0035488A"/>
    <w:rsid w:val="003548C0"/>
    <w:rsid w:val="00355108"/>
    <w:rsid w:val="00357060"/>
    <w:rsid w:val="00357171"/>
    <w:rsid w:val="00357B7A"/>
    <w:rsid w:val="00357C77"/>
    <w:rsid w:val="0036005C"/>
    <w:rsid w:val="00360437"/>
    <w:rsid w:val="003608EC"/>
    <w:rsid w:val="003608F5"/>
    <w:rsid w:val="00360C01"/>
    <w:rsid w:val="003615BD"/>
    <w:rsid w:val="00361AB0"/>
    <w:rsid w:val="00361E62"/>
    <w:rsid w:val="0036225D"/>
    <w:rsid w:val="003627A0"/>
    <w:rsid w:val="0036283F"/>
    <w:rsid w:val="003628A4"/>
    <w:rsid w:val="00362D8D"/>
    <w:rsid w:val="00362DD5"/>
    <w:rsid w:val="00363574"/>
    <w:rsid w:val="0036396E"/>
    <w:rsid w:val="00363E3E"/>
    <w:rsid w:val="00364208"/>
    <w:rsid w:val="0036483B"/>
    <w:rsid w:val="003653D9"/>
    <w:rsid w:val="003654B9"/>
    <w:rsid w:val="003656FA"/>
    <w:rsid w:val="00365EE1"/>
    <w:rsid w:val="00366898"/>
    <w:rsid w:val="0036736B"/>
    <w:rsid w:val="00367478"/>
    <w:rsid w:val="00367D97"/>
    <w:rsid w:val="00367EE9"/>
    <w:rsid w:val="00370103"/>
    <w:rsid w:val="0037036D"/>
    <w:rsid w:val="003703BA"/>
    <w:rsid w:val="0037043F"/>
    <w:rsid w:val="00370B1F"/>
    <w:rsid w:val="003710E5"/>
    <w:rsid w:val="003712A7"/>
    <w:rsid w:val="00372AA7"/>
    <w:rsid w:val="003752E4"/>
    <w:rsid w:val="003759D8"/>
    <w:rsid w:val="0037640B"/>
    <w:rsid w:val="00376491"/>
    <w:rsid w:val="00376FAE"/>
    <w:rsid w:val="0038011E"/>
    <w:rsid w:val="00380256"/>
    <w:rsid w:val="003807A9"/>
    <w:rsid w:val="00381333"/>
    <w:rsid w:val="0038137B"/>
    <w:rsid w:val="00381609"/>
    <w:rsid w:val="00381636"/>
    <w:rsid w:val="0038244E"/>
    <w:rsid w:val="00382477"/>
    <w:rsid w:val="0038252C"/>
    <w:rsid w:val="00382E84"/>
    <w:rsid w:val="00383132"/>
    <w:rsid w:val="0038325F"/>
    <w:rsid w:val="00383540"/>
    <w:rsid w:val="003835D8"/>
    <w:rsid w:val="003838F1"/>
    <w:rsid w:val="00383986"/>
    <w:rsid w:val="00383AFF"/>
    <w:rsid w:val="00383E7C"/>
    <w:rsid w:val="003846D1"/>
    <w:rsid w:val="0038543C"/>
    <w:rsid w:val="003857AD"/>
    <w:rsid w:val="00385DD0"/>
    <w:rsid w:val="00385F2A"/>
    <w:rsid w:val="00386641"/>
    <w:rsid w:val="003867F2"/>
    <w:rsid w:val="00386BE5"/>
    <w:rsid w:val="0038706B"/>
    <w:rsid w:val="003871A3"/>
    <w:rsid w:val="00390395"/>
    <w:rsid w:val="003903A4"/>
    <w:rsid w:val="00390624"/>
    <w:rsid w:val="00390F88"/>
    <w:rsid w:val="003924D5"/>
    <w:rsid w:val="0039289E"/>
    <w:rsid w:val="00393755"/>
    <w:rsid w:val="0039409F"/>
    <w:rsid w:val="00394450"/>
    <w:rsid w:val="00394B9D"/>
    <w:rsid w:val="00395382"/>
    <w:rsid w:val="003954B7"/>
    <w:rsid w:val="00395A08"/>
    <w:rsid w:val="00396699"/>
    <w:rsid w:val="00396716"/>
    <w:rsid w:val="00396D94"/>
    <w:rsid w:val="00396F25"/>
    <w:rsid w:val="00397586"/>
    <w:rsid w:val="003A0087"/>
    <w:rsid w:val="003A04AC"/>
    <w:rsid w:val="003A0D05"/>
    <w:rsid w:val="003A1030"/>
    <w:rsid w:val="003A114D"/>
    <w:rsid w:val="003A1607"/>
    <w:rsid w:val="003A1DB1"/>
    <w:rsid w:val="003A1EAF"/>
    <w:rsid w:val="003A20FF"/>
    <w:rsid w:val="003A2458"/>
    <w:rsid w:val="003A364E"/>
    <w:rsid w:val="003A3BB0"/>
    <w:rsid w:val="003A458E"/>
    <w:rsid w:val="003A46F9"/>
    <w:rsid w:val="003A4705"/>
    <w:rsid w:val="003A4938"/>
    <w:rsid w:val="003A4C46"/>
    <w:rsid w:val="003A4F6F"/>
    <w:rsid w:val="003A52CE"/>
    <w:rsid w:val="003A587C"/>
    <w:rsid w:val="003A604F"/>
    <w:rsid w:val="003A6F14"/>
    <w:rsid w:val="003B02B3"/>
    <w:rsid w:val="003B1728"/>
    <w:rsid w:val="003B19AE"/>
    <w:rsid w:val="003B1C29"/>
    <w:rsid w:val="003B1D3F"/>
    <w:rsid w:val="003B2AF7"/>
    <w:rsid w:val="003B31C0"/>
    <w:rsid w:val="003B34A9"/>
    <w:rsid w:val="003B372E"/>
    <w:rsid w:val="003B3A62"/>
    <w:rsid w:val="003B42AE"/>
    <w:rsid w:val="003B454E"/>
    <w:rsid w:val="003B49F0"/>
    <w:rsid w:val="003B4BC1"/>
    <w:rsid w:val="003B560A"/>
    <w:rsid w:val="003B58C6"/>
    <w:rsid w:val="003B5F0C"/>
    <w:rsid w:val="003B670A"/>
    <w:rsid w:val="003B6C6D"/>
    <w:rsid w:val="003B6D33"/>
    <w:rsid w:val="003B6E59"/>
    <w:rsid w:val="003B7110"/>
    <w:rsid w:val="003B7E11"/>
    <w:rsid w:val="003C1858"/>
    <w:rsid w:val="003C18BC"/>
    <w:rsid w:val="003C2670"/>
    <w:rsid w:val="003C3B70"/>
    <w:rsid w:val="003C3CEA"/>
    <w:rsid w:val="003C470A"/>
    <w:rsid w:val="003C48B8"/>
    <w:rsid w:val="003C4BA5"/>
    <w:rsid w:val="003C55A7"/>
    <w:rsid w:val="003C58EE"/>
    <w:rsid w:val="003C5D76"/>
    <w:rsid w:val="003C5E1E"/>
    <w:rsid w:val="003C65D3"/>
    <w:rsid w:val="003C6642"/>
    <w:rsid w:val="003C72AD"/>
    <w:rsid w:val="003C75D4"/>
    <w:rsid w:val="003C7DA4"/>
    <w:rsid w:val="003D0132"/>
    <w:rsid w:val="003D02F3"/>
    <w:rsid w:val="003D052B"/>
    <w:rsid w:val="003D0799"/>
    <w:rsid w:val="003D085D"/>
    <w:rsid w:val="003D0878"/>
    <w:rsid w:val="003D0890"/>
    <w:rsid w:val="003D140A"/>
    <w:rsid w:val="003D1672"/>
    <w:rsid w:val="003D16DC"/>
    <w:rsid w:val="003D1A30"/>
    <w:rsid w:val="003D1F1A"/>
    <w:rsid w:val="003D2007"/>
    <w:rsid w:val="003D25F9"/>
    <w:rsid w:val="003D27AB"/>
    <w:rsid w:val="003D27D1"/>
    <w:rsid w:val="003D33E0"/>
    <w:rsid w:val="003D3587"/>
    <w:rsid w:val="003D373E"/>
    <w:rsid w:val="003D3B2B"/>
    <w:rsid w:val="003D3B6E"/>
    <w:rsid w:val="003D3C3C"/>
    <w:rsid w:val="003D4896"/>
    <w:rsid w:val="003D4AB5"/>
    <w:rsid w:val="003D5596"/>
    <w:rsid w:val="003D55D5"/>
    <w:rsid w:val="003D5760"/>
    <w:rsid w:val="003D5F09"/>
    <w:rsid w:val="003D6550"/>
    <w:rsid w:val="003D6FF8"/>
    <w:rsid w:val="003D748A"/>
    <w:rsid w:val="003D78C3"/>
    <w:rsid w:val="003D7900"/>
    <w:rsid w:val="003E00DE"/>
    <w:rsid w:val="003E01CC"/>
    <w:rsid w:val="003E0570"/>
    <w:rsid w:val="003E0ABF"/>
    <w:rsid w:val="003E0BF6"/>
    <w:rsid w:val="003E24CF"/>
    <w:rsid w:val="003E2979"/>
    <w:rsid w:val="003E29ED"/>
    <w:rsid w:val="003E2B71"/>
    <w:rsid w:val="003E2C6D"/>
    <w:rsid w:val="003E3078"/>
    <w:rsid w:val="003E32A0"/>
    <w:rsid w:val="003E3767"/>
    <w:rsid w:val="003E4963"/>
    <w:rsid w:val="003E52A5"/>
    <w:rsid w:val="003E58FF"/>
    <w:rsid w:val="003E5A44"/>
    <w:rsid w:val="003E5E61"/>
    <w:rsid w:val="003E5EF6"/>
    <w:rsid w:val="003E66F7"/>
    <w:rsid w:val="003E6BB1"/>
    <w:rsid w:val="003E7159"/>
    <w:rsid w:val="003F0629"/>
    <w:rsid w:val="003F0777"/>
    <w:rsid w:val="003F19C7"/>
    <w:rsid w:val="003F1C19"/>
    <w:rsid w:val="003F2042"/>
    <w:rsid w:val="003F24C9"/>
    <w:rsid w:val="003F4DDC"/>
    <w:rsid w:val="003F4F84"/>
    <w:rsid w:val="003F52D2"/>
    <w:rsid w:val="003F5930"/>
    <w:rsid w:val="003F6585"/>
    <w:rsid w:val="003F6BEA"/>
    <w:rsid w:val="003F6EC1"/>
    <w:rsid w:val="003F6FA8"/>
    <w:rsid w:val="003F71D1"/>
    <w:rsid w:val="003F758A"/>
    <w:rsid w:val="003F7DAD"/>
    <w:rsid w:val="004000BA"/>
    <w:rsid w:val="0040033A"/>
    <w:rsid w:val="004004E8"/>
    <w:rsid w:val="00401E43"/>
    <w:rsid w:val="00401ED5"/>
    <w:rsid w:val="004020CA"/>
    <w:rsid w:val="00402194"/>
    <w:rsid w:val="0040308D"/>
    <w:rsid w:val="004030E9"/>
    <w:rsid w:val="00403311"/>
    <w:rsid w:val="0040342C"/>
    <w:rsid w:val="004039BD"/>
    <w:rsid w:val="00403B92"/>
    <w:rsid w:val="00404067"/>
    <w:rsid w:val="004040D3"/>
    <w:rsid w:val="004048A6"/>
    <w:rsid w:val="00404E2A"/>
    <w:rsid w:val="00405656"/>
    <w:rsid w:val="00405ADE"/>
    <w:rsid w:val="00405B26"/>
    <w:rsid w:val="004064B3"/>
    <w:rsid w:val="00406B21"/>
    <w:rsid w:val="00406B24"/>
    <w:rsid w:val="004070D2"/>
    <w:rsid w:val="0040720F"/>
    <w:rsid w:val="00407950"/>
    <w:rsid w:val="00407AA9"/>
    <w:rsid w:val="00407CCA"/>
    <w:rsid w:val="00407D9D"/>
    <w:rsid w:val="004102B6"/>
    <w:rsid w:val="004105BA"/>
    <w:rsid w:val="00410759"/>
    <w:rsid w:val="0041079E"/>
    <w:rsid w:val="00410B55"/>
    <w:rsid w:val="004112CC"/>
    <w:rsid w:val="00411B97"/>
    <w:rsid w:val="00412871"/>
    <w:rsid w:val="004132C7"/>
    <w:rsid w:val="00413A14"/>
    <w:rsid w:val="00413F44"/>
    <w:rsid w:val="004141BA"/>
    <w:rsid w:val="00414499"/>
    <w:rsid w:val="004149D9"/>
    <w:rsid w:val="00414D39"/>
    <w:rsid w:val="0041504B"/>
    <w:rsid w:val="004153AB"/>
    <w:rsid w:val="00416155"/>
    <w:rsid w:val="00416513"/>
    <w:rsid w:val="00416C7A"/>
    <w:rsid w:val="0041732B"/>
    <w:rsid w:val="00417458"/>
    <w:rsid w:val="004179D6"/>
    <w:rsid w:val="00417D40"/>
    <w:rsid w:val="004202C6"/>
    <w:rsid w:val="00420CD0"/>
    <w:rsid w:val="00420DFE"/>
    <w:rsid w:val="0042187D"/>
    <w:rsid w:val="004218F7"/>
    <w:rsid w:val="00421F35"/>
    <w:rsid w:val="00421FFB"/>
    <w:rsid w:val="004225A9"/>
    <w:rsid w:val="004227C4"/>
    <w:rsid w:val="00422842"/>
    <w:rsid w:val="00423106"/>
    <w:rsid w:val="004234D9"/>
    <w:rsid w:val="00423672"/>
    <w:rsid w:val="0042390D"/>
    <w:rsid w:val="00423942"/>
    <w:rsid w:val="00423A81"/>
    <w:rsid w:val="0042427F"/>
    <w:rsid w:val="0042511C"/>
    <w:rsid w:val="004254D5"/>
    <w:rsid w:val="004258C6"/>
    <w:rsid w:val="00425999"/>
    <w:rsid w:val="00425C9C"/>
    <w:rsid w:val="00426799"/>
    <w:rsid w:val="00427626"/>
    <w:rsid w:val="00427FC8"/>
    <w:rsid w:val="00430ADF"/>
    <w:rsid w:val="00430DFA"/>
    <w:rsid w:val="00430EB3"/>
    <w:rsid w:val="0043116F"/>
    <w:rsid w:val="004326AD"/>
    <w:rsid w:val="004328A8"/>
    <w:rsid w:val="004334A2"/>
    <w:rsid w:val="00433B77"/>
    <w:rsid w:val="00433C2B"/>
    <w:rsid w:val="00433CAC"/>
    <w:rsid w:val="004344EF"/>
    <w:rsid w:val="004360DB"/>
    <w:rsid w:val="004373FC"/>
    <w:rsid w:val="00437D1E"/>
    <w:rsid w:val="004403EA"/>
    <w:rsid w:val="0044041B"/>
    <w:rsid w:val="00440EF4"/>
    <w:rsid w:val="0044108F"/>
    <w:rsid w:val="0044185C"/>
    <w:rsid w:val="00441C0A"/>
    <w:rsid w:val="00441F48"/>
    <w:rsid w:val="004424DE"/>
    <w:rsid w:val="004429B0"/>
    <w:rsid w:val="00442AED"/>
    <w:rsid w:val="00442BDE"/>
    <w:rsid w:val="00442E8B"/>
    <w:rsid w:val="00443227"/>
    <w:rsid w:val="00444E2B"/>
    <w:rsid w:val="00445C65"/>
    <w:rsid w:val="00445DF1"/>
    <w:rsid w:val="00445EE1"/>
    <w:rsid w:val="00446409"/>
    <w:rsid w:val="0044741F"/>
    <w:rsid w:val="00447474"/>
    <w:rsid w:val="00447528"/>
    <w:rsid w:val="004476A2"/>
    <w:rsid w:val="004476CA"/>
    <w:rsid w:val="004500B4"/>
    <w:rsid w:val="0045034E"/>
    <w:rsid w:val="00450A8C"/>
    <w:rsid w:val="00450B57"/>
    <w:rsid w:val="00450FAF"/>
    <w:rsid w:val="00451095"/>
    <w:rsid w:val="0045189A"/>
    <w:rsid w:val="004522BE"/>
    <w:rsid w:val="0045232E"/>
    <w:rsid w:val="004529F6"/>
    <w:rsid w:val="00452BEB"/>
    <w:rsid w:val="004530B3"/>
    <w:rsid w:val="00453183"/>
    <w:rsid w:val="00453783"/>
    <w:rsid w:val="00453882"/>
    <w:rsid w:val="0045416A"/>
    <w:rsid w:val="004541CE"/>
    <w:rsid w:val="00454BBC"/>
    <w:rsid w:val="0045552A"/>
    <w:rsid w:val="00455822"/>
    <w:rsid w:val="00455BF9"/>
    <w:rsid w:val="00456088"/>
    <w:rsid w:val="0045640A"/>
    <w:rsid w:val="00456995"/>
    <w:rsid w:val="0045728C"/>
    <w:rsid w:val="00457318"/>
    <w:rsid w:val="00457C65"/>
    <w:rsid w:val="0046040C"/>
    <w:rsid w:val="0046078A"/>
    <w:rsid w:val="004607D9"/>
    <w:rsid w:val="004608F7"/>
    <w:rsid w:val="00460A41"/>
    <w:rsid w:val="00460ACC"/>
    <w:rsid w:val="00460AEB"/>
    <w:rsid w:val="00460C98"/>
    <w:rsid w:val="00461328"/>
    <w:rsid w:val="004613DD"/>
    <w:rsid w:val="004616A6"/>
    <w:rsid w:val="00461978"/>
    <w:rsid w:val="00461D13"/>
    <w:rsid w:val="00461F3A"/>
    <w:rsid w:val="00462373"/>
    <w:rsid w:val="004627A3"/>
    <w:rsid w:val="004628B1"/>
    <w:rsid w:val="00462B07"/>
    <w:rsid w:val="00462B31"/>
    <w:rsid w:val="00462F05"/>
    <w:rsid w:val="0046318A"/>
    <w:rsid w:val="00463D1B"/>
    <w:rsid w:val="00463D24"/>
    <w:rsid w:val="00463EF1"/>
    <w:rsid w:val="00463F32"/>
    <w:rsid w:val="00464A1A"/>
    <w:rsid w:val="004650AD"/>
    <w:rsid w:val="00465345"/>
    <w:rsid w:val="0046586D"/>
    <w:rsid w:val="00466226"/>
    <w:rsid w:val="00466B61"/>
    <w:rsid w:val="00467459"/>
    <w:rsid w:val="00470851"/>
    <w:rsid w:val="00470A34"/>
    <w:rsid w:val="00470CAE"/>
    <w:rsid w:val="00471661"/>
    <w:rsid w:val="00472808"/>
    <w:rsid w:val="00472B8D"/>
    <w:rsid w:val="00472D78"/>
    <w:rsid w:val="00472FD8"/>
    <w:rsid w:val="004730D0"/>
    <w:rsid w:val="004736ED"/>
    <w:rsid w:val="00473ABC"/>
    <w:rsid w:val="00473C73"/>
    <w:rsid w:val="00473E2C"/>
    <w:rsid w:val="00473F50"/>
    <w:rsid w:val="004746A1"/>
    <w:rsid w:val="004752F0"/>
    <w:rsid w:val="00475773"/>
    <w:rsid w:val="004760E0"/>
    <w:rsid w:val="00476CDC"/>
    <w:rsid w:val="0047771A"/>
    <w:rsid w:val="00481B4B"/>
    <w:rsid w:val="004822F8"/>
    <w:rsid w:val="0048284E"/>
    <w:rsid w:val="00482E24"/>
    <w:rsid w:val="004830C7"/>
    <w:rsid w:val="0048347D"/>
    <w:rsid w:val="00483D75"/>
    <w:rsid w:val="004843A7"/>
    <w:rsid w:val="00484586"/>
    <w:rsid w:val="0048473A"/>
    <w:rsid w:val="00484DC6"/>
    <w:rsid w:val="00485259"/>
    <w:rsid w:val="004852E4"/>
    <w:rsid w:val="00485B38"/>
    <w:rsid w:val="00485BC3"/>
    <w:rsid w:val="00485E66"/>
    <w:rsid w:val="004863DB"/>
    <w:rsid w:val="00486579"/>
    <w:rsid w:val="00486671"/>
    <w:rsid w:val="00486CBF"/>
    <w:rsid w:val="0048708F"/>
    <w:rsid w:val="00487507"/>
    <w:rsid w:val="00487BD9"/>
    <w:rsid w:val="00487F6A"/>
    <w:rsid w:val="004907C0"/>
    <w:rsid w:val="00491244"/>
    <w:rsid w:val="0049159E"/>
    <w:rsid w:val="00491C94"/>
    <w:rsid w:val="00491EBB"/>
    <w:rsid w:val="00492D5D"/>
    <w:rsid w:val="0049357C"/>
    <w:rsid w:val="00494149"/>
    <w:rsid w:val="00494B94"/>
    <w:rsid w:val="00495EFB"/>
    <w:rsid w:val="00495F75"/>
    <w:rsid w:val="00496094"/>
    <w:rsid w:val="0049677E"/>
    <w:rsid w:val="00496DF7"/>
    <w:rsid w:val="00497F54"/>
    <w:rsid w:val="004A0265"/>
    <w:rsid w:val="004A05D9"/>
    <w:rsid w:val="004A0D4F"/>
    <w:rsid w:val="004A107F"/>
    <w:rsid w:val="004A1893"/>
    <w:rsid w:val="004A1A1A"/>
    <w:rsid w:val="004A209C"/>
    <w:rsid w:val="004A2860"/>
    <w:rsid w:val="004A2E2F"/>
    <w:rsid w:val="004A3636"/>
    <w:rsid w:val="004A390F"/>
    <w:rsid w:val="004A3AE5"/>
    <w:rsid w:val="004A3FF3"/>
    <w:rsid w:val="004A4605"/>
    <w:rsid w:val="004A471D"/>
    <w:rsid w:val="004A4876"/>
    <w:rsid w:val="004A48F0"/>
    <w:rsid w:val="004A4D00"/>
    <w:rsid w:val="004A5119"/>
    <w:rsid w:val="004A5252"/>
    <w:rsid w:val="004A53B8"/>
    <w:rsid w:val="004A54D5"/>
    <w:rsid w:val="004A57C6"/>
    <w:rsid w:val="004A5897"/>
    <w:rsid w:val="004A6234"/>
    <w:rsid w:val="004A6E25"/>
    <w:rsid w:val="004A6F79"/>
    <w:rsid w:val="004A73C4"/>
    <w:rsid w:val="004B0288"/>
    <w:rsid w:val="004B1443"/>
    <w:rsid w:val="004B1EC4"/>
    <w:rsid w:val="004B276D"/>
    <w:rsid w:val="004B2A57"/>
    <w:rsid w:val="004B3C24"/>
    <w:rsid w:val="004B40A4"/>
    <w:rsid w:val="004B43A0"/>
    <w:rsid w:val="004B498C"/>
    <w:rsid w:val="004B4996"/>
    <w:rsid w:val="004B49ED"/>
    <w:rsid w:val="004B4C4D"/>
    <w:rsid w:val="004B5306"/>
    <w:rsid w:val="004B6581"/>
    <w:rsid w:val="004B6729"/>
    <w:rsid w:val="004B71F0"/>
    <w:rsid w:val="004B745B"/>
    <w:rsid w:val="004B7A7F"/>
    <w:rsid w:val="004C05A2"/>
    <w:rsid w:val="004C0971"/>
    <w:rsid w:val="004C0CF4"/>
    <w:rsid w:val="004C1286"/>
    <w:rsid w:val="004C1608"/>
    <w:rsid w:val="004C1638"/>
    <w:rsid w:val="004C1820"/>
    <w:rsid w:val="004C18DD"/>
    <w:rsid w:val="004C1A0D"/>
    <w:rsid w:val="004C203E"/>
    <w:rsid w:val="004C22C6"/>
    <w:rsid w:val="004C2386"/>
    <w:rsid w:val="004C27D2"/>
    <w:rsid w:val="004C2B53"/>
    <w:rsid w:val="004C2DF2"/>
    <w:rsid w:val="004C4BA0"/>
    <w:rsid w:val="004C4C80"/>
    <w:rsid w:val="004C543E"/>
    <w:rsid w:val="004C554F"/>
    <w:rsid w:val="004C6165"/>
    <w:rsid w:val="004C63EC"/>
    <w:rsid w:val="004C6738"/>
    <w:rsid w:val="004C6AC6"/>
    <w:rsid w:val="004C6D0B"/>
    <w:rsid w:val="004C6FE7"/>
    <w:rsid w:val="004C7F62"/>
    <w:rsid w:val="004D07E0"/>
    <w:rsid w:val="004D0B66"/>
    <w:rsid w:val="004D25F2"/>
    <w:rsid w:val="004D26BE"/>
    <w:rsid w:val="004D26C6"/>
    <w:rsid w:val="004D2E19"/>
    <w:rsid w:val="004D2E74"/>
    <w:rsid w:val="004D2F68"/>
    <w:rsid w:val="004D3BE3"/>
    <w:rsid w:val="004D408F"/>
    <w:rsid w:val="004D47AD"/>
    <w:rsid w:val="004D4B37"/>
    <w:rsid w:val="004D4BC4"/>
    <w:rsid w:val="004D4FB5"/>
    <w:rsid w:val="004D5A6A"/>
    <w:rsid w:val="004D5E37"/>
    <w:rsid w:val="004D61E3"/>
    <w:rsid w:val="004D662A"/>
    <w:rsid w:val="004D6773"/>
    <w:rsid w:val="004D71D6"/>
    <w:rsid w:val="004D7480"/>
    <w:rsid w:val="004D799D"/>
    <w:rsid w:val="004E0023"/>
    <w:rsid w:val="004E00CC"/>
    <w:rsid w:val="004E16D9"/>
    <w:rsid w:val="004E1A4F"/>
    <w:rsid w:val="004E1E2B"/>
    <w:rsid w:val="004E2FB0"/>
    <w:rsid w:val="004E3064"/>
    <w:rsid w:val="004E3265"/>
    <w:rsid w:val="004E33A2"/>
    <w:rsid w:val="004E3DD6"/>
    <w:rsid w:val="004E4594"/>
    <w:rsid w:val="004E495E"/>
    <w:rsid w:val="004E5D31"/>
    <w:rsid w:val="004E5F9F"/>
    <w:rsid w:val="004E606A"/>
    <w:rsid w:val="004E6D3A"/>
    <w:rsid w:val="004E7BAB"/>
    <w:rsid w:val="004E7E7A"/>
    <w:rsid w:val="004F04EA"/>
    <w:rsid w:val="004F08A7"/>
    <w:rsid w:val="004F0C81"/>
    <w:rsid w:val="004F103B"/>
    <w:rsid w:val="004F1F68"/>
    <w:rsid w:val="004F2202"/>
    <w:rsid w:val="004F22E9"/>
    <w:rsid w:val="004F2564"/>
    <w:rsid w:val="004F25F0"/>
    <w:rsid w:val="004F26F8"/>
    <w:rsid w:val="004F2AFD"/>
    <w:rsid w:val="004F33B8"/>
    <w:rsid w:val="004F3BD4"/>
    <w:rsid w:val="004F3C01"/>
    <w:rsid w:val="004F44FB"/>
    <w:rsid w:val="004F466F"/>
    <w:rsid w:val="004F4CAE"/>
    <w:rsid w:val="004F5542"/>
    <w:rsid w:val="004F6023"/>
    <w:rsid w:val="004F6595"/>
    <w:rsid w:val="004F67EC"/>
    <w:rsid w:val="004F6AC2"/>
    <w:rsid w:val="004F6B8A"/>
    <w:rsid w:val="004F6E23"/>
    <w:rsid w:val="004F703E"/>
    <w:rsid w:val="004F7AC1"/>
    <w:rsid w:val="004F7D0F"/>
    <w:rsid w:val="005002C3"/>
    <w:rsid w:val="00500839"/>
    <w:rsid w:val="0050085D"/>
    <w:rsid w:val="00500A3C"/>
    <w:rsid w:val="0050176B"/>
    <w:rsid w:val="005017F4"/>
    <w:rsid w:val="00502745"/>
    <w:rsid w:val="00502857"/>
    <w:rsid w:val="00502C19"/>
    <w:rsid w:val="00503AEC"/>
    <w:rsid w:val="005048E4"/>
    <w:rsid w:val="00504DB1"/>
    <w:rsid w:val="00505011"/>
    <w:rsid w:val="00505BAD"/>
    <w:rsid w:val="00505C5F"/>
    <w:rsid w:val="0050717D"/>
    <w:rsid w:val="0050741E"/>
    <w:rsid w:val="00507581"/>
    <w:rsid w:val="005075F5"/>
    <w:rsid w:val="005079CA"/>
    <w:rsid w:val="00507C8C"/>
    <w:rsid w:val="00507CCA"/>
    <w:rsid w:val="005109F6"/>
    <w:rsid w:val="00510D18"/>
    <w:rsid w:val="00511173"/>
    <w:rsid w:val="00511176"/>
    <w:rsid w:val="00511257"/>
    <w:rsid w:val="005113E6"/>
    <w:rsid w:val="005116F0"/>
    <w:rsid w:val="00512912"/>
    <w:rsid w:val="00512E16"/>
    <w:rsid w:val="00512FC1"/>
    <w:rsid w:val="00513327"/>
    <w:rsid w:val="0051483C"/>
    <w:rsid w:val="00514B19"/>
    <w:rsid w:val="005151F6"/>
    <w:rsid w:val="005160D8"/>
    <w:rsid w:val="005164FB"/>
    <w:rsid w:val="0051691A"/>
    <w:rsid w:val="00517199"/>
    <w:rsid w:val="00517666"/>
    <w:rsid w:val="00517D34"/>
    <w:rsid w:val="00520360"/>
    <w:rsid w:val="00520A50"/>
    <w:rsid w:val="0052182A"/>
    <w:rsid w:val="00521ED9"/>
    <w:rsid w:val="00521FBD"/>
    <w:rsid w:val="0052231A"/>
    <w:rsid w:val="00522534"/>
    <w:rsid w:val="00522953"/>
    <w:rsid w:val="0052334F"/>
    <w:rsid w:val="00524AD6"/>
    <w:rsid w:val="00525ED9"/>
    <w:rsid w:val="00526834"/>
    <w:rsid w:val="00527256"/>
    <w:rsid w:val="005273C9"/>
    <w:rsid w:val="00530D05"/>
    <w:rsid w:val="005318B2"/>
    <w:rsid w:val="00532ABB"/>
    <w:rsid w:val="00532F03"/>
    <w:rsid w:val="005333DA"/>
    <w:rsid w:val="005334D9"/>
    <w:rsid w:val="00533D74"/>
    <w:rsid w:val="005346ED"/>
    <w:rsid w:val="00534BD1"/>
    <w:rsid w:val="00535C70"/>
    <w:rsid w:val="00536973"/>
    <w:rsid w:val="005369C5"/>
    <w:rsid w:val="00536ABC"/>
    <w:rsid w:val="00536ABD"/>
    <w:rsid w:val="00537C01"/>
    <w:rsid w:val="00537D22"/>
    <w:rsid w:val="00537DA7"/>
    <w:rsid w:val="0054036D"/>
    <w:rsid w:val="0054187A"/>
    <w:rsid w:val="00542CFD"/>
    <w:rsid w:val="00542F82"/>
    <w:rsid w:val="0054308C"/>
    <w:rsid w:val="005432D8"/>
    <w:rsid w:val="00543C8C"/>
    <w:rsid w:val="0054403C"/>
    <w:rsid w:val="00544AAD"/>
    <w:rsid w:val="005450C8"/>
    <w:rsid w:val="00545924"/>
    <w:rsid w:val="00545F28"/>
    <w:rsid w:val="00546014"/>
    <w:rsid w:val="00547741"/>
    <w:rsid w:val="00547D7B"/>
    <w:rsid w:val="00547DD9"/>
    <w:rsid w:val="0054D810"/>
    <w:rsid w:val="00550116"/>
    <w:rsid w:val="00550BB2"/>
    <w:rsid w:val="0055137B"/>
    <w:rsid w:val="005518C2"/>
    <w:rsid w:val="00551913"/>
    <w:rsid w:val="00551A5E"/>
    <w:rsid w:val="005532DE"/>
    <w:rsid w:val="0055334A"/>
    <w:rsid w:val="00553C44"/>
    <w:rsid w:val="0055480A"/>
    <w:rsid w:val="0055490C"/>
    <w:rsid w:val="00554A9E"/>
    <w:rsid w:val="00555323"/>
    <w:rsid w:val="0055548F"/>
    <w:rsid w:val="00555A6C"/>
    <w:rsid w:val="005560CB"/>
    <w:rsid w:val="0055675B"/>
    <w:rsid w:val="00556D20"/>
    <w:rsid w:val="00556F9A"/>
    <w:rsid w:val="0055724C"/>
    <w:rsid w:val="005578FA"/>
    <w:rsid w:val="00557998"/>
    <w:rsid w:val="00557A67"/>
    <w:rsid w:val="005607E1"/>
    <w:rsid w:val="00560C1D"/>
    <w:rsid w:val="00560E88"/>
    <w:rsid w:val="0056140A"/>
    <w:rsid w:val="0056237B"/>
    <w:rsid w:val="005623F9"/>
    <w:rsid w:val="0056255A"/>
    <w:rsid w:val="00562639"/>
    <w:rsid w:val="00562B70"/>
    <w:rsid w:val="0056373C"/>
    <w:rsid w:val="00563D17"/>
    <w:rsid w:val="00563DAB"/>
    <w:rsid w:val="005642E3"/>
    <w:rsid w:val="00564826"/>
    <w:rsid w:val="00564A86"/>
    <w:rsid w:val="00564E28"/>
    <w:rsid w:val="00564FD0"/>
    <w:rsid w:val="00565457"/>
    <w:rsid w:val="00566C1D"/>
    <w:rsid w:val="00567428"/>
    <w:rsid w:val="00567597"/>
    <w:rsid w:val="005700B5"/>
    <w:rsid w:val="005703B6"/>
    <w:rsid w:val="00570AE2"/>
    <w:rsid w:val="005712D7"/>
    <w:rsid w:val="00571732"/>
    <w:rsid w:val="00572161"/>
    <w:rsid w:val="005721EC"/>
    <w:rsid w:val="00572384"/>
    <w:rsid w:val="00572499"/>
    <w:rsid w:val="005733E0"/>
    <w:rsid w:val="00573456"/>
    <w:rsid w:val="00573EDF"/>
    <w:rsid w:val="0057474E"/>
    <w:rsid w:val="00574873"/>
    <w:rsid w:val="00574A34"/>
    <w:rsid w:val="00575452"/>
    <w:rsid w:val="00575914"/>
    <w:rsid w:val="005760F7"/>
    <w:rsid w:val="005761E5"/>
    <w:rsid w:val="00576334"/>
    <w:rsid w:val="00576345"/>
    <w:rsid w:val="005772EE"/>
    <w:rsid w:val="00577796"/>
    <w:rsid w:val="005778E6"/>
    <w:rsid w:val="0058044F"/>
    <w:rsid w:val="00580538"/>
    <w:rsid w:val="005805DA"/>
    <w:rsid w:val="00580F00"/>
    <w:rsid w:val="00581463"/>
    <w:rsid w:val="005819C9"/>
    <w:rsid w:val="00581AFD"/>
    <w:rsid w:val="00582341"/>
    <w:rsid w:val="005823BA"/>
    <w:rsid w:val="005827A8"/>
    <w:rsid w:val="00582D08"/>
    <w:rsid w:val="00582EF1"/>
    <w:rsid w:val="00582FA2"/>
    <w:rsid w:val="00583981"/>
    <w:rsid w:val="00584025"/>
    <w:rsid w:val="005841D3"/>
    <w:rsid w:val="00584589"/>
    <w:rsid w:val="00584A5E"/>
    <w:rsid w:val="00584B58"/>
    <w:rsid w:val="00584C88"/>
    <w:rsid w:val="00584D77"/>
    <w:rsid w:val="005850AD"/>
    <w:rsid w:val="00585ACB"/>
    <w:rsid w:val="00585ACD"/>
    <w:rsid w:val="005864B6"/>
    <w:rsid w:val="00586E4B"/>
    <w:rsid w:val="00587148"/>
    <w:rsid w:val="00587840"/>
    <w:rsid w:val="0059064A"/>
    <w:rsid w:val="00590DE1"/>
    <w:rsid w:val="00592167"/>
    <w:rsid w:val="005924C1"/>
    <w:rsid w:val="00593AF4"/>
    <w:rsid w:val="00594DBA"/>
    <w:rsid w:val="005955E1"/>
    <w:rsid w:val="00596A28"/>
    <w:rsid w:val="00596A52"/>
    <w:rsid w:val="00597881"/>
    <w:rsid w:val="00597FA2"/>
    <w:rsid w:val="005A011E"/>
    <w:rsid w:val="005A0DAD"/>
    <w:rsid w:val="005A0E76"/>
    <w:rsid w:val="005A1944"/>
    <w:rsid w:val="005A2018"/>
    <w:rsid w:val="005A268B"/>
    <w:rsid w:val="005A28E8"/>
    <w:rsid w:val="005A2C96"/>
    <w:rsid w:val="005A3328"/>
    <w:rsid w:val="005A34AB"/>
    <w:rsid w:val="005A382F"/>
    <w:rsid w:val="005A38E9"/>
    <w:rsid w:val="005A3DF9"/>
    <w:rsid w:val="005A3F75"/>
    <w:rsid w:val="005A405F"/>
    <w:rsid w:val="005A406E"/>
    <w:rsid w:val="005A4182"/>
    <w:rsid w:val="005A41F0"/>
    <w:rsid w:val="005A4699"/>
    <w:rsid w:val="005A4EDB"/>
    <w:rsid w:val="005A5455"/>
    <w:rsid w:val="005A5998"/>
    <w:rsid w:val="005A5AA2"/>
    <w:rsid w:val="005A5B96"/>
    <w:rsid w:val="005A5C8B"/>
    <w:rsid w:val="005A5F2B"/>
    <w:rsid w:val="005A61E4"/>
    <w:rsid w:val="005A662A"/>
    <w:rsid w:val="005A66D1"/>
    <w:rsid w:val="005A6D98"/>
    <w:rsid w:val="005A7106"/>
    <w:rsid w:val="005A7185"/>
    <w:rsid w:val="005A74AC"/>
    <w:rsid w:val="005A7FA3"/>
    <w:rsid w:val="005B0361"/>
    <w:rsid w:val="005B0D1F"/>
    <w:rsid w:val="005B0F48"/>
    <w:rsid w:val="005B0FD1"/>
    <w:rsid w:val="005B10E6"/>
    <w:rsid w:val="005B10F9"/>
    <w:rsid w:val="005B11B8"/>
    <w:rsid w:val="005B1390"/>
    <w:rsid w:val="005B1BE8"/>
    <w:rsid w:val="005B1C59"/>
    <w:rsid w:val="005B1D30"/>
    <w:rsid w:val="005B25F9"/>
    <w:rsid w:val="005B2897"/>
    <w:rsid w:val="005B30BF"/>
    <w:rsid w:val="005B52ED"/>
    <w:rsid w:val="005B55FE"/>
    <w:rsid w:val="005B58D7"/>
    <w:rsid w:val="005B5B81"/>
    <w:rsid w:val="005B5F01"/>
    <w:rsid w:val="005B6227"/>
    <w:rsid w:val="005B64A5"/>
    <w:rsid w:val="005B66B3"/>
    <w:rsid w:val="005C022E"/>
    <w:rsid w:val="005C0BF4"/>
    <w:rsid w:val="005C0F97"/>
    <w:rsid w:val="005C14A0"/>
    <w:rsid w:val="005C14A5"/>
    <w:rsid w:val="005C320B"/>
    <w:rsid w:val="005C395E"/>
    <w:rsid w:val="005C39C9"/>
    <w:rsid w:val="005C4140"/>
    <w:rsid w:val="005C441D"/>
    <w:rsid w:val="005C450A"/>
    <w:rsid w:val="005C4C92"/>
    <w:rsid w:val="005C5122"/>
    <w:rsid w:val="005C5888"/>
    <w:rsid w:val="005C619E"/>
    <w:rsid w:val="005C6836"/>
    <w:rsid w:val="005C6E49"/>
    <w:rsid w:val="005C7ED1"/>
    <w:rsid w:val="005D071B"/>
    <w:rsid w:val="005D07B9"/>
    <w:rsid w:val="005D22C8"/>
    <w:rsid w:val="005D2C1D"/>
    <w:rsid w:val="005D2E5E"/>
    <w:rsid w:val="005D3441"/>
    <w:rsid w:val="005D3AAB"/>
    <w:rsid w:val="005D3E16"/>
    <w:rsid w:val="005D41AD"/>
    <w:rsid w:val="005D4F12"/>
    <w:rsid w:val="005D54E5"/>
    <w:rsid w:val="005D5893"/>
    <w:rsid w:val="005D654B"/>
    <w:rsid w:val="005D7058"/>
    <w:rsid w:val="005D73CE"/>
    <w:rsid w:val="005D7F7B"/>
    <w:rsid w:val="005E090A"/>
    <w:rsid w:val="005E0ACF"/>
    <w:rsid w:val="005E1099"/>
    <w:rsid w:val="005E129F"/>
    <w:rsid w:val="005E1C4F"/>
    <w:rsid w:val="005E34CC"/>
    <w:rsid w:val="005E3537"/>
    <w:rsid w:val="005E3CB2"/>
    <w:rsid w:val="005E41CF"/>
    <w:rsid w:val="005E4B10"/>
    <w:rsid w:val="005E4DD0"/>
    <w:rsid w:val="005E5345"/>
    <w:rsid w:val="005E5910"/>
    <w:rsid w:val="005E5C93"/>
    <w:rsid w:val="005E6C5F"/>
    <w:rsid w:val="005E754B"/>
    <w:rsid w:val="005E7563"/>
    <w:rsid w:val="005E75BC"/>
    <w:rsid w:val="005F0136"/>
    <w:rsid w:val="005F0B1C"/>
    <w:rsid w:val="005F1980"/>
    <w:rsid w:val="005F1A91"/>
    <w:rsid w:val="005F1D97"/>
    <w:rsid w:val="005F2090"/>
    <w:rsid w:val="005F2385"/>
    <w:rsid w:val="005F2B09"/>
    <w:rsid w:val="005F305B"/>
    <w:rsid w:val="005F3290"/>
    <w:rsid w:val="005F33C8"/>
    <w:rsid w:val="005F352E"/>
    <w:rsid w:val="005F3B6A"/>
    <w:rsid w:val="005F476B"/>
    <w:rsid w:val="005F47A7"/>
    <w:rsid w:val="005F4B90"/>
    <w:rsid w:val="005F4BF2"/>
    <w:rsid w:val="005F55DB"/>
    <w:rsid w:val="005F5918"/>
    <w:rsid w:val="005F63D5"/>
    <w:rsid w:val="005F6656"/>
    <w:rsid w:val="005F7C3F"/>
    <w:rsid w:val="006006FC"/>
    <w:rsid w:val="0060186C"/>
    <w:rsid w:val="0060214F"/>
    <w:rsid w:val="00602591"/>
    <w:rsid w:val="0060293D"/>
    <w:rsid w:val="00602F75"/>
    <w:rsid w:val="006030BE"/>
    <w:rsid w:val="006037B9"/>
    <w:rsid w:val="0060440E"/>
    <w:rsid w:val="0060442F"/>
    <w:rsid w:val="00604C7B"/>
    <w:rsid w:val="00605082"/>
    <w:rsid w:val="006051A8"/>
    <w:rsid w:val="0060623D"/>
    <w:rsid w:val="006069A7"/>
    <w:rsid w:val="00606DC1"/>
    <w:rsid w:val="00606DFA"/>
    <w:rsid w:val="00606ED5"/>
    <w:rsid w:val="00607060"/>
    <w:rsid w:val="00607A09"/>
    <w:rsid w:val="00607CD4"/>
    <w:rsid w:val="00607DE9"/>
    <w:rsid w:val="00610451"/>
    <w:rsid w:val="006107C3"/>
    <w:rsid w:val="00610E86"/>
    <w:rsid w:val="006119F8"/>
    <w:rsid w:val="00611DF2"/>
    <w:rsid w:val="00611E5B"/>
    <w:rsid w:val="00611ECA"/>
    <w:rsid w:val="00611FA9"/>
    <w:rsid w:val="00613095"/>
    <w:rsid w:val="00613633"/>
    <w:rsid w:val="00613EED"/>
    <w:rsid w:val="00613F04"/>
    <w:rsid w:val="0061451F"/>
    <w:rsid w:val="00614A21"/>
    <w:rsid w:val="00615203"/>
    <w:rsid w:val="006154E5"/>
    <w:rsid w:val="006162DE"/>
    <w:rsid w:val="006175BC"/>
    <w:rsid w:val="00617F8E"/>
    <w:rsid w:val="00620AC2"/>
    <w:rsid w:val="0062117F"/>
    <w:rsid w:val="006212CA"/>
    <w:rsid w:val="006217BF"/>
    <w:rsid w:val="0062256B"/>
    <w:rsid w:val="00622CAD"/>
    <w:rsid w:val="00623237"/>
    <w:rsid w:val="00623AE8"/>
    <w:rsid w:val="00623B1F"/>
    <w:rsid w:val="00624055"/>
    <w:rsid w:val="006240B2"/>
    <w:rsid w:val="00624133"/>
    <w:rsid w:val="00624305"/>
    <w:rsid w:val="006243C6"/>
    <w:rsid w:val="00625379"/>
    <w:rsid w:val="00625443"/>
    <w:rsid w:val="0062585A"/>
    <w:rsid w:val="00625A47"/>
    <w:rsid w:val="00625F04"/>
    <w:rsid w:val="00625F3D"/>
    <w:rsid w:val="00626B07"/>
    <w:rsid w:val="00627244"/>
    <w:rsid w:val="0062759F"/>
    <w:rsid w:val="00627AAE"/>
    <w:rsid w:val="00627C93"/>
    <w:rsid w:val="00630737"/>
    <w:rsid w:val="00630902"/>
    <w:rsid w:val="00631254"/>
    <w:rsid w:val="00631529"/>
    <w:rsid w:val="006317E9"/>
    <w:rsid w:val="0063193E"/>
    <w:rsid w:val="00632960"/>
    <w:rsid w:val="006329E0"/>
    <w:rsid w:val="006334D7"/>
    <w:rsid w:val="0063352F"/>
    <w:rsid w:val="00633C05"/>
    <w:rsid w:val="006345B6"/>
    <w:rsid w:val="00634B2B"/>
    <w:rsid w:val="00634F89"/>
    <w:rsid w:val="006353C2"/>
    <w:rsid w:val="006357E4"/>
    <w:rsid w:val="0063597B"/>
    <w:rsid w:val="00635CEC"/>
    <w:rsid w:val="00635F52"/>
    <w:rsid w:val="00636430"/>
    <w:rsid w:val="00636624"/>
    <w:rsid w:val="00636725"/>
    <w:rsid w:val="00636E58"/>
    <w:rsid w:val="00636EB4"/>
    <w:rsid w:val="006373BD"/>
    <w:rsid w:val="0063749E"/>
    <w:rsid w:val="00637535"/>
    <w:rsid w:val="00637966"/>
    <w:rsid w:val="0064021D"/>
    <w:rsid w:val="00640969"/>
    <w:rsid w:val="00641AE6"/>
    <w:rsid w:val="00642345"/>
    <w:rsid w:val="0064264D"/>
    <w:rsid w:val="00643A1E"/>
    <w:rsid w:val="00644B2A"/>
    <w:rsid w:val="00644D7F"/>
    <w:rsid w:val="006454F2"/>
    <w:rsid w:val="00645A80"/>
    <w:rsid w:val="00645AF8"/>
    <w:rsid w:val="0064646B"/>
    <w:rsid w:val="00647B29"/>
    <w:rsid w:val="00647C3E"/>
    <w:rsid w:val="00647D56"/>
    <w:rsid w:val="00647E74"/>
    <w:rsid w:val="00647FD6"/>
    <w:rsid w:val="00650818"/>
    <w:rsid w:val="006511D8"/>
    <w:rsid w:val="00651408"/>
    <w:rsid w:val="0065176D"/>
    <w:rsid w:val="00651BE2"/>
    <w:rsid w:val="00651E8B"/>
    <w:rsid w:val="0065243C"/>
    <w:rsid w:val="0065254C"/>
    <w:rsid w:val="0065259C"/>
    <w:rsid w:val="00652746"/>
    <w:rsid w:val="00652778"/>
    <w:rsid w:val="00652A00"/>
    <w:rsid w:val="00653197"/>
    <w:rsid w:val="00653DD2"/>
    <w:rsid w:val="006544F8"/>
    <w:rsid w:val="00654699"/>
    <w:rsid w:val="00654889"/>
    <w:rsid w:val="00654D97"/>
    <w:rsid w:val="0065597A"/>
    <w:rsid w:val="00655995"/>
    <w:rsid w:val="00655BC7"/>
    <w:rsid w:val="00655F4F"/>
    <w:rsid w:val="0065790A"/>
    <w:rsid w:val="0066004A"/>
    <w:rsid w:val="006601E0"/>
    <w:rsid w:val="006608EF"/>
    <w:rsid w:val="00660A8F"/>
    <w:rsid w:val="006610A3"/>
    <w:rsid w:val="006617F2"/>
    <w:rsid w:val="006619D8"/>
    <w:rsid w:val="00661B88"/>
    <w:rsid w:val="00661D80"/>
    <w:rsid w:val="00661ED6"/>
    <w:rsid w:val="006630B7"/>
    <w:rsid w:val="0066332C"/>
    <w:rsid w:val="00663A4B"/>
    <w:rsid w:val="00663CF7"/>
    <w:rsid w:val="00663DC3"/>
    <w:rsid w:val="00664147"/>
    <w:rsid w:val="0066442A"/>
    <w:rsid w:val="006647A8"/>
    <w:rsid w:val="006647F7"/>
    <w:rsid w:val="006652AE"/>
    <w:rsid w:val="00665BE7"/>
    <w:rsid w:val="006672AF"/>
    <w:rsid w:val="0066762B"/>
    <w:rsid w:val="00667775"/>
    <w:rsid w:val="00670299"/>
    <w:rsid w:val="0067037B"/>
    <w:rsid w:val="006708D0"/>
    <w:rsid w:val="00670D0D"/>
    <w:rsid w:val="00671062"/>
    <w:rsid w:val="00671415"/>
    <w:rsid w:val="00671509"/>
    <w:rsid w:val="006719C5"/>
    <w:rsid w:val="00671B1E"/>
    <w:rsid w:val="0067254B"/>
    <w:rsid w:val="006725F9"/>
    <w:rsid w:val="006726C3"/>
    <w:rsid w:val="00672AE9"/>
    <w:rsid w:val="00673274"/>
    <w:rsid w:val="006733FB"/>
    <w:rsid w:val="00674238"/>
    <w:rsid w:val="00674428"/>
    <w:rsid w:val="0067499F"/>
    <w:rsid w:val="00674E08"/>
    <w:rsid w:val="006757D3"/>
    <w:rsid w:val="00675ACA"/>
    <w:rsid w:val="00675F0D"/>
    <w:rsid w:val="00675F4D"/>
    <w:rsid w:val="00676F29"/>
    <w:rsid w:val="0067727C"/>
    <w:rsid w:val="00677723"/>
    <w:rsid w:val="006777B3"/>
    <w:rsid w:val="0068041A"/>
    <w:rsid w:val="00680B34"/>
    <w:rsid w:val="00680E24"/>
    <w:rsid w:val="0068191E"/>
    <w:rsid w:val="00681A4F"/>
    <w:rsid w:val="00681C7B"/>
    <w:rsid w:val="0068214A"/>
    <w:rsid w:val="00682AE6"/>
    <w:rsid w:val="00682B7B"/>
    <w:rsid w:val="00683045"/>
    <w:rsid w:val="00683162"/>
    <w:rsid w:val="00683401"/>
    <w:rsid w:val="006836BD"/>
    <w:rsid w:val="00683FD1"/>
    <w:rsid w:val="00684029"/>
    <w:rsid w:val="0068413B"/>
    <w:rsid w:val="006849B5"/>
    <w:rsid w:val="00684CD2"/>
    <w:rsid w:val="006856EA"/>
    <w:rsid w:val="00685DE8"/>
    <w:rsid w:val="00686655"/>
    <w:rsid w:val="0068670B"/>
    <w:rsid w:val="0068670F"/>
    <w:rsid w:val="00686C95"/>
    <w:rsid w:val="00686EC5"/>
    <w:rsid w:val="00687436"/>
    <w:rsid w:val="006874C6"/>
    <w:rsid w:val="00687528"/>
    <w:rsid w:val="006878D9"/>
    <w:rsid w:val="0069009F"/>
    <w:rsid w:val="00691019"/>
    <w:rsid w:val="00691668"/>
    <w:rsid w:val="00691765"/>
    <w:rsid w:val="00691EC2"/>
    <w:rsid w:val="00692386"/>
    <w:rsid w:val="006924CA"/>
    <w:rsid w:val="006930BE"/>
    <w:rsid w:val="00693544"/>
    <w:rsid w:val="006936CA"/>
    <w:rsid w:val="00693756"/>
    <w:rsid w:val="006944D3"/>
    <w:rsid w:val="00694804"/>
    <w:rsid w:val="00694FB9"/>
    <w:rsid w:val="00695225"/>
    <w:rsid w:val="00695B5C"/>
    <w:rsid w:val="00695E18"/>
    <w:rsid w:val="00695E5F"/>
    <w:rsid w:val="00696021"/>
    <w:rsid w:val="0069654A"/>
    <w:rsid w:val="00696960"/>
    <w:rsid w:val="006A01D9"/>
    <w:rsid w:val="006A10FA"/>
    <w:rsid w:val="006A1C5C"/>
    <w:rsid w:val="006A2104"/>
    <w:rsid w:val="006A2470"/>
    <w:rsid w:val="006A2C49"/>
    <w:rsid w:val="006A2D42"/>
    <w:rsid w:val="006A2EA9"/>
    <w:rsid w:val="006A312E"/>
    <w:rsid w:val="006A41A7"/>
    <w:rsid w:val="006A45B7"/>
    <w:rsid w:val="006A47EB"/>
    <w:rsid w:val="006A4C80"/>
    <w:rsid w:val="006A5237"/>
    <w:rsid w:val="006A587C"/>
    <w:rsid w:val="006A5F2F"/>
    <w:rsid w:val="006A6262"/>
    <w:rsid w:val="006A733F"/>
    <w:rsid w:val="006A7590"/>
    <w:rsid w:val="006B088D"/>
    <w:rsid w:val="006B0A05"/>
    <w:rsid w:val="006B0A47"/>
    <w:rsid w:val="006B11F5"/>
    <w:rsid w:val="006B254C"/>
    <w:rsid w:val="006B29FC"/>
    <w:rsid w:val="006B2A28"/>
    <w:rsid w:val="006B2D97"/>
    <w:rsid w:val="006B32BE"/>
    <w:rsid w:val="006B3A4D"/>
    <w:rsid w:val="006B4DF5"/>
    <w:rsid w:val="006B5286"/>
    <w:rsid w:val="006B56F6"/>
    <w:rsid w:val="006B57AB"/>
    <w:rsid w:val="006B612E"/>
    <w:rsid w:val="006B617C"/>
    <w:rsid w:val="006B646B"/>
    <w:rsid w:val="006B68FB"/>
    <w:rsid w:val="006B746B"/>
    <w:rsid w:val="006C020D"/>
    <w:rsid w:val="006C076F"/>
    <w:rsid w:val="006C0966"/>
    <w:rsid w:val="006C0F57"/>
    <w:rsid w:val="006C14FF"/>
    <w:rsid w:val="006C18F5"/>
    <w:rsid w:val="006C1C7D"/>
    <w:rsid w:val="006C234A"/>
    <w:rsid w:val="006C2F74"/>
    <w:rsid w:val="006C3456"/>
    <w:rsid w:val="006C3E08"/>
    <w:rsid w:val="006C3FEF"/>
    <w:rsid w:val="006C42E0"/>
    <w:rsid w:val="006C458B"/>
    <w:rsid w:val="006C46F2"/>
    <w:rsid w:val="006C50A0"/>
    <w:rsid w:val="006C58E0"/>
    <w:rsid w:val="006C5B32"/>
    <w:rsid w:val="006C5EDF"/>
    <w:rsid w:val="006C6114"/>
    <w:rsid w:val="006C6313"/>
    <w:rsid w:val="006C651C"/>
    <w:rsid w:val="006C71DF"/>
    <w:rsid w:val="006D0304"/>
    <w:rsid w:val="006D0538"/>
    <w:rsid w:val="006D0BC3"/>
    <w:rsid w:val="006D0E8C"/>
    <w:rsid w:val="006D11BB"/>
    <w:rsid w:val="006D1477"/>
    <w:rsid w:val="006D1DDB"/>
    <w:rsid w:val="006D22EC"/>
    <w:rsid w:val="006D3312"/>
    <w:rsid w:val="006D3B79"/>
    <w:rsid w:val="006D4570"/>
    <w:rsid w:val="006D52AC"/>
    <w:rsid w:val="006D56E4"/>
    <w:rsid w:val="006D5956"/>
    <w:rsid w:val="006D5AA4"/>
    <w:rsid w:val="006D5E69"/>
    <w:rsid w:val="006D5FB2"/>
    <w:rsid w:val="006D6311"/>
    <w:rsid w:val="006D63DF"/>
    <w:rsid w:val="006D746A"/>
    <w:rsid w:val="006E043D"/>
    <w:rsid w:val="006E0723"/>
    <w:rsid w:val="006E11AE"/>
    <w:rsid w:val="006E1331"/>
    <w:rsid w:val="006E1CA3"/>
    <w:rsid w:val="006E24AA"/>
    <w:rsid w:val="006E2806"/>
    <w:rsid w:val="006E2C3C"/>
    <w:rsid w:val="006E39D2"/>
    <w:rsid w:val="006E3A44"/>
    <w:rsid w:val="006E4A89"/>
    <w:rsid w:val="006E4E59"/>
    <w:rsid w:val="006E5615"/>
    <w:rsid w:val="006E591C"/>
    <w:rsid w:val="006E59BA"/>
    <w:rsid w:val="006E60C0"/>
    <w:rsid w:val="006E6464"/>
    <w:rsid w:val="006E67B3"/>
    <w:rsid w:val="006E67C9"/>
    <w:rsid w:val="006E6C00"/>
    <w:rsid w:val="006E6F4C"/>
    <w:rsid w:val="006E75C9"/>
    <w:rsid w:val="006E7B7B"/>
    <w:rsid w:val="006F03BF"/>
    <w:rsid w:val="006F065C"/>
    <w:rsid w:val="006F0686"/>
    <w:rsid w:val="006F072F"/>
    <w:rsid w:val="006F085C"/>
    <w:rsid w:val="006F0FC4"/>
    <w:rsid w:val="006F1624"/>
    <w:rsid w:val="006F16EC"/>
    <w:rsid w:val="006F1CEA"/>
    <w:rsid w:val="006F1F51"/>
    <w:rsid w:val="006F2244"/>
    <w:rsid w:val="006F243A"/>
    <w:rsid w:val="006F280D"/>
    <w:rsid w:val="006F2AC4"/>
    <w:rsid w:val="006F39FF"/>
    <w:rsid w:val="006F3B80"/>
    <w:rsid w:val="006F4185"/>
    <w:rsid w:val="006F4452"/>
    <w:rsid w:val="006F57B5"/>
    <w:rsid w:val="006F6279"/>
    <w:rsid w:val="006F647B"/>
    <w:rsid w:val="006F6713"/>
    <w:rsid w:val="006F7C13"/>
    <w:rsid w:val="00700C19"/>
    <w:rsid w:val="00700CAE"/>
    <w:rsid w:val="00701F29"/>
    <w:rsid w:val="007026BE"/>
    <w:rsid w:val="00702AC0"/>
    <w:rsid w:val="00702BA9"/>
    <w:rsid w:val="00702CA4"/>
    <w:rsid w:val="00702F93"/>
    <w:rsid w:val="00703DDE"/>
    <w:rsid w:val="007041BD"/>
    <w:rsid w:val="00704746"/>
    <w:rsid w:val="00704834"/>
    <w:rsid w:val="00704C83"/>
    <w:rsid w:val="00704E9D"/>
    <w:rsid w:val="00704FC7"/>
    <w:rsid w:val="007050DA"/>
    <w:rsid w:val="00705EF8"/>
    <w:rsid w:val="00706136"/>
    <w:rsid w:val="00706235"/>
    <w:rsid w:val="007063DC"/>
    <w:rsid w:val="00706691"/>
    <w:rsid w:val="00706758"/>
    <w:rsid w:val="00706E30"/>
    <w:rsid w:val="00707112"/>
    <w:rsid w:val="007074F8"/>
    <w:rsid w:val="00710257"/>
    <w:rsid w:val="00710665"/>
    <w:rsid w:val="007112A5"/>
    <w:rsid w:val="00712033"/>
    <w:rsid w:val="007122DD"/>
    <w:rsid w:val="007124AB"/>
    <w:rsid w:val="007129A0"/>
    <w:rsid w:val="00712A08"/>
    <w:rsid w:val="007137E1"/>
    <w:rsid w:val="0071495C"/>
    <w:rsid w:val="00714E6A"/>
    <w:rsid w:val="00714F5F"/>
    <w:rsid w:val="00715453"/>
    <w:rsid w:val="00715519"/>
    <w:rsid w:val="00715B29"/>
    <w:rsid w:val="00716272"/>
    <w:rsid w:val="00716631"/>
    <w:rsid w:val="007167FA"/>
    <w:rsid w:val="0071681C"/>
    <w:rsid w:val="00717470"/>
    <w:rsid w:val="00720161"/>
    <w:rsid w:val="0072155D"/>
    <w:rsid w:val="0072229F"/>
    <w:rsid w:val="007224BC"/>
    <w:rsid w:val="00722553"/>
    <w:rsid w:val="0072265F"/>
    <w:rsid w:val="00722671"/>
    <w:rsid w:val="00722852"/>
    <w:rsid w:val="00722B6E"/>
    <w:rsid w:val="00722F15"/>
    <w:rsid w:val="00722FC0"/>
    <w:rsid w:val="00722FFF"/>
    <w:rsid w:val="00723C8A"/>
    <w:rsid w:val="007248F8"/>
    <w:rsid w:val="00724A4D"/>
    <w:rsid w:val="00724C88"/>
    <w:rsid w:val="00724DBE"/>
    <w:rsid w:val="00724F47"/>
    <w:rsid w:val="0072604E"/>
    <w:rsid w:val="00726A1D"/>
    <w:rsid w:val="00726C26"/>
    <w:rsid w:val="00726CDC"/>
    <w:rsid w:val="00726CF7"/>
    <w:rsid w:val="00726D3D"/>
    <w:rsid w:val="00727256"/>
    <w:rsid w:val="00727370"/>
    <w:rsid w:val="00727A93"/>
    <w:rsid w:val="00727D05"/>
    <w:rsid w:val="00727DA0"/>
    <w:rsid w:val="0073083F"/>
    <w:rsid w:val="00730FD7"/>
    <w:rsid w:val="0073192B"/>
    <w:rsid w:val="0073199B"/>
    <w:rsid w:val="0073282E"/>
    <w:rsid w:val="0073293A"/>
    <w:rsid w:val="00732AED"/>
    <w:rsid w:val="007334B8"/>
    <w:rsid w:val="007338A4"/>
    <w:rsid w:val="00733CE9"/>
    <w:rsid w:val="00734297"/>
    <w:rsid w:val="00734B9B"/>
    <w:rsid w:val="00734EFA"/>
    <w:rsid w:val="0073525D"/>
    <w:rsid w:val="007356A1"/>
    <w:rsid w:val="00735733"/>
    <w:rsid w:val="0073595F"/>
    <w:rsid w:val="00735FE8"/>
    <w:rsid w:val="007360F7"/>
    <w:rsid w:val="00736E02"/>
    <w:rsid w:val="00736E29"/>
    <w:rsid w:val="00737691"/>
    <w:rsid w:val="007403D0"/>
    <w:rsid w:val="00740B68"/>
    <w:rsid w:val="007426B2"/>
    <w:rsid w:val="0074274B"/>
    <w:rsid w:val="00743FEB"/>
    <w:rsid w:val="0074407F"/>
    <w:rsid w:val="00744490"/>
    <w:rsid w:val="007456D6"/>
    <w:rsid w:val="00746099"/>
    <w:rsid w:val="00746970"/>
    <w:rsid w:val="00746B55"/>
    <w:rsid w:val="00746CCF"/>
    <w:rsid w:val="0074738D"/>
    <w:rsid w:val="007475E3"/>
    <w:rsid w:val="00747BBA"/>
    <w:rsid w:val="00747C62"/>
    <w:rsid w:val="007504A2"/>
    <w:rsid w:val="007505F2"/>
    <w:rsid w:val="00750E36"/>
    <w:rsid w:val="00751018"/>
    <w:rsid w:val="0075108F"/>
    <w:rsid w:val="00751580"/>
    <w:rsid w:val="0075189D"/>
    <w:rsid w:val="00751F40"/>
    <w:rsid w:val="007525FC"/>
    <w:rsid w:val="00752E76"/>
    <w:rsid w:val="007532C2"/>
    <w:rsid w:val="0075384B"/>
    <w:rsid w:val="00753A27"/>
    <w:rsid w:val="00754181"/>
    <w:rsid w:val="00754FE8"/>
    <w:rsid w:val="00756431"/>
    <w:rsid w:val="007568EF"/>
    <w:rsid w:val="00756AB0"/>
    <w:rsid w:val="007574BA"/>
    <w:rsid w:val="00757734"/>
    <w:rsid w:val="007579F9"/>
    <w:rsid w:val="00757C5E"/>
    <w:rsid w:val="00757D01"/>
    <w:rsid w:val="00757ED1"/>
    <w:rsid w:val="00760098"/>
    <w:rsid w:val="00762058"/>
    <w:rsid w:val="00762092"/>
    <w:rsid w:val="007623F3"/>
    <w:rsid w:val="0076264B"/>
    <w:rsid w:val="00762A12"/>
    <w:rsid w:val="00763110"/>
    <w:rsid w:val="0076313C"/>
    <w:rsid w:val="007631AF"/>
    <w:rsid w:val="0076325C"/>
    <w:rsid w:val="00763A3A"/>
    <w:rsid w:val="00763A44"/>
    <w:rsid w:val="00763B80"/>
    <w:rsid w:val="0076498B"/>
    <w:rsid w:val="007649A9"/>
    <w:rsid w:val="007649B9"/>
    <w:rsid w:val="007649EA"/>
    <w:rsid w:val="00764C60"/>
    <w:rsid w:val="00764D9B"/>
    <w:rsid w:val="00765085"/>
    <w:rsid w:val="00765486"/>
    <w:rsid w:val="007658AE"/>
    <w:rsid w:val="00766110"/>
    <w:rsid w:val="00766130"/>
    <w:rsid w:val="00766AB1"/>
    <w:rsid w:val="00766C17"/>
    <w:rsid w:val="00767AE9"/>
    <w:rsid w:val="00767DE0"/>
    <w:rsid w:val="00767FD1"/>
    <w:rsid w:val="00770897"/>
    <w:rsid w:val="00770C59"/>
    <w:rsid w:val="00771C1D"/>
    <w:rsid w:val="00772207"/>
    <w:rsid w:val="00772C62"/>
    <w:rsid w:val="00772CCE"/>
    <w:rsid w:val="0077309A"/>
    <w:rsid w:val="007732F3"/>
    <w:rsid w:val="00773713"/>
    <w:rsid w:val="007738CD"/>
    <w:rsid w:val="00773DFB"/>
    <w:rsid w:val="007748EF"/>
    <w:rsid w:val="0077498A"/>
    <w:rsid w:val="00775178"/>
    <w:rsid w:val="00775271"/>
    <w:rsid w:val="007759D4"/>
    <w:rsid w:val="00775FAE"/>
    <w:rsid w:val="0077613C"/>
    <w:rsid w:val="00776D57"/>
    <w:rsid w:val="00777BC9"/>
    <w:rsid w:val="007804A3"/>
    <w:rsid w:val="00780B12"/>
    <w:rsid w:val="00781F87"/>
    <w:rsid w:val="0078284B"/>
    <w:rsid w:val="00782871"/>
    <w:rsid w:val="007831DC"/>
    <w:rsid w:val="007836D3"/>
    <w:rsid w:val="00783B0F"/>
    <w:rsid w:val="00783BB8"/>
    <w:rsid w:val="00783C71"/>
    <w:rsid w:val="007843C6"/>
    <w:rsid w:val="00784784"/>
    <w:rsid w:val="00784799"/>
    <w:rsid w:val="0078480F"/>
    <w:rsid w:val="00785058"/>
    <w:rsid w:val="007851C8"/>
    <w:rsid w:val="00785FD0"/>
    <w:rsid w:val="00786636"/>
    <w:rsid w:val="007866B0"/>
    <w:rsid w:val="007873B9"/>
    <w:rsid w:val="007879F3"/>
    <w:rsid w:val="00790EF4"/>
    <w:rsid w:val="00791A56"/>
    <w:rsid w:val="00792899"/>
    <w:rsid w:val="007929B4"/>
    <w:rsid w:val="00793202"/>
    <w:rsid w:val="0079322A"/>
    <w:rsid w:val="007938DF"/>
    <w:rsid w:val="00794191"/>
    <w:rsid w:val="0079423C"/>
    <w:rsid w:val="007949FF"/>
    <w:rsid w:val="00795569"/>
    <w:rsid w:val="00795628"/>
    <w:rsid w:val="00795A04"/>
    <w:rsid w:val="007962A3"/>
    <w:rsid w:val="00796312"/>
    <w:rsid w:val="00796AD4"/>
    <w:rsid w:val="007970DF"/>
    <w:rsid w:val="0079773D"/>
    <w:rsid w:val="007A0293"/>
    <w:rsid w:val="007A09D7"/>
    <w:rsid w:val="007A1217"/>
    <w:rsid w:val="007A134B"/>
    <w:rsid w:val="007A17D9"/>
    <w:rsid w:val="007A200A"/>
    <w:rsid w:val="007A24D8"/>
    <w:rsid w:val="007A2EB1"/>
    <w:rsid w:val="007A38F3"/>
    <w:rsid w:val="007A5285"/>
    <w:rsid w:val="007A55C7"/>
    <w:rsid w:val="007A7805"/>
    <w:rsid w:val="007A7BEB"/>
    <w:rsid w:val="007A7C7F"/>
    <w:rsid w:val="007A7CA4"/>
    <w:rsid w:val="007A7D15"/>
    <w:rsid w:val="007A7F61"/>
    <w:rsid w:val="007B01A2"/>
    <w:rsid w:val="007B01CB"/>
    <w:rsid w:val="007B028A"/>
    <w:rsid w:val="007B058B"/>
    <w:rsid w:val="007B0783"/>
    <w:rsid w:val="007B1681"/>
    <w:rsid w:val="007B1D5E"/>
    <w:rsid w:val="007B2103"/>
    <w:rsid w:val="007B235D"/>
    <w:rsid w:val="007B2773"/>
    <w:rsid w:val="007B2A09"/>
    <w:rsid w:val="007B2CBF"/>
    <w:rsid w:val="007B2EB8"/>
    <w:rsid w:val="007B32CC"/>
    <w:rsid w:val="007B33D9"/>
    <w:rsid w:val="007B3492"/>
    <w:rsid w:val="007B35B7"/>
    <w:rsid w:val="007B45AB"/>
    <w:rsid w:val="007B4628"/>
    <w:rsid w:val="007B4FE2"/>
    <w:rsid w:val="007B4FFC"/>
    <w:rsid w:val="007B6099"/>
    <w:rsid w:val="007B61B7"/>
    <w:rsid w:val="007B65FC"/>
    <w:rsid w:val="007B6759"/>
    <w:rsid w:val="007B740D"/>
    <w:rsid w:val="007B780B"/>
    <w:rsid w:val="007B78FD"/>
    <w:rsid w:val="007B7D81"/>
    <w:rsid w:val="007C0FC9"/>
    <w:rsid w:val="007C11E5"/>
    <w:rsid w:val="007C13CB"/>
    <w:rsid w:val="007C1504"/>
    <w:rsid w:val="007C16C2"/>
    <w:rsid w:val="007C1A30"/>
    <w:rsid w:val="007C1FB1"/>
    <w:rsid w:val="007C208D"/>
    <w:rsid w:val="007C2203"/>
    <w:rsid w:val="007C2AEA"/>
    <w:rsid w:val="007C31C9"/>
    <w:rsid w:val="007C35BB"/>
    <w:rsid w:val="007C3CF2"/>
    <w:rsid w:val="007C4529"/>
    <w:rsid w:val="007C469B"/>
    <w:rsid w:val="007C4CDF"/>
    <w:rsid w:val="007C5852"/>
    <w:rsid w:val="007C5B61"/>
    <w:rsid w:val="007C5F0A"/>
    <w:rsid w:val="007C6025"/>
    <w:rsid w:val="007C6B46"/>
    <w:rsid w:val="007C6DDB"/>
    <w:rsid w:val="007C7C85"/>
    <w:rsid w:val="007D0839"/>
    <w:rsid w:val="007D0D4C"/>
    <w:rsid w:val="007D0FD4"/>
    <w:rsid w:val="007D1D31"/>
    <w:rsid w:val="007D22BD"/>
    <w:rsid w:val="007D2765"/>
    <w:rsid w:val="007D2F01"/>
    <w:rsid w:val="007D3865"/>
    <w:rsid w:val="007D461B"/>
    <w:rsid w:val="007D4737"/>
    <w:rsid w:val="007D4989"/>
    <w:rsid w:val="007D4C44"/>
    <w:rsid w:val="007D4FF7"/>
    <w:rsid w:val="007D5678"/>
    <w:rsid w:val="007D67C1"/>
    <w:rsid w:val="007D6F96"/>
    <w:rsid w:val="007E03C0"/>
    <w:rsid w:val="007E055F"/>
    <w:rsid w:val="007E0A4E"/>
    <w:rsid w:val="007E159C"/>
    <w:rsid w:val="007E171F"/>
    <w:rsid w:val="007E19C5"/>
    <w:rsid w:val="007E1FCF"/>
    <w:rsid w:val="007E29B3"/>
    <w:rsid w:val="007E3289"/>
    <w:rsid w:val="007E3CC9"/>
    <w:rsid w:val="007E415A"/>
    <w:rsid w:val="007E4D5F"/>
    <w:rsid w:val="007E4E0A"/>
    <w:rsid w:val="007E5116"/>
    <w:rsid w:val="007E5158"/>
    <w:rsid w:val="007E5308"/>
    <w:rsid w:val="007E5B9D"/>
    <w:rsid w:val="007E5C32"/>
    <w:rsid w:val="007E6C00"/>
    <w:rsid w:val="007E7046"/>
    <w:rsid w:val="007E71D9"/>
    <w:rsid w:val="007E758E"/>
    <w:rsid w:val="007E7869"/>
    <w:rsid w:val="007F02FA"/>
    <w:rsid w:val="007F05D8"/>
    <w:rsid w:val="007F0771"/>
    <w:rsid w:val="007F084F"/>
    <w:rsid w:val="007F09EE"/>
    <w:rsid w:val="007F0A75"/>
    <w:rsid w:val="007F0BD7"/>
    <w:rsid w:val="007F1AEF"/>
    <w:rsid w:val="007F1E6D"/>
    <w:rsid w:val="007F1FAD"/>
    <w:rsid w:val="007F2D01"/>
    <w:rsid w:val="007F2ED1"/>
    <w:rsid w:val="007F36DF"/>
    <w:rsid w:val="007F3D6F"/>
    <w:rsid w:val="007F3E9B"/>
    <w:rsid w:val="007F4971"/>
    <w:rsid w:val="007F4BAD"/>
    <w:rsid w:val="007F51CB"/>
    <w:rsid w:val="007F53C8"/>
    <w:rsid w:val="007F5CDD"/>
    <w:rsid w:val="007F668C"/>
    <w:rsid w:val="007F6800"/>
    <w:rsid w:val="007F70A8"/>
    <w:rsid w:val="007F7723"/>
    <w:rsid w:val="007F7B3F"/>
    <w:rsid w:val="00800640"/>
    <w:rsid w:val="00800B77"/>
    <w:rsid w:val="0080174D"/>
    <w:rsid w:val="008019AD"/>
    <w:rsid w:val="008019F6"/>
    <w:rsid w:val="00801C5D"/>
    <w:rsid w:val="00801D66"/>
    <w:rsid w:val="00802AB1"/>
    <w:rsid w:val="0080333D"/>
    <w:rsid w:val="00803824"/>
    <w:rsid w:val="00803A01"/>
    <w:rsid w:val="0080468A"/>
    <w:rsid w:val="00805026"/>
    <w:rsid w:val="00805AB3"/>
    <w:rsid w:val="00806704"/>
    <w:rsid w:val="008069EF"/>
    <w:rsid w:val="00806C7C"/>
    <w:rsid w:val="00807871"/>
    <w:rsid w:val="00807977"/>
    <w:rsid w:val="00810704"/>
    <w:rsid w:val="00810A78"/>
    <w:rsid w:val="00810ECC"/>
    <w:rsid w:val="00811044"/>
    <w:rsid w:val="008110CB"/>
    <w:rsid w:val="008116CD"/>
    <w:rsid w:val="00811AC3"/>
    <w:rsid w:val="00811ACD"/>
    <w:rsid w:val="00811BB0"/>
    <w:rsid w:val="008121AA"/>
    <w:rsid w:val="00812277"/>
    <w:rsid w:val="008128DE"/>
    <w:rsid w:val="0081362F"/>
    <w:rsid w:val="008137AF"/>
    <w:rsid w:val="008148A4"/>
    <w:rsid w:val="00814F37"/>
    <w:rsid w:val="00815131"/>
    <w:rsid w:val="00815224"/>
    <w:rsid w:val="00815F0C"/>
    <w:rsid w:val="0081643A"/>
    <w:rsid w:val="00816861"/>
    <w:rsid w:val="008177BE"/>
    <w:rsid w:val="0081798B"/>
    <w:rsid w:val="00820FE3"/>
    <w:rsid w:val="008210DF"/>
    <w:rsid w:val="00821576"/>
    <w:rsid w:val="00821E0C"/>
    <w:rsid w:val="0082213D"/>
    <w:rsid w:val="00822A61"/>
    <w:rsid w:val="00822D9D"/>
    <w:rsid w:val="008234DC"/>
    <w:rsid w:val="00824317"/>
    <w:rsid w:val="00824CC3"/>
    <w:rsid w:val="00824E1C"/>
    <w:rsid w:val="00824E84"/>
    <w:rsid w:val="00825816"/>
    <w:rsid w:val="00825E1F"/>
    <w:rsid w:val="008262F5"/>
    <w:rsid w:val="00826713"/>
    <w:rsid w:val="008268C7"/>
    <w:rsid w:val="00826BCE"/>
    <w:rsid w:val="00826C8B"/>
    <w:rsid w:val="00826EAB"/>
    <w:rsid w:val="00827225"/>
    <w:rsid w:val="008279AA"/>
    <w:rsid w:val="00827C60"/>
    <w:rsid w:val="008306AB"/>
    <w:rsid w:val="00830AE0"/>
    <w:rsid w:val="00831067"/>
    <w:rsid w:val="00831817"/>
    <w:rsid w:val="00831A2D"/>
    <w:rsid w:val="00831AA9"/>
    <w:rsid w:val="00831F4C"/>
    <w:rsid w:val="00831FDE"/>
    <w:rsid w:val="00832459"/>
    <w:rsid w:val="008335D5"/>
    <w:rsid w:val="00833E8B"/>
    <w:rsid w:val="0083418D"/>
    <w:rsid w:val="00834528"/>
    <w:rsid w:val="0083456C"/>
    <w:rsid w:val="0083542B"/>
    <w:rsid w:val="00835699"/>
    <w:rsid w:val="008358EF"/>
    <w:rsid w:val="00835927"/>
    <w:rsid w:val="00835F40"/>
    <w:rsid w:val="00836816"/>
    <w:rsid w:val="00837034"/>
    <w:rsid w:val="008371AD"/>
    <w:rsid w:val="00837ACB"/>
    <w:rsid w:val="00840033"/>
    <w:rsid w:val="00840560"/>
    <w:rsid w:val="00840864"/>
    <w:rsid w:val="00841018"/>
    <w:rsid w:val="008411B5"/>
    <w:rsid w:val="008414D2"/>
    <w:rsid w:val="00841B96"/>
    <w:rsid w:val="00841C96"/>
    <w:rsid w:val="008421AA"/>
    <w:rsid w:val="008421B4"/>
    <w:rsid w:val="0084297F"/>
    <w:rsid w:val="00842DD7"/>
    <w:rsid w:val="008431DB"/>
    <w:rsid w:val="0084321E"/>
    <w:rsid w:val="008433D9"/>
    <w:rsid w:val="00843944"/>
    <w:rsid w:val="008439FD"/>
    <w:rsid w:val="00843D2D"/>
    <w:rsid w:val="00843E11"/>
    <w:rsid w:val="00844078"/>
    <w:rsid w:val="00844213"/>
    <w:rsid w:val="008448ED"/>
    <w:rsid w:val="00844A41"/>
    <w:rsid w:val="00844D29"/>
    <w:rsid w:val="0084539C"/>
    <w:rsid w:val="00845643"/>
    <w:rsid w:val="00845A1A"/>
    <w:rsid w:val="0084681F"/>
    <w:rsid w:val="0084699D"/>
    <w:rsid w:val="00846AA1"/>
    <w:rsid w:val="00847010"/>
    <w:rsid w:val="00847608"/>
    <w:rsid w:val="00847B7F"/>
    <w:rsid w:val="00847D8C"/>
    <w:rsid w:val="00850651"/>
    <w:rsid w:val="00850796"/>
    <w:rsid w:val="00850EE1"/>
    <w:rsid w:val="00851082"/>
    <w:rsid w:val="00851131"/>
    <w:rsid w:val="00851A4E"/>
    <w:rsid w:val="00851B4B"/>
    <w:rsid w:val="00851CE9"/>
    <w:rsid w:val="00852141"/>
    <w:rsid w:val="00852621"/>
    <w:rsid w:val="008526B0"/>
    <w:rsid w:val="00852A7C"/>
    <w:rsid w:val="00852D36"/>
    <w:rsid w:val="00852EA5"/>
    <w:rsid w:val="008532CC"/>
    <w:rsid w:val="00853FC4"/>
    <w:rsid w:val="008549D5"/>
    <w:rsid w:val="00855093"/>
    <w:rsid w:val="008553AA"/>
    <w:rsid w:val="0085557E"/>
    <w:rsid w:val="008555E4"/>
    <w:rsid w:val="00855A8B"/>
    <w:rsid w:val="00855BEA"/>
    <w:rsid w:val="008572EB"/>
    <w:rsid w:val="00857633"/>
    <w:rsid w:val="00857C2C"/>
    <w:rsid w:val="00861C87"/>
    <w:rsid w:val="00861DBD"/>
    <w:rsid w:val="00861E1E"/>
    <w:rsid w:val="00861E65"/>
    <w:rsid w:val="0086213F"/>
    <w:rsid w:val="0086255C"/>
    <w:rsid w:val="00863228"/>
    <w:rsid w:val="008634C0"/>
    <w:rsid w:val="0086371F"/>
    <w:rsid w:val="00863973"/>
    <w:rsid w:val="00863A57"/>
    <w:rsid w:val="0086445C"/>
    <w:rsid w:val="00864A94"/>
    <w:rsid w:val="00864C17"/>
    <w:rsid w:val="00864E61"/>
    <w:rsid w:val="0086505F"/>
    <w:rsid w:val="0086538E"/>
    <w:rsid w:val="008656AA"/>
    <w:rsid w:val="00865C77"/>
    <w:rsid w:val="0086633F"/>
    <w:rsid w:val="00866527"/>
    <w:rsid w:val="008666FD"/>
    <w:rsid w:val="008668DD"/>
    <w:rsid w:val="00866A65"/>
    <w:rsid w:val="008676DF"/>
    <w:rsid w:val="008678F7"/>
    <w:rsid w:val="00867BF2"/>
    <w:rsid w:val="00870025"/>
    <w:rsid w:val="008702E5"/>
    <w:rsid w:val="008706D2"/>
    <w:rsid w:val="00871413"/>
    <w:rsid w:val="00871501"/>
    <w:rsid w:val="00871A9A"/>
    <w:rsid w:val="00871AAD"/>
    <w:rsid w:val="00871CE9"/>
    <w:rsid w:val="00872572"/>
    <w:rsid w:val="0087283F"/>
    <w:rsid w:val="00873955"/>
    <w:rsid w:val="00873BB6"/>
    <w:rsid w:val="00873FA6"/>
    <w:rsid w:val="0087486B"/>
    <w:rsid w:val="008749AA"/>
    <w:rsid w:val="0087556E"/>
    <w:rsid w:val="00875C93"/>
    <w:rsid w:val="0087615F"/>
    <w:rsid w:val="008769A5"/>
    <w:rsid w:val="00880B21"/>
    <w:rsid w:val="0088178D"/>
    <w:rsid w:val="0088311E"/>
    <w:rsid w:val="0088353B"/>
    <w:rsid w:val="00884120"/>
    <w:rsid w:val="00884A2F"/>
    <w:rsid w:val="00884AA5"/>
    <w:rsid w:val="00885011"/>
    <w:rsid w:val="008855D4"/>
    <w:rsid w:val="008859D3"/>
    <w:rsid w:val="00885B5E"/>
    <w:rsid w:val="00886346"/>
    <w:rsid w:val="00886BD0"/>
    <w:rsid w:val="00886EB3"/>
    <w:rsid w:val="00886FF9"/>
    <w:rsid w:val="008875B2"/>
    <w:rsid w:val="00887EC5"/>
    <w:rsid w:val="008903A1"/>
    <w:rsid w:val="00890A79"/>
    <w:rsid w:val="00890D06"/>
    <w:rsid w:val="008910D7"/>
    <w:rsid w:val="0089186E"/>
    <w:rsid w:val="0089300D"/>
    <w:rsid w:val="0089355C"/>
    <w:rsid w:val="008940BF"/>
    <w:rsid w:val="0089465B"/>
    <w:rsid w:val="00894C79"/>
    <w:rsid w:val="00894E4F"/>
    <w:rsid w:val="008954E4"/>
    <w:rsid w:val="0089597C"/>
    <w:rsid w:val="00895E8F"/>
    <w:rsid w:val="0089668A"/>
    <w:rsid w:val="008966D4"/>
    <w:rsid w:val="00896790"/>
    <w:rsid w:val="008A031B"/>
    <w:rsid w:val="008A0A23"/>
    <w:rsid w:val="008A0B40"/>
    <w:rsid w:val="008A0CC1"/>
    <w:rsid w:val="008A10AA"/>
    <w:rsid w:val="008A11BD"/>
    <w:rsid w:val="008A1C43"/>
    <w:rsid w:val="008A1FC7"/>
    <w:rsid w:val="008A27FF"/>
    <w:rsid w:val="008A2EED"/>
    <w:rsid w:val="008A2F91"/>
    <w:rsid w:val="008A311A"/>
    <w:rsid w:val="008A3861"/>
    <w:rsid w:val="008A3A31"/>
    <w:rsid w:val="008A3F92"/>
    <w:rsid w:val="008A4AC1"/>
    <w:rsid w:val="008A5366"/>
    <w:rsid w:val="008A5A78"/>
    <w:rsid w:val="008A5AE1"/>
    <w:rsid w:val="008A5B71"/>
    <w:rsid w:val="008A5F59"/>
    <w:rsid w:val="008A645D"/>
    <w:rsid w:val="008A6A2C"/>
    <w:rsid w:val="008A6AF9"/>
    <w:rsid w:val="008A6D27"/>
    <w:rsid w:val="008A72C5"/>
    <w:rsid w:val="008A7789"/>
    <w:rsid w:val="008A7EE2"/>
    <w:rsid w:val="008B0776"/>
    <w:rsid w:val="008B0C37"/>
    <w:rsid w:val="008B0FCD"/>
    <w:rsid w:val="008B10A1"/>
    <w:rsid w:val="008B122C"/>
    <w:rsid w:val="008B141E"/>
    <w:rsid w:val="008B205D"/>
    <w:rsid w:val="008B21FC"/>
    <w:rsid w:val="008B235F"/>
    <w:rsid w:val="008B27A8"/>
    <w:rsid w:val="008B2889"/>
    <w:rsid w:val="008B2B05"/>
    <w:rsid w:val="008B2F91"/>
    <w:rsid w:val="008B2FC1"/>
    <w:rsid w:val="008B38DD"/>
    <w:rsid w:val="008B3A03"/>
    <w:rsid w:val="008B3F0F"/>
    <w:rsid w:val="008B4191"/>
    <w:rsid w:val="008B595D"/>
    <w:rsid w:val="008B5D4C"/>
    <w:rsid w:val="008B6863"/>
    <w:rsid w:val="008B6978"/>
    <w:rsid w:val="008B6C12"/>
    <w:rsid w:val="008B6F03"/>
    <w:rsid w:val="008B729B"/>
    <w:rsid w:val="008B7C61"/>
    <w:rsid w:val="008B7DD6"/>
    <w:rsid w:val="008C162A"/>
    <w:rsid w:val="008C17A5"/>
    <w:rsid w:val="008C1825"/>
    <w:rsid w:val="008C18FF"/>
    <w:rsid w:val="008C1946"/>
    <w:rsid w:val="008C19AF"/>
    <w:rsid w:val="008C1A8F"/>
    <w:rsid w:val="008C2225"/>
    <w:rsid w:val="008C2793"/>
    <w:rsid w:val="008C2F6D"/>
    <w:rsid w:val="008C3268"/>
    <w:rsid w:val="008C3C8F"/>
    <w:rsid w:val="008C46CA"/>
    <w:rsid w:val="008C47B4"/>
    <w:rsid w:val="008C4EA8"/>
    <w:rsid w:val="008C5416"/>
    <w:rsid w:val="008C5EAF"/>
    <w:rsid w:val="008C6092"/>
    <w:rsid w:val="008C664F"/>
    <w:rsid w:val="008C672D"/>
    <w:rsid w:val="008C6996"/>
    <w:rsid w:val="008C6F38"/>
    <w:rsid w:val="008C7B6C"/>
    <w:rsid w:val="008C7CE7"/>
    <w:rsid w:val="008D00D3"/>
    <w:rsid w:val="008D025F"/>
    <w:rsid w:val="008D0524"/>
    <w:rsid w:val="008D0687"/>
    <w:rsid w:val="008D0895"/>
    <w:rsid w:val="008D0B62"/>
    <w:rsid w:val="008D176F"/>
    <w:rsid w:val="008D1AB5"/>
    <w:rsid w:val="008D20F2"/>
    <w:rsid w:val="008D2E15"/>
    <w:rsid w:val="008D320D"/>
    <w:rsid w:val="008D3321"/>
    <w:rsid w:val="008D3912"/>
    <w:rsid w:val="008D51A7"/>
    <w:rsid w:val="008D55BD"/>
    <w:rsid w:val="008D5BF0"/>
    <w:rsid w:val="008D6120"/>
    <w:rsid w:val="008D7370"/>
    <w:rsid w:val="008D7F92"/>
    <w:rsid w:val="008E0310"/>
    <w:rsid w:val="008E04B1"/>
    <w:rsid w:val="008E0697"/>
    <w:rsid w:val="008E08EB"/>
    <w:rsid w:val="008E0B3E"/>
    <w:rsid w:val="008E117A"/>
    <w:rsid w:val="008E145E"/>
    <w:rsid w:val="008E16FA"/>
    <w:rsid w:val="008E2DCA"/>
    <w:rsid w:val="008E3996"/>
    <w:rsid w:val="008E39CC"/>
    <w:rsid w:val="008E4109"/>
    <w:rsid w:val="008E45F7"/>
    <w:rsid w:val="008E4B14"/>
    <w:rsid w:val="008E61AD"/>
    <w:rsid w:val="008E622B"/>
    <w:rsid w:val="008E6D61"/>
    <w:rsid w:val="008E6EF7"/>
    <w:rsid w:val="008E73E4"/>
    <w:rsid w:val="008E7708"/>
    <w:rsid w:val="008E798F"/>
    <w:rsid w:val="008ECE4A"/>
    <w:rsid w:val="008F0094"/>
    <w:rsid w:val="008F0226"/>
    <w:rsid w:val="008F0333"/>
    <w:rsid w:val="008F03EB"/>
    <w:rsid w:val="008F0B29"/>
    <w:rsid w:val="008F174E"/>
    <w:rsid w:val="008F1B04"/>
    <w:rsid w:val="008F23AD"/>
    <w:rsid w:val="008F2685"/>
    <w:rsid w:val="008F27D2"/>
    <w:rsid w:val="008F295B"/>
    <w:rsid w:val="008F2DEA"/>
    <w:rsid w:val="008F3322"/>
    <w:rsid w:val="008F4529"/>
    <w:rsid w:val="008F4889"/>
    <w:rsid w:val="008F5057"/>
    <w:rsid w:val="008F544E"/>
    <w:rsid w:val="008F59C2"/>
    <w:rsid w:val="008F5C0E"/>
    <w:rsid w:val="008F5CBD"/>
    <w:rsid w:val="008F6203"/>
    <w:rsid w:val="008F635D"/>
    <w:rsid w:val="008F67D0"/>
    <w:rsid w:val="008F6D1B"/>
    <w:rsid w:val="008F725D"/>
    <w:rsid w:val="008F746E"/>
    <w:rsid w:val="008F76C6"/>
    <w:rsid w:val="008F7C45"/>
    <w:rsid w:val="008F7CC7"/>
    <w:rsid w:val="008F7CF2"/>
    <w:rsid w:val="009006FE"/>
    <w:rsid w:val="00900DE3"/>
    <w:rsid w:val="00900FB4"/>
    <w:rsid w:val="0090127F"/>
    <w:rsid w:val="00901736"/>
    <w:rsid w:val="00901995"/>
    <w:rsid w:val="00901E4B"/>
    <w:rsid w:val="009030D1"/>
    <w:rsid w:val="009039B6"/>
    <w:rsid w:val="00903F1E"/>
    <w:rsid w:val="00904070"/>
    <w:rsid w:val="00904258"/>
    <w:rsid w:val="00904A17"/>
    <w:rsid w:val="00904FED"/>
    <w:rsid w:val="0090587F"/>
    <w:rsid w:val="00905C63"/>
    <w:rsid w:val="00905D0A"/>
    <w:rsid w:val="0090622E"/>
    <w:rsid w:val="009067EA"/>
    <w:rsid w:val="009071FB"/>
    <w:rsid w:val="00907458"/>
    <w:rsid w:val="009074A2"/>
    <w:rsid w:val="0090786B"/>
    <w:rsid w:val="00910069"/>
    <w:rsid w:val="00910172"/>
    <w:rsid w:val="0091042B"/>
    <w:rsid w:val="009105D1"/>
    <w:rsid w:val="00910885"/>
    <w:rsid w:val="009110CA"/>
    <w:rsid w:val="00911366"/>
    <w:rsid w:val="00911E84"/>
    <w:rsid w:val="00912373"/>
    <w:rsid w:val="00912454"/>
    <w:rsid w:val="00912949"/>
    <w:rsid w:val="0091393F"/>
    <w:rsid w:val="00913AD8"/>
    <w:rsid w:val="009143B8"/>
    <w:rsid w:val="0091473A"/>
    <w:rsid w:val="00914B51"/>
    <w:rsid w:val="009152ED"/>
    <w:rsid w:val="009157BC"/>
    <w:rsid w:val="009164B0"/>
    <w:rsid w:val="009169CF"/>
    <w:rsid w:val="00916D54"/>
    <w:rsid w:val="00916DA0"/>
    <w:rsid w:val="00917464"/>
    <w:rsid w:val="0091762F"/>
    <w:rsid w:val="00917750"/>
    <w:rsid w:val="00920034"/>
    <w:rsid w:val="009200C5"/>
    <w:rsid w:val="0092077C"/>
    <w:rsid w:val="00921653"/>
    <w:rsid w:val="00921A18"/>
    <w:rsid w:val="009228BE"/>
    <w:rsid w:val="00923A11"/>
    <w:rsid w:val="00924223"/>
    <w:rsid w:val="00924F64"/>
    <w:rsid w:val="00925014"/>
    <w:rsid w:val="00925660"/>
    <w:rsid w:val="00925E60"/>
    <w:rsid w:val="009264A7"/>
    <w:rsid w:val="00926556"/>
    <w:rsid w:val="009273E2"/>
    <w:rsid w:val="00927950"/>
    <w:rsid w:val="00927B5A"/>
    <w:rsid w:val="00927C5D"/>
    <w:rsid w:val="009308F2"/>
    <w:rsid w:val="00930ACD"/>
    <w:rsid w:val="00930B0C"/>
    <w:rsid w:val="0093104B"/>
    <w:rsid w:val="00931932"/>
    <w:rsid w:val="00931ECB"/>
    <w:rsid w:val="00931FCD"/>
    <w:rsid w:val="0093229C"/>
    <w:rsid w:val="0093293F"/>
    <w:rsid w:val="00933004"/>
    <w:rsid w:val="0093339A"/>
    <w:rsid w:val="00933421"/>
    <w:rsid w:val="00934C9D"/>
    <w:rsid w:val="00935908"/>
    <w:rsid w:val="00936AAB"/>
    <w:rsid w:val="00936BD8"/>
    <w:rsid w:val="00936CEC"/>
    <w:rsid w:val="00936E53"/>
    <w:rsid w:val="009370A8"/>
    <w:rsid w:val="009371B4"/>
    <w:rsid w:val="00937272"/>
    <w:rsid w:val="009372E5"/>
    <w:rsid w:val="00937AC8"/>
    <w:rsid w:val="00937B91"/>
    <w:rsid w:val="00937DAF"/>
    <w:rsid w:val="0093F84E"/>
    <w:rsid w:val="00940B5C"/>
    <w:rsid w:val="00940E89"/>
    <w:rsid w:val="009424B7"/>
    <w:rsid w:val="009431C2"/>
    <w:rsid w:val="00943A34"/>
    <w:rsid w:val="00943CEE"/>
    <w:rsid w:val="00943E22"/>
    <w:rsid w:val="00943F94"/>
    <w:rsid w:val="009445C5"/>
    <w:rsid w:val="00944810"/>
    <w:rsid w:val="00944A0A"/>
    <w:rsid w:val="00944D48"/>
    <w:rsid w:val="00945BB5"/>
    <w:rsid w:val="0094668C"/>
    <w:rsid w:val="009469FE"/>
    <w:rsid w:val="00946CE4"/>
    <w:rsid w:val="00947A99"/>
    <w:rsid w:val="00947C9F"/>
    <w:rsid w:val="00950107"/>
    <w:rsid w:val="0095071A"/>
    <w:rsid w:val="009519C5"/>
    <w:rsid w:val="00952A7B"/>
    <w:rsid w:val="00952C3F"/>
    <w:rsid w:val="00952EBE"/>
    <w:rsid w:val="00952F71"/>
    <w:rsid w:val="00953135"/>
    <w:rsid w:val="00953489"/>
    <w:rsid w:val="00953683"/>
    <w:rsid w:val="00955114"/>
    <w:rsid w:val="00955D1C"/>
    <w:rsid w:val="00955EE7"/>
    <w:rsid w:val="00956321"/>
    <w:rsid w:val="00956393"/>
    <w:rsid w:val="00957ADE"/>
    <w:rsid w:val="00960677"/>
    <w:rsid w:val="0096157A"/>
    <w:rsid w:val="0096158E"/>
    <w:rsid w:val="00961699"/>
    <w:rsid w:val="00962181"/>
    <w:rsid w:val="009621C4"/>
    <w:rsid w:val="009630EE"/>
    <w:rsid w:val="0096348E"/>
    <w:rsid w:val="009643FA"/>
    <w:rsid w:val="0096459A"/>
    <w:rsid w:val="00964805"/>
    <w:rsid w:val="00964CEB"/>
    <w:rsid w:val="00964CFE"/>
    <w:rsid w:val="00964D8D"/>
    <w:rsid w:val="00965303"/>
    <w:rsid w:val="00965773"/>
    <w:rsid w:val="00965F97"/>
    <w:rsid w:val="00966ADB"/>
    <w:rsid w:val="00967512"/>
    <w:rsid w:val="0096769F"/>
    <w:rsid w:val="00967A06"/>
    <w:rsid w:val="00967D10"/>
    <w:rsid w:val="009709A7"/>
    <w:rsid w:val="00970AD3"/>
    <w:rsid w:val="00970B00"/>
    <w:rsid w:val="00970D6A"/>
    <w:rsid w:val="00970E89"/>
    <w:rsid w:val="009715F7"/>
    <w:rsid w:val="009726F0"/>
    <w:rsid w:val="00972877"/>
    <w:rsid w:val="009728BA"/>
    <w:rsid w:val="009732BA"/>
    <w:rsid w:val="009733E8"/>
    <w:rsid w:val="009735E5"/>
    <w:rsid w:val="009736BB"/>
    <w:rsid w:val="00974860"/>
    <w:rsid w:val="00974EB7"/>
    <w:rsid w:val="00974F81"/>
    <w:rsid w:val="00975487"/>
    <w:rsid w:val="00975564"/>
    <w:rsid w:val="00975913"/>
    <w:rsid w:val="00975C01"/>
    <w:rsid w:val="00975C1B"/>
    <w:rsid w:val="00975D69"/>
    <w:rsid w:val="00976908"/>
    <w:rsid w:val="00976CAF"/>
    <w:rsid w:val="00976DD4"/>
    <w:rsid w:val="009805DE"/>
    <w:rsid w:val="009809BB"/>
    <w:rsid w:val="00981B90"/>
    <w:rsid w:val="00981BA0"/>
    <w:rsid w:val="00981D0C"/>
    <w:rsid w:val="009824FA"/>
    <w:rsid w:val="00982AF3"/>
    <w:rsid w:val="009834C6"/>
    <w:rsid w:val="00983AD6"/>
    <w:rsid w:val="009851CD"/>
    <w:rsid w:val="00985325"/>
    <w:rsid w:val="00985803"/>
    <w:rsid w:val="00985F55"/>
    <w:rsid w:val="009861B4"/>
    <w:rsid w:val="0098633E"/>
    <w:rsid w:val="0098634F"/>
    <w:rsid w:val="009866CB"/>
    <w:rsid w:val="00986A94"/>
    <w:rsid w:val="0098729F"/>
    <w:rsid w:val="0098788D"/>
    <w:rsid w:val="00987C01"/>
    <w:rsid w:val="00987F09"/>
    <w:rsid w:val="00990862"/>
    <w:rsid w:val="00992752"/>
    <w:rsid w:val="0099289D"/>
    <w:rsid w:val="00992ACF"/>
    <w:rsid w:val="00993D19"/>
    <w:rsid w:val="00993FB7"/>
    <w:rsid w:val="0099423C"/>
    <w:rsid w:val="00994895"/>
    <w:rsid w:val="00994EC8"/>
    <w:rsid w:val="00995CBE"/>
    <w:rsid w:val="00995E3D"/>
    <w:rsid w:val="00995EC8"/>
    <w:rsid w:val="00996002"/>
    <w:rsid w:val="00996051"/>
    <w:rsid w:val="009960BC"/>
    <w:rsid w:val="009964AE"/>
    <w:rsid w:val="0099655A"/>
    <w:rsid w:val="00996A82"/>
    <w:rsid w:val="00997ADB"/>
    <w:rsid w:val="00997C75"/>
    <w:rsid w:val="00997D83"/>
    <w:rsid w:val="009A00D9"/>
    <w:rsid w:val="009A05F5"/>
    <w:rsid w:val="009A08D6"/>
    <w:rsid w:val="009A14CA"/>
    <w:rsid w:val="009A1A8E"/>
    <w:rsid w:val="009A2504"/>
    <w:rsid w:val="009A30F4"/>
    <w:rsid w:val="009A3AC5"/>
    <w:rsid w:val="009A41D4"/>
    <w:rsid w:val="009A48CB"/>
    <w:rsid w:val="009A49DF"/>
    <w:rsid w:val="009A5860"/>
    <w:rsid w:val="009A5E19"/>
    <w:rsid w:val="009A6055"/>
    <w:rsid w:val="009A6549"/>
    <w:rsid w:val="009A7033"/>
    <w:rsid w:val="009B0149"/>
    <w:rsid w:val="009B0593"/>
    <w:rsid w:val="009B0CD2"/>
    <w:rsid w:val="009B0DF1"/>
    <w:rsid w:val="009B1D99"/>
    <w:rsid w:val="009B1F54"/>
    <w:rsid w:val="009B295D"/>
    <w:rsid w:val="009B2CF8"/>
    <w:rsid w:val="009B2F16"/>
    <w:rsid w:val="009B3518"/>
    <w:rsid w:val="009B3D88"/>
    <w:rsid w:val="009B3E9A"/>
    <w:rsid w:val="009B40B4"/>
    <w:rsid w:val="009B43E9"/>
    <w:rsid w:val="009B472F"/>
    <w:rsid w:val="009B4A16"/>
    <w:rsid w:val="009B4B32"/>
    <w:rsid w:val="009B5943"/>
    <w:rsid w:val="009B60FF"/>
    <w:rsid w:val="009B640B"/>
    <w:rsid w:val="009B70AB"/>
    <w:rsid w:val="009B75F4"/>
    <w:rsid w:val="009B7809"/>
    <w:rsid w:val="009B7AC0"/>
    <w:rsid w:val="009B7D9C"/>
    <w:rsid w:val="009C0534"/>
    <w:rsid w:val="009C0FF4"/>
    <w:rsid w:val="009C111D"/>
    <w:rsid w:val="009C1812"/>
    <w:rsid w:val="009C245E"/>
    <w:rsid w:val="009C25FD"/>
    <w:rsid w:val="009C273C"/>
    <w:rsid w:val="009C2EF4"/>
    <w:rsid w:val="009C316B"/>
    <w:rsid w:val="009C3EA4"/>
    <w:rsid w:val="009C3EBE"/>
    <w:rsid w:val="009C40F4"/>
    <w:rsid w:val="009C42AC"/>
    <w:rsid w:val="009C489A"/>
    <w:rsid w:val="009C50BA"/>
    <w:rsid w:val="009C50D4"/>
    <w:rsid w:val="009C50FF"/>
    <w:rsid w:val="009C5107"/>
    <w:rsid w:val="009C5118"/>
    <w:rsid w:val="009C6370"/>
    <w:rsid w:val="009C6533"/>
    <w:rsid w:val="009C753B"/>
    <w:rsid w:val="009D0059"/>
    <w:rsid w:val="009D15FE"/>
    <w:rsid w:val="009D2089"/>
    <w:rsid w:val="009D2170"/>
    <w:rsid w:val="009D3415"/>
    <w:rsid w:val="009D452F"/>
    <w:rsid w:val="009D4CEB"/>
    <w:rsid w:val="009D4E29"/>
    <w:rsid w:val="009D4F70"/>
    <w:rsid w:val="009D5722"/>
    <w:rsid w:val="009D6750"/>
    <w:rsid w:val="009D7337"/>
    <w:rsid w:val="009D7BDB"/>
    <w:rsid w:val="009D7C40"/>
    <w:rsid w:val="009E032A"/>
    <w:rsid w:val="009E0BBF"/>
    <w:rsid w:val="009E0FEA"/>
    <w:rsid w:val="009E1281"/>
    <w:rsid w:val="009E1CB1"/>
    <w:rsid w:val="009E1FD6"/>
    <w:rsid w:val="009E20FE"/>
    <w:rsid w:val="009E2315"/>
    <w:rsid w:val="009E387A"/>
    <w:rsid w:val="009E4279"/>
    <w:rsid w:val="009E4663"/>
    <w:rsid w:val="009E4715"/>
    <w:rsid w:val="009E4B26"/>
    <w:rsid w:val="009E4BE5"/>
    <w:rsid w:val="009E5FBE"/>
    <w:rsid w:val="009E6A05"/>
    <w:rsid w:val="009E6BB1"/>
    <w:rsid w:val="009E7CEB"/>
    <w:rsid w:val="009F046E"/>
    <w:rsid w:val="009F0818"/>
    <w:rsid w:val="009F090A"/>
    <w:rsid w:val="009F0C50"/>
    <w:rsid w:val="009F0F16"/>
    <w:rsid w:val="009F1CDD"/>
    <w:rsid w:val="009F20CA"/>
    <w:rsid w:val="009F27BB"/>
    <w:rsid w:val="009F2848"/>
    <w:rsid w:val="009F2BF9"/>
    <w:rsid w:val="009F2EA5"/>
    <w:rsid w:val="009F37FC"/>
    <w:rsid w:val="009F3868"/>
    <w:rsid w:val="009F3A96"/>
    <w:rsid w:val="009F5232"/>
    <w:rsid w:val="009F5E2F"/>
    <w:rsid w:val="009F6178"/>
    <w:rsid w:val="009F64CD"/>
    <w:rsid w:val="009F6CAF"/>
    <w:rsid w:val="009F781B"/>
    <w:rsid w:val="009F7897"/>
    <w:rsid w:val="009F7B77"/>
    <w:rsid w:val="009F7BEF"/>
    <w:rsid w:val="00A0015F"/>
    <w:rsid w:val="00A002E7"/>
    <w:rsid w:val="00A011C9"/>
    <w:rsid w:val="00A0175D"/>
    <w:rsid w:val="00A01977"/>
    <w:rsid w:val="00A01F5D"/>
    <w:rsid w:val="00A02338"/>
    <w:rsid w:val="00A02819"/>
    <w:rsid w:val="00A031E6"/>
    <w:rsid w:val="00A04683"/>
    <w:rsid w:val="00A04EC4"/>
    <w:rsid w:val="00A05D04"/>
    <w:rsid w:val="00A05F62"/>
    <w:rsid w:val="00A066F7"/>
    <w:rsid w:val="00A06946"/>
    <w:rsid w:val="00A07303"/>
    <w:rsid w:val="00A07523"/>
    <w:rsid w:val="00A07954"/>
    <w:rsid w:val="00A07A70"/>
    <w:rsid w:val="00A07CD9"/>
    <w:rsid w:val="00A07E23"/>
    <w:rsid w:val="00A0C597"/>
    <w:rsid w:val="00A1029C"/>
    <w:rsid w:val="00A10397"/>
    <w:rsid w:val="00A105A0"/>
    <w:rsid w:val="00A1079C"/>
    <w:rsid w:val="00A1079F"/>
    <w:rsid w:val="00A10AF6"/>
    <w:rsid w:val="00A11CB4"/>
    <w:rsid w:val="00A13087"/>
    <w:rsid w:val="00A14146"/>
    <w:rsid w:val="00A141D5"/>
    <w:rsid w:val="00A1445E"/>
    <w:rsid w:val="00A1564F"/>
    <w:rsid w:val="00A156B4"/>
    <w:rsid w:val="00A15A71"/>
    <w:rsid w:val="00A15E10"/>
    <w:rsid w:val="00A1680E"/>
    <w:rsid w:val="00A16D87"/>
    <w:rsid w:val="00A20375"/>
    <w:rsid w:val="00A20866"/>
    <w:rsid w:val="00A2185B"/>
    <w:rsid w:val="00A21930"/>
    <w:rsid w:val="00A21BC5"/>
    <w:rsid w:val="00A22230"/>
    <w:rsid w:val="00A223A6"/>
    <w:rsid w:val="00A223B6"/>
    <w:rsid w:val="00A22EAF"/>
    <w:rsid w:val="00A23A8A"/>
    <w:rsid w:val="00A24061"/>
    <w:rsid w:val="00A241FE"/>
    <w:rsid w:val="00A2466D"/>
    <w:rsid w:val="00A246ED"/>
    <w:rsid w:val="00A24C5C"/>
    <w:rsid w:val="00A25806"/>
    <w:rsid w:val="00A26494"/>
    <w:rsid w:val="00A2665F"/>
    <w:rsid w:val="00A266BB"/>
    <w:rsid w:val="00A26B49"/>
    <w:rsid w:val="00A26D13"/>
    <w:rsid w:val="00A270F7"/>
    <w:rsid w:val="00A27289"/>
    <w:rsid w:val="00A27674"/>
    <w:rsid w:val="00A302F1"/>
    <w:rsid w:val="00A303D1"/>
    <w:rsid w:val="00A30493"/>
    <w:rsid w:val="00A311B6"/>
    <w:rsid w:val="00A314F6"/>
    <w:rsid w:val="00A3168F"/>
    <w:rsid w:val="00A3194A"/>
    <w:rsid w:val="00A31CBC"/>
    <w:rsid w:val="00A31EC6"/>
    <w:rsid w:val="00A3258C"/>
    <w:rsid w:val="00A326AA"/>
    <w:rsid w:val="00A329B8"/>
    <w:rsid w:val="00A3332F"/>
    <w:rsid w:val="00A3356F"/>
    <w:rsid w:val="00A33B0F"/>
    <w:rsid w:val="00A340A9"/>
    <w:rsid w:val="00A34E2A"/>
    <w:rsid w:val="00A35114"/>
    <w:rsid w:val="00A3535E"/>
    <w:rsid w:val="00A35D57"/>
    <w:rsid w:val="00A36272"/>
    <w:rsid w:val="00A36928"/>
    <w:rsid w:val="00A36F0C"/>
    <w:rsid w:val="00A36F2A"/>
    <w:rsid w:val="00A370CD"/>
    <w:rsid w:val="00A372AE"/>
    <w:rsid w:val="00A37625"/>
    <w:rsid w:val="00A3765A"/>
    <w:rsid w:val="00A377D1"/>
    <w:rsid w:val="00A40314"/>
    <w:rsid w:val="00A405B7"/>
    <w:rsid w:val="00A41A33"/>
    <w:rsid w:val="00A41A65"/>
    <w:rsid w:val="00A41E28"/>
    <w:rsid w:val="00A4251C"/>
    <w:rsid w:val="00A429E8"/>
    <w:rsid w:val="00A42C61"/>
    <w:rsid w:val="00A42FE8"/>
    <w:rsid w:val="00A43113"/>
    <w:rsid w:val="00A43FAF"/>
    <w:rsid w:val="00A4409D"/>
    <w:rsid w:val="00A44C31"/>
    <w:rsid w:val="00A45089"/>
    <w:rsid w:val="00A452C3"/>
    <w:rsid w:val="00A45F4A"/>
    <w:rsid w:val="00A46294"/>
    <w:rsid w:val="00A4640C"/>
    <w:rsid w:val="00A46464"/>
    <w:rsid w:val="00A46694"/>
    <w:rsid w:val="00A474B1"/>
    <w:rsid w:val="00A475BC"/>
    <w:rsid w:val="00A47914"/>
    <w:rsid w:val="00A47F24"/>
    <w:rsid w:val="00A50001"/>
    <w:rsid w:val="00A503E1"/>
    <w:rsid w:val="00A513F9"/>
    <w:rsid w:val="00A518B2"/>
    <w:rsid w:val="00A52110"/>
    <w:rsid w:val="00A52470"/>
    <w:rsid w:val="00A52565"/>
    <w:rsid w:val="00A5289E"/>
    <w:rsid w:val="00A528B2"/>
    <w:rsid w:val="00A52C14"/>
    <w:rsid w:val="00A5305A"/>
    <w:rsid w:val="00A534AB"/>
    <w:rsid w:val="00A53A7B"/>
    <w:rsid w:val="00A53A9D"/>
    <w:rsid w:val="00A53AAF"/>
    <w:rsid w:val="00A54A58"/>
    <w:rsid w:val="00A553EA"/>
    <w:rsid w:val="00A5688B"/>
    <w:rsid w:val="00A571E3"/>
    <w:rsid w:val="00A574D8"/>
    <w:rsid w:val="00A607F8"/>
    <w:rsid w:val="00A614AD"/>
    <w:rsid w:val="00A6172A"/>
    <w:rsid w:val="00A6181C"/>
    <w:rsid w:val="00A61C53"/>
    <w:rsid w:val="00A61F83"/>
    <w:rsid w:val="00A6257B"/>
    <w:rsid w:val="00A62631"/>
    <w:rsid w:val="00A62D37"/>
    <w:rsid w:val="00A62FF2"/>
    <w:rsid w:val="00A638BA"/>
    <w:rsid w:val="00A64118"/>
    <w:rsid w:val="00A64299"/>
    <w:rsid w:val="00A6472D"/>
    <w:rsid w:val="00A64BE1"/>
    <w:rsid w:val="00A652A4"/>
    <w:rsid w:val="00A6594D"/>
    <w:rsid w:val="00A66A06"/>
    <w:rsid w:val="00A66B37"/>
    <w:rsid w:val="00A66B73"/>
    <w:rsid w:val="00A66EA6"/>
    <w:rsid w:val="00A67A42"/>
    <w:rsid w:val="00A67B4C"/>
    <w:rsid w:val="00A70403"/>
    <w:rsid w:val="00A708E9"/>
    <w:rsid w:val="00A70ECC"/>
    <w:rsid w:val="00A7106F"/>
    <w:rsid w:val="00A711DD"/>
    <w:rsid w:val="00A7169A"/>
    <w:rsid w:val="00A71C16"/>
    <w:rsid w:val="00A72444"/>
    <w:rsid w:val="00A738D2"/>
    <w:rsid w:val="00A73CF8"/>
    <w:rsid w:val="00A7448F"/>
    <w:rsid w:val="00A74FBF"/>
    <w:rsid w:val="00A7585B"/>
    <w:rsid w:val="00A75C45"/>
    <w:rsid w:val="00A761FC"/>
    <w:rsid w:val="00A76228"/>
    <w:rsid w:val="00A770D7"/>
    <w:rsid w:val="00A773D0"/>
    <w:rsid w:val="00A800D4"/>
    <w:rsid w:val="00A801D4"/>
    <w:rsid w:val="00A80429"/>
    <w:rsid w:val="00A8134C"/>
    <w:rsid w:val="00A81514"/>
    <w:rsid w:val="00A815C7"/>
    <w:rsid w:val="00A81ACB"/>
    <w:rsid w:val="00A827C3"/>
    <w:rsid w:val="00A82A06"/>
    <w:rsid w:val="00A82DCE"/>
    <w:rsid w:val="00A82E08"/>
    <w:rsid w:val="00A835A9"/>
    <w:rsid w:val="00A83E2B"/>
    <w:rsid w:val="00A8472E"/>
    <w:rsid w:val="00A84821"/>
    <w:rsid w:val="00A84AED"/>
    <w:rsid w:val="00A84C0C"/>
    <w:rsid w:val="00A85094"/>
    <w:rsid w:val="00A85EDE"/>
    <w:rsid w:val="00A860D8"/>
    <w:rsid w:val="00A862E0"/>
    <w:rsid w:val="00A86527"/>
    <w:rsid w:val="00A8768F"/>
    <w:rsid w:val="00A87D4E"/>
    <w:rsid w:val="00A9083B"/>
    <w:rsid w:val="00A90AED"/>
    <w:rsid w:val="00A91006"/>
    <w:rsid w:val="00A917FA"/>
    <w:rsid w:val="00A919E6"/>
    <w:rsid w:val="00A91CEE"/>
    <w:rsid w:val="00A91D4F"/>
    <w:rsid w:val="00A92697"/>
    <w:rsid w:val="00A92B6F"/>
    <w:rsid w:val="00A93011"/>
    <w:rsid w:val="00A931C2"/>
    <w:rsid w:val="00A938AF"/>
    <w:rsid w:val="00A93D1F"/>
    <w:rsid w:val="00A93E97"/>
    <w:rsid w:val="00A945F2"/>
    <w:rsid w:val="00A94E5D"/>
    <w:rsid w:val="00A94ED8"/>
    <w:rsid w:val="00A94FD3"/>
    <w:rsid w:val="00A95361"/>
    <w:rsid w:val="00A9589D"/>
    <w:rsid w:val="00A95B04"/>
    <w:rsid w:val="00A96139"/>
    <w:rsid w:val="00A9619F"/>
    <w:rsid w:val="00A963CF"/>
    <w:rsid w:val="00A9657B"/>
    <w:rsid w:val="00A96743"/>
    <w:rsid w:val="00A96A87"/>
    <w:rsid w:val="00A97043"/>
    <w:rsid w:val="00A97197"/>
    <w:rsid w:val="00A9753E"/>
    <w:rsid w:val="00A9763D"/>
    <w:rsid w:val="00A97F93"/>
    <w:rsid w:val="00AA03E4"/>
    <w:rsid w:val="00AA10E1"/>
    <w:rsid w:val="00AA120F"/>
    <w:rsid w:val="00AA14FF"/>
    <w:rsid w:val="00AA1927"/>
    <w:rsid w:val="00AA1E8C"/>
    <w:rsid w:val="00AA1FDE"/>
    <w:rsid w:val="00AA3215"/>
    <w:rsid w:val="00AA3A77"/>
    <w:rsid w:val="00AA41E6"/>
    <w:rsid w:val="00AA429E"/>
    <w:rsid w:val="00AA499C"/>
    <w:rsid w:val="00AA5313"/>
    <w:rsid w:val="00AA658F"/>
    <w:rsid w:val="00AA73B1"/>
    <w:rsid w:val="00AA74C5"/>
    <w:rsid w:val="00AA7836"/>
    <w:rsid w:val="00AA794B"/>
    <w:rsid w:val="00AA7951"/>
    <w:rsid w:val="00AA7A8D"/>
    <w:rsid w:val="00AA7F8E"/>
    <w:rsid w:val="00AB060D"/>
    <w:rsid w:val="00AB1790"/>
    <w:rsid w:val="00AB1C62"/>
    <w:rsid w:val="00AB1D82"/>
    <w:rsid w:val="00AB2A88"/>
    <w:rsid w:val="00AB2E50"/>
    <w:rsid w:val="00AB3406"/>
    <w:rsid w:val="00AB3A0F"/>
    <w:rsid w:val="00AB49D4"/>
    <w:rsid w:val="00AB4DAD"/>
    <w:rsid w:val="00AB50A0"/>
    <w:rsid w:val="00AB5B7B"/>
    <w:rsid w:val="00AB77D8"/>
    <w:rsid w:val="00AB7BC6"/>
    <w:rsid w:val="00AB7DD6"/>
    <w:rsid w:val="00AC02F2"/>
    <w:rsid w:val="00AC0ADC"/>
    <w:rsid w:val="00AC31E7"/>
    <w:rsid w:val="00AC3797"/>
    <w:rsid w:val="00AC37A7"/>
    <w:rsid w:val="00AC3E5B"/>
    <w:rsid w:val="00AC3F4F"/>
    <w:rsid w:val="00AC40D3"/>
    <w:rsid w:val="00AC432D"/>
    <w:rsid w:val="00AC4F60"/>
    <w:rsid w:val="00AC5032"/>
    <w:rsid w:val="00AC5657"/>
    <w:rsid w:val="00AC5999"/>
    <w:rsid w:val="00AC6270"/>
    <w:rsid w:val="00AC63C3"/>
    <w:rsid w:val="00AC678A"/>
    <w:rsid w:val="00AC78FE"/>
    <w:rsid w:val="00AC7F20"/>
    <w:rsid w:val="00AD0217"/>
    <w:rsid w:val="00AD0766"/>
    <w:rsid w:val="00AD0EE5"/>
    <w:rsid w:val="00AD15B5"/>
    <w:rsid w:val="00AD1E2D"/>
    <w:rsid w:val="00AD2575"/>
    <w:rsid w:val="00AD2CF6"/>
    <w:rsid w:val="00AD3389"/>
    <w:rsid w:val="00AD364F"/>
    <w:rsid w:val="00AD3A2C"/>
    <w:rsid w:val="00AD4AFB"/>
    <w:rsid w:val="00AD64A6"/>
    <w:rsid w:val="00AD6FA4"/>
    <w:rsid w:val="00AD7676"/>
    <w:rsid w:val="00AD7DA0"/>
    <w:rsid w:val="00AE0113"/>
    <w:rsid w:val="00AE0512"/>
    <w:rsid w:val="00AE05A9"/>
    <w:rsid w:val="00AE1385"/>
    <w:rsid w:val="00AE1903"/>
    <w:rsid w:val="00AE1C4A"/>
    <w:rsid w:val="00AE1E1F"/>
    <w:rsid w:val="00AE29CF"/>
    <w:rsid w:val="00AE2ECD"/>
    <w:rsid w:val="00AE3413"/>
    <w:rsid w:val="00AE4198"/>
    <w:rsid w:val="00AE455E"/>
    <w:rsid w:val="00AE4CB7"/>
    <w:rsid w:val="00AE546D"/>
    <w:rsid w:val="00AE5533"/>
    <w:rsid w:val="00AE5F93"/>
    <w:rsid w:val="00AE6CBB"/>
    <w:rsid w:val="00AE708E"/>
    <w:rsid w:val="00AE735E"/>
    <w:rsid w:val="00AE754F"/>
    <w:rsid w:val="00AF0867"/>
    <w:rsid w:val="00AF0894"/>
    <w:rsid w:val="00AF1768"/>
    <w:rsid w:val="00AF17D2"/>
    <w:rsid w:val="00AF1BAB"/>
    <w:rsid w:val="00AF1D3F"/>
    <w:rsid w:val="00AF23FE"/>
    <w:rsid w:val="00AF29B2"/>
    <w:rsid w:val="00AF2BE5"/>
    <w:rsid w:val="00AF342A"/>
    <w:rsid w:val="00AF3497"/>
    <w:rsid w:val="00AF37F0"/>
    <w:rsid w:val="00AF3B56"/>
    <w:rsid w:val="00AF476D"/>
    <w:rsid w:val="00AF4FBE"/>
    <w:rsid w:val="00AF5505"/>
    <w:rsid w:val="00AF5CA7"/>
    <w:rsid w:val="00AF5D44"/>
    <w:rsid w:val="00AF6879"/>
    <w:rsid w:val="00AF6B67"/>
    <w:rsid w:val="00AF70AF"/>
    <w:rsid w:val="00AF71DF"/>
    <w:rsid w:val="00AF772E"/>
    <w:rsid w:val="00AF7BEC"/>
    <w:rsid w:val="00B008E2"/>
    <w:rsid w:val="00B00A75"/>
    <w:rsid w:val="00B00BDA"/>
    <w:rsid w:val="00B01292"/>
    <w:rsid w:val="00B0185C"/>
    <w:rsid w:val="00B01C1B"/>
    <w:rsid w:val="00B02150"/>
    <w:rsid w:val="00B029D2"/>
    <w:rsid w:val="00B02C90"/>
    <w:rsid w:val="00B032BE"/>
    <w:rsid w:val="00B04277"/>
    <w:rsid w:val="00B04736"/>
    <w:rsid w:val="00B04865"/>
    <w:rsid w:val="00B04F64"/>
    <w:rsid w:val="00B0574C"/>
    <w:rsid w:val="00B0578B"/>
    <w:rsid w:val="00B06A90"/>
    <w:rsid w:val="00B06CFA"/>
    <w:rsid w:val="00B06F72"/>
    <w:rsid w:val="00B07021"/>
    <w:rsid w:val="00B0734A"/>
    <w:rsid w:val="00B073F1"/>
    <w:rsid w:val="00B105A4"/>
    <w:rsid w:val="00B10893"/>
    <w:rsid w:val="00B10B97"/>
    <w:rsid w:val="00B10BAB"/>
    <w:rsid w:val="00B10CAC"/>
    <w:rsid w:val="00B10F8A"/>
    <w:rsid w:val="00B110EB"/>
    <w:rsid w:val="00B114BA"/>
    <w:rsid w:val="00B1153E"/>
    <w:rsid w:val="00B11F4E"/>
    <w:rsid w:val="00B129F9"/>
    <w:rsid w:val="00B14E89"/>
    <w:rsid w:val="00B14EE4"/>
    <w:rsid w:val="00B14F62"/>
    <w:rsid w:val="00B15C92"/>
    <w:rsid w:val="00B164F1"/>
    <w:rsid w:val="00B171C8"/>
    <w:rsid w:val="00B17812"/>
    <w:rsid w:val="00B17B94"/>
    <w:rsid w:val="00B17C97"/>
    <w:rsid w:val="00B17CB8"/>
    <w:rsid w:val="00B20632"/>
    <w:rsid w:val="00B208AB"/>
    <w:rsid w:val="00B20ABA"/>
    <w:rsid w:val="00B20ECE"/>
    <w:rsid w:val="00B21412"/>
    <w:rsid w:val="00B21BFE"/>
    <w:rsid w:val="00B22499"/>
    <w:rsid w:val="00B22A40"/>
    <w:rsid w:val="00B22BE3"/>
    <w:rsid w:val="00B22FF2"/>
    <w:rsid w:val="00B23E8F"/>
    <w:rsid w:val="00B24FED"/>
    <w:rsid w:val="00B251EF"/>
    <w:rsid w:val="00B255BB"/>
    <w:rsid w:val="00B2570C"/>
    <w:rsid w:val="00B25CB2"/>
    <w:rsid w:val="00B26A6F"/>
    <w:rsid w:val="00B26E8F"/>
    <w:rsid w:val="00B2715E"/>
    <w:rsid w:val="00B30FD4"/>
    <w:rsid w:val="00B31406"/>
    <w:rsid w:val="00B317D0"/>
    <w:rsid w:val="00B31CF7"/>
    <w:rsid w:val="00B31EC2"/>
    <w:rsid w:val="00B32488"/>
    <w:rsid w:val="00B331B5"/>
    <w:rsid w:val="00B33698"/>
    <w:rsid w:val="00B343E8"/>
    <w:rsid w:val="00B34543"/>
    <w:rsid w:val="00B351F5"/>
    <w:rsid w:val="00B363F5"/>
    <w:rsid w:val="00B36441"/>
    <w:rsid w:val="00B37918"/>
    <w:rsid w:val="00B37E63"/>
    <w:rsid w:val="00B400F7"/>
    <w:rsid w:val="00B409A7"/>
    <w:rsid w:val="00B40E28"/>
    <w:rsid w:val="00B41124"/>
    <w:rsid w:val="00B42752"/>
    <w:rsid w:val="00B42798"/>
    <w:rsid w:val="00B4292F"/>
    <w:rsid w:val="00B431A1"/>
    <w:rsid w:val="00B435E7"/>
    <w:rsid w:val="00B43BAE"/>
    <w:rsid w:val="00B4553D"/>
    <w:rsid w:val="00B46130"/>
    <w:rsid w:val="00B46166"/>
    <w:rsid w:val="00B465BB"/>
    <w:rsid w:val="00B46675"/>
    <w:rsid w:val="00B47039"/>
    <w:rsid w:val="00B4706F"/>
    <w:rsid w:val="00B471BA"/>
    <w:rsid w:val="00B47291"/>
    <w:rsid w:val="00B472BC"/>
    <w:rsid w:val="00B4731E"/>
    <w:rsid w:val="00B4735D"/>
    <w:rsid w:val="00B475DC"/>
    <w:rsid w:val="00B477FD"/>
    <w:rsid w:val="00B50048"/>
    <w:rsid w:val="00B506AE"/>
    <w:rsid w:val="00B519D0"/>
    <w:rsid w:val="00B51A5C"/>
    <w:rsid w:val="00B51C2F"/>
    <w:rsid w:val="00B51CBC"/>
    <w:rsid w:val="00B52078"/>
    <w:rsid w:val="00B52BBD"/>
    <w:rsid w:val="00B52E3F"/>
    <w:rsid w:val="00B53815"/>
    <w:rsid w:val="00B539B4"/>
    <w:rsid w:val="00B53F13"/>
    <w:rsid w:val="00B53F17"/>
    <w:rsid w:val="00B540CE"/>
    <w:rsid w:val="00B54917"/>
    <w:rsid w:val="00B55441"/>
    <w:rsid w:val="00B55954"/>
    <w:rsid w:val="00B55F7C"/>
    <w:rsid w:val="00B56132"/>
    <w:rsid w:val="00B56FD3"/>
    <w:rsid w:val="00B608C4"/>
    <w:rsid w:val="00B61472"/>
    <w:rsid w:val="00B62016"/>
    <w:rsid w:val="00B6278E"/>
    <w:rsid w:val="00B627A9"/>
    <w:rsid w:val="00B62AA1"/>
    <w:rsid w:val="00B62B97"/>
    <w:rsid w:val="00B62C9A"/>
    <w:rsid w:val="00B63077"/>
    <w:rsid w:val="00B635BD"/>
    <w:rsid w:val="00B63C4B"/>
    <w:rsid w:val="00B646FF"/>
    <w:rsid w:val="00B647BE"/>
    <w:rsid w:val="00B64D76"/>
    <w:rsid w:val="00B64DC4"/>
    <w:rsid w:val="00B65ADB"/>
    <w:rsid w:val="00B65DFF"/>
    <w:rsid w:val="00B65ED5"/>
    <w:rsid w:val="00B663B9"/>
    <w:rsid w:val="00B669C8"/>
    <w:rsid w:val="00B671BB"/>
    <w:rsid w:val="00B67CFC"/>
    <w:rsid w:val="00B70529"/>
    <w:rsid w:val="00B706A6"/>
    <w:rsid w:val="00B70945"/>
    <w:rsid w:val="00B70C02"/>
    <w:rsid w:val="00B719F4"/>
    <w:rsid w:val="00B71FC1"/>
    <w:rsid w:val="00B729F2"/>
    <w:rsid w:val="00B73196"/>
    <w:rsid w:val="00B735DD"/>
    <w:rsid w:val="00B73828"/>
    <w:rsid w:val="00B74519"/>
    <w:rsid w:val="00B7452A"/>
    <w:rsid w:val="00B75ACB"/>
    <w:rsid w:val="00B75EFE"/>
    <w:rsid w:val="00B76502"/>
    <w:rsid w:val="00B76972"/>
    <w:rsid w:val="00B76BB6"/>
    <w:rsid w:val="00B76FA8"/>
    <w:rsid w:val="00B77450"/>
    <w:rsid w:val="00B7779D"/>
    <w:rsid w:val="00B77BA0"/>
    <w:rsid w:val="00B77E8D"/>
    <w:rsid w:val="00B8001C"/>
    <w:rsid w:val="00B8020D"/>
    <w:rsid w:val="00B80560"/>
    <w:rsid w:val="00B809EF"/>
    <w:rsid w:val="00B80B30"/>
    <w:rsid w:val="00B80C51"/>
    <w:rsid w:val="00B81ED2"/>
    <w:rsid w:val="00B820BB"/>
    <w:rsid w:val="00B826A3"/>
    <w:rsid w:val="00B82780"/>
    <w:rsid w:val="00B82C8F"/>
    <w:rsid w:val="00B8325F"/>
    <w:rsid w:val="00B83B0D"/>
    <w:rsid w:val="00B84287"/>
    <w:rsid w:val="00B8451B"/>
    <w:rsid w:val="00B846C1"/>
    <w:rsid w:val="00B8472E"/>
    <w:rsid w:val="00B8476A"/>
    <w:rsid w:val="00B8499F"/>
    <w:rsid w:val="00B85BCD"/>
    <w:rsid w:val="00B85BD2"/>
    <w:rsid w:val="00B876F9"/>
    <w:rsid w:val="00B87ECD"/>
    <w:rsid w:val="00B90784"/>
    <w:rsid w:val="00B91137"/>
    <w:rsid w:val="00B9173F"/>
    <w:rsid w:val="00B91C07"/>
    <w:rsid w:val="00B9226C"/>
    <w:rsid w:val="00B92A76"/>
    <w:rsid w:val="00B935DF"/>
    <w:rsid w:val="00B93B2F"/>
    <w:rsid w:val="00B947E5"/>
    <w:rsid w:val="00B94D96"/>
    <w:rsid w:val="00B94EC9"/>
    <w:rsid w:val="00B9510C"/>
    <w:rsid w:val="00B9536D"/>
    <w:rsid w:val="00B9543A"/>
    <w:rsid w:val="00B9638F"/>
    <w:rsid w:val="00B9711F"/>
    <w:rsid w:val="00B97993"/>
    <w:rsid w:val="00B979BD"/>
    <w:rsid w:val="00BA06F2"/>
    <w:rsid w:val="00BA10D0"/>
    <w:rsid w:val="00BA219C"/>
    <w:rsid w:val="00BA276E"/>
    <w:rsid w:val="00BA2D20"/>
    <w:rsid w:val="00BA394B"/>
    <w:rsid w:val="00BA3D76"/>
    <w:rsid w:val="00BA45A1"/>
    <w:rsid w:val="00BA4E50"/>
    <w:rsid w:val="00BA4F4A"/>
    <w:rsid w:val="00BA50A3"/>
    <w:rsid w:val="00BA52D5"/>
    <w:rsid w:val="00BA53C3"/>
    <w:rsid w:val="00BA6A36"/>
    <w:rsid w:val="00BA6BF7"/>
    <w:rsid w:val="00BA6F40"/>
    <w:rsid w:val="00BA72DE"/>
    <w:rsid w:val="00BA74A1"/>
    <w:rsid w:val="00BA7B23"/>
    <w:rsid w:val="00BB00F6"/>
    <w:rsid w:val="00BB0A19"/>
    <w:rsid w:val="00BB24F4"/>
    <w:rsid w:val="00BB24F6"/>
    <w:rsid w:val="00BB2906"/>
    <w:rsid w:val="00BB2A14"/>
    <w:rsid w:val="00BB2D00"/>
    <w:rsid w:val="00BB3369"/>
    <w:rsid w:val="00BB4384"/>
    <w:rsid w:val="00BB48CE"/>
    <w:rsid w:val="00BB522F"/>
    <w:rsid w:val="00BB56FB"/>
    <w:rsid w:val="00BB60FD"/>
    <w:rsid w:val="00BB6260"/>
    <w:rsid w:val="00BC0678"/>
    <w:rsid w:val="00BC06A8"/>
    <w:rsid w:val="00BC0A1C"/>
    <w:rsid w:val="00BC0BD7"/>
    <w:rsid w:val="00BC241C"/>
    <w:rsid w:val="00BC2A28"/>
    <w:rsid w:val="00BC2F86"/>
    <w:rsid w:val="00BC3137"/>
    <w:rsid w:val="00BC3395"/>
    <w:rsid w:val="00BC33A9"/>
    <w:rsid w:val="00BC37D6"/>
    <w:rsid w:val="00BC394C"/>
    <w:rsid w:val="00BC3B4C"/>
    <w:rsid w:val="00BC3D7B"/>
    <w:rsid w:val="00BC4668"/>
    <w:rsid w:val="00BC4C8A"/>
    <w:rsid w:val="00BC51EF"/>
    <w:rsid w:val="00BC5491"/>
    <w:rsid w:val="00BC5B84"/>
    <w:rsid w:val="00BC6046"/>
    <w:rsid w:val="00BC6223"/>
    <w:rsid w:val="00BC65D8"/>
    <w:rsid w:val="00BC6664"/>
    <w:rsid w:val="00BC679C"/>
    <w:rsid w:val="00BC6B3D"/>
    <w:rsid w:val="00BC7E7B"/>
    <w:rsid w:val="00BD0411"/>
    <w:rsid w:val="00BD0736"/>
    <w:rsid w:val="00BD154B"/>
    <w:rsid w:val="00BD16B5"/>
    <w:rsid w:val="00BD1AFA"/>
    <w:rsid w:val="00BD2017"/>
    <w:rsid w:val="00BD24D8"/>
    <w:rsid w:val="00BD25C6"/>
    <w:rsid w:val="00BD275F"/>
    <w:rsid w:val="00BD2F9D"/>
    <w:rsid w:val="00BD378A"/>
    <w:rsid w:val="00BD3870"/>
    <w:rsid w:val="00BD3BCC"/>
    <w:rsid w:val="00BD3F09"/>
    <w:rsid w:val="00BD4509"/>
    <w:rsid w:val="00BD4ADC"/>
    <w:rsid w:val="00BD54EB"/>
    <w:rsid w:val="00BD5894"/>
    <w:rsid w:val="00BD7689"/>
    <w:rsid w:val="00BD76BA"/>
    <w:rsid w:val="00BD7B6D"/>
    <w:rsid w:val="00BE01EC"/>
    <w:rsid w:val="00BE034D"/>
    <w:rsid w:val="00BE041B"/>
    <w:rsid w:val="00BE0BA2"/>
    <w:rsid w:val="00BE0E5D"/>
    <w:rsid w:val="00BE0E62"/>
    <w:rsid w:val="00BE0EF8"/>
    <w:rsid w:val="00BE126E"/>
    <w:rsid w:val="00BE1E16"/>
    <w:rsid w:val="00BE1E65"/>
    <w:rsid w:val="00BE1EBD"/>
    <w:rsid w:val="00BE1F6F"/>
    <w:rsid w:val="00BE2FF0"/>
    <w:rsid w:val="00BE302D"/>
    <w:rsid w:val="00BE4326"/>
    <w:rsid w:val="00BE45C7"/>
    <w:rsid w:val="00BE4AEF"/>
    <w:rsid w:val="00BE5E45"/>
    <w:rsid w:val="00BE6810"/>
    <w:rsid w:val="00BE6A84"/>
    <w:rsid w:val="00BE6B07"/>
    <w:rsid w:val="00BE6C9D"/>
    <w:rsid w:val="00BE7078"/>
    <w:rsid w:val="00BE73A7"/>
    <w:rsid w:val="00BF06ED"/>
    <w:rsid w:val="00BF0D7A"/>
    <w:rsid w:val="00BF1424"/>
    <w:rsid w:val="00BF1F8D"/>
    <w:rsid w:val="00BF2156"/>
    <w:rsid w:val="00BF243F"/>
    <w:rsid w:val="00BF25AA"/>
    <w:rsid w:val="00BF2647"/>
    <w:rsid w:val="00BF296B"/>
    <w:rsid w:val="00BF40F7"/>
    <w:rsid w:val="00BF41F5"/>
    <w:rsid w:val="00BF5312"/>
    <w:rsid w:val="00BF5695"/>
    <w:rsid w:val="00BF57CB"/>
    <w:rsid w:val="00BF5AB7"/>
    <w:rsid w:val="00BF5EF6"/>
    <w:rsid w:val="00BF69B1"/>
    <w:rsid w:val="00BF72F8"/>
    <w:rsid w:val="00BF761C"/>
    <w:rsid w:val="00BF7808"/>
    <w:rsid w:val="00C0013D"/>
    <w:rsid w:val="00C00460"/>
    <w:rsid w:val="00C010CD"/>
    <w:rsid w:val="00C0123B"/>
    <w:rsid w:val="00C012AB"/>
    <w:rsid w:val="00C01461"/>
    <w:rsid w:val="00C0168F"/>
    <w:rsid w:val="00C019C7"/>
    <w:rsid w:val="00C025D5"/>
    <w:rsid w:val="00C02841"/>
    <w:rsid w:val="00C037C0"/>
    <w:rsid w:val="00C03897"/>
    <w:rsid w:val="00C03BE9"/>
    <w:rsid w:val="00C03C50"/>
    <w:rsid w:val="00C03CA8"/>
    <w:rsid w:val="00C048F3"/>
    <w:rsid w:val="00C0499B"/>
    <w:rsid w:val="00C04A5A"/>
    <w:rsid w:val="00C04C90"/>
    <w:rsid w:val="00C054DC"/>
    <w:rsid w:val="00C06224"/>
    <w:rsid w:val="00C062EB"/>
    <w:rsid w:val="00C064B2"/>
    <w:rsid w:val="00C065E2"/>
    <w:rsid w:val="00C0671A"/>
    <w:rsid w:val="00C06C01"/>
    <w:rsid w:val="00C07000"/>
    <w:rsid w:val="00C07324"/>
    <w:rsid w:val="00C108B5"/>
    <w:rsid w:val="00C11321"/>
    <w:rsid w:val="00C1152D"/>
    <w:rsid w:val="00C11B52"/>
    <w:rsid w:val="00C11BE0"/>
    <w:rsid w:val="00C11BF6"/>
    <w:rsid w:val="00C1218B"/>
    <w:rsid w:val="00C126A9"/>
    <w:rsid w:val="00C12736"/>
    <w:rsid w:val="00C127BA"/>
    <w:rsid w:val="00C127D5"/>
    <w:rsid w:val="00C12A27"/>
    <w:rsid w:val="00C12A5A"/>
    <w:rsid w:val="00C12C0C"/>
    <w:rsid w:val="00C1379E"/>
    <w:rsid w:val="00C13B1C"/>
    <w:rsid w:val="00C13C35"/>
    <w:rsid w:val="00C13C52"/>
    <w:rsid w:val="00C13F1C"/>
    <w:rsid w:val="00C141FD"/>
    <w:rsid w:val="00C14413"/>
    <w:rsid w:val="00C145F9"/>
    <w:rsid w:val="00C14BB4"/>
    <w:rsid w:val="00C15035"/>
    <w:rsid w:val="00C156CF"/>
    <w:rsid w:val="00C157DE"/>
    <w:rsid w:val="00C1640C"/>
    <w:rsid w:val="00C165D3"/>
    <w:rsid w:val="00C1697C"/>
    <w:rsid w:val="00C177C8"/>
    <w:rsid w:val="00C17E46"/>
    <w:rsid w:val="00C204A3"/>
    <w:rsid w:val="00C20620"/>
    <w:rsid w:val="00C20D11"/>
    <w:rsid w:val="00C21CE5"/>
    <w:rsid w:val="00C22123"/>
    <w:rsid w:val="00C22ABA"/>
    <w:rsid w:val="00C22FD8"/>
    <w:rsid w:val="00C233FA"/>
    <w:rsid w:val="00C24688"/>
    <w:rsid w:val="00C2481A"/>
    <w:rsid w:val="00C24995"/>
    <w:rsid w:val="00C24E66"/>
    <w:rsid w:val="00C25374"/>
    <w:rsid w:val="00C25D31"/>
    <w:rsid w:val="00C25E1D"/>
    <w:rsid w:val="00C261CD"/>
    <w:rsid w:val="00C276DA"/>
    <w:rsid w:val="00C27CC8"/>
    <w:rsid w:val="00C27EB3"/>
    <w:rsid w:val="00C27EC0"/>
    <w:rsid w:val="00C3054B"/>
    <w:rsid w:val="00C30B60"/>
    <w:rsid w:val="00C30D66"/>
    <w:rsid w:val="00C32023"/>
    <w:rsid w:val="00C33E62"/>
    <w:rsid w:val="00C33F18"/>
    <w:rsid w:val="00C33F4C"/>
    <w:rsid w:val="00C3416A"/>
    <w:rsid w:val="00C343CB"/>
    <w:rsid w:val="00C34798"/>
    <w:rsid w:val="00C349AE"/>
    <w:rsid w:val="00C34BD4"/>
    <w:rsid w:val="00C3572A"/>
    <w:rsid w:val="00C3612A"/>
    <w:rsid w:val="00C363E1"/>
    <w:rsid w:val="00C36927"/>
    <w:rsid w:val="00C37774"/>
    <w:rsid w:val="00C37A99"/>
    <w:rsid w:val="00C37D12"/>
    <w:rsid w:val="00C40033"/>
    <w:rsid w:val="00C407F6"/>
    <w:rsid w:val="00C40851"/>
    <w:rsid w:val="00C411D9"/>
    <w:rsid w:val="00C4197D"/>
    <w:rsid w:val="00C41F51"/>
    <w:rsid w:val="00C42EA9"/>
    <w:rsid w:val="00C4358D"/>
    <w:rsid w:val="00C43ACE"/>
    <w:rsid w:val="00C43DDC"/>
    <w:rsid w:val="00C448CF"/>
    <w:rsid w:val="00C4541C"/>
    <w:rsid w:val="00C45A44"/>
    <w:rsid w:val="00C461E2"/>
    <w:rsid w:val="00C46282"/>
    <w:rsid w:val="00C46283"/>
    <w:rsid w:val="00C46AE5"/>
    <w:rsid w:val="00C46B36"/>
    <w:rsid w:val="00C46BA2"/>
    <w:rsid w:val="00C46CF2"/>
    <w:rsid w:val="00C47007"/>
    <w:rsid w:val="00C4770F"/>
    <w:rsid w:val="00C47C12"/>
    <w:rsid w:val="00C5018D"/>
    <w:rsid w:val="00C514B7"/>
    <w:rsid w:val="00C51622"/>
    <w:rsid w:val="00C5187F"/>
    <w:rsid w:val="00C51918"/>
    <w:rsid w:val="00C5255C"/>
    <w:rsid w:val="00C52745"/>
    <w:rsid w:val="00C53EB6"/>
    <w:rsid w:val="00C5441A"/>
    <w:rsid w:val="00C55102"/>
    <w:rsid w:val="00C5594F"/>
    <w:rsid w:val="00C55C10"/>
    <w:rsid w:val="00C563A0"/>
    <w:rsid w:val="00C56682"/>
    <w:rsid w:val="00C56D88"/>
    <w:rsid w:val="00C5720E"/>
    <w:rsid w:val="00C57449"/>
    <w:rsid w:val="00C5789F"/>
    <w:rsid w:val="00C57976"/>
    <w:rsid w:val="00C57DA4"/>
    <w:rsid w:val="00C57DB1"/>
    <w:rsid w:val="00C6082D"/>
    <w:rsid w:val="00C6114B"/>
    <w:rsid w:val="00C61976"/>
    <w:rsid w:val="00C62067"/>
    <w:rsid w:val="00C62DB5"/>
    <w:rsid w:val="00C63392"/>
    <w:rsid w:val="00C6355D"/>
    <w:rsid w:val="00C6372E"/>
    <w:rsid w:val="00C63C60"/>
    <w:rsid w:val="00C63FD2"/>
    <w:rsid w:val="00C640A8"/>
    <w:rsid w:val="00C648E1"/>
    <w:rsid w:val="00C65184"/>
    <w:rsid w:val="00C652A3"/>
    <w:rsid w:val="00C65DBB"/>
    <w:rsid w:val="00C65FDC"/>
    <w:rsid w:val="00C6629C"/>
    <w:rsid w:val="00C6686F"/>
    <w:rsid w:val="00C66DBB"/>
    <w:rsid w:val="00C67069"/>
    <w:rsid w:val="00C67250"/>
    <w:rsid w:val="00C67DE3"/>
    <w:rsid w:val="00C67FC1"/>
    <w:rsid w:val="00C709E8"/>
    <w:rsid w:val="00C70EC3"/>
    <w:rsid w:val="00C7118A"/>
    <w:rsid w:val="00C71A33"/>
    <w:rsid w:val="00C72887"/>
    <w:rsid w:val="00C73331"/>
    <w:rsid w:val="00C74378"/>
    <w:rsid w:val="00C7439B"/>
    <w:rsid w:val="00C74C42"/>
    <w:rsid w:val="00C74E89"/>
    <w:rsid w:val="00C74EFA"/>
    <w:rsid w:val="00C766FE"/>
    <w:rsid w:val="00C773F9"/>
    <w:rsid w:val="00C775F4"/>
    <w:rsid w:val="00C77D39"/>
    <w:rsid w:val="00C80954"/>
    <w:rsid w:val="00C80B20"/>
    <w:rsid w:val="00C80BB0"/>
    <w:rsid w:val="00C80EA7"/>
    <w:rsid w:val="00C82F49"/>
    <w:rsid w:val="00C8350B"/>
    <w:rsid w:val="00C83AAE"/>
    <w:rsid w:val="00C83C6D"/>
    <w:rsid w:val="00C83E24"/>
    <w:rsid w:val="00C84E90"/>
    <w:rsid w:val="00C853BC"/>
    <w:rsid w:val="00C864C4"/>
    <w:rsid w:val="00C8681D"/>
    <w:rsid w:val="00C86A2E"/>
    <w:rsid w:val="00C87275"/>
    <w:rsid w:val="00C87596"/>
    <w:rsid w:val="00C876CC"/>
    <w:rsid w:val="00C90FD1"/>
    <w:rsid w:val="00C910C7"/>
    <w:rsid w:val="00C91C37"/>
    <w:rsid w:val="00C91C4C"/>
    <w:rsid w:val="00C92599"/>
    <w:rsid w:val="00C9272F"/>
    <w:rsid w:val="00C92CC1"/>
    <w:rsid w:val="00C93EFF"/>
    <w:rsid w:val="00C944D2"/>
    <w:rsid w:val="00C951C0"/>
    <w:rsid w:val="00C956EA"/>
    <w:rsid w:val="00C95770"/>
    <w:rsid w:val="00C95973"/>
    <w:rsid w:val="00C95ACA"/>
    <w:rsid w:val="00C96517"/>
    <w:rsid w:val="00C97182"/>
    <w:rsid w:val="00C9730E"/>
    <w:rsid w:val="00C973F5"/>
    <w:rsid w:val="00C97559"/>
    <w:rsid w:val="00C9774E"/>
    <w:rsid w:val="00C97DFC"/>
    <w:rsid w:val="00CA0042"/>
    <w:rsid w:val="00CA0CA6"/>
    <w:rsid w:val="00CA0DEB"/>
    <w:rsid w:val="00CA1028"/>
    <w:rsid w:val="00CA14C6"/>
    <w:rsid w:val="00CA1699"/>
    <w:rsid w:val="00CA16BD"/>
    <w:rsid w:val="00CA175A"/>
    <w:rsid w:val="00CA2134"/>
    <w:rsid w:val="00CA2505"/>
    <w:rsid w:val="00CA25F7"/>
    <w:rsid w:val="00CA2616"/>
    <w:rsid w:val="00CA2874"/>
    <w:rsid w:val="00CA3007"/>
    <w:rsid w:val="00CA3448"/>
    <w:rsid w:val="00CA349B"/>
    <w:rsid w:val="00CA3D5E"/>
    <w:rsid w:val="00CA48D3"/>
    <w:rsid w:val="00CA4A51"/>
    <w:rsid w:val="00CA4C4A"/>
    <w:rsid w:val="00CA4D0B"/>
    <w:rsid w:val="00CA4E13"/>
    <w:rsid w:val="00CA50A4"/>
    <w:rsid w:val="00CA54DE"/>
    <w:rsid w:val="00CA59BB"/>
    <w:rsid w:val="00CA6082"/>
    <w:rsid w:val="00CA659F"/>
    <w:rsid w:val="00CA747B"/>
    <w:rsid w:val="00CA7BFA"/>
    <w:rsid w:val="00CA7DBF"/>
    <w:rsid w:val="00CB0A30"/>
    <w:rsid w:val="00CB0A6D"/>
    <w:rsid w:val="00CB118D"/>
    <w:rsid w:val="00CB15C6"/>
    <w:rsid w:val="00CB1894"/>
    <w:rsid w:val="00CB1ECC"/>
    <w:rsid w:val="00CB2227"/>
    <w:rsid w:val="00CB33C3"/>
    <w:rsid w:val="00CB3908"/>
    <w:rsid w:val="00CB3C61"/>
    <w:rsid w:val="00CB3DAC"/>
    <w:rsid w:val="00CB5617"/>
    <w:rsid w:val="00CB5F1C"/>
    <w:rsid w:val="00CB62F0"/>
    <w:rsid w:val="00CB6B30"/>
    <w:rsid w:val="00CB6D67"/>
    <w:rsid w:val="00CB6ECD"/>
    <w:rsid w:val="00CB7407"/>
    <w:rsid w:val="00CB771D"/>
    <w:rsid w:val="00CB79A4"/>
    <w:rsid w:val="00CB7C00"/>
    <w:rsid w:val="00CC0333"/>
    <w:rsid w:val="00CC0373"/>
    <w:rsid w:val="00CC13A8"/>
    <w:rsid w:val="00CC1416"/>
    <w:rsid w:val="00CC14B8"/>
    <w:rsid w:val="00CC1651"/>
    <w:rsid w:val="00CC170D"/>
    <w:rsid w:val="00CC1F96"/>
    <w:rsid w:val="00CC20FC"/>
    <w:rsid w:val="00CC21FC"/>
    <w:rsid w:val="00CC22E8"/>
    <w:rsid w:val="00CC2514"/>
    <w:rsid w:val="00CC2FB5"/>
    <w:rsid w:val="00CC3044"/>
    <w:rsid w:val="00CC40ED"/>
    <w:rsid w:val="00CC4560"/>
    <w:rsid w:val="00CC5549"/>
    <w:rsid w:val="00CC55B2"/>
    <w:rsid w:val="00CC5610"/>
    <w:rsid w:val="00CC59FC"/>
    <w:rsid w:val="00CC5DA6"/>
    <w:rsid w:val="00CC6396"/>
    <w:rsid w:val="00CC6654"/>
    <w:rsid w:val="00CC7007"/>
    <w:rsid w:val="00CC707C"/>
    <w:rsid w:val="00CD0434"/>
    <w:rsid w:val="00CD0593"/>
    <w:rsid w:val="00CD0A7C"/>
    <w:rsid w:val="00CD1224"/>
    <w:rsid w:val="00CD1BD3"/>
    <w:rsid w:val="00CD221F"/>
    <w:rsid w:val="00CD35FE"/>
    <w:rsid w:val="00CD37F2"/>
    <w:rsid w:val="00CD4901"/>
    <w:rsid w:val="00CD4AFA"/>
    <w:rsid w:val="00CD5FBD"/>
    <w:rsid w:val="00CD6206"/>
    <w:rsid w:val="00CD68D7"/>
    <w:rsid w:val="00CD701B"/>
    <w:rsid w:val="00CD76E2"/>
    <w:rsid w:val="00CE02C7"/>
    <w:rsid w:val="00CE13DF"/>
    <w:rsid w:val="00CE16D4"/>
    <w:rsid w:val="00CE1BE6"/>
    <w:rsid w:val="00CE2269"/>
    <w:rsid w:val="00CE2D6F"/>
    <w:rsid w:val="00CE2E5A"/>
    <w:rsid w:val="00CE32C2"/>
    <w:rsid w:val="00CE3313"/>
    <w:rsid w:val="00CE3EF8"/>
    <w:rsid w:val="00CE3F37"/>
    <w:rsid w:val="00CE415D"/>
    <w:rsid w:val="00CE4538"/>
    <w:rsid w:val="00CE4E95"/>
    <w:rsid w:val="00CE4F68"/>
    <w:rsid w:val="00CE5742"/>
    <w:rsid w:val="00CE6133"/>
    <w:rsid w:val="00CE6193"/>
    <w:rsid w:val="00CE6E4C"/>
    <w:rsid w:val="00CE754F"/>
    <w:rsid w:val="00CE7DEA"/>
    <w:rsid w:val="00CF02CB"/>
    <w:rsid w:val="00CF07D3"/>
    <w:rsid w:val="00CF0A0A"/>
    <w:rsid w:val="00CF0C20"/>
    <w:rsid w:val="00CF0F33"/>
    <w:rsid w:val="00CF0FD4"/>
    <w:rsid w:val="00CF219B"/>
    <w:rsid w:val="00CF226A"/>
    <w:rsid w:val="00CF2792"/>
    <w:rsid w:val="00CF2B71"/>
    <w:rsid w:val="00CF3182"/>
    <w:rsid w:val="00CF3449"/>
    <w:rsid w:val="00CF35C3"/>
    <w:rsid w:val="00CF3B5E"/>
    <w:rsid w:val="00CF3DD2"/>
    <w:rsid w:val="00CF43D7"/>
    <w:rsid w:val="00CF56AD"/>
    <w:rsid w:val="00CF57EF"/>
    <w:rsid w:val="00CF5FF7"/>
    <w:rsid w:val="00CF60A3"/>
    <w:rsid w:val="00CF6119"/>
    <w:rsid w:val="00CF6506"/>
    <w:rsid w:val="00CF6519"/>
    <w:rsid w:val="00CF74B5"/>
    <w:rsid w:val="00CF765F"/>
    <w:rsid w:val="00CF7872"/>
    <w:rsid w:val="00CF7D13"/>
    <w:rsid w:val="00D00051"/>
    <w:rsid w:val="00D009DA"/>
    <w:rsid w:val="00D00A6B"/>
    <w:rsid w:val="00D00B20"/>
    <w:rsid w:val="00D01BAB"/>
    <w:rsid w:val="00D0225E"/>
    <w:rsid w:val="00D034AB"/>
    <w:rsid w:val="00D045F8"/>
    <w:rsid w:val="00D052B4"/>
    <w:rsid w:val="00D05481"/>
    <w:rsid w:val="00D05720"/>
    <w:rsid w:val="00D05A13"/>
    <w:rsid w:val="00D06184"/>
    <w:rsid w:val="00D066DA"/>
    <w:rsid w:val="00D06953"/>
    <w:rsid w:val="00D069F5"/>
    <w:rsid w:val="00D07011"/>
    <w:rsid w:val="00D0798A"/>
    <w:rsid w:val="00D07D03"/>
    <w:rsid w:val="00D07D70"/>
    <w:rsid w:val="00D07FE9"/>
    <w:rsid w:val="00D1026C"/>
    <w:rsid w:val="00D1077E"/>
    <w:rsid w:val="00D10BC1"/>
    <w:rsid w:val="00D1105F"/>
    <w:rsid w:val="00D1122D"/>
    <w:rsid w:val="00D11577"/>
    <w:rsid w:val="00D117B2"/>
    <w:rsid w:val="00D11B84"/>
    <w:rsid w:val="00D11E5C"/>
    <w:rsid w:val="00D122D2"/>
    <w:rsid w:val="00D1283A"/>
    <w:rsid w:val="00D1302F"/>
    <w:rsid w:val="00D13348"/>
    <w:rsid w:val="00D13E59"/>
    <w:rsid w:val="00D13E9A"/>
    <w:rsid w:val="00D15D25"/>
    <w:rsid w:val="00D16872"/>
    <w:rsid w:val="00D16C4B"/>
    <w:rsid w:val="00D16D50"/>
    <w:rsid w:val="00D1778D"/>
    <w:rsid w:val="00D21273"/>
    <w:rsid w:val="00D2134D"/>
    <w:rsid w:val="00D215AF"/>
    <w:rsid w:val="00D21798"/>
    <w:rsid w:val="00D21E9F"/>
    <w:rsid w:val="00D22151"/>
    <w:rsid w:val="00D22514"/>
    <w:rsid w:val="00D22B15"/>
    <w:rsid w:val="00D22D47"/>
    <w:rsid w:val="00D230D3"/>
    <w:rsid w:val="00D2409D"/>
    <w:rsid w:val="00D240AE"/>
    <w:rsid w:val="00D2434C"/>
    <w:rsid w:val="00D245D0"/>
    <w:rsid w:val="00D2476A"/>
    <w:rsid w:val="00D248F5"/>
    <w:rsid w:val="00D24ECB"/>
    <w:rsid w:val="00D24F2A"/>
    <w:rsid w:val="00D250DA"/>
    <w:rsid w:val="00D2516E"/>
    <w:rsid w:val="00D256C7"/>
    <w:rsid w:val="00D25D11"/>
    <w:rsid w:val="00D25DF3"/>
    <w:rsid w:val="00D25F64"/>
    <w:rsid w:val="00D2602B"/>
    <w:rsid w:val="00D261D8"/>
    <w:rsid w:val="00D26234"/>
    <w:rsid w:val="00D264F6"/>
    <w:rsid w:val="00D26569"/>
    <w:rsid w:val="00D2658F"/>
    <w:rsid w:val="00D26620"/>
    <w:rsid w:val="00D26AF0"/>
    <w:rsid w:val="00D270D7"/>
    <w:rsid w:val="00D301C3"/>
    <w:rsid w:val="00D302E8"/>
    <w:rsid w:val="00D30401"/>
    <w:rsid w:val="00D30599"/>
    <w:rsid w:val="00D3148D"/>
    <w:rsid w:val="00D31979"/>
    <w:rsid w:val="00D31A1F"/>
    <w:rsid w:val="00D3218E"/>
    <w:rsid w:val="00D33EF4"/>
    <w:rsid w:val="00D34022"/>
    <w:rsid w:val="00D34388"/>
    <w:rsid w:val="00D35288"/>
    <w:rsid w:val="00D35440"/>
    <w:rsid w:val="00D35B20"/>
    <w:rsid w:val="00D35F62"/>
    <w:rsid w:val="00D36155"/>
    <w:rsid w:val="00D37236"/>
    <w:rsid w:val="00D3750E"/>
    <w:rsid w:val="00D37529"/>
    <w:rsid w:val="00D378D4"/>
    <w:rsid w:val="00D37B38"/>
    <w:rsid w:val="00D37BEC"/>
    <w:rsid w:val="00D40D46"/>
    <w:rsid w:val="00D40DA8"/>
    <w:rsid w:val="00D41442"/>
    <w:rsid w:val="00D415F6"/>
    <w:rsid w:val="00D42538"/>
    <w:rsid w:val="00D42B8D"/>
    <w:rsid w:val="00D430C2"/>
    <w:rsid w:val="00D4357F"/>
    <w:rsid w:val="00D436AB"/>
    <w:rsid w:val="00D436CA"/>
    <w:rsid w:val="00D437F1"/>
    <w:rsid w:val="00D43929"/>
    <w:rsid w:val="00D4392D"/>
    <w:rsid w:val="00D43CE9"/>
    <w:rsid w:val="00D43D88"/>
    <w:rsid w:val="00D44A3F"/>
    <w:rsid w:val="00D45435"/>
    <w:rsid w:val="00D455DB"/>
    <w:rsid w:val="00D4573F"/>
    <w:rsid w:val="00D4579F"/>
    <w:rsid w:val="00D45E4F"/>
    <w:rsid w:val="00D4607B"/>
    <w:rsid w:val="00D462A1"/>
    <w:rsid w:val="00D463C2"/>
    <w:rsid w:val="00D4667B"/>
    <w:rsid w:val="00D46B3E"/>
    <w:rsid w:val="00D46B90"/>
    <w:rsid w:val="00D47049"/>
    <w:rsid w:val="00D475F8"/>
    <w:rsid w:val="00D47D54"/>
    <w:rsid w:val="00D505EB"/>
    <w:rsid w:val="00D506D1"/>
    <w:rsid w:val="00D50D0C"/>
    <w:rsid w:val="00D52FFE"/>
    <w:rsid w:val="00D53DFF"/>
    <w:rsid w:val="00D53F3D"/>
    <w:rsid w:val="00D54B6B"/>
    <w:rsid w:val="00D558ED"/>
    <w:rsid w:val="00D56728"/>
    <w:rsid w:val="00D569B1"/>
    <w:rsid w:val="00D56BD6"/>
    <w:rsid w:val="00D56D17"/>
    <w:rsid w:val="00D5722A"/>
    <w:rsid w:val="00D573FB"/>
    <w:rsid w:val="00D57F48"/>
    <w:rsid w:val="00D60141"/>
    <w:rsid w:val="00D6030C"/>
    <w:rsid w:val="00D6032F"/>
    <w:rsid w:val="00D61019"/>
    <w:rsid w:val="00D61295"/>
    <w:rsid w:val="00D61FC1"/>
    <w:rsid w:val="00D6280D"/>
    <w:rsid w:val="00D628B9"/>
    <w:rsid w:val="00D63219"/>
    <w:rsid w:val="00D633C2"/>
    <w:rsid w:val="00D63C8B"/>
    <w:rsid w:val="00D63E8F"/>
    <w:rsid w:val="00D64884"/>
    <w:rsid w:val="00D64A72"/>
    <w:rsid w:val="00D64F59"/>
    <w:rsid w:val="00D65214"/>
    <w:rsid w:val="00D65976"/>
    <w:rsid w:val="00D65A70"/>
    <w:rsid w:val="00D65AEF"/>
    <w:rsid w:val="00D6676E"/>
    <w:rsid w:val="00D67605"/>
    <w:rsid w:val="00D67736"/>
    <w:rsid w:val="00D67874"/>
    <w:rsid w:val="00D67BA6"/>
    <w:rsid w:val="00D67CEB"/>
    <w:rsid w:val="00D7040C"/>
    <w:rsid w:val="00D70C74"/>
    <w:rsid w:val="00D71532"/>
    <w:rsid w:val="00D716E1"/>
    <w:rsid w:val="00D71A03"/>
    <w:rsid w:val="00D71D98"/>
    <w:rsid w:val="00D7245B"/>
    <w:rsid w:val="00D72519"/>
    <w:rsid w:val="00D7263F"/>
    <w:rsid w:val="00D7268B"/>
    <w:rsid w:val="00D72EB6"/>
    <w:rsid w:val="00D73926"/>
    <w:rsid w:val="00D739E1"/>
    <w:rsid w:val="00D73F7F"/>
    <w:rsid w:val="00D7437F"/>
    <w:rsid w:val="00D74E6E"/>
    <w:rsid w:val="00D7540F"/>
    <w:rsid w:val="00D75413"/>
    <w:rsid w:val="00D754EE"/>
    <w:rsid w:val="00D75880"/>
    <w:rsid w:val="00D75C78"/>
    <w:rsid w:val="00D75FFF"/>
    <w:rsid w:val="00D7606D"/>
    <w:rsid w:val="00D76A8C"/>
    <w:rsid w:val="00D7709A"/>
    <w:rsid w:val="00D77B23"/>
    <w:rsid w:val="00D77CA2"/>
    <w:rsid w:val="00D80248"/>
    <w:rsid w:val="00D8066B"/>
    <w:rsid w:val="00D80E85"/>
    <w:rsid w:val="00D81806"/>
    <w:rsid w:val="00D8199F"/>
    <w:rsid w:val="00D81B15"/>
    <w:rsid w:val="00D81C2B"/>
    <w:rsid w:val="00D81EC4"/>
    <w:rsid w:val="00D81EEC"/>
    <w:rsid w:val="00D82198"/>
    <w:rsid w:val="00D8226D"/>
    <w:rsid w:val="00D8267B"/>
    <w:rsid w:val="00D828B1"/>
    <w:rsid w:val="00D82A98"/>
    <w:rsid w:val="00D83404"/>
    <w:rsid w:val="00D837E6"/>
    <w:rsid w:val="00D83943"/>
    <w:rsid w:val="00D83975"/>
    <w:rsid w:val="00D83BB6"/>
    <w:rsid w:val="00D84075"/>
    <w:rsid w:val="00D84573"/>
    <w:rsid w:val="00D84A1E"/>
    <w:rsid w:val="00D84B0C"/>
    <w:rsid w:val="00D85956"/>
    <w:rsid w:val="00D8596D"/>
    <w:rsid w:val="00D859B8"/>
    <w:rsid w:val="00D860CB"/>
    <w:rsid w:val="00D860EA"/>
    <w:rsid w:val="00D86144"/>
    <w:rsid w:val="00D863CD"/>
    <w:rsid w:val="00D865A5"/>
    <w:rsid w:val="00D86892"/>
    <w:rsid w:val="00D875C2"/>
    <w:rsid w:val="00D87A93"/>
    <w:rsid w:val="00D90361"/>
    <w:rsid w:val="00D90655"/>
    <w:rsid w:val="00D90726"/>
    <w:rsid w:val="00D908C8"/>
    <w:rsid w:val="00D90ADF"/>
    <w:rsid w:val="00D91181"/>
    <w:rsid w:val="00D913F9"/>
    <w:rsid w:val="00D91A36"/>
    <w:rsid w:val="00D92173"/>
    <w:rsid w:val="00D9217A"/>
    <w:rsid w:val="00D92508"/>
    <w:rsid w:val="00D926D9"/>
    <w:rsid w:val="00D937F3"/>
    <w:rsid w:val="00D941F2"/>
    <w:rsid w:val="00D97CAE"/>
    <w:rsid w:val="00DA03BE"/>
    <w:rsid w:val="00DA0529"/>
    <w:rsid w:val="00DA1331"/>
    <w:rsid w:val="00DA1ABA"/>
    <w:rsid w:val="00DA26FD"/>
    <w:rsid w:val="00DA27CB"/>
    <w:rsid w:val="00DA2976"/>
    <w:rsid w:val="00DA2A5E"/>
    <w:rsid w:val="00DA2B35"/>
    <w:rsid w:val="00DA2D7C"/>
    <w:rsid w:val="00DA2E1B"/>
    <w:rsid w:val="00DA4035"/>
    <w:rsid w:val="00DA435C"/>
    <w:rsid w:val="00DA568C"/>
    <w:rsid w:val="00DA5D07"/>
    <w:rsid w:val="00DA5E4B"/>
    <w:rsid w:val="00DA6215"/>
    <w:rsid w:val="00DA6EDD"/>
    <w:rsid w:val="00DA7404"/>
    <w:rsid w:val="00DA7524"/>
    <w:rsid w:val="00DA76AA"/>
    <w:rsid w:val="00DA7C7C"/>
    <w:rsid w:val="00DB0122"/>
    <w:rsid w:val="00DB038E"/>
    <w:rsid w:val="00DB0BD4"/>
    <w:rsid w:val="00DB0E48"/>
    <w:rsid w:val="00DB13C0"/>
    <w:rsid w:val="00DB23F7"/>
    <w:rsid w:val="00DB264A"/>
    <w:rsid w:val="00DB26DF"/>
    <w:rsid w:val="00DB2963"/>
    <w:rsid w:val="00DB2A71"/>
    <w:rsid w:val="00DB2C8E"/>
    <w:rsid w:val="00DB32B8"/>
    <w:rsid w:val="00DB345C"/>
    <w:rsid w:val="00DB3531"/>
    <w:rsid w:val="00DB37E8"/>
    <w:rsid w:val="00DB3FC5"/>
    <w:rsid w:val="00DB4985"/>
    <w:rsid w:val="00DB4DCA"/>
    <w:rsid w:val="00DB6423"/>
    <w:rsid w:val="00DB6CE4"/>
    <w:rsid w:val="00DB707D"/>
    <w:rsid w:val="00DB7217"/>
    <w:rsid w:val="00DB75B8"/>
    <w:rsid w:val="00DB770F"/>
    <w:rsid w:val="00DB7A33"/>
    <w:rsid w:val="00DB7E40"/>
    <w:rsid w:val="00DC001C"/>
    <w:rsid w:val="00DC09C8"/>
    <w:rsid w:val="00DC0E8A"/>
    <w:rsid w:val="00DC0F88"/>
    <w:rsid w:val="00DC15C9"/>
    <w:rsid w:val="00DC1C43"/>
    <w:rsid w:val="00DC1E3A"/>
    <w:rsid w:val="00DC2045"/>
    <w:rsid w:val="00DC21BF"/>
    <w:rsid w:val="00DC26CF"/>
    <w:rsid w:val="00DC277E"/>
    <w:rsid w:val="00DC2ECA"/>
    <w:rsid w:val="00DC30A6"/>
    <w:rsid w:val="00DC37EC"/>
    <w:rsid w:val="00DC38DE"/>
    <w:rsid w:val="00DC3BB2"/>
    <w:rsid w:val="00DC3BD4"/>
    <w:rsid w:val="00DC49BE"/>
    <w:rsid w:val="00DC4AFC"/>
    <w:rsid w:val="00DC4BBD"/>
    <w:rsid w:val="00DC4F1D"/>
    <w:rsid w:val="00DC4FDD"/>
    <w:rsid w:val="00DC51A9"/>
    <w:rsid w:val="00DC5B89"/>
    <w:rsid w:val="00DC5BBA"/>
    <w:rsid w:val="00DC5EC8"/>
    <w:rsid w:val="00DC6029"/>
    <w:rsid w:val="00DC6A37"/>
    <w:rsid w:val="00DC6F58"/>
    <w:rsid w:val="00DC7053"/>
    <w:rsid w:val="00DC70C1"/>
    <w:rsid w:val="00DC7E22"/>
    <w:rsid w:val="00DD0927"/>
    <w:rsid w:val="00DD1C27"/>
    <w:rsid w:val="00DD1C7D"/>
    <w:rsid w:val="00DD25C3"/>
    <w:rsid w:val="00DD25D8"/>
    <w:rsid w:val="00DD27A3"/>
    <w:rsid w:val="00DD2D29"/>
    <w:rsid w:val="00DD2DBB"/>
    <w:rsid w:val="00DD30CB"/>
    <w:rsid w:val="00DD42E2"/>
    <w:rsid w:val="00DD5070"/>
    <w:rsid w:val="00DD50C7"/>
    <w:rsid w:val="00DD522C"/>
    <w:rsid w:val="00DD54F6"/>
    <w:rsid w:val="00DD64EF"/>
    <w:rsid w:val="00DD6B44"/>
    <w:rsid w:val="00DD6EF6"/>
    <w:rsid w:val="00DD7272"/>
    <w:rsid w:val="00DD7783"/>
    <w:rsid w:val="00DD77FA"/>
    <w:rsid w:val="00DD796E"/>
    <w:rsid w:val="00DD7E54"/>
    <w:rsid w:val="00DE0CC8"/>
    <w:rsid w:val="00DE0D1D"/>
    <w:rsid w:val="00DE2472"/>
    <w:rsid w:val="00DE2736"/>
    <w:rsid w:val="00DE2943"/>
    <w:rsid w:val="00DE35A2"/>
    <w:rsid w:val="00DE39D5"/>
    <w:rsid w:val="00DE3D9D"/>
    <w:rsid w:val="00DE4229"/>
    <w:rsid w:val="00DE453C"/>
    <w:rsid w:val="00DE48A5"/>
    <w:rsid w:val="00DE4ACF"/>
    <w:rsid w:val="00DE4CE8"/>
    <w:rsid w:val="00DE4FFD"/>
    <w:rsid w:val="00DE5EB2"/>
    <w:rsid w:val="00DE6B56"/>
    <w:rsid w:val="00DF0083"/>
    <w:rsid w:val="00DF06E3"/>
    <w:rsid w:val="00DF0880"/>
    <w:rsid w:val="00DF09B4"/>
    <w:rsid w:val="00DF0C74"/>
    <w:rsid w:val="00DF14DB"/>
    <w:rsid w:val="00DF1A25"/>
    <w:rsid w:val="00DF1C82"/>
    <w:rsid w:val="00DF2637"/>
    <w:rsid w:val="00DF26E6"/>
    <w:rsid w:val="00DF29F0"/>
    <w:rsid w:val="00DF2A73"/>
    <w:rsid w:val="00DF30FA"/>
    <w:rsid w:val="00DF37E2"/>
    <w:rsid w:val="00DF3F13"/>
    <w:rsid w:val="00DF4356"/>
    <w:rsid w:val="00DF4BC4"/>
    <w:rsid w:val="00DF55E4"/>
    <w:rsid w:val="00DF5B45"/>
    <w:rsid w:val="00DF5C40"/>
    <w:rsid w:val="00DF5DBD"/>
    <w:rsid w:val="00DF5F1F"/>
    <w:rsid w:val="00DF664F"/>
    <w:rsid w:val="00DF6A6E"/>
    <w:rsid w:val="00DF6DB6"/>
    <w:rsid w:val="00DF79E1"/>
    <w:rsid w:val="00DF7C36"/>
    <w:rsid w:val="00DF7EDA"/>
    <w:rsid w:val="00E009F7"/>
    <w:rsid w:val="00E00D2F"/>
    <w:rsid w:val="00E017BA"/>
    <w:rsid w:val="00E0201C"/>
    <w:rsid w:val="00E02A1B"/>
    <w:rsid w:val="00E02C52"/>
    <w:rsid w:val="00E02E43"/>
    <w:rsid w:val="00E04520"/>
    <w:rsid w:val="00E04807"/>
    <w:rsid w:val="00E04AE2"/>
    <w:rsid w:val="00E0556B"/>
    <w:rsid w:val="00E05B53"/>
    <w:rsid w:val="00E05EDB"/>
    <w:rsid w:val="00E06153"/>
    <w:rsid w:val="00E0682A"/>
    <w:rsid w:val="00E06B89"/>
    <w:rsid w:val="00E06F29"/>
    <w:rsid w:val="00E07264"/>
    <w:rsid w:val="00E076F8"/>
    <w:rsid w:val="00E07736"/>
    <w:rsid w:val="00E07C68"/>
    <w:rsid w:val="00E07EEA"/>
    <w:rsid w:val="00E10B45"/>
    <w:rsid w:val="00E10D7E"/>
    <w:rsid w:val="00E116EC"/>
    <w:rsid w:val="00E1192B"/>
    <w:rsid w:val="00E11CD9"/>
    <w:rsid w:val="00E12732"/>
    <w:rsid w:val="00E12D4E"/>
    <w:rsid w:val="00E12D58"/>
    <w:rsid w:val="00E12F98"/>
    <w:rsid w:val="00E130B4"/>
    <w:rsid w:val="00E1318E"/>
    <w:rsid w:val="00E131C1"/>
    <w:rsid w:val="00E13E34"/>
    <w:rsid w:val="00E13EDA"/>
    <w:rsid w:val="00E140ED"/>
    <w:rsid w:val="00E14283"/>
    <w:rsid w:val="00E147A1"/>
    <w:rsid w:val="00E1491F"/>
    <w:rsid w:val="00E156B8"/>
    <w:rsid w:val="00E158BF"/>
    <w:rsid w:val="00E15D3E"/>
    <w:rsid w:val="00E168B9"/>
    <w:rsid w:val="00E16BDF"/>
    <w:rsid w:val="00E16C37"/>
    <w:rsid w:val="00E20DF6"/>
    <w:rsid w:val="00E210A6"/>
    <w:rsid w:val="00E235FF"/>
    <w:rsid w:val="00E23FA7"/>
    <w:rsid w:val="00E2417F"/>
    <w:rsid w:val="00E24DDD"/>
    <w:rsid w:val="00E24FA0"/>
    <w:rsid w:val="00E25757"/>
    <w:rsid w:val="00E261D2"/>
    <w:rsid w:val="00E26823"/>
    <w:rsid w:val="00E2741D"/>
    <w:rsid w:val="00E27C9F"/>
    <w:rsid w:val="00E3082E"/>
    <w:rsid w:val="00E30D87"/>
    <w:rsid w:val="00E31611"/>
    <w:rsid w:val="00E32664"/>
    <w:rsid w:val="00E32AB9"/>
    <w:rsid w:val="00E32F55"/>
    <w:rsid w:val="00E33172"/>
    <w:rsid w:val="00E3332C"/>
    <w:rsid w:val="00E3446B"/>
    <w:rsid w:val="00E35DAD"/>
    <w:rsid w:val="00E37665"/>
    <w:rsid w:val="00E3784A"/>
    <w:rsid w:val="00E4016D"/>
    <w:rsid w:val="00E4046D"/>
    <w:rsid w:val="00E4055B"/>
    <w:rsid w:val="00E40599"/>
    <w:rsid w:val="00E408C8"/>
    <w:rsid w:val="00E41218"/>
    <w:rsid w:val="00E4142E"/>
    <w:rsid w:val="00E41809"/>
    <w:rsid w:val="00E41DBB"/>
    <w:rsid w:val="00E41F22"/>
    <w:rsid w:val="00E41FEC"/>
    <w:rsid w:val="00E42DB7"/>
    <w:rsid w:val="00E44285"/>
    <w:rsid w:val="00E449D7"/>
    <w:rsid w:val="00E44A97"/>
    <w:rsid w:val="00E44AD5"/>
    <w:rsid w:val="00E4554C"/>
    <w:rsid w:val="00E462A9"/>
    <w:rsid w:val="00E463C9"/>
    <w:rsid w:val="00E47678"/>
    <w:rsid w:val="00E47727"/>
    <w:rsid w:val="00E50712"/>
    <w:rsid w:val="00E50C30"/>
    <w:rsid w:val="00E515EC"/>
    <w:rsid w:val="00E5169E"/>
    <w:rsid w:val="00E51A4E"/>
    <w:rsid w:val="00E51CF0"/>
    <w:rsid w:val="00E51D9F"/>
    <w:rsid w:val="00E51FC9"/>
    <w:rsid w:val="00E523D3"/>
    <w:rsid w:val="00E52F1D"/>
    <w:rsid w:val="00E531F5"/>
    <w:rsid w:val="00E54505"/>
    <w:rsid w:val="00E54C48"/>
    <w:rsid w:val="00E54D05"/>
    <w:rsid w:val="00E54E16"/>
    <w:rsid w:val="00E5535E"/>
    <w:rsid w:val="00E554E0"/>
    <w:rsid w:val="00E5568F"/>
    <w:rsid w:val="00E55E99"/>
    <w:rsid w:val="00E56CB8"/>
    <w:rsid w:val="00E56DF1"/>
    <w:rsid w:val="00E573F2"/>
    <w:rsid w:val="00E6018A"/>
    <w:rsid w:val="00E601E3"/>
    <w:rsid w:val="00E6069D"/>
    <w:rsid w:val="00E6123B"/>
    <w:rsid w:val="00E61AC6"/>
    <w:rsid w:val="00E61B42"/>
    <w:rsid w:val="00E61DE4"/>
    <w:rsid w:val="00E62165"/>
    <w:rsid w:val="00E62192"/>
    <w:rsid w:val="00E62B39"/>
    <w:rsid w:val="00E62F09"/>
    <w:rsid w:val="00E630CF"/>
    <w:rsid w:val="00E6310D"/>
    <w:rsid w:val="00E6343E"/>
    <w:rsid w:val="00E639A5"/>
    <w:rsid w:val="00E63A56"/>
    <w:rsid w:val="00E63AAA"/>
    <w:rsid w:val="00E63BA5"/>
    <w:rsid w:val="00E63F63"/>
    <w:rsid w:val="00E64CF9"/>
    <w:rsid w:val="00E64FF9"/>
    <w:rsid w:val="00E6523B"/>
    <w:rsid w:val="00E6557C"/>
    <w:rsid w:val="00E65B76"/>
    <w:rsid w:val="00E67620"/>
    <w:rsid w:val="00E70B43"/>
    <w:rsid w:val="00E70CBC"/>
    <w:rsid w:val="00E715F3"/>
    <w:rsid w:val="00E716AD"/>
    <w:rsid w:val="00E72904"/>
    <w:rsid w:val="00E73789"/>
    <w:rsid w:val="00E73AF9"/>
    <w:rsid w:val="00E73DDB"/>
    <w:rsid w:val="00E741D7"/>
    <w:rsid w:val="00E74630"/>
    <w:rsid w:val="00E7484C"/>
    <w:rsid w:val="00E74D80"/>
    <w:rsid w:val="00E75582"/>
    <w:rsid w:val="00E757FA"/>
    <w:rsid w:val="00E758CF"/>
    <w:rsid w:val="00E75C5E"/>
    <w:rsid w:val="00E75E98"/>
    <w:rsid w:val="00E76C76"/>
    <w:rsid w:val="00E77138"/>
    <w:rsid w:val="00E77462"/>
    <w:rsid w:val="00E8051E"/>
    <w:rsid w:val="00E80560"/>
    <w:rsid w:val="00E81186"/>
    <w:rsid w:val="00E816AE"/>
    <w:rsid w:val="00E816D1"/>
    <w:rsid w:val="00E81CC6"/>
    <w:rsid w:val="00E820D1"/>
    <w:rsid w:val="00E83144"/>
    <w:rsid w:val="00E83169"/>
    <w:rsid w:val="00E8333B"/>
    <w:rsid w:val="00E83588"/>
    <w:rsid w:val="00E83F9C"/>
    <w:rsid w:val="00E849A0"/>
    <w:rsid w:val="00E84D04"/>
    <w:rsid w:val="00E84DE2"/>
    <w:rsid w:val="00E85017"/>
    <w:rsid w:val="00E85614"/>
    <w:rsid w:val="00E8563C"/>
    <w:rsid w:val="00E85902"/>
    <w:rsid w:val="00E85AC5"/>
    <w:rsid w:val="00E85CD2"/>
    <w:rsid w:val="00E85E38"/>
    <w:rsid w:val="00E861C8"/>
    <w:rsid w:val="00E86379"/>
    <w:rsid w:val="00E8662F"/>
    <w:rsid w:val="00E86A9D"/>
    <w:rsid w:val="00E86C27"/>
    <w:rsid w:val="00E86DB2"/>
    <w:rsid w:val="00E87158"/>
    <w:rsid w:val="00E8729B"/>
    <w:rsid w:val="00E872EF"/>
    <w:rsid w:val="00E8782D"/>
    <w:rsid w:val="00E87B0C"/>
    <w:rsid w:val="00E902B9"/>
    <w:rsid w:val="00E90758"/>
    <w:rsid w:val="00E90D10"/>
    <w:rsid w:val="00E9125C"/>
    <w:rsid w:val="00E91ADB"/>
    <w:rsid w:val="00E91D0B"/>
    <w:rsid w:val="00E91F42"/>
    <w:rsid w:val="00E928CD"/>
    <w:rsid w:val="00E92A4E"/>
    <w:rsid w:val="00E930A5"/>
    <w:rsid w:val="00E93293"/>
    <w:rsid w:val="00E938B3"/>
    <w:rsid w:val="00E93DCD"/>
    <w:rsid w:val="00E94102"/>
    <w:rsid w:val="00E94AA5"/>
    <w:rsid w:val="00E94BDD"/>
    <w:rsid w:val="00E94CE3"/>
    <w:rsid w:val="00E9536E"/>
    <w:rsid w:val="00E95AA7"/>
    <w:rsid w:val="00E96252"/>
    <w:rsid w:val="00E97123"/>
    <w:rsid w:val="00E97369"/>
    <w:rsid w:val="00E975BF"/>
    <w:rsid w:val="00E97FD6"/>
    <w:rsid w:val="00EA036A"/>
    <w:rsid w:val="00EA0852"/>
    <w:rsid w:val="00EA087F"/>
    <w:rsid w:val="00EA20E1"/>
    <w:rsid w:val="00EA20E5"/>
    <w:rsid w:val="00EA21BE"/>
    <w:rsid w:val="00EA242A"/>
    <w:rsid w:val="00EA29E1"/>
    <w:rsid w:val="00EA2A9A"/>
    <w:rsid w:val="00EA2CE8"/>
    <w:rsid w:val="00EA3C5E"/>
    <w:rsid w:val="00EA3E89"/>
    <w:rsid w:val="00EA43EE"/>
    <w:rsid w:val="00EA46B6"/>
    <w:rsid w:val="00EA4A21"/>
    <w:rsid w:val="00EA4B4B"/>
    <w:rsid w:val="00EA5552"/>
    <w:rsid w:val="00EA5BDF"/>
    <w:rsid w:val="00EA6E15"/>
    <w:rsid w:val="00EA70AF"/>
    <w:rsid w:val="00EA739F"/>
    <w:rsid w:val="00EA7694"/>
    <w:rsid w:val="00EA77D8"/>
    <w:rsid w:val="00EA7C42"/>
    <w:rsid w:val="00EB0530"/>
    <w:rsid w:val="00EB06C1"/>
    <w:rsid w:val="00EB0E4F"/>
    <w:rsid w:val="00EB139A"/>
    <w:rsid w:val="00EB1A72"/>
    <w:rsid w:val="00EB1AE4"/>
    <w:rsid w:val="00EB1D48"/>
    <w:rsid w:val="00EB208C"/>
    <w:rsid w:val="00EB2D01"/>
    <w:rsid w:val="00EB2F00"/>
    <w:rsid w:val="00EB302D"/>
    <w:rsid w:val="00EB3332"/>
    <w:rsid w:val="00EB3427"/>
    <w:rsid w:val="00EB3538"/>
    <w:rsid w:val="00EB43EB"/>
    <w:rsid w:val="00EB464F"/>
    <w:rsid w:val="00EB4D4F"/>
    <w:rsid w:val="00EB4DAA"/>
    <w:rsid w:val="00EB5E0D"/>
    <w:rsid w:val="00EB61AD"/>
    <w:rsid w:val="00EB709F"/>
    <w:rsid w:val="00EB7487"/>
    <w:rsid w:val="00EB7A5A"/>
    <w:rsid w:val="00EC01BA"/>
    <w:rsid w:val="00EC05DE"/>
    <w:rsid w:val="00EC094C"/>
    <w:rsid w:val="00EC0B63"/>
    <w:rsid w:val="00EC0D75"/>
    <w:rsid w:val="00EC152E"/>
    <w:rsid w:val="00EC1AA1"/>
    <w:rsid w:val="00EC229F"/>
    <w:rsid w:val="00EC25D5"/>
    <w:rsid w:val="00EC288E"/>
    <w:rsid w:val="00EC3131"/>
    <w:rsid w:val="00EC36C5"/>
    <w:rsid w:val="00EC40B9"/>
    <w:rsid w:val="00EC41D4"/>
    <w:rsid w:val="00EC4A26"/>
    <w:rsid w:val="00EC4C10"/>
    <w:rsid w:val="00EC565E"/>
    <w:rsid w:val="00EC5A7F"/>
    <w:rsid w:val="00EC6715"/>
    <w:rsid w:val="00EC700F"/>
    <w:rsid w:val="00EC7444"/>
    <w:rsid w:val="00EC7F78"/>
    <w:rsid w:val="00ED0318"/>
    <w:rsid w:val="00ED0C05"/>
    <w:rsid w:val="00ED18A3"/>
    <w:rsid w:val="00ED191A"/>
    <w:rsid w:val="00ED2A5E"/>
    <w:rsid w:val="00ED2CA0"/>
    <w:rsid w:val="00ED2F2A"/>
    <w:rsid w:val="00ED315B"/>
    <w:rsid w:val="00ED4088"/>
    <w:rsid w:val="00ED4228"/>
    <w:rsid w:val="00ED4968"/>
    <w:rsid w:val="00ED5121"/>
    <w:rsid w:val="00ED6494"/>
    <w:rsid w:val="00ED67F3"/>
    <w:rsid w:val="00ED6B9D"/>
    <w:rsid w:val="00ED6BCB"/>
    <w:rsid w:val="00ED6C9D"/>
    <w:rsid w:val="00ED7022"/>
    <w:rsid w:val="00ED7679"/>
    <w:rsid w:val="00ED799C"/>
    <w:rsid w:val="00ED7FFC"/>
    <w:rsid w:val="00EE07C1"/>
    <w:rsid w:val="00EE083F"/>
    <w:rsid w:val="00EE09D3"/>
    <w:rsid w:val="00EE0C69"/>
    <w:rsid w:val="00EE1BA1"/>
    <w:rsid w:val="00EE1EC4"/>
    <w:rsid w:val="00EE239E"/>
    <w:rsid w:val="00EE257A"/>
    <w:rsid w:val="00EE2709"/>
    <w:rsid w:val="00EE2776"/>
    <w:rsid w:val="00EE2C8D"/>
    <w:rsid w:val="00EE39F0"/>
    <w:rsid w:val="00EE47FC"/>
    <w:rsid w:val="00EE581A"/>
    <w:rsid w:val="00EE58DF"/>
    <w:rsid w:val="00EE5C67"/>
    <w:rsid w:val="00EE5D43"/>
    <w:rsid w:val="00EE6A10"/>
    <w:rsid w:val="00EE6F2A"/>
    <w:rsid w:val="00EF0825"/>
    <w:rsid w:val="00EF0C62"/>
    <w:rsid w:val="00EF1316"/>
    <w:rsid w:val="00EF1684"/>
    <w:rsid w:val="00EF1A4B"/>
    <w:rsid w:val="00EF1C1A"/>
    <w:rsid w:val="00EF1D9B"/>
    <w:rsid w:val="00EF2B21"/>
    <w:rsid w:val="00EF2E43"/>
    <w:rsid w:val="00EF330F"/>
    <w:rsid w:val="00EF33AC"/>
    <w:rsid w:val="00EF35A7"/>
    <w:rsid w:val="00EF38BC"/>
    <w:rsid w:val="00EF3DA4"/>
    <w:rsid w:val="00EF4019"/>
    <w:rsid w:val="00EF467E"/>
    <w:rsid w:val="00EF5107"/>
    <w:rsid w:val="00EF56D2"/>
    <w:rsid w:val="00EF5830"/>
    <w:rsid w:val="00EF58CD"/>
    <w:rsid w:val="00EF58D0"/>
    <w:rsid w:val="00EF5F7F"/>
    <w:rsid w:val="00EF6308"/>
    <w:rsid w:val="00EF6638"/>
    <w:rsid w:val="00EF6653"/>
    <w:rsid w:val="00EF6B6A"/>
    <w:rsid w:val="00EF71E5"/>
    <w:rsid w:val="00EF7BC4"/>
    <w:rsid w:val="00EF7C66"/>
    <w:rsid w:val="00EF7E93"/>
    <w:rsid w:val="00F0055E"/>
    <w:rsid w:val="00F011CF"/>
    <w:rsid w:val="00F013AD"/>
    <w:rsid w:val="00F023FF"/>
    <w:rsid w:val="00F02A4E"/>
    <w:rsid w:val="00F0316C"/>
    <w:rsid w:val="00F0335D"/>
    <w:rsid w:val="00F03436"/>
    <w:rsid w:val="00F0390A"/>
    <w:rsid w:val="00F03DCE"/>
    <w:rsid w:val="00F04476"/>
    <w:rsid w:val="00F04834"/>
    <w:rsid w:val="00F04E5A"/>
    <w:rsid w:val="00F05C67"/>
    <w:rsid w:val="00F05D7B"/>
    <w:rsid w:val="00F061B8"/>
    <w:rsid w:val="00F06AB1"/>
    <w:rsid w:val="00F07AF4"/>
    <w:rsid w:val="00F07C02"/>
    <w:rsid w:val="00F104A7"/>
    <w:rsid w:val="00F114F9"/>
    <w:rsid w:val="00F11CB5"/>
    <w:rsid w:val="00F12379"/>
    <w:rsid w:val="00F12674"/>
    <w:rsid w:val="00F1285E"/>
    <w:rsid w:val="00F12EF6"/>
    <w:rsid w:val="00F13465"/>
    <w:rsid w:val="00F136FC"/>
    <w:rsid w:val="00F13B1F"/>
    <w:rsid w:val="00F13B98"/>
    <w:rsid w:val="00F1461B"/>
    <w:rsid w:val="00F146E2"/>
    <w:rsid w:val="00F1498E"/>
    <w:rsid w:val="00F14DE3"/>
    <w:rsid w:val="00F1516D"/>
    <w:rsid w:val="00F15403"/>
    <w:rsid w:val="00F156D6"/>
    <w:rsid w:val="00F15868"/>
    <w:rsid w:val="00F15C60"/>
    <w:rsid w:val="00F163F0"/>
    <w:rsid w:val="00F164C2"/>
    <w:rsid w:val="00F16D14"/>
    <w:rsid w:val="00F17670"/>
    <w:rsid w:val="00F17B44"/>
    <w:rsid w:val="00F17BAF"/>
    <w:rsid w:val="00F17C0F"/>
    <w:rsid w:val="00F17CEB"/>
    <w:rsid w:val="00F202A9"/>
    <w:rsid w:val="00F20A68"/>
    <w:rsid w:val="00F20B03"/>
    <w:rsid w:val="00F21040"/>
    <w:rsid w:val="00F21119"/>
    <w:rsid w:val="00F21B63"/>
    <w:rsid w:val="00F21C4D"/>
    <w:rsid w:val="00F2203B"/>
    <w:rsid w:val="00F2285A"/>
    <w:rsid w:val="00F22CE7"/>
    <w:rsid w:val="00F22DAA"/>
    <w:rsid w:val="00F22FFD"/>
    <w:rsid w:val="00F2310E"/>
    <w:rsid w:val="00F23E46"/>
    <w:rsid w:val="00F25119"/>
    <w:rsid w:val="00F257DE"/>
    <w:rsid w:val="00F25B38"/>
    <w:rsid w:val="00F25B48"/>
    <w:rsid w:val="00F25C8C"/>
    <w:rsid w:val="00F25ED9"/>
    <w:rsid w:val="00F25FBB"/>
    <w:rsid w:val="00F260DA"/>
    <w:rsid w:val="00F2646E"/>
    <w:rsid w:val="00F268E4"/>
    <w:rsid w:val="00F26BD9"/>
    <w:rsid w:val="00F26EA1"/>
    <w:rsid w:val="00F2733D"/>
    <w:rsid w:val="00F275E5"/>
    <w:rsid w:val="00F27C13"/>
    <w:rsid w:val="00F301B7"/>
    <w:rsid w:val="00F30417"/>
    <w:rsid w:val="00F305B8"/>
    <w:rsid w:val="00F3074F"/>
    <w:rsid w:val="00F30B9D"/>
    <w:rsid w:val="00F3137F"/>
    <w:rsid w:val="00F316EC"/>
    <w:rsid w:val="00F3183C"/>
    <w:rsid w:val="00F3192A"/>
    <w:rsid w:val="00F31EEC"/>
    <w:rsid w:val="00F3278F"/>
    <w:rsid w:val="00F3335D"/>
    <w:rsid w:val="00F33867"/>
    <w:rsid w:val="00F33BF7"/>
    <w:rsid w:val="00F33C88"/>
    <w:rsid w:val="00F33E27"/>
    <w:rsid w:val="00F348B6"/>
    <w:rsid w:val="00F34BAF"/>
    <w:rsid w:val="00F34D8A"/>
    <w:rsid w:val="00F3540D"/>
    <w:rsid w:val="00F35C1D"/>
    <w:rsid w:val="00F35F4B"/>
    <w:rsid w:val="00F37615"/>
    <w:rsid w:val="00F37E63"/>
    <w:rsid w:val="00F400FC"/>
    <w:rsid w:val="00F40901"/>
    <w:rsid w:val="00F41149"/>
    <w:rsid w:val="00F41A00"/>
    <w:rsid w:val="00F4216A"/>
    <w:rsid w:val="00F42227"/>
    <w:rsid w:val="00F426F6"/>
    <w:rsid w:val="00F449C0"/>
    <w:rsid w:val="00F455C1"/>
    <w:rsid w:val="00F45EC5"/>
    <w:rsid w:val="00F46103"/>
    <w:rsid w:val="00F4652C"/>
    <w:rsid w:val="00F466B3"/>
    <w:rsid w:val="00F47029"/>
    <w:rsid w:val="00F47516"/>
    <w:rsid w:val="00F47572"/>
    <w:rsid w:val="00F47ECF"/>
    <w:rsid w:val="00F50585"/>
    <w:rsid w:val="00F50A10"/>
    <w:rsid w:val="00F50C13"/>
    <w:rsid w:val="00F50C9E"/>
    <w:rsid w:val="00F50E0C"/>
    <w:rsid w:val="00F513B3"/>
    <w:rsid w:val="00F5147C"/>
    <w:rsid w:val="00F516C2"/>
    <w:rsid w:val="00F51998"/>
    <w:rsid w:val="00F51A20"/>
    <w:rsid w:val="00F51DDE"/>
    <w:rsid w:val="00F52B46"/>
    <w:rsid w:val="00F5416E"/>
    <w:rsid w:val="00F543C0"/>
    <w:rsid w:val="00F54D3B"/>
    <w:rsid w:val="00F5549C"/>
    <w:rsid w:val="00F554BF"/>
    <w:rsid w:val="00F56510"/>
    <w:rsid w:val="00F56D94"/>
    <w:rsid w:val="00F56EE8"/>
    <w:rsid w:val="00F572EE"/>
    <w:rsid w:val="00F57484"/>
    <w:rsid w:val="00F57677"/>
    <w:rsid w:val="00F576FF"/>
    <w:rsid w:val="00F57813"/>
    <w:rsid w:val="00F57B52"/>
    <w:rsid w:val="00F57F35"/>
    <w:rsid w:val="00F60988"/>
    <w:rsid w:val="00F60F91"/>
    <w:rsid w:val="00F61B88"/>
    <w:rsid w:val="00F62993"/>
    <w:rsid w:val="00F62FA9"/>
    <w:rsid w:val="00F633BC"/>
    <w:rsid w:val="00F635C6"/>
    <w:rsid w:val="00F63BB4"/>
    <w:rsid w:val="00F64618"/>
    <w:rsid w:val="00F64CCD"/>
    <w:rsid w:val="00F652E6"/>
    <w:rsid w:val="00F6543F"/>
    <w:rsid w:val="00F65877"/>
    <w:rsid w:val="00F65EE1"/>
    <w:rsid w:val="00F6622D"/>
    <w:rsid w:val="00F66CCD"/>
    <w:rsid w:val="00F6726A"/>
    <w:rsid w:val="00F6737E"/>
    <w:rsid w:val="00F677B1"/>
    <w:rsid w:val="00F704A1"/>
    <w:rsid w:val="00F7051C"/>
    <w:rsid w:val="00F709FD"/>
    <w:rsid w:val="00F70C57"/>
    <w:rsid w:val="00F71275"/>
    <w:rsid w:val="00F7164D"/>
    <w:rsid w:val="00F71A5D"/>
    <w:rsid w:val="00F72921"/>
    <w:rsid w:val="00F731C1"/>
    <w:rsid w:val="00F7325A"/>
    <w:rsid w:val="00F73261"/>
    <w:rsid w:val="00F73555"/>
    <w:rsid w:val="00F739B5"/>
    <w:rsid w:val="00F74FC9"/>
    <w:rsid w:val="00F7513B"/>
    <w:rsid w:val="00F761C4"/>
    <w:rsid w:val="00F7654D"/>
    <w:rsid w:val="00F77518"/>
    <w:rsid w:val="00F77862"/>
    <w:rsid w:val="00F77942"/>
    <w:rsid w:val="00F804C7"/>
    <w:rsid w:val="00F80627"/>
    <w:rsid w:val="00F80690"/>
    <w:rsid w:val="00F80A62"/>
    <w:rsid w:val="00F8107B"/>
    <w:rsid w:val="00F8119F"/>
    <w:rsid w:val="00F816BB"/>
    <w:rsid w:val="00F81769"/>
    <w:rsid w:val="00F822D0"/>
    <w:rsid w:val="00F826B0"/>
    <w:rsid w:val="00F8272A"/>
    <w:rsid w:val="00F82836"/>
    <w:rsid w:val="00F82C41"/>
    <w:rsid w:val="00F82D08"/>
    <w:rsid w:val="00F8399D"/>
    <w:rsid w:val="00F83F50"/>
    <w:rsid w:val="00F84638"/>
    <w:rsid w:val="00F84C07"/>
    <w:rsid w:val="00F85B00"/>
    <w:rsid w:val="00F85D84"/>
    <w:rsid w:val="00F85F82"/>
    <w:rsid w:val="00F8661E"/>
    <w:rsid w:val="00F86F1B"/>
    <w:rsid w:val="00F87990"/>
    <w:rsid w:val="00F91ACB"/>
    <w:rsid w:val="00F922E7"/>
    <w:rsid w:val="00F923A3"/>
    <w:rsid w:val="00F92888"/>
    <w:rsid w:val="00F92D59"/>
    <w:rsid w:val="00F930FF"/>
    <w:rsid w:val="00F93356"/>
    <w:rsid w:val="00F93608"/>
    <w:rsid w:val="00F93BD2"/>
    <w:rsid w:val="00F93CE6"/>
    <w:rsid w:val="00F93E3A"/>
    <w:rsid w:val="00F93E5F"/>
    <w:rsid w:val="00F9418B"/>
    <w:rsid w:val="00F945FF"/>
    <w:rsid w:val="00F94833"/>
    <w:rsid w:val="00F9533D"/>
    <w:rsid w:val="00F95AD6"/>
    <w:rsid w:val="00F95B47"/>
    <w:rsid w:val="00F95F5C"/>
    <w:rsid w:val="00F96018"/>
    <w:rsid w:val="00F962AE"/>
    <w:rsid w:val="00F96749"/>
    <w:rsid w:val="00F967B6"/>
    <w:rsid w:val="00F967D4"/>
    <w:rsid w:val="00F969AC"/>
    <w:rsid w:val="00F96C75"/>
    <w:rsid w:val="00FA09D1"/>
    <w:rsid w:val="00FA0C20"/>
    <w:rsid w:val="00FA0D7D"/>
    <w:rsid w:val="00FA0EA4"/>
    <w:rsid w:val="00FA0FC8"/>
    <w:rsid w:val="00FA11BE"/>
    <w:rsid w:val="00FA120C"/>
    <w:rsid w:val="00FA160B"/>
    <w:rsid w:val="00FA1BA7"/>
    <w:rsid w:val="00FA1BCD"/>
    <w:rsid w:val="00FA2FBB"/>
    <w:rsid w:val="00FA3032"/>
    <w:rsid w:val="00FA3062"/>
    <w:rsid w:val="00FA3BCA"/>
    <w:rsid w:val="00FA3C9A"/>
    <w:rsid w:val="00FA4C68"/>
    <w:rsid w:val="00FA4FDA"/>
    <w:rsid w:val="00FA564D"/>
    <w:rsid w:val="00FA57B5"/>
    <w:rsid w:val="00FA610A"/>
    <w:rsid w:val="00FA7515"/>
    <w:rsid w:val="00FA77B8"/>
    <w:rsid w:val="00FB0489"/>
    <w:rsid w:val="00FB059C"/>
    <w:rsid w:val="00FB16A5"/>
    <w:rsid w:val="00FB1A00"/>
    <w:rsid w:val="00FB1F86"/>
    <w:rsid w:val="00FB2993"/>
    <w:rsid w:val="00FB2C1E"/>
    <w:rsid w:val="00FB2ECB"/>
    <w:rsid w:val="00FB3303"/>
    <w:rsid w:val="00FB3ACD"/>
    <w:rsid w:val="00FB4829"/>
    <w:rsid w:val="00FB48D4"/>
    <w:rsid w:val="00FB4CA6"/>
    <w:rsid w:val="00FB4D6B"/>
    <w:rsid w:val="00FB61DF"/>
    <w:rsid w:val="00FB6BB6"/>
    <w:rsid w:val="00FB6E1A"/>
    <w:rsid w:val="00FB730E"/>
    <w:rsid w:val="00FC0D5C"/>
    <w:rsid w:val="00FC19B1"/>
    <w:rsid w:val="00FC23E4"/>
    <w:rsid w:val="00FC257A"/>
    <w:rsid w:val="00FC3034"/>
    <w:rsid w:val="00FC37F6"/>
    <w:rsid w:val="00FC3C06"/>
    <w:rsid w:val="00FC436A"/>
    <w:rsid w:val="00FC43E4"/>
    <w:rsid w:val="00FC4B50"/>
    <w:rsid w:val="00FC4D1C"/>
    <w:rsid w:val="00FC53CE"/>
    <w:rsid w:val="00FC603E"/>
    <w:rsid w:val="00FC60A1"/>
    <w:rsid w:val="00FC64C7"/>
    <w:rsid w:val="00FC6895"/>
    <w:rsid w:val="00FC7246"/>
    <w:rsid w:val="00FCBFD5"/>
    <w:rsid w:val="00FD057B"/>
    <w:rsid w:val="00FD248E"/>
    <w:rsid w:val="00FD2931"/>
    <w:rsid w:val="00FD3296"/>
    <w:rsid w:val="00FD34EA"/>
    <w:rsid w:val="00FD528A"/>
    <w:rsid w:val="00FD5507"/>
    <w:rsid w:val="00FD5715"/>
    <w:rsid w:val="00FD5813"/>
    <w:rsid w:val="00FD59DF"/>
    <w:rsid w:val="00FD624F"/>
    <w:rsid w:val="00FD6446"/>
    <w:rsid w:val="00FD669E"/>
    <w:rsid w:val="00FD69B3"/>
    <w:rsid w:val="00FD6AFA"/>
    <w:rsid w:val="00FD6BE9"/>
    <w:rsid w:val="00FD7D35"/>
    <w:rsid w:val="00FE03B0"/>
    <w:rsid w:val="00FE04C9"/>
    <w:rsid w:val="00FE134C"/>
    <w:rsid w:val="00FE1693"/>
    <w:rsid w:val="00FE2ADE"/>
    <w:rsid w:val="00FE2F86"/>
    <w:rsid w:val="00FE34E8"/>
    <w:rsid w:val="00FE3DBC"/>
    <w:rsid w:val="00FE3FEB"/>
    <w:rsid w:val="00FE4B76"/>
    <w:rsid w:val="00FE4CC8"/>
    <w:rsid w:val="00FE509A"/>
    <w:rsid w:val="00FE544A"/>
    <w:rsid w:val="00FE60D7"/>
    <w:rsid w:val="00FE6357"/>
    <w:rsid w:val="00FE6556"/>
    <w:rsid w:val="00FE671F"/>
    <w:rsid w:val="00FE6AB6"/>
    <w:rsid w:val="00FE7129"/>
    <w:rsid w:val="00FE7288"/>
    <w:rsid w:val="00FE7769"/>
    <w:rsid w:val="00FE7F07"/>
    <w:rsid w:val="00FF0138"/>
    <w:rsid w:val="00FF1101"/>
    <w:rsid w:val="00FF1379"/>
    <w:rsid w:val="00FF2245"/>
    <w:rsid w:val="00FF2F6A"/>
    <w:rsid w:val="00FF34EA"/>
    <w:rsid w:val="00FF3F72"/>
    <w:rsid w:val="00FF5226"/>
    <w:rsid w:val="00FF57BA"/>
    <w:rsid w:val="00FF57F0"/>
    <w:rsid w:val="00FF5E54"/>
    <w:rsid w:val="00FF622D"/>
    <w:rsid w:val="00FF62C1"/>
    <w:rsid w:val="00FF667B"/>
    <w:rsid w:val="00FF6DA1"/>
    <w:rsid w:val="00FF6E44"/>
    <w:rsid w:val="00FF6F92"/>
    <w:rsid w:val="00FF70D6"/>
    <w:rsid w:val="00FF7A0F"/>
    <w:rsid w:val="011668E0"/>
    <w:rsid w:val="016000C8"/>
    <w:rsid w:val="0178DA9D"/>
    <w:rsid w:val="018FE43F"/>
    <w:rsid w:val="01A8B231"/>
    <w:rsid w:val="01C1B710"/>
    <w:rsid w:val="01E35CF9"/>
    <w:rsid w:val="01F20BAE"/>
    <w:rsid w:val="022860C6"/>
    <w:rsid w:val="02306A68"/>
    <w:rsid w:val="024F21CC"/>
    <w:rsid w:val="02717241"/>
    <w:rsid w:val="02826EA0"/>
    <w:rsid w:val="029D5FAA"/>
    <w:rsid w:val="02CFE992"/>
    <w:rsid w:val="02F781EC"/>
    <w:rsid w:val="02FF1223"/>
    <w:rsid w:val="03085594"/>
    <w:rsid w:val="0317E0DE"/>
    <w:rsid w:val="031C122D"/>
    <w:rsid w:val="035E0EF7"/>
    <w:rsid w:val="03636325"/>
    <w:rsid w:val="0377CECC"/>
    <w:rsid w:val="03AE108F"/>
    <w:rsid w:val="03E2BAEF"/>
    <w:rsid w:val="03ECADF8"/>
    <w:rsid w:val="040CF992"/>
    <w:rsid w:val="041FC2BB"/>
    <w:rsid w:val="043296DE"/>
    <w:rsid w:val="044BAACC"/>
    <w:rsid w:val="046C5B0D"/>
    <w:rsid w:val="04731A99"/>
    <w:rsid w:val="047BEB16"/>
    <w:rsid w:val="047DBF13"/>
    <w:rsid w:val="049F286C"/>
    <w:rsid w:val="04A109A2"/>
    <w:rsid w:val="04C6D94F"/>
    <w:rsid w:val="050D30C1"/>
    <w:rsid w:val="0528D5B7"/>
    <w:rsid w:val="05397A11"/>
    <w:rsid w:val="05556C37"/>
    <w:rsid w:val="0568EB99"/>
    <w:rsid w:val="0571E6AD"/>
    <w:rsid w:val="058BA939"/>
    <w:rsid w:val="05940BEE"/>
    <w:rsid w:val="05A24519"/>
    <w:rsid w:val="05A36C23"/>
    <w:rsid w:val="05B08B93"/>
    <w:rsid w:val="05ECCF5B"/>
    <w:rsid w:val="0614CDBE"/>
    <w:rsid w:val="064DE5FB"/>
    <w:rsid w:val="067B3CDA"/>
    <w:rsid w:val="068CB2D5"/>
    <w:rsid w:val="06C1F761"/>
    <w:rsid w:val="074EC628"/>
    <w:rsid w:val="076945A9"/>
    <w:rsid w:val="076ECAB7"/>
    <w:rsid w:val="07928E27"/>
    <w:rsid w:val="0794A741"/>
    <w:rsid w:val="07BC5041"/>
    <w:rsid w:val="07C22FA2"/>
    <w:rsid w:val="07D81036"/>
    <w:rsid w:val="07EA3199"/>
    <w:rsid w:val="07F3EBF9"/>
    <w:rsid w:val="08178C48"/>
    <w:rsid w:val="082E6C96"/>
    <w:rsid w:val="08887D1F"/>
    <w:rsid w:val="088C097C"/>
    <w:rsid w:val="0894725B"/>
    <w:rsid w:val="08B7702D"/>
    <w:rsid w:val="08C5B863"/>
    <w:rsid w:val="08DF42B0"/>
    <w:rsid w:val="08E01113"/>
    <w:rsid w:val="08E70D82"/>
    <w:rsid w:val="08EEC837"/>
    <w:rsid w:val="0910EE17"/>
    <w:rsid w:val="096CFE40"/>
    <w:rsid w:val="09710C06"/>
    <w:rsid w:val="0971C5BB"/>
    <w:rsid w:val="098A704C"/>
    <w:rsid w:val="09A1E690"/>
    <w:rsid w:val="09C19AB2"/>
    <w:rsid w:val="0A1C7681"/>
    <w:rsid w:val="0A3E84F0"/>
    <w:rsid w:val="0A4CFDD3"/>
    <w:rsid w:val="0A7D16E2"/>
    <w:rsid w:val="0AA0A22B"/>
    <w:rsid w:val="0AB0FA38"/>
    <w:rsid w:val="0ABB71D3"/>
    <w:rsid w:val="0AF08677"/>
    <w:rsid w:val="0B3009E0"/>
    <w:rsid w:val="0B7A648F"/>
    <w:rsid w:val="0B7C0DE1"/>
    <w:rsid w:val="0BA56E1F"/>
    <w:rsid w:val="0BA9EADC"/>
    <w:rsid w:val="0BCC3C1A"/>
    <w:rsid w:val="0BCFA91A"/>
    <w:rsid w:val="0BDF9E3C"/>
    <w:rsid w:val="0BEAC9B5"/>
    <w:rsid w:val="0BEB2FD2"/>
    <w:rsid w:val="0BF1E241"/>
    <w:rsid w:val="0C08DD18"/>
    <w:rsid w:val="0C108298"/>
    <w:rsid w:val="0C5D7B47"/>
    <w:rsid w:val="0C874703"/>
    <w:rsid w:val="0CA7C569"/>
    <w:rsid w:val="0CA8ACC8"/>
    <w:rsid w:val="0CC826B9"/>
    <w:rsid w:val="0CD75234"/>
    <w:rsid w:val="0D157A86"/>
    <w:rsid w:val="0D7ED2D8"/>
    <w:rsid w:val="0DB1B977"/>
    <w:rsid w:val="0E0CAFD2"/>
    <w:rsid w:val="0E24B632"/>
    <w:rsid w:val="0E44C10D"/>
    <w:rsid w:val="0E7E751F"/>
    <w:rsid w:val="0E873405"/>
    <w:rsid w:val="0E9B4A9A"/>
    <w:rsid w:val="0EC862EA"/>
    <w:rsid w:val="0ECA80AA"/>
    <w:rsid w:val="0EF759FC"/>
    <w:rsid w:val="0F03E3B0"/>
    <w:rsid w:val="0F0BE74D"/>
    <w:rsid w:val="0F0E8AB5"/>
    <w:rsid w:val="0F0EE7D2"/>
    <w:rsid w:val="0F324998"/>
    <w:rsid w:val="0F55A529"/>
    <w:rsid w:val="0F634735"/>
    <w:rsid w:val="0F80FEDE"/>
    <w:rsid w:val="0F834879"/>
    <w:rsid w:val="0FB27F5A"/>
    <w:rsid w:val="0FFCD23C"/>
    <w:rsid w:val="103AF62E"/>
    <w:rsid w:val="108D9264"/>
    <w:rsid w:val="10905667"/>
    <w:rsid w:val="1095E151"/>
    <w:rsid w:val="10A10030"/>
    <w:rsid w:val="10A40113"/>
    <w:rsid w:val="10C41956"/>
    <w:rsid w:val="10DCD179"/>
    <w:rsid w:val="10E84E7C"/>
    <w:rsid w:val="113FD7C2"/>
    <w:rsid w:val="114142E2"/>
    <w:rsid w:val="1175423F"/>
    <w:rsid w:val="11A6630E"/>
    <w:rsid w:val="11C3B268"/>
    <w:rsid w:val="11D1D3DD"/>
    <w:rsid w:val="11D687BE"/>
    <w:rsid w:val="12028EBF"/>
    <w:rsid w:val="12068ED2"/>
    <w:rsid w:val="1228D3A0"/>
    <w:rsid w:val="123D32F3"/>
    <w:rsid w:val="124C1E2F"/>
    <w:rsid w:val="125839CE"/>
    <w:rsid w:val="12A0EF2F"/>
    <w:rsid w:val="12A87713"/>
    <w:rsid w:val="12BFA541"/>
    <w:rsid w:val="12C1AF90"/>
    <w:rsid w:val="12D73A07"/>
    <w:rsid w:val="12DF5464"/>
    <w:rsid w:val="12FD89F5"/>
    <w:rsid w:val="1300E822"/>
    <w:rsid w:val="13293590"/>
    <w:rsid w:val="1335B69D"/>
    <w:rsid w:val="1345C4E2"/>
    <w:rsid w:val="136389EE"/>
    <w:rsid w:val="13AA7E8F"/>
    <w:rsid w:val="13ACD397"/>
    <w:rsid w:val="13AD0122"/>
    <w:rsid w:val="13B45019"/>
    <w:rsid w:val="13B6E03F"/>
    <w:rsid w:val="13D6251F"/>
    <w:rsid w:val="13E09887"/>
    <w:rsid w:val="1408F8E0"/>
    <w:rsid w:val="142B8E5B"/>
    <w:rsid w:val="145CD006"/>
    <w:rsid w:val="149525AB"/>
    <w:rsid w:val="14A1B509"/>
    <w:rsid w:val="14C517E6"/>
    <w:rsid w:val="14E09B6C"/>
    <w:rsid w:val="151520D2"/>
    <w:rsid w:val="1534167E"/>
    <w:rsid w:val="155D196D"/>
    <w:rsid w:val="1577164F"/>
    <w:rsid w:val="15A2151B"/>
    <w:rsid w:val="15B69168"/>
    <w:rsid w:val="15BC904D"/>
    <w:rsid w:val="15E86A02"/>
    <w:rsid w:val="15EB8401"/>
    <w:rsid w:val="15F0895E"/>
    <w:rsid w:val="15FFD715"/>
    <w:rsid w:val="1637B4FE"/>
    <w:rsid w:val="16586444"/>
    <w:rsid w:val="167572DA"/>
    <w:rsid w:val="168F3DE8"/>
    <w:rsid w:val="1690AA41"/>
    <w:rsid w:val="1690C6E7"/>
    <w:rsid w:val="16E20D5C"/>
    <w:rsid w:val="16F11503"/>
    <w:rsid w:val="16F13C41"/>
    <w:rsid w:val="1700D84A"/>
    <w:rsid w:val="173CD425"/>
    <w:rsid w:val="174566C9"/>
    <w:rsid w:val="1753FF88"/>
    <w:rsid w:val="176A328D"/>
    <w:rsid w:val="177226FE"/>
    <w:rsid w:val="17771151"/>
    <w:rsid w:val="17B1CE11"/>
    <w:rsid w:val="17B33023"/>
    <w:rsid w:val="17C78790"/>
    <w:rsid w:val="17CCF0D7"/>
    <w:rsid w:val="17CF8A46"/>
    <w:rsid w:val="17FF74CD"/>
    <w:rsid w:val="182648EC"/>
    <w:rsid w:val="187F7F2F"/>
    <w:rsid w:val="18CCF3EC"/>
    <w:rsid w:val="18D51735"/>
    <w:rsid w:val="19291BA7"/>
    <w:rsid w:val="193B34A5"/>
    <w:rsid w:val="194A64AD"/>
    <w:rsid w:val="1957EA29"/>
    <w:rsid w:val="195DB547"/>
    <w:rsid w:val="19618313"/>
    <w:rsid w:val="199BD966"/>
    <w:rsid w:val="19CECB35"/>
    <w:rsid w:val="19F7903A"/>
    <w:rsid w:val="1A07D98A"/>
    <w:rsid w:val="1A1F4FB9"/>
    <w:rsid w:val="1A725A97"/>
    <w:rsid w:val="1A7AAC22"/>
    <w:rsid w:val="1AB266AA"/>
    <w:rsid w:val="1AC011FC"/>
    <w:rsid w:val="1B08B407"/>
    <w:rsid w:val="1B09C4FF"/>
    <w:rsid w:val="1B2C2A77"/>
    <w:rsid w:val="1B2D441E"/>
    <w:rsid w:val="1B33B59E"/>
    <w:rsid w:val="1B3D63EB"/>
    <w:rsid w:val="1B403779"/>
    <w:rsid w:val="1B5893C4"/>
    <w:rsid w:val="1B5F7D45"/>
    <w:rsid w:val="1B61AF3F"/>
    <w:rsid w:val="1B68ACFA"/>
    <w:rsid w:val="1B763D53"/>
    <w:rsid w:val="1B7B6057"/>
    <w:rsid w:val="1B9BD3FF"/>
    <w:rsid w:val="1B9DD839"/>
    <w:rsid w:val="1BB1F065"/>
    <w:rsid w:val="1BBD598A"/>
    <w:rsid w:val="1BCA2640"/>
    <w:rsid w:val="1C1532A2"/>
    <w:rsid w:val="1C1F9205"/>
    <w:rsid w:val="1C45D32C"/>
    <w:rsid w:val="1C569B81"/>
    <w:rsid w:val="1CA296C2"/>
    <w:rsid w:val="1CC5C17E"/>
    <w:rsid w:val="1CCFC5C3"/>
    <w:rsid w:val="1CD6D427"/>
    <w:rsid w:val="1CEC15A5"/>
    <w:rsid w:val="1D22C61A"/>
    <w:rsid w:val="1D36619F"/>
    <w:rsid w:val="1D6849E9"/>
    <w:rsid w:val="1D6CE213"/>
    <w:rsid w:val="1D721BAE"/>
    <w:rsid w:val="1D9DB6AE"/>
    <w:rsid w:val="1DA11D23"/>
    <w:rsid w:val="1DB58B33"/>
    <w:rsid w:val="1DB6AD9A"/>
    <w:rsid w:val="1DE7AA55"/>
    <w:rsid w:val="1DEB5E20"/>
    <w:rsid w:val="1E376669"/>
    <w:rsid w:val="1E45BB40"/>
    <w:rsid w:val="1E483A3A"/>
    <w:rsid w:val="1E58BC93"/>
    <w:rsid w:val="1E5E7FEC"/>
    <w:rsid w:val="1E612CB8"/>
    <w:rsid w:val="1E84FE19"/>
    <w:rsid w:val="1E8EE0B3"/>
    <w:rsid w:val="1EA70BF6"/>
    <w:rsid w:val="1EBACD3D"/>
    <w:rsid w:val="1EBFF14C"/>
    <w:rsid w:val="1ECFF98B"/>
    <w:rsid w:val="1ED2FC9A"/>
    <w:rsid w:val="1ED3D6C8"/>
    <w:rsid w:val="1EDAC9CD"/>
    <w:rsid w:val="1F22E8AC"/>
    <w:rsid w:val="1FD2B8B7"/>
    <w:rsid w:val="1FE7E954"/>
    <w:rsid w:val="1FEEE362"/>
    <w:rsid w:val="20156555"/>
    <w:rsid w:val="2033D0AF"/>
    <w:rsid w:val="20529B9A"/>
    <w:rsid w:val="205352C1"/>
    <w:rsid w:val="205A0235"/>
    <w:rsid w:val="20648A09"/>
    <w:rsid w:val="207A5F52"/>
    <w:rsid w:val="20CD94D5"/>
    <w:rsid w:val="20CF0B6B"/>
    <w:rsid w:val="20D77001"/>
    <w:rsid w:val="20DD3B1F"/>
    <w:rsid w:val="20F7698C"/>
    <w:rsid w:val="212423EA"/>
    <w:rsid w:val="212A7F3C"/>
    <w:rsid w:val="213317AC"/>
    <w:rsid w:val="213A7511"/>
    <w:rsid w:val="2154902E"/>
    <w:rsid w:val="217EDDA4"/>
    <w:rsid w:val="21899017"/>
    <w:rsid w:val="2196DF64"/>
    <w:rsid w:val="21E4BB50"/>
    <w:rsid w:val="22040D7D"/>
    <w:rsid w:val="221DBCAF"/>
    <w:rsid w:val="22290254"/>
    <w:rsid w:val="22633380"/>
    <w:rsid w:val="2277A118"/>
    <w:rsid w:val="22A5E359"/>
    <w:rsid w:val="231042BE"/>
    <w:rsid w:val="231E877C"/>
    <w:rsid w:val="235B2366"/>
    <w:rsid w:val="2383ACB3"/>
    <w:rsid w:val="23CC5EEA"/>
    <w:rsid w:val="23CEFA4A"/>
    <w:rsid w:val="23EA4853"/>
    <w:rsid w:val="23ED0449"/>
    <w:rsid w:val="23F60F61"/>
    <w:rsid w:val="2416BF5C"/>
    <w:rsid w:val="2417FB2C"/>
    <w:rsid w:val="24475BBA"/>
    <w:rsid w:val="2447E21F"/>
    <w:rsid w:val="246254CA"/>
    <w:rsid w:val="247195D7"/>
    <w:rsid w:val="2474ED8A"/>
    <w:rsid w:val="24984892"/>
    <w:rsid w:val="249D5E5C"/>
    <w:rsid w:val="24CD8DA9"/>
    <w:rsid w:val="24DB97B0"/>
    <w:rsid w:val="24DDC2BF"/>
    <w:rsid w:val="254316CB"/>
    <w:rsid w:val="254624A4"/>
    <w:rsid w:val="256501F4"/>
    <w:rsid w:val="25C021AC"/>
    <w:rsid w:val="25C022A2"/>
    <w:rsid w:val="2603E9AB"/>
    <w:rsid w:val="26165F86"/>
    <w:rsid w:val="2647B4F4"/>
    <w:rsid w:val="26706C41"/>
    <w:rsid w:val="26727DC6"/>
    <w:rsid w:val="26811B04"/>
    <w:rsid w:val="2685B923"/>
    <w:rsid w:val="26A1282A"/>
    <w:rsid w:val="26AEF6AD"/>
    <w:rsid w:val="26D6A3E3"/>
    <w:rsid w:val="26E38F73"/>
    <w:rsid w:val="27548EB0"/>
    <w:rsid w:val="2762A86E"/>
    <w:rsid w:val="2771AB36"/>
    <w:rsid w:val="27745A5D"/>
    <w:rsid w:val="278E0AE1"/>
    <w:rsid w:val="279DEEEB"/>
    <w:rsid w:val="27AEB59A"/>
    <w:rsid w:val="27B4AA57"/>
    <w:rsid w:val="27C38EC4"/>
    <w:rsid w:val="28051C76"/>
    <w:rsid w:val="28AD13A4"/>
    <w:rsid w:val="28C65999"/>
    <w:rsid w:val="28D343F0"/>
    <w:rsid w:val="28D5A418"/>
    <w:rsid w:val="28E621F5"/>
    <w:rsid w:val="28EED00A"/>
    <w:rsid w:val="2941DE62"/>
    <w:rsid w:val="2945C7E8"/>
    <w:rsid w:val="2959A16A"/>
    <w:rsid w:val="2991502F"/>
    <w:rsid w:val="2997D8B4"/>
    <w:rsid w:val="299E4EE8"/>
    <w:rsid w:val="29B732C7"/>
    <w:rsid w:val="29DC2D93"/>
    <w:rsid w:val="29E09874"/>
    <w:rsid w:val="2A5350C4"/>
    <w:rsid w:val="2A69A4D8"/>
    <w:rsid w:val="2A6B009B"/>
    <w:rsid w:val="2A8ECE38"/>
    <w:rsid w:val="2ABF3A23"/>
    <w:rsid w:val="2AC03AE0"/>
    <w:rsid w:val="2AC49FD4"/>
    <w:rsid w:val="2AD102D0"/>
    <w:rsid w:val="2AF63B05"/>
    <w:rsid w:val="2B1EF7B2"/>
    <w:rsid w:val="2B1F2BED"/>
    <w:rsid w:val="2B4B3A21"/>
    <w:rsid w:val="2B4ED196"/>
    <w:rsid w:val="2B586C16"/>
    <w:rsid w:val="2B634E50"/>
    <w:rsid w:val="2B658129"/>
    <w:rsid w:val="2B66D0CD"/>
    <w:rsid w:val="2B77D6B6"/>
    <w:rsid w:val="2BAF1EA3"/>
    <w:rsid w:val="2BB388FB"/>
    <w:rsid w:val="2BB55059"/>
    <w:rsid w:val="2BDCD404"/>
    <w:rsid w:val="2C0C9278"/>
    <w:rsid w:val="2C34E839"/>
    <w:rsid w:val="2C40DE3E"/>
    <w:rsid w:val="2C63FC47"/>
    <w:rsid w:val="2C7BD00E"/>
    <w:rsid w:val="2C8072D3"/>
    <w:rsid w:val="2C8F3C91"/>
    <w:rsid w:val="2C96B5F5"/>
    <w:rsid w:val="2C9BE4E9"/>
    <w:rsid w:val="2CA8DF85"/>
    <w:rsid w:val="2CCD4CA8"/>
    <w:rsid w:val="2CDA3CF1"/>
    <w:rsid w:val="2D534BC9"/>
    <w:rsid w:val="2D697436"/>
    <w:rsid w:val="2D7883FE"/>
    <w:rsid w:val="2D8E799A"/>
    <w:rsid w:val="2D94DE21"/>
    <w:rsid w:val="2DA2FC62"/>
    <w:rsid w:val="2DB075C5"/>
    <w:rsid w:val="2DB23572"/>
    <w:rsid w:val="2DB26FDB"/>
    <w:rsid w:val="2DB5F309"/>
    <w:rsid w:val="2DDE3134"/>
    <w:rsid w:val="2E0522C5"/>
    <w:rsid w:val="2E09DBC8"/>
    <w:rsid w:val="2E3B619A"/>
    <w:rsid w:val="2E4E5937"/>
    <w:rsid w:val="2E535B07"/>
    <w:rsid w:val="2E61FC86"/>
    <w:rsid w:val="2E908753"/>
    <w:rsid w:val="2E93322E"/>
    <w:rsid w:val="2E9B0322"/>
    <w:rsid w:val="2EB8A9B5"/>
    <w:rsid w:val="2EF93A78"/>
    <w:rsid w:val="2F3D5DB8"/>
    <w:rsid w:val="2F4F6D1F"/>
    <w:rsid w:val="2F6EE6DB"/>
    <w:rsid w:val="2F89AD67"/>
    <w:rsid w:val="2F90A814"/>
    <w:rsid w:val="2F9A4D19"/>
    <w:rsid w:val="2FD9DE53"/>
    <w:rsid w:val="2FF1EEE5"/>
    <w:rsid w:val="2FFDF5F1"/>
    <w:rsid w:val="300244A5"/>
    <w:rsid w:val="300BD4FD"/>
    <w:rsid w:val="302113C9"/>
    <w:rsid w:val="30427029"/>
    <w:rsid w:val="306E3707"/>
    <w:rsid w:val="30711786"/>
    <w:rsid w:val="3071495C"/>
    <w:rsid w:val="307B9F5A"/>
    <w:rsid w:val="309C58D1"/>
    <w:rsid w:val="30D9DCC2"/>
    <w:rsid w:val="3102050B"/>
    <w:rsid w:val="310FA4D2"/>
    <w:rsid w:val="3121BE2C"/>
    <w:rsid w:val="31235929"/>
    <w:rsid w:val="313472C2"/>
    <w:rsid w:val="313D1FF4"/>
    <w:rsid w:val="316D5E7C"/>
    <w:rsid w:val="3173BBB1"/>
    <w:rsid w:val="31796FBF"/>
    <w:rsid w:val="317F4F9D"/>
    <w:rsid w:val="3181E04E"/>
    <w:rsid w:val="31872BB7"/>
    <w:rsid w:val="319305F0"/>
    <w:rsid w:val="31B79C85"/>
    <w:rsid w:val="31CCC1E8"/>
    <w:rsid w:val="31E60D27"/>
    <w:rsid w:val="31EC0F8B"/>
    <w:rsid w:val="320C5B07"/>
    <w:rsid w:val="3217AD24"/>
    <w:rsid w:val="3226428A"/>
    <w:rsid w:val="324B2E18"/>
    <w:rsid w:val="326F3C39"/>
    <w:rsid w:val="327B3EFB"/>
    <w:rsid w:val="328CA08A"/>
    <w:rsid w:val="32AE0F81"/>
    <w:rsid w:val="32D67475"/>
    <w:rsid w:val="32D7A86C"/>
    <w:rsid w:val="32F9CF9E"/>
    <w:rsid w:val="330C35B8"/>
    <w:rsid w:val="33125F2E"/>
    <w:rsid w:val="3326524E"/>
    <w:rsid w:val="3334B1C1"/>
    <w:rsid w:val="338AE9FF"/>
    <w:rsid w:val="33C33E83"/>
    <w:rsid w:val="33CFB7D4"/>
    <w:rsid w:val="33DC5668"/>
    <w:rsid w:val="33E4BEBB"/>
    <w:rsid w:val="3429F9EA"/>
    <w:rsid w:val="347346F7"/>
    <w:rsid w:val="34864D48"/>
    <w:rsid w:val="34BD3519"/>
    <w:rsid w:val="34D2D1A1"/>
    <w:rsid w:val="34F0484A"/>
    <w:rsid w:val="353AEAE6"/>
    <w:rsid w:val="3566B109"/>
    <w:rsid w:val="357CCD25"/>
    <w:rsid w:val="35B06094"/>
    <w:rsid w:val="35DD816F"/>
    <w:rsid w:val="361B6105"/>
    <w:rsid w:val="3652FE29"/>
    <w:rsid w:val="3683DFD3"/>
    <w:rsid w:val="3685D60C"/>
    <w:rsid w:val="36B36620"/>
    <w:rsid w:val="36B6B92F"/>
    <w:rsid w:val="36CA1FB4"/>
    <w:rsid w:val="36DA64BD"/>
    <w:rsid w:val="36E2189B"/>
    <w:rsid w:val="36FDF657"/>
    <w:rsid w:val="372A76BB"/>
    <w:rsid w:val="37319D3A"/>
    <w:rsid w:val="373A9C0F"/>
    <w:rsid w:val="37A8295D"/>
    <w:rsid w:val="37AB56F8"/>
    <w:rsid w:val="37AC7007"/>
    <w:rsid w:val="37DE2093"/>
    <w:rsid w:val="37DFD669"/>
    <w:rsid w:val="37ED7F64"/>
    <w:rsid w:val="3808734E"/>
    <w:rsid w:val="38129C57"/>
    <w:rsid w:val="38499CB3"/>
    <w:rsid w:val="387B37E4"/>
    <w:rsid w:val="38ADF430"/>
    <w:rsid w:val="38C8E5A7"/>
    <w:rsid w:val="38E914AF"/>
    <w:rsid w:val="38EB9A58"/>
    <w:rsid w:val="39058FF1"/>
    <w:rsid w:val="390F844E"/>
    <w:rsid w:val="3941A885"/>
    <w:rsid w:val="395969E2"/>
    <w:rsid w:val="396B9D2B"/>
    <w:rsid w:val="39AD21C1"/>
    <w:rsid w:val="39D2DB9F"/>
    <w:rsid w:val="39EC7A7C"/>
    <w:rsid w:val="39F159E1"/>
    <w:rsid w:val="3A0CC81B"/>
    <w:rsid w:val="3A3B1D31"/>
    <w:rsid w:val="3A3CA521"/>
    <w:rsid w:val="3A448138"/>
    <w:rsid w:val="3A706EBC"/>
    <w:rsid w:val="3A7EEE62"/>
    <w:rsid w:val="3A8B89DE"/>
    <w:rsid w:val="3AB0E412"/>
    <w:rsid w:val="3AC1362A"/>
    <w:rsid w:val="3AC21C8E"/>
    <w:rsid w:val="3ADF2E7C"/>
    <w:rsid w:val="3AF34BA7"/>
    <w:rsid w:val="3B3C7E20"/>
    <w:rsid w:val="3B5F4141"/>
    <w:rsid w:val="3B96C70A"/>
    <w:rsid w:val="3BAB50C2"/>
    <w:rsid w:val="3BB0A6C0"/>
    <w:rsid w:val="3BB2412E"/>
    <w:rsid w:val="3BC2E48D"/>
    <w:rsid w:val="3BF63851"/>
    <w:rsid w:val="3C038119"/>
    <w:rsid w:val="3C0AC5A1"/>
    <w:rsid w:val="3C2E42A1"/>
    <w:rsid w:val="3C816B45"/>
    <w:rsid w:val="3C99497B"/>
    <w:rsid w:val="3C9F1E4D"/>
    <w:rsid w:val="3CB50951"/>
    <w:rsid w:val="3CD79ECC"/>
    <w:rsid w:val="3CE3FF11"/>
    <w:rsid w:val="3CFA8152"/>
    <w:rsid w:val="3D3F386D"/>
    <w:rsid w:val="3D6420E0"/>
    <w:rsid w:val="3D8AADFE"/>
    <w:rsid w:val="3DA1C200"/>
    <w:rsid w:val="3DB05BC1"/>
    <w:rsid w:val="3E0F2A96"/>
    <w:rsid w:val="3E3A19CD"/>
    <w:rsid w:val="3E5F9B98"/>
    <w:rsid w:val="3E817FA3"/>
    <w:rsid w:val="3E84E099"/>
    <w:rsid w:val="3E888E8E"/>
    <w:rsid w:val="3EA5A9B7"/>
    <w:rsid w:val="3EBDA324"/>
    <w:rsid w:val="3EC743B2"/>
    <w:rsid w:val="3EF39986"/>
    <w:rsid w:val="3F115B5F"/>
    <w:rsid w:val="3F17808C"/>
    <w:rsid w:val="3F223632"/>
    <w:rsid w:val="3F2387BD"/>
    <w:rsid w:val="3FD48968"/>
    <w:rsid w:val="3FF5B22E"/>
    <w:rsid w:val="404793A1"/>
    <w:rsid w:val="404ADF15"/>
    <w:rsid w:val="4050D2DC"/>
    <w:rsid w:val="406C0E7D"/>
    <w:rsid w:val="4084BFD4"/>
    <w:rsid w:val="40991837"/>
    <w:rsid w:val="40E5FC7D"/>
    <w:rsid w:val="40FE86A1"/>
    <w:rsid w:val="41543D0F"/>
    <w:rsid w:val="418ECDB9"/>
    <w:rsid w:val="4197FA76"/>
    <w:rsid w:val="41B9369C"/>
    <w:rsid w:val="41E556D1"/>
    <w:rsid w:val="41ED06EE"/>
    <w:rsid w:val="41F3E320"/>
    <w:rsid w:val="4217A690"/>
    <w:rsid w:val="423E78DA"/>
    <w:rsid w:val="424C4A8D"/>
    <w:rsid w:val="42703EF2"/>
    <w:rsid w:val="4273BD25"/>
    <w:rsid w:val="427F210C"/>
    <w:rsid w:val="429A7131"/>
    <w:rsid w:val="429BE284"/>
    <w:rsid w:val="42A41A82"/>
    <w:rsid w:val="42A42615"/>
    <w:rsid w:val="42B1CE27"/>
    <w:rsid w:val="42B208FE"/>
    <w:rsid w:val="42B22393"/>
    <w:rsid w:val="42BB3F0E"/>
    <w:rsid w:val="42C76E1F"/>
    <w:rsid w:val="42CE07A0"/>
    <w:rsid w:val="42D3DA8B"/>
    <w:rsid w:val="42D949DE"/>
    <w:rsid w:val="42E6588C"/>
    <w:rsid w:val="42EA8EDD"/>
    <w:rsid w:val="42EBCB93"/>
    <w:rsid w:val="42F204DD"/>
    <w:rsid w:val="43041703"/>
    <w:rsid w:val="437652A4"/>
    <w:rsid w:val="43776A9D"/>
    <w:rsid w:val="43E5AB9F"/>
    <w:rsid w:val="443A2967"/>
    <w:rsid w:val="4450D440"/>
    <w:rsid w:val="44525ED5"/>
    <w:rsid w:val="448AA449"/>
    <w:rsid w:val="449C261B"/>
    <w:rsid w:val="44E89BE2"/>
    <w:rsid w:val="44F0390F"/>
    <w:rsid w:val="451824E7"/>
    <w:rsid w:val="4565763D"/>
    <w:rsid w:val="4586B318"/>
    <w:rsid w:val="4597D2F2"/>
    <w:rsid w:val="45C4F0C7"/>
    <w:rsid w:val="45D9035A"/>
    <w:rsid w:val="45E91037"/>
    <w:rsid w:val="45F3B4B1"/>
    <w:rsid w:val="45FA42BB"/>
    <w:rsid w:val="460147FC"/>
    <w:rsid w:val="46230A1E"/>
    <w:rsid w:val="466B92D7"/>
    <w:rsid w:val="466CAE67"/>
    <w:rsid w:val="468865DB"/>
    <w:rsid w:val="46915076"/>
    <w:rsid w:val="46AA7959"/>
    <w:rsid w:val="46CF828E"/>
    <w:rsid w:val="46D480A6"/>
    <w:rsid w:val="4739B7F3"/>
    <w:rsid w:val="4740DB30"/>
    <w:rsid w:val="479060B7"/>
    <w:rsid w:val="47A4C690"/>
    <w:rsid w:val="47B665A1"/>
    <w:rsid w:val="47DFFFF4"/>
    <w:rsid w:val="47EE3444"/>
    <w:rsid w:val="47FA61D9"/>
    <w:rsid w:val="48415E6C"/>
    <w:rsid w:val="486E75C6"/>
    <w:rsid w:val="48879673"/>
    <w:rsid w:val="488C30AF"/>
    <w:rsid w:val="48DB17FA"/>
    <w:rsid w:val="490ABC5F"/>
    <w:rsid w:val="490B63D0"/>
    <w:rsid w:val="492AF0CC"/>
    <w:rsid w:val="492BF8EE"/>
    <w:rsid w:val="492E49D0"/>
    <w:rsid w:val="494DEE61"/>
    <w:rsid w:val="496A91D1"/>
    <w:rsid w:val="498DCD22"/>
    <w:rsid w:val="49B0314B"/>
    <w:rsid w:val="49BEABD1"/>
    <w:rsid w:val="49C1F879"/>
    <w:rsid w:val="49D27DFC"/>
    <w:rsid w:val="4A05091F"/>
    <w:rsid w:val="4A0DDC27"/>
    <w:rsid w:val="4A2EBFA6"/>
    <w:rsid w:val="4A9371A2"/>
    <w:rsid w:val="4A93DF9E"/>
    <w:rsid w:val="4AA7D999"/>
    <w:rsid w:val="4AC2C51E"/>
    <w:rsid w:val="4B56A358"/>
    <w:rsid w:val="4B60120B"/>
    <w:rsid w:val="4B7BA8BC"/>
    <w:rsid w:val="4B987CBB"/>
    <w:rsid w:val="4BAC5C6F"/>
    <w:rsid w:val="4BD80C38"/>
    <w:rsid w:val="4BED497C"/>
    <w:rsid w:val="4BFDC0D4"/>
    <w:rsid w:val="4C0A19EB"/>
    <w:rsid w:val="4C207160"/>
    <w:rsid w:val="4C3AB378"/>
    <w:rsid w:val="4C40EED0"/>
    <w:rsid w:val="4C4F2015"/>
    <w:rsid w:val="4C95E804"/>
    <w:rsid w:val="4CA1F947"/>
    <w:rsid w:val="4CA8732D"/>
    <w:rsid w:val="4CAEC4C6"/>
    <w:rsid w:val="4CB2E341"/>
    <w:rsid w:val="4CDAEB0C"/>
    <w:rsid w:val="4D0B9B1B"/>
    <w:rsid w:val="4D0D9EEC"/>
    <w:rsid w:val="4D13E304"/>
    <w:rsid w:val="4D219C4A"/>
    <w:rsid w:val="4D3BECA7"/>
    <w:rsid w:val="4D459559"/>
    <w:rsid w:val="4D84550D"/>
    <w:rsid w:val="4D8D999D"/>
    <w:rsid w:val="4D90E56E"/>
    <w:rsid w:val="4DA05FB8"/>
    <w:rsid w:val="4E043C38"/>
    <w:rsid w:val="4E5DF840"/>
    <w:rsid w:val="4E5E6B5F"/>
    <w:rsid w:val="4E7A4BDF"/>
    <w:rsid w:val="4EB56457"/>
    <w:rsid w:val="4EB5D9AE"/>
    <w:rsid w:val="4EC5808A"/>
    <w:rsid w:val="4EDF2E3B"/>
    <w:rsid w:val="4EE6B61F"/>
    <w:rsid w:val="4EEFE7FD"/>
    <w:rsid w:val="4F170DA0"/>
    <w:rsid w:val="4F44C9D8"/>
    <w:rsid w:val="4F566A51"/>
    <w:rsid w:val="4F5A1A53"/>
    <w:rsid w:val="4F7333B3"/>
    <w:rsid w:val="4F8FEA2A"/>
    <w:rsid w:val="4F969AE8"/>
    <w:rsid w:val="4FA01C05"/>
    <w:rsid w:val="4FAFA0AA"/>
    <w:rsid w:val="4FB4D0A3"/>
    <w:rsid w:val="4FD47656"/>
    <w:rsid w:val="5000A9B9"/>
    <w:rsid w:val="5017290B"/>
    <w:rsid w:val="503F55F9"/>
    <w:rsid w:val="50DBD4DC"/>
    <w:rsid w:val="518FE0D0"/>
    <w:rsid w:val="51B0527F"/>
    <w:rsid w:val="51B568BB"/>
    <w:rsid w:val="51CAAC7E"/>
    <w:rsid w:val="51CC8B59"/>
    <w:rsid w:val="51EDB75F"/>
    <w:rsid w:val="51EDD8C1"/>
    <w:rsid w:val="521C3574"/>
    <w:rsid w:val="521D59CC"/>
    <w:rsid w:val="52244364"/>
    <w:rsid w:val="52308ED2"/>
    <w:rsid w:val="526094EB"/>
    <w:rsid w:val="5260D098"/>
    <w:rsid w:val="52718A38"/>
    <w:rsid w:val="53121B0D"/>
    <w:rsid w:val="53157D19"/>
    <w:rsid w:val="5340FA64"/>
    <w:rsid w:val="534EAEFA"/>
    <w:rsid w:val="535925A7"/>
    <w:rsid w:val="537F4011"/>
    <w:rsid w:val="5388F048"/>
    <w:rsid w:val="53AD6E6A"/>
    <w:rsid w:val="53BC5251"/>
    <w:rsid w:val="53C19DB7"/>
    <w:rsid w:val="53EB32E1"/>
    <w:rsid w:val="53EBFE07"/>
    <w:rsid w:val="542202C7"/>
    <w:rsid w:val="5422BF22"/>
    <w:rsid w:val="5452129E"/>
    <w:rsid w:val="545EB412"/>
    <w:rsid w:val="5486532A"/>
    <w:rsid w:val="54CA2C63"/>
    <w:rsid w:val="5511177E"/>
    <w:rsid w:val="5520E6C5"/>
    <w:rsid w:val="552563B4"/>
    <w:rsid w:val="553C6A48"/>
    <w:rsid w:val="5543E953"/>
    <w:rsid w:val="554D534D"/>
    <w:rsid w:val="555BFDD7"/>
    <w:rsid w:val="55A0A1C9"/>
    <w:rsid w:val="55B76FF3"/>
    <w:rsid w:val="55BD326A"/>
    <w:rsid w:val="55C284A7"/>
    <w:rsid w:val="55FE0FAE"/>
    <w:rsid w:val="5629BE73"/>
    <w:rsid w:val="56321ACB"/>
    <w:rsid w:val="56401D72"/>
    <w:rsid w:val="565B1213"/>
    <w:rsid w:val="567DCD10"/>
    <w:rsid w:val="569BD446"/>
    <w:rsid w:val="569F6E32"/>
    <w:rsid w:val="56BBAE11"/>
    <w:rsid w:val="56C530D4"/>
    <w:rsid w:val="56C8F771"/>
    <w:rsid w:val="56DA0072"/>
    <w:rsid w:val="570371C3"/>
    <w:rsid w:val="570F6DBD"/>
    <w:rsid w:val="57364421"/>
    <w:rsid w:val="573DA4C7"/>
    <w:rsid w:val="5760D987"/>
    <w:rsid w:val="57638D6D"/>
    <w:rsid w:val="5767E560"/>
    <w:rsid w:val="576DF50C"/>
    <w:rsid w:val="57719C57"/>
    <w:rsid w:val="578021CF"/>
    <w:rsid w:val="5788856B"/>
    <w:rsid w:val="5788F4AA"/>
    <w:rsid w:val="5797B695"/>
    <w:rsid w:val="57989938"/>
    <w:rsid w:val="57B14700"/>
    <w:rsid w:val="57C8D8BE"/>
    <w:rsid w:val="57E3014F"/>
    <w:rsid w:val="57E5E506"/>
    <w:rsid w:val="57EB2D1B"/>
    <w:rsid w:val="57FB0A7D"/>
    <w:rsid w:val="57FB183F"/>
    <w:rsid w:val="586E7123"/>
    <w:rsid w:val="588766AF"/>
    <w:rsid w:val="58C433AA"/>
    <w:rsid w:val="58E75593"/>
    <w:rsid w:val="58FCD668"/>
    <w:rsid w:val="58FD6D14"/>
    <w:rsid w:val="59500BB3"/>
    <w:rsid w:val="599A83B5"/>
    <w:rsid w:val="59C7A875"/>
    <w:rsid w:val="59D7CB96"/>
    <w:rsid w:val="59DD23AF"/>
    <w:rsid w:val="5A04EF47"/>
    <w:rsid w:val="5A122F0A"/>
    <w:rsid w:val="5A376E2A"/>
    <w:rsid w:val="5A735691"/>
    <w:rsid w:val="5A73BC33"/>
    <w:rsid w:val="5A9EC254"/>
    <w:rsid w:val="5AF96658"/>
    <w:rsid w:val="5B2D5902"/>
    <w:rsid w:val="5B46F775"/>
    <w:rsid w:val="5B57E814"/>
    <w:rsid w:val="5B8030C9"/>
    <w:rsid w:val="5B970462"/>
    <w:rsid w:val="5B9AD7B7"/>
    <w:rsid w:val="5BD7E9E9"/>
    <w:rsid w:val="5C00BB12"/>
    <w:rsid w:val="5C09CB6F"/>
    <w:rsid w:val="5C25FF31"/>
    <w:rsid w:val="5C3556BC"/>
    <w:rsid w:val="5C655914"/>
    <w:rsid w:val="5C6D7870"/>
    <w:rsid w:val="5C8E32ED"/>
    <w:rsid w:val="5C94A9D9"/>
    <w:rsid w:val="5C98C3F9"/>
    <w:rsid w:val="5CA2DF86"/>
    <w:rsid w:val="5CBC4DC6"/>
    <w:rsid w:val="5CC4D105"/>
    <w:rsid w:val="5CCBCF2B"/>
    <w:rsid w:val="5CCCEEE0"/>
    <w:rsid w:val="5CCDA7F8"/>
    <w:rsid w:val="5CF284E5"/>
    <w:rsid w:val="5D161857"/>
    <w:rsid w:val="5D23527C"/>
    <w:rsid w:val="5D68E5BE"/>
    <w:rsid w:val="5D7654AE"/>
    <w:rsid w:val="5DA525BA"/>
    <w:rsid w:val="5DA95A41"/>
    <w:rsid w:val="5DD58317"/>
    <w:rsid w:val="5DD5C080"/>
    <w:rsid w:val="5DDE9AE5"/>
    <w:rsid w:val="5DF1D2A2"/>
    <w:rsid w:val="5DFA7E53"/>
    <w:rsid w:val="5DFD389D"/>
    <w:rsid w:val="5E0B109C"/>
    <w:rsid w:val="5E1C93A6"/>
    <w:rsid w:val="5E363219"/>
    <w:rsid w:val="5E4D11C6"/>
    <w:rsid w:val="5E7911D7"/>
    <w:rsid w:val="5E87D4ED"/>
    <w:rsid w:val="5EA1EC1D"/>
    <w:rsid w:val="5EC4F7D2"/>
    <w:rsid w:val="5ED8C3D4"/>
    <w:rsid w:val="5F039BAC"/>
    <w:rsid w:val="5F0DDCF5"/>
    <w:rsid w:val="5F341391"/>
    <w:rsid w:val="5F4670CF"/>
    <w:rsid w:val="5F511506"/>
    <w:rsid w:val="5F59F183"/>
    <w:rsid w:val="5F72C03E"/>
    <w:rsid w:val="5FA17D14"/>
    <w:rsid w:val="5FAB3301"/>
    <w:rsid w:val="5FD6305F"/>
    <w:rsid w:val="5FF15C41"/>
    <w:rsid w:val="5FF3EB48"/>
    <w:rsid w:val="60342772"/>
    <w:rsid w:val="605E3A39"/>
    <w:rsid w:val="606F7FA8"/>
    <w:rsid w:val="607A41BE"/>
    <w:rsid w:val="60968A72"/>
    <w:rsid w:val="60A57E76"/>
    <w:rsid w:val="60D44964"/>
    <w:rsid w:val="60D877BB"/>
    <w:rsid w:val="61030568"/>
    <w:rsid w:val="610B026C"/>
    <w:rsid w:val="611CD8DA"/>
    <w:rsid w:val="61261965"/>
    <w:rsid w:val="613FBB99"/>
    <w:rsid w:val="614D8192"/>
    <w:rsid w:val="61700FF7"/>
    <w:rsid w:val="617DC126"/>
    <w:rsid w:val="6191FFB1"/>
    <w:rsid w:val="61E684E7"/>
    <w:rsid w:val="61EA79DC"/>
    <w:rsid w:val="61F2DCA8"/>
    <w:rsid w:val="62043FD0"/>
    <w:rsid w:val="622F8303"/>
    <w:rsid w:val="62EFB191"/>
    <w:rsid w:val="62FADFEF"/>
    <w:rsid w:val="63139398"/>
    <w:rsid w:val="6318C73E"/>
    <w:rsid w:val="634302D8"/>
    <w:rsid w:val="636B649C"/>
    <w:rsid w:val="637965C7"/>
    <w:rsid w:val="638D91AA"/>
    <w:rsid w:val="639DE61D"/>
    <w:rsid w:val="63AF24B5"/>
    <w:rsid w:val="63DA0B2C"/>
    <w:rsid w:val="63DFD645"/>
    <w:rsid w:val="63F7F55B"/>
    <w:rsid w:val="640629E0"/>
    <w:rsid w:val="64100FA4"/>
    <w:rsid w:val="6416A3BC"/>
    <w:rsid w:val="642419E2"/>
    <w:rsid w:val="64254EDD"/>
    <w:rsid w:val="6438FD4A"/>
    <w:rsid w:val="643B1B4A"/>
    <w:rsid w:val="643D2599"/>
    <w:rsid w:val="6443DCB6"/>
    <w:rsid w:val="645738FA"/>
    <w:rsid w:val="6469079C"/>
    <w:rsid w:val="64CB70EA"/>
    <w:rsid w:val="64D10F47"/>
    <w:rsid w:val="64E29331"/>
    <w:rsid w:val="64F850B1"/>
    <w:rsid w:val="65366717"/>
    <w:rsid w:val="6548AAAF"/>
    <w:rsid w:val="655B1215"/>
    <w:rsid w:val="65824E22"/>
    <w:rsid w:val="65AD2FDE"/>
    <w:rsid w:val="65D5EF8C"/>
    <w:rsid w:val="65E87018"/>
    <w:rsid w:val="65EC8738"/>
    <w:rsid w:val="661778F5"/>
    <w:rsid w:val="662BCA01"/>
    <w:rsid w:val="662D6E4E"/>
    <w:rsid w:val="66326851"/>
    <w:rsid w:val="6649A308"/>
    <w:rsid w:val="665FDE60"/>
    <w:rsid w:val="66C096A8"/>
    <w:rsid w:val="66D36572"/>
    <w:rsid w:val="66DEF602"/>
    <w:rsid w:val="66E20DDC"/>
    <w:rsid w:val="66E5A544"/>
    <w:rsid w:val="6713C0CD"/>
    <w:rsid w:val="6725A5C1"/>
    <w:rsid w:val="676EDF04"/>
    <w:rsid w:val="677B693E"/>
    <w:rsid w:val="677D03C0"/>
    <w:rsid w:val="6794412E"/>
    <w:rsid w:val="679A8FF7"/>
    <w:rsid w:val="67B0E02B"/>
    <w:rsid w:val="67C58CF4"/>
    <w:rsid w:val="67DE5789"/>
    <w:rsid w:val="67EE1D31"/>
    <w:rsid w:val="6822FC31"/>
    <w:rsid w:val="682C6051"/>
    <w:rsid w:val="68655105"/>
    <w:rsid w:val="68669C9B"/>
    <w:rsid w:val="689CA294"/>
    <w:rsid w:val="689E97D8"/>
    <w:rsid w:val="68A1DCE4"/>
    <w:rsid w:val="68B5DB9A"/>
    <w:rsid w:val="68DF5C7F"/>
    <w:rsid w:val="6921016B"/>
    <w:rsid w:val="693A6692"/>
    <w:rsid w:val="6946CAA0"/>
    <w:rsid w:val="6963D9BB"/>
    <w:rsid w:val="696E34B3"/>
    <w:rsid w:val="6979C439"/>
    <w:rsid w:val="697E16AA"/>
    <w:rsid w:val="69DBCDF6"/>
    <w:rsid w:val="69E3667D"/>
    <w:rsid w:val="69FAB247"/>
    <w:rsid w:val="6A401B59"/>
    <w:rsid w:val="6A563384"/>
    <w:rsid w:val="6A6B508A"/>
    <w:rsid w:val="6A7273C7"/>
    <w:rsid w:val="6A95A926"/>
    <w:rsid w:val="6ABB2367"/>
    <w:rsid w:val="6AC85364"/>
    <w:rsid w:val="6B5B6A5E"/>
    <w:rsid w:val="6B5EB878"/>
    <w:rsid w:val="6B5F6D8C"/>
    <w:rsid w:val="6B604D05"/>
    <w:rsid w:val="6B8237DD"/>
    <w:rsid w:val="6BBB26B5"/>
    <w:rsid w:val="6BCD855F"/>
    <w:rsid w:val="6BD5D6B2"/>
    <w:rsid w:val="6C016911"/>
    <w:rsid w:val="6C085A41"/>
    <w:rsid w:val="6C5A8592"/>
    <w:rsid w:val="6C666192"/>
    <w:rsid w:val="6C6EFDC2"/>
    <w:rsid w:val="6C8ED575"/>
    <w:rsid w:val="6C902528"/>
    <w:rsid w:val="6C92073B"/>
    <w:rsid w:val="6C9D6B38"/>
    <w:rsid w:val="6CB276E9"/>
    <w:rsid w:val="6CD72F7E"/>
    <w:rsid w:val="6CF095C6"/>
    <w:rsid w:val="6CF55438"/>
    <w:rsid w:val="6CF7B903"/>
    <w:rsid w:val="6D3A3ECD"/>
    <w:rsid w:val="6D4C280E"/>
    <w:rsid w:val="6D7D0C6F"/>
    <w:rsid w:val="6D8E84AF"/>
    <w:rsid w:val="6D994FBB"/>
    <w:rsid w:val="6DB35A82"/>
    <w:rsid w:val="6DFBDEA3"/>
    <w:rsid w:val="6E064FD1"/>
    <w:rsid w:val="6E092FF4"/>
    <w:rsid w:val="6E18FEE2"/>
    <w:rsid w:val="6E27121B"/>
    <w:rsid w:val="6E983F67"/>
    <w:rsid w:val="6E9AB04E"/>
    <w:rsid w:val="6EA37068"/>
    <w:rsid w:val="6EB1846D"/>
    <w:rsid w:val="6EBEDECF"/>
    <w:rsid w:val="6EF1A0CA"/>
    <w:rsid w:val="6F1ED11D"/>
    <w:rsid w:val="6F634312"/>
    <w:rsid w:val="6F6DBAAD"/>
    <w:rsid w:val="6F88C542"/>
    <w:rsid w:val="6FCF9E12"/>
    <w:rsid w:val="6FE6086C"/>
    <w:rsid w:val="6FEA01DC"/>
    <w:rsid w:val="6FF1D937"/>
    <w:rsid w:val="6FF9BFCD"/>
    <w:rsid w:val="6FF9E2D8"/>
    <w:rsid w:val="70249CF1"/>
    <w:rsid w:val="70918213"/>
    <w:rsid w:val="709761CA"/>
    <w:rsid w:val="70C8BF95"/>
    <w:rsid w:val="70E98DDF"/>
    <w:rsid w:val="710B5176"/>
    <w:rsid w:val="71AF1A3B"/>
    <w:rsid w:val="71CE926A"/>
    <w:rsid w:val="7250DB62"/>
    <w:rsid w:val="725C7D66"/>
    <w:rsid w:val="72916512"/>
    <w:rsid w:val="72B2A28A"/>
    <w:rsid w:val="72B52C64"/>
    <w:rsid w:val="72B5D54B"/>
    <w:rsid w:val="72C8A00C"/>
    <w:rsid w:val="72D51933"/>
    <w:rsid w:val="730FC5B7"/>
    <w:rsid w:val="731B70E8"/>
    <w:rsid w:val="73284B09"/>
    <w:rsid w:val="73B38748"/>
    <w:rsid w:val="73C71EC7"/>
    <w:rsid w:val="73D85095"/>
    <w:rsid w:val="744E8AEE"/>
    <w:rsid w:val="74509DFA"/>
    <w:rsid w:val="74730011"/>
    <w:rsid w:val="748CA892"/>
    <w:rsid w:val="7497C20B"/>
    <w:rsid w:val="74C6BB56"/>
    <w:rsid w:val="74D182DB"/>
    <w:rsid w:val="74EAD17B"/>
    <w:rsid w:val="74F74AA2"/>
    <w:rsid w:val="74F846C1"/>
    <w:rsid w:val="75071C60"/>
    <w:rsid w:val="751DBC5F"/>
    <w:rsid w:val="75237736"/>
    <w:rsid w:val="753C23F5"/>
    <w:rsid w:val="753ED041"/>
    <w:rsid w:val="7548156B"/>
    <w:rsid w:val="755D5947"/>
    <w:rsid w:val="7566E22E"/>
    <w:rsid w:val="758015BD"/>
    <w:rsid w:val="758F1958"/>
    <w:rsid w:val="75BD4F6C"/>
    <w:rsid w:val="75C6A850"/>
    <w:rsid w:val="75CACB9D"/>
    <w:rsid w:val="75E21958"/>
    <w:rsid w:val="76002973"/>
    <w:rsid w:val="763CCD36"/>
    <w:rsid w:val="76922886"/>
    <w:rsid w:val="76BC8903"/>
    <w:rsid w:val="76FD80B9"/>
    <w:rsid w:val="770FFBEF"/>
    <w:rsid w:val="77173F42"/>
    <w:rsid w:val="77388E27"/>
    <w:rsid w:val="775E8B03"/>
    <w:rsid w:val="776E5752"/>
    <w:rsid w:val="7773D21F"/>
    <w:rsid w:val="7779432E"/>
    <w:rsid w:val="778FC6A0"/>
    <w:rsid w:val="77B4D990"/>
    <w:rsid w:val="77DFF115"/>
    <w:rsid w:val="7817B6EA"/>
    <w:rsid w:val="78523246"/>
    <w:rsid w:val="786CB65E"/>
    <w:rsid w:val="78A0AA52"/>
    <w:rsid w:val="78D15F04"/>
    <w:rsid w:val="78F7DBE4"/>
    <w:rsid w:val="78FDD9D3"/>
    <w:rsid w:val="79091A7C"/>
    <w:rsid w:val="7914B004"/>
    <w:rsid w:val="7920FFF2"/>
    <w:rsid w:val="792673E8"/>
    <w:rsid w:val="792F5D8D"/>
    <w:rsid w:val="7933DE96"/>
    <w:rsid w:val="79745FF0"/>
    <w:rsid w:val="797C768A"/>
    <w:rsid w:val="79B220DC"/>
    <w:rsid w:val="79D386D3"/>
    <w:rsid w:val="79DFA093"/>
    <w:rsid w:val="7A0BC923"/>
    <w:rsid w:val="7A59AB73"/>
    <w:rsid w:val="7A898918"/>
    <w:rsid w:val="7A8E7110"/>
    <w:rsid w:val="7A8FC566"/>
    <w:rsid w:val="7AAC6E67"/>
    <w:rsid w:val="7AAF3C1F"/>
    <w:rsid w:val="7AC161A6"/>
    <w:rsid w:val="7AD0CA87"/>
    <w:rsid w:val="7ADC50DB"/>
    <w:rsid w:val="7AFB2E12"/>
    <w:rsid w:val="7AFEBAE2"/>
    <w:rsid w:val="7B288F45"/>
    <w:rsid w:val="7B6B2D13"/>
    <w:rsid w:val="7B8E2F18"/>
    <w:rsid w:val="7BD1FA5A"/>
    <w:rsid w:val="7BDE05A5"/>
    <w:rsid w:val="7C3D193E"/>
    <w:rsid w:val="7C7FF68D"/>
    <w:rsid w:val="7C9CC069"/>
    <w:rsid w:val="7CA9D722"/>
    <w:rsid w:val="7CB6F6E9"/>
    <w:rsid w:val="7CD46F13"/>
    <w:rsid w:val="7CE9709D"/>
    <w:rsid w:val="7D09BC37"/>
    <w:rsid w:val="7D12D8A8"/>
    <w:rsid w:val="7D366C88"/>
    <w:rsid w:val="7D3687DE"/>
    <w:rsid w:val="7D5FD64C"/>
    <w:rsid w:val="7D88C832"/>
    <w:rsid w:val="7D996C87"/>
    <w:rsid w:val="7DA2D779"/>
    <w:rsid w:val="7DF2923D"/>
    <w:rsid w:val="7DF5A94B"/>
    <w:rsid w:val="7E1E22A9"/>
    <w:rsid w:val="7E2A3962"/>
    <w:rsid w:val="7E4260E4"/>
    <w:rsid w:val="7E5088C7"/>
    <w:rsid w:val="7E51E0E6"/>
    <w:rsid w:val="7E563609"/>
    <w:rsid w:val="7E5E901C"/>
    <w:rsid w:val="7E7C8088"/>
    <w:rsid w:val="7E8133A2"/>
    <w:rsid w:val="7E9EBC0D"/>
    <w:rsid w:val="7ECA4FAD"/>
    <w:rsid w:val="7EF528F7"/>
    <w:rsid w:val="7F0E6493"/>
    <w:rsid w:val="7F36CF89"/>
    <w:rsid w:val="7F56ABDF"/>
    <w:rsid w:val="7F64C0A1"/>
    <w:rsid w:val="7F69F429"/>
    <w:rsid w:val="7F7BCE88"/>
    <w:rsid w:val="7F81A590"/>
    <w:rsid w:val="7F88B992"/>
    <w:rsid w:val="7F99A6E3"/>
    <w:rsid w:val="7FAA5887"/>
    <w:rsid w:val="7FB6D2F7"/>
    <w:rsid w:val="7FCA867D"/>
    <w:rsid w:val="7FF04C1B"/>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829B93"/>
  <w15:chartTrackingRefBased/>
  <w15:docId w15:val="{75380D78-C961-4288-BC63-28BCF29F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hAnsi="Cambria Math" w:eastAsia="Cambria Math" w:cs="Cambria Math"/>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semiHidden="1" w:unhideWhenUsed="1" w:qFormat="1"/>
    <w:lsdException w:name="heading 6" w:uiPriority="0" w:semiHidden="1" w:unhideWhenUsed="1" w:qFormat="1"/>
    <w:lsdException w:name="heading 7" w:uiPriority="0" w:qFormat="1"/>
    <w:lsdException w:name="heading 8" w:uiPriority="0" w:semiHidden="1"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5487"/>
    <w:rPr>
      <w:sz w:val="24"/>
      <w:szCs w:val="24"/>
      <w:lang w:val="es-EC" w:eastAsia="ar-SA"/>
    </w:rPr>
  </w:style>
  <w:style w:type="paragraph" w:styleId="Ttulo1">
    <w:name w:val="heading 1"/>
    <w:basedOn w:val="Normal"/>
    <w:next w:val="Normal"/>
    <w:link w:val="Ttulo1Car"/>
    <w:uiPriority w:val="1"/>
    <w:qFormat/>
    <w:rsid w:val="0F324998"/>
    <w:pPr>
      <w:keepNext/>
      <w:numPr>
        <w:numId w:val="2"/>
      </w:numPr>
      <w:spacing w:before="240" w:after="60"/>
      <w:outlineLvl w:val="0"/>
    </w:pPr>
    <w:rPr>
      <w:rFonts w:ascii="Yu Gothic Light" w:hAnsi="Yu Gothic Light" w:cs="Yu Gothic Light"/>
      <w:b/>
      <w:bCs/>
      <w:sz w:val="32"/>
      <w:szCs w:val="32"/>
    </w:rPr>
  </w:style>
  <w:style w:type="paragraph" w:styleId="Ttulo2">
    <w:name w:val="heading 2"/>
    <w:basedOn w:val="Normal"/>
    <w:next w:val="Normal"/>
    <w:link w:val="Ttulo2Car"/>
    <w:uiPriority w:val="1"/>
    <w:qFormat/>
    <w:rsid w:val="0F324998"/>
    <w:pPr>
      <w:keepNext/>
      <w:numPr>
        <w:ilvl w:val="1"/>
        <w:numId w:val="2"/>
      </w:numPr>
      <w:spacing w:before="240" w:after="60"/>
      <w:outlineLvl w:val="1"/>
    </w:pPr>
    <w:rPr>
      <w:rFonts w:ascii="Yu Gothic Light" w:hAnsi="Yu Gothic Light" w:cs="Yu Gothic Light"/>
      <w:b/>
      <w:bCs/>
      <w:i/>
      <w:iCs/>
      <w:sz w:val="28"/>
      <w:szCs w:val="28"/>
    </w:rPr>
  </w:style>
  <w:style w:type="paragraph" w:styleId="Ttulo3">
    <w:name w:val="heading 3"/>
    <w:basedOn w:val="Normal"/>
    <w:next w:val="Normal"/>
    <w:link w:val="Ttulo3Car"/>
    <w:uiPriority w:val="1"/>
    <w:qFormat/>
    <w:rsid w:val="0F324998"/>
    <w:pPr>
      <w:keepNext/>
      <w:numPr>
        <w:ilvl w:val="2"/>
        <w:numId w:val="2"/>
      </w:numPr>
      <w:spacing w:before="240" w:after="60"/>
      <w:outlineLvl w:val="2"/>
    </w:pPr>
    <w:rPr>
      <w:rFonts w:ascii="Yu Gothic Light" w:hAnsi="Yu Gothic Light" w:cs="Yu Gothic Light"/>
      <w:b/>
      <w:bCs/>
      <w:sz w:val="26"/>
      <w:szCs w:val="26"/>
    </w:rPr>
  </w:style>
  <w:style w:type="paragraph" w:styleId="Ttulo4">
    <w:name w:val="heading 4"/>
    <w:basedOn w:val="Normal"/>
    <w:next w:val="Normal"/>
    <w:link w:val="Ttulo4Car"/>
    <w:uiPriority w:val="1"/>
    <w:qFormat/>
    <w:rsid w:val="0F324998"/>
    <w:pPr>
      <w:keepNext/>
      <w:numPr>
        <w:ilvl w:val="3"/>
        <w:numId w:val="2"/>
      </w:numPr>
      <w:spacing w:line="360" w:lineRule="auto"/>
      <w:jc w:val="both"/>
      <w:outlineLvl w:val="3"/>
    </w:pPr>
    <w:rPr>
      <w:rFonts w:ascii="Cambria" w:hAnsi="Cambria" w:cs="Yu Gothic Light"/>
      <w:b/>
      <w:bCs/>
    </w:rPr>
  </w:style>
  <w:style w:type="paragraph" w:styleId="Ttulo5">
    <w:name w:val="heading 5"/>
    <w:basedOn w:val="Normal"/>
    <w:next w:val="Normal"/>
    <w:link w:val="Ttulo5Car"/>
    <w:uiPriority w:val="1"/>
    <w:qFormat/>
    <w:rsid w:val="0F324998"/>
    <w:pPr>
      <w:widowControl w:val="0"/>
      <w:numPr>
        <w:ilvl w:val="4"/>
        <w:numId w:val="2"/>
      </w:numPr>
      <w:spacing w:before="240" w:after="60" w:line="240" w:lineRule="atLeast"/>
      <w:jc w:val="both"/>
      <w:outlineLvl w:val="4"/>
    </w:pPr>
    <w:rPr>
      <w:rFonts w:ascii="Yu Gothic Light" w:hAnsi="Yu Gothic Light"/>
      <w:sz w:val="22"/>
      <w:szCs w:val="22"/>
      <w:lang w:val="en-US" w:eastAsia="en-US"/>
    </w:rPr>
  </w:style>
  <w:style w:type="paragraph" w:styleId="Ttulo6">
    <w:name w:val="heading 6"/>
    <w:basedOn w:val="Normal"/>
    <w:next w:val="Normal"/>
    <w:link w:val="Ttulo6Car"/>
    <w:uiPriority w:val="1"/>
    <w:qFormat/>
    <w:rsid w:val="0F324998"/>
    <w:pPr>
      <w:widowControl w:val="0"/>
      <w:numPr>
        <w:ilvl w:val="5"/>
        <w:numId w:val="2"/>
      </w:numPr>
      <w:spacing w:before="240" w:after="60" w:line="240" w:lineRule="atLeast"/>
      <w:jc w:val="both"/>
      <w:outlineLvl w:val="5"/>
    </w:pPr>
    <w:rPr>
      <w:rFonts w:ascii="Yu Gothic Light" w:hAnsi="Yu Gothic Light"/>
      <w:i/>
      <w:iCs/>
      <w:sz w:val="22"/>
      <w:szCs w:val="22"/>
      <w:lang w:val="en-US" w:eastAsia="en-US"/>
    </w:rPr>
  </w:style>
  <w:style w:type="paragraph" w:styleId="Ttulo7">
    <w:name w:val="heading 7"/>
    <w:basedOn w:val="Normal"/>
    <w:next w:val="Normal"/>
    <w:link w:val="Ttulo7Car"/>
    <w:uiPriority w:val="1"/>
    <w:qFormat/>
    <w:rsid w:val="0F324998"/>
    <w:pPr>
      <w:keepNext/>
      <w:numPr>
        <w:ilvl w:val="6"/>
        <w:numId w:val="2"/>
      </w:numPr>
      <w:jc w:val="center"/>
      <w:outlineLvl w:val="6"/>
    </w:pPr>
    <w:rPr>
      <w:rFonts w:ascii="Calibri Light" w:hAnsi="Calibri Light" w:cs="Calibri Light"/>
      <w:b/>
      <w:bCs/>
      <w:sz w:val="40"/>
      <w:szCs w:val="40"/>
    </w:rPr>
  </w:style>
  <w:style w:type="paragraph" w:styleId="Ttulo8">
    <w:name w:val="heading 8"/>
    <w:basedOn w:val="Normal"/>
    <w:next w:val="Normal"/>
    <w:link w:val="Ttulo8Car"/>
    <w:uiPriority w:val="1"/>
    <w:qFormat/>
    <w:rsid w:val="0F324998"/>
    <w:pPr>
      <w:widowControl w:val="0"/>
      <w:numPr>
        <w:ilvl w:val="7"/>
        <w:numId w:val="2"/>
      </w:numPr>
      <w:spacing w:before="240" w:after="60" w:line="240" w:lineRule="atLeast"/>
      <w:jc w:val="both"/>
      <w:outlineLvl w:val="7"/>
    </w:pPr>
    <w:rPr>
      <w:rFonts w:ascii="Yu Gothic Light" w:hAnsi="Yu Gothic Light"/>
      <w:i/>
      <w:iCs/>
      <w:sz w:val="20"/>
      <w:szCs w:val="20"/>
      <w:lang w:val="en-US" w:eastAsia="en-US"/>
    </w:rPr>
  </w:style>
  <w:style w:type="paragraph" w:styleId="Ttulo9">
    <w:name w:val="heading 9"/>
    <w:basedOn w:val="Normal"/>
    <w:next w:val="Normal"/>
    <w:link w:val="Ttulo9Car"/>
    <w:uiPriority w:val="1"/>
    <w:qFormat/>
    <w:rsid w:val="0F324998"/>
    <w:pPr>
      <w:keepNext/>
      <w:numPr>
        <w:ilvl w:val="8"/>
        <w:numId w:val="2"/>
      </w:numPr>
      <w:jc w:val="center"/>
      <w:outlineLvl w:val="8"/>
    </w:pPr>
    <w:rPr>
      <w:rFonts w:ascii="Calibri Light" w:hAnsi="Calibri Light" w:cs="Calibri Light"/>
      <w:b/>
      <w:b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WW8Num1z0" w:customStyle="1">
    <w:name w:val="WW8Num1z0"/>
    <w:rPr>
      <w:rFonts w:hint="default" w:ascii="Yu Gothic Light" w:hAnsi="Yu Gothic Light" w:cs="Yu Gothic Light"/>
      <w:b/>
      <w:i w:val="0"/>
      <w:sz w:val="28"/>
    </w:rPr>
  </w:style>
  <w:style w:type="character" w:styleId="WW8Num1z1" w:customStyle="1">
    <w:name w:val="WW8Num1z1"/>
    <w:rPr>
      <w:rFonts w:hint="default" w:ascii="Calibri Light" w:hAnsi="Calibri Light" w:cs="Calibri Light"/>
      <w:b/>
      <w:i w:val="0"/>
      <w:sz w:val="24"/>
    </w:rPr>
  </w:style>
  <w:style w:type="character" w:styleId="WW8Num1z2" w:customStyle="1">
    <w:name w:val="WW8Num1z2"/>
  </w:style>
  <w:style w:type="character" w:styleId="WW8Num1z3" w:customStyle="1">
    <w:name w:val="WW8Num1z3"/>
    <w:rPr>
      <w:rFonts w:hint="default"/>
    </w:rPr>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hint="default" w:ascii="Arial Narrow" w:hAnsi="Arial Narrow" w:cs="Arial Narrow"/>
      <w:color w:val="auto"/>
    </w:rPr>
  </w:style>
  <w:style w:type="character" w:styleId="WW8Num2z1" w:customStyle="1">
    <w:name w:val="WW8Num2z1"/>
    <w:rPr>
      <w:rFonts w:hint="default" w:ascii="Wingdings" w:hAnsi="Wingdings" w:cs="Wingdings"/>
      <w:lang w:val="es-ES"/>
    </w:rPr>
  </w:style>
  <w:style w:type="character" w:styleId="WW8Num2z3" w:customStyle="1">
    <w:name w:val="WW8Num2z3"/>
    <w:rPr>
      <w:rFonts w:hint="default" w:ascii="Courier New" w:hAnsi="Courier New" w:cs="Courier New"/>
    </w:rPr>
  </w:style>
  <w:style w:type="character" w:styleId="WW8Num3z0" w:customStyle="1">
    <w:name w:val="WW8Num3z0"/>
    <w:rPr>
      <w:rFonts w:hint="default" w:ascii="Courier New" w:hAnsi="Courier New" w:cs="Courier New"/>
    </w:rPr>
  </w:style>
  <w:style w:type="character" w:styleId="WW8Num3z2" w:customStyle="1">
    <w:name w:val="WW8Num3z2"/>
    <w:rPr>
      <w:rFonts w:hint="default" w:ascii="Arial Narrow" w:hAnsi="Arial Narrow" w:cs="Arial Narrow"/>
    </w:rPr>
  </w:style>
  <w:style w:type="character" w:styleId="WW8Num4z0" w:customStyle="1">
    <w:name w:val="WW8Num4z0"/>
    <w:rPr>
      <w:rFonts w:hint="default" w:cs="Book Antiqua"/>
    </w:rPr>
  </w:style>
  <w:style w:type="character" w:styleId="WW8Num5z0" w:customStyle="1">
    <w:name w:val="WW8Num5z0"/>
    <w:rPr>
      <w:rFonts w:hint="default" w:ascii="Arial Narrow" w:hAnsi="Arial Narrow" w:cs="Arial Narrow"/>
    </w:rPr>
  </w:style>
  <w:style w:type="character" w:styleId="WW8Num6z0" w:customStyle="1">
    <w:name w:val="WW8Num6z0"/>
    <w:rPr>
      <w:rFonts w:hint="default" w:ascii="Arial Narrow" w:hAnsi="Arial Narrow" w:cs="Arial Narrow"/>
      <w:lang w:val="en-GB"/>
    </w:rPr>
  </w:style>
  <w:style w:type="character" w:styleId="WW8Num7z0" w:customStyle="1">
    <w:name w:val="WW8Num7z0"/>
    <w:rPr>
      <w:rFonts w:hint="default" w:cs="Book Antiqua"/>
      <w:b/>
      <w:i w:val="0"/>
      <w:color w:val="auto"/>
    </w:rPr>
  </w:style>
  <w:style w:type="character" w:styleId="WW8Num8z0" w:customStyle="1">
    <w:name w:val="WW8Num8z0"/>
    <w:rPr>
      <w:rFonts w:hint="default" w:ascii="Yu Gothic Light" w:hAnsi="Yu Gothic Light" w:cs="Yu Gothic Light"/>
      <w:b/>
      <w:i w:val="0"/>
      <w:sz w:val="28"/>
    </w:rPr>
  </w:style>
  <w:style w:type="character" w:styleId="WW8Num2z2" w:customStyle="1">
    <w:name w:val="WW8Num2z2"/>
    <w:rPr>
      <w:rFonts w:hint="default" w:ascii="Arial Narrow" w:hAnsi="Arial Narrow" w:cs="Arial Narrow"/>
    </w:rPr>
  </w:style>
  <w:style w:type="character" w:styleId="WW8Num3z1" w:customStyle="1">
    <w:name w:val="WW8Num3z1"/>
    <w:rPr>
      <w:rFonts w:hint="default" w:ascii="Wingdings" w:hAnsi="Wingdings" w:cs="Wingdings"/>
    </w:rPr>
  </w:style>
  <w:style w:type="character" w:styleId="WW8Num4z2" w:customStyle="1">
    <w:name w:val="WW8Num4z2"/>
    <w:rPr>
      <w:rFonts w:hint="default" w:ascii="Courier New" w:hAnsi="Courier New" w:cs="Courier New"/>
    </w:rPr>
  </w:style>
  <w:style w:type="character" w:styleId="WW8Num5z1" w:customStyle="1">
    <w:name w:val="WW8Num5z1"/>
    <w:rPr>
      <w:rFonts w:hint="default" w:ascii="Wingdings" w:hAnsi="Wingdings" w:cs="Wingdings"/>
    </w:rPr>
  </w:style>
  <w:style w:type="character" w:styleId="WW8Num5z3" w:customStyle="1">
    <w:name w:val="WW8Num5z3"/>
    <w:rPr>
      <w:rFonts w:hint="default" w:ascii="Courier New" w:hAnsi="Courier New" w:cs="Courier New"/>
    </w:rPr>
  </w:style>
  <w:style w:type="character" w:styleId="WW8Num6z1" w:customStyle="1">
    <w:name w:val="WW8Num6z1"/>
    <w:rPr>
      <w:rFonts w:hint="default" w:ascii="Wingdings" w:hAnsi="Wingdings" w:cs="Wingdings"/>
    </w:rPr>
  </w:style>
  <w:style w:type="character" w:styleId="WW8Num6z3" w:customStyle="1">
    <w:name w:val="WW8Num6z3"/>
    <w:rPr>
      <w:rFonts w:hint="default" w:ascii="Courier New" w:hAnsi="Courier New" w:cs="Courier New"/>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1" w:customStyle="1">
    <w:name w:val="WW8Num8z1"/>
    <w:rPr>
      <w:rFonts w:hint="default" w:ascii="Calibri Light" w:hAnsi="Calibri Light" w:cs="Calibri Light"/>
      <w:b/>
      <w:i w:val="0"/>
      <w:sz w:val="24"/>
    </w:rPr>
  </w:style>
  <w:style w:type="character" w:styleId="WW8Num8z3" w:customStyle="1">
    <w:name w:val="WW8Num8z3"/>
    <w:rPr>
      <w:rFonts w:hint="default"/>
    </w:rPr>
  </w:style>
  <w:style w:type="character" w:styleId="WW8Num9z0" w:customStyle="1">
    <w:name w:val="WW8Num9z0"/>
    <w:rPr>
      <w:rFonts w:hint="default" w:ascii="Arial Narrow" w:hAnsi="Arial Narrow" w:cs="Arial Narrow"/>
    </w:rPr>
  </w:style>
  <w:style w:type="character" w:styleId="WW8Num9z1" w:customStyle="1">
    <w:name w:val="WW8Num9z1"/>
    <w:rPr>
      <w:rFonts w:hint="default" w:ascii="Courier New" w:hAnsi="Courier New" w:cs="Courier New"/>
    </w:rPr>
  </w:style>
  <w:style w:type="character" w:styleId="WW8Num9z4" w:customStyle="1">
    <w:name w:val="WW8Num9z4"/>
    <w:rPr>
      <w:rFonts w:hint="default" w:ascii="Wingdings" w:hAnsi="Wingdings" w:cs="Wingdings"/>
    </w:rPr>
  </w:style>
  <w:style w:type="character" w:styleId="WW8Num10z0" w:customStyle="1">
    <w:name w:val="WW8Num10z0"/>
    <w:rPr>
      <w:rFonts w:hint="default"/>
      <w:b/>
      <w:i w:val="0"/>
      <w:color w:val="auto"/>
    </w:rPr>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rPr>
      <w:rFonts w:hint="default" w:ascii="Arial Narrow" w:hAnsi="Arial Narrow" w:cs="Arial Narrow"/>
    </w:rPr>
  </w:style>
  <w:style w:type="character" w:styleId="WW8Num11z1" w:customStyle="1">
    <w:name w:val="WW8Num11z1"/>
    <w:rPr>
      <w:rFonts w:hint="default" w:ascii="Wingdings" w:hAnsi="Wingdings" w:cs="Wingdings"/>
    </w:rPr>
  </w:style>
  <w:style w:type="character" w:styleId="WW8Num11z3" w:customStyle="1">
    <w:name w:val="WW8Num11z3"/>
    <w:rPr>
      <w:rFonts w:hint="default" w:ascii="Courier New" w:hAnsi="Courier New" w:cs="Courier New"/>
    </w:rPr>
  </w:style>
  <w:style w:type="character" w:styleId="WW8Num12z0" w:customStyle="1">
    <w:name w:val="WW8Num12z0"/>
    <w:rPr>
      <w:rFonts w:hint="default" w:ascii="Arial Narrow" w:hAnsi="Arial Narrow" w:cs="Arial Narrow"/>
      <w:color w:val="auto"/>
    </w:rPr>
  </w:style>
  <w:style w:type="character" w:styleId="WW8Num12z1" w:customStyle="1">
    <w:name w:val="WW8Num12z1"/>
    <w:rPr>
      <w:rFonts w:hint="default" w:ascii="Wingdings" w:hAnsi="Wingdings" w:cs="Wingdings"/>
    </w:rPr>
  </w:style>
  <w:style w:type="character" w:styleId="WW8Num12z2" w:customStyle="1">
    <w:name w:val="WW8Num12z2"/>
    <w:rPr>
      <w:rFonts w:hint="default" w:ascii="Arial Narrow" w:hAnsi="Arial Narrow" w:cs="Arial Narrow"/>
    </w:rPr>
  </w:style>
  <w:style w:type="character" w:styleId="WW8Num12z3" w:customStyle="1">
    <w:name w:val="WW8Num12z3"/>
    <w:rPr>
      <w:rFonts w:hint="default" w:ascii="Courier New" w:hAnsi="Courier New" w:cs="Courier New"/>
    </w:rPr>
  </w:style>
  <w:style w:type="character" w:styleId="WW8Num13z0" w:customStyle="1">
    <w:name w:val="WW8Num13z0"/>
    <w:rPr>
      <w:rFonts w:hint="default" w:ascii="Calibri Light" w:hAnsi="Calibri Light" w:cs="Calibri Light"/>
      <w:b/>
      <w:i w:val="0"/>
      <w:sz w:val="24"/>
    </w:rPr>
  </w:style>
  <w:style w:type="character" w:styleId="WW8Num14z0" w:customStyle="1">
    <w:name w:val="WW8Num14z0"/>
    <w:rPr>
      <w:rFonts w:hint="default" w:ascii="Arial Narrow" w:hAnsi="Arial Narrow" w:cs="Arial Narrow"/>
      <w:color w:val="auto"/>
    </w:rPr>
  </w:style>
  <w:style w:type="character" w:styleId="WW8Num14z1" w:customStyle="1">
    <w:name w:val="WW8Num14z1"/>
    <w:rPr>
      <w:rFonts w:hint="default" w:ascii="Wingdings" w:hAnsi="Wingdings" w:cs="Wingdings"/>
    </w:rPr>
  </w:style>
  <w:style w:type="character" w:styleId="WW8Num14z2" w:customStyle="1">
    <w:name w:val="WW8Num14z2"/>
    <w:rPr>
      <w:rFonts w:hint="default" w:ascii="Arial Narrow" w:hAnsi="Arial Narrow" w:cs="Arial Narrow"/>
    </w:rPr>
  </w:style>
  <w:style w:type="character" w:styleId="WW8Num14z3" w:customStyle="1">
    <w:name w:val="WW8Num14z3"/>
    <w:rPr>
      <w:rFonts w:hint="default" w:ascii="Courier New" w:hAnsi="Courier New" w:cs="Courier New"/>
    </w:rPr>
  </w:style>
  <w:style w:type="character" w:styleId="WW8Num15z0" w:customStyle="1">
    <w:name w:val="WW8Num15z0"/>
    <w:rPr>
      <w:rFonts w:hint="default"/>
      <w:b/>
      <w:i w:val="0"/>
      <w:color w:val="auto"/>
    </w:rPr>
  </w:style>
  <w:style w:type="character" w:styleId="WW8Num15z1" w:customStyle="1">
    <w:name w:val="WW8Num15z1"/>
  </w:style>
  <w:style w:type="character" w:styleId="WW8Num15z2" w:customStyle="1">
    <w:name w:val="WW8Num15z2"/>
  </w:style>
  <w:style w:type="character" w:styleId="WW8Num15z3" w:customStyle="1">
    <w:name w:val="WW8Num15z3"/>
  </w:style>
  <w:style w:type="character" w:styleId="WW8Num15z4" w:customStyle="1">
    <w:name w:val="WW8Num15z4"/>
  </w:style>
  <w:style w:type="character" w:styleId="WW8Num15z5" w:customStyle="1">
    <w:name w:val="WW8Num15z5"/>
  </w:style>
  <w:style w:type="character" w:styleId="WW8Num15z6" w:customStyle="1">
    <w:name w:val="WW8Num15z6"/>
  </w:style>
  <w:style w:type="character" w:styleId="WW8Num15z7" w:customStyle="1">
    <w:name w:val="WW8Num15z7"/>
  </w:style>
  <w:style w:type="character" w:styleId="WW8Num15z8" w:customStyle="1">
    <w:name w:val="WW8Num15z8"/>
  </w:style>
  <w:style w:type="character" w:styleId="WW8Num16z0" w:customStyle="1">
    <w:name w:val="WW8Num16z0"/>
    <w:rPr>
      <w:rFonts w:hint="default" w:ascii="Arial Narrow" w:hAnsi="Arial Narrow" w:cs="Arial Narrow"/>
      <w:color w:val="auto"/>
    </w:rPr>
  </w:style>
  <w:style w:type="character" w:styleId="WW8Num16z1" w:customStyle="1">
    <w:name w:val="WW8Num16z1"/>
    <w:rPr>
      <w:rFonts w:hint="default" w:ascii="Arial Narrow" w:hAnsi="Arial Narrow" w:cs="Arial Narrow"/>
    </w:rPr>
  </w:style>
  <w:style w:type="character" w:styleId="WW8Num16z4" w:customStyle="1">
    <w:name w:val="WW8Num16z4"/>
    <w:rPr>
      <w:rFonts w:hint="default" w:ascii="Wingdings" w:hAnsi="Wingdings" w:cs="Wingdings"/>
    </w:rPr>
  </w:style>
  <w:style w:type="character" w:styleId="WW8Num16z6" w:customStyle="1">
    <w:name w:val="WW8Num16z6"/>
    <w:rPr>
      <w:rFonts w:hint="default" w:ascii="Courier New" w:hAnsi="Courier New" w:cs="Courier New"/>
    </w:rPr>
  </w:style>
  <w:style w:type="character" w:styleId="WW8Num17z0" w:customStyle="1">
    <w:name w:val="WW8Num17z0"/>
    <w:rPr>
      <w:rFonts w:hint="default"/>
      <w:b/>
      <w:i w:val="0"/>
      <w:color w:val="auto"/>
    </w:rPr>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rPr>
      <w:rFonts w:hint="default"/>
    </w:rPr>
  </w:style>
  <w:style w:type="character" w:styleId="WW8Num19z0" w:customStyle="1">
    <w:name w:val="WW8Num19z0"/>
    <w:rPr>
      <w:rFonts w:hint="default" w:ascii="Courier New" w:hAnsi="Courier New" w:cs="Courier New"/>
    </w:rPr>
  </w:style>
  <w:style w:type="character" w:styleId="WW8Num19z1" w:customStyle="1">
    <w:name w:val="WW8Num19z1"/>
    <w:rPr>
      <w:rFonts w:hint="default" w:ascii="Wingdings" w:hAnsi="Wingdings" w:cs="Wingdings"/>
    </w:rPr>
  </w:style>
  <w:style w:type="character" w:styleId="WW8Num19z2" w:customStyle="1">
    <w:name w:val="WW8Num19z2"/>
    <w:rPr>
      <w:rFonts w:hint="default" w:ascii="Arial Narrow" w:hAnsi="Arial Narrow" w:cs="Arial Narrow"/>
    </w:rPr>
  </w:style>
  <w:style w:type="character" w:styleId="WW8Num20z0" w:customStyle="1">
    <w:name w:val="WW8Num20z0"/>
    <w:rPr>
      <w:rFonts w:hint="default" w:ascii="Calibri Light" w:hAnsi="Calibri Light" w:cs="Calibri Light"/>
      <w:b/>
      <w:i w:val="0"/>
      <w:color w:val="auto"/>
    </w:rPr>
  </w:style>
  <w:style w:type="character" w:styleId="WW8Num20z1" w:customStyle="1">
    <w:name w:val="WW8Num20z1"/>
  </w:style>
  <w:style w:type="character" w:styleId="WW8Num20z2" w:customStyle="1">
    <w:name w:val="WW8Num20z2"/>
  </w:style>
  <w:style w:type="character" w:styleId="WW8Num20z3" w:customStyle="1">
    <w:name w:val="WW8Num20z3"/>
  </w:style>
  <w:style w:type="character" w:styleId="WW8Num20z4" w:customStyle="1">
    <w:name w:val="WW8Num20z4"/>
  </w:style>
  <w:style w:type="character" w:styleId="WW8Num20z5" w:customStyle="1">
    <w:name w:val="WW8Num20z5"/>
  </w:style>
  <w:style w:type="character" w:styleId="WW8Num20z6" w:customStyle="1">
    <w:name w:val="WW8Num20z6"/>
  </w:style>
  <w:style w:type="character" w:styleId="WW8Num20z7" w:customStyle="1">
    <w:name w:val="WW8Num20z7"/>
  </w:style>
  <w:style w:type="character" w:styleId="WW8Num20z8" w:customStyle="1">
    <w:name w:val="WW8Num20z8"/>
  </w:style>
  <w:style w:type="character" w:styleId="WW8Num21z0" w:customStyle="1">
    <w:name w:val="WW8Num21z0"/>
    <w:rPr>
      <w:rFonts w:hint="default" w:ascii="Courier New" w:hAnsi="Courier New" w:cs="Courier New"/>
    </w:rPr>
  </w:style>
  <w:style w:type="character" w:styleId="WW8Num21z1" w:customStyle="1">
    <w:name w:val="WW8Num21z1"/>
    <w:rPr>
      <w:rFonts w:hint="default" w:ascii="Wingdings" w:hAnsi="Wingdings" w:cs="Wingdings"/>
    </w:rPr>
  </w:style>
  <w:style w:type="character" w:styleId="WW8Num21z2" w:customStyle="1">
    <w:name w:val="WW8Num21z2"/>
    <w:rPr>
      <w:rFonts w:hint="default" w:ascii="Arial Narrow" w:hAnsi="Arial Narrow" w:cs="Arial Narrow"/>
    </w:rPr>
  </w:style>
  <w:style w:type="character" w:styleId="Fuentedeprrafopredeter1" w:customStyle="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CarCar1" w:customStyle="1">
    <w:name w:val="Car Car1"/>
    <w:rPr>
      <w:sz w:val="24"/>
      <w:szCs w:val="24"/>
      <w:lang w:val="es-ES"/>
    </w:rPr>
  </w:style>
  <w:style w:type="character" w:styleId="CarCar" w:customStyle="1">
    <w:name w:val="Car Car"/>
    <w:rPr>
      <w:sz w:val="24"/>
      <w:szCs w:val="24"/>
      <w:lang w:val="es-ES"/>
    </w:rPr>
  </w:style>
  <w:style w:type="paragraph" w:styleId="Encabezado1" w:customStyle="1">
    <w:name w:val="Encabezado1"/>
    <w:basedOn w:val="Normal"/>
    <w:next w:val="Textoindependiente"/>
    <w:uiPriority w:val="1"/>
    <w:rsid w:val="0F324998"/>
    <w:pPr>
      <w:keepNext/>
      <w:spacing w:before="240" w:after="120"/>
    </w:pPr>
    <w:rPr>
      <w:rFonts w:ascii="Yu Gothic Light" w:hAnsi="Yu Gothic Light" w:eastAsia="Symbol" w:cs="Microsoft YaHei"/>
      <w:sz w:val="28"/>
      <w:szCs w:val="28"/>
    </w:rPr>
  </w:style>
  <w:style w:type="paragraph" w:styleId="Textoindependiente">
    <w:name w:val="Body Text"/>
    <w:basedOn w:val="Normal"/>
    <w:link w:val="TextoindependienteCar"/>
    <w:uiPriority w:val="1"/>
    <w:rsid w:val="0F324998"/>
    <w:pPr>
      <w:jc w:val="both"/>
    </w:pPr>
    <w:rPr>
      <w:rFonts w:ascii="Yu Gothic Light" w:hAnsi="Yu Gothic Light" w:cs="Yu Gothic Light"/>
      <w:lang w:val="es-AR"/>
    </w:rPr>
  </w:style>
  <w:style w:type="paragraph" w:styleId="Lista">
    <w:name w:val="List"/>
    <w:basedOn w:val="Textoindependiente"/>
    <w:uiPriority w:val="1"/>
    <w:rsid w:val="0F324998"/>
    <w:rPr>
      <w:rFonts w:cs="Mangal"/>
    </w:rPr>
  </w:style>
  <w:style w:type="paragraph" w:styleId="Etiqueta" w:customStyle="1">
    <w:name w:val="Etiqueta"/>
    <w:basedOn w:val="Normal"/>
    <w:uiPriority w:val="1"/>
    <w:rsid w:val="0F324998"/>
    <w:pPr>
      <w:spacing w:before="120" w:after="120"/>
    </w:pPr>
    <w:rPr>
      <w:rFonts w:cs="Mangal"/>
      <w:i/>
      <w:iCs/>
    </w:rPr>
  </w:style>
  <w:style w:type="paragraph" w:styleId="ndice" w:customStyle="1">
    <w:name w:val="Índice"/>
    <w:basedOn w:val="Normal"/>
    <w:uiPriority w:val="1"/>
    <w:rsid w:val="0F324998"/>
    <w:rPr>
      <w:rFonts w:cs="Mangal"/>
    </w:rPr>
  </w:style>
  <w:style w:type="paragraph" w:styleId="Encabezado">
    <w:name w:val="header"/>
    <w:basedOn w:val="Normal"/>
    <w:link w:val="EncabezadoCar"/>
    <w:uiPriority w:val="1"/>
    <w:rsid w:val="0F324998"/>
  </w:style>
  <w:style w:type="paragraph" w:styleId="Piedepgina">
    <w:name w:val="footer"/>
    <w:basedOn w:val="Normal"/>
    <w:link w:val="PiedepginaCar"/>
    <w:uiPriority w:val="1"/>
    <w:rsid w:val="0F324998"/>
  </w:style>
  <w:style w:type="paragraph" w:styleId="ndice1">
    <w:name w:val="index 1"/>
    <w:basedOn w:val="Normal"/>
    <w:next w:val="Normal"/>
    <w:uiPriority w:val="1"/>
    <w:rsid w:val="0F324998"/>
    <w:pPr>
      <w:ind w:left="240" w:hanging="240"/>
    </w:pPr>
  </w:style>
  <w:style w:type="paragraph" w:styleId="Ttulodendice">
    <w:name w:val="index heading"/>
    <w:basedOn w:val="Normal"/>
    <w:next w:val="ndice1"/>
    <w:uiPriority w:val="1"/>
    <w:rsid w:val="0F324998"/>
  </w:style>
  <w:style w:type="paragraph" w:styleId="TDC1">
    <w:name w:val="toc 1"/>
    <w:basedOn w:val="Normal"/>
    <w:next w:val="Normal"/>
    <w:uiPriority w:val="39"/>
    <w:rsid w:val="0F324998"/>
    <w:pPr>
      <w:spacing w:before="120" w:after="120"/>
    </w:pPr>
    <w:rPr>
      <w:rFonts w:ascii="Tahoma" w:hAnsi="Tahoma"/>
      <w:b/>
      <w:bCs/>
      <w:caps/>
      <w:sz w:val="20"/>
      <w:szCs w:val="20"/>
    </w:rPr>
  </w:style>
  <w:style w:type="paragraph" w:styleId="TDC2">
    <w:name w:val="toc 2"/>
    <w:basedOn w:val="Normal"/>
    <w:next w:val="Normal"/>
    <w:uiPriority w:val="39"/>
    <w:rsid w:val="0F324998"/>
    <w:pPr>
      <w:ind w:left="240"/>
    </w:pPr>
    <w:rPr>
      <w:rFonts w:ascii="Tahoma" w:hAnsi="Tahoma"/>
      <w:smallCaps/>
      <w:sz w:val="20"/>
      <w:szCs w:val="20"/>
    </w:rPr>
  </w:style>
  <w:style w:type="paragraph" w:styleId="TDC3">
    <w:name w:val="toc 3"/>
    <w:basedOn w:val="Normal"/>
    <w:next w:val="Normal"/>
    <w:uiPriority w:val="39"/>
    <w:rsid w:val="0F324998"/>
    <w:pPr>
      <w:ind w:left="480"/>
    </w:pPr>
    <w:rPr>
      <w:rFonts w:ascii="Tahoma" w:hAnsi="Tahoma"/>
      <w:i/>
      <w:iCs/>
      <w:sz w:val="20"/>
      <w:szCs w:val="20"/>
    </w:rPr>
  </w:style>
  <w:style w:type="paragraph" w:styleId="Textoindependiente31" w:customStyle="1">
    <w:name w:val="Texto independiente 31"/>
    <w:basedOn w:val="Normal"/>
    <w:uiPriority w:val="1"/>
    <w:rsid w:val="0F324998"/>
    <w:rPr>
      <w:rFonts w:ascii="Yu Gothic Light" w:hAnsi="Yu Gothic Light" w:cs="Yu Gothic Light"/>
      <w:i/>
      <w:iCs/>
      <w:color w:val="0000FF"/>
    </w:rPr>
  </w:style>
  <w:style w:type="paragraph" w:styleId="TableText" w:customStyle="1">
    <w:name w:val="Table Text"/>
    <w:basedOn w:val="Normal"/>
    <w:uiPriority w:val="1"/>
    <w:rsid w:val="0F324998"/>
    <w:pPr>
      <w:spacing w:after="120"/>
    </w:pPr>
    <w:rPr>
      <w:rFonts w:ascii="Yu Gothic Light" w:hAnsi="Yu Gothic Light" w:cs="Yu Gothic Light"/>
      <w:sz w:val="20"/>
      <w:szCs w:val="20"/>
      <w:lang w:val="en-US"/>
    </w:rPr>
  </w:style>
  <w:style w:type="paragraph" w:styleId="Sangra3detindependiente1" w:customStyle="1">
    <w:name w:val="Sangría 3 de t. independiente1"/>
    <w:basedOn w:val="Normal"/>
    <w:uiPriority w:val="1"/>
    <w:rsid w:val="0F324998"/>
    <w:pPr>
      <w:spacing w:line="360" w:lineRule="auto"/>
      <w:ind w:left="426"/>
      <w:jc w:val="both"/>
    </w:pPr>
    <w:rPr>
      <w:rFonts w:ascii="Yu Gothic Light" w:hAnsi="Yu Gothic Light" w:cs="Yu Gothic Light"/>
      <w:sz w:val="22"/>
      <w:szCs w:val="22"/>
    </w:rPr>
  </w:style>
  <w:style w:type="paragraph" w:styleId="Textodeglobo">
    <w:name w:val="Balloon Text"/>
    <w:basedOn w:val="Normal"/>
    <w:link w:val="TextodegloboCar"/>
    <w:uiPriority w:val="1"/>
    <w:rsid w:val="0F324998"/>
    <w:rPr>
      <w:rFonts w:ascii="Mangal" w:hAnsi="Mangal" w:cs="Mangal"/>
      <w:sz w:val="16"/>
      <w:szCs w:val="16"/>
    </w:rPr>
  </w:style>
  <w:style w:type="paragraph" w:styleId="Sangradetextonormal">
    <w:name w:val="Body Text Indent"/>
    <w:basedOn w:val="Normal"/>
    <w:link w:val="SangradetextonormalCar"/>
    <w:uiPriority w:val="1"/>
    <w:rsid w:val="0F324998"/>
    <w:pPr>
      <w:ind w:left="3240" w:hanging="900"/>
      <w:jc w:val="both"/>
    </w:pPr>
    <w:rPr>
      <w:rFonts w:ascii="Calibri Light" w:hAnsi="Calibri Light" w:cs="Calibri Light"/>
      <w:i/>
      <w:iCs/>
      <w:color w:val="0000FF"/>
    </w:rPr>
  </w:style>
  <w:style w:type="paragraph" w:styleId="Sangra2detindependiente1" w:customStyle="1">
    <w:name w:val="Sangría 2 de t. independiente1"/>
    <w:basedOn w:val="Normal"/>
    <w:uiPriority w:val="1"/>
    <w:rsid w:val="0F324998"/>
    <w:pPr>
      <w:ind w:left="2835"/>
      <w:jc w:val="both"/>
    </w:pPr>
    <w:rPr>
      <w:rFonts w:ascii="Calibri Light" w:hAnsi="Calibri Light" w:cs="Calibri Light"/>
      <w:i/>
      <w:iCs/>
      <w:color w:val="0000FF"/>
    </w:rPr>
  </w:style>
  <w:style w:type="paragraph" w:styleId="TDC4">
    <w:name w:val="toc 4"/>
    <w:basedOn w:val="ndice"/>
    <w:uiPriority w:val="1"/>
    <w:rsid w:val="0F324998"/>
    <w:pPr>
      <w:ind w:left="720"/>
    </w:pPr>
    <w:rPr>
      <w:rFonts w:ascii="Tahoma" w:hAnsi="Tahoma" w:cs="Cambria Math"/>
      <w:sz w:val="18"/>
      <w:szCs w:val="18"/>
    </w:rPr>
  </w:style>
  <w:style w:type="paragraph" w:styleId="TDC5">
    <w:name w:val="toc 5"/>
    <w:basedOn w:val="ndice"/>
    <w:uiPriority w:val="1"/>
    <w:rsid w:val="0F324998"/>
    <w:pPr>
      <w:ind w:left="960"/>
    </w:pPr>
    <w:rPr>
      <w:rFonts w:ascii="Tahoma" w:hAnsi="Tahoma" w:cs="Cambria Math"/>
      <w:sz w:val="18"/>
      <w:szCs w:val="18"/>
    </w:rPr>
  </w:style>
  <w:style w:type="paragraph" w:styleId="TDC6">
    <w:name w:val="toc 6"/>
    <w:basedOn w:val="ndice"/>
    <w:uiPriority w:val="1"/>
    <w:rsid w:val="0F324998"/>
    <w:pPr>
      <w:ind w:left="1200"/>
    </w:pPr>
    <w:rPr>
      <w:rFonts w:ascii="Tahoma" w:hAnsi="Tahoma" w:cs="Cambria Math"/>
      <w:sz w:val="18"/>
      <w:szCs w:val="18"/>
    </w:rPr>
  </w:style>
  <w:style w:type="paragraph" w:styleId="TDC7">
    <w:name w:val="toc 7"/>
    <w:basedOn w:val="ndice"/>
    <w:uiPriority w:val="1"/>
    <w:rsid w:val="0F324998"/>
    <w:pPr>
      <w:ind w:left="1440"/>
    </w:pPr>
    <w:rPr>
      <w:rFonts w:ascii="Tahoma" w:hAnsi="Tahoma" w:cs="Cambria Math"/>
      <w:sz w:val="18"/>
      <w:szCs w:val="18"/>
    </w:rPr>
  </w:style>
  <w:style w:type="paragraph" w:styleId="TDC8">
    <w:name w:val="toc 8"/>
    <w:basedOn w:val="ndice"/>
    <w:uiPriority w:val="1"/>
    <w:rsid w:val="0F324998"/>
    <w:pPr>
      <w:ind w:left="1680"/>
    </w:pPr>
    <w:rPr>
      <w:rFonts w:ascii="Tahoma" w:hAnsi="Tahoma" w:cs="Cambria Math"/>
      <w:sz w:val="18"/>
      <w:szCs w:val="18"/>
    </w:rPr>
  </w:style>
  <w:style w:type="paragraph" w:styleId="TDC9">
    <w:name w:val="toc 9"/>
    <w:basedOn w:val="ndice"/>
    <w:uiPriority w:val="1"/>
    <w:rsid w:val="0F324998"/>
    <w:pPr>
      <w:ind w:left="1920"/>
    </w:pPr>
    <w:rPr>
      <w:rFonts w:ascii="Tahoma" w:hAnsi="Tahoma" w:cs="Cambria Math"/>
      <w:sz w:val="18"/>
      <w:szCs w:val="18"/>
    </w:rPr>
  </w:style>
  <w:style w:type="paragraph" w:styleId="ndicel10" w:customStyle="1">
    <w:name w:val="Índicel 10"/>
    <w:basedOn w:val="ndice"/>
    <w:uiPriority w:val="1"/>
    <w:rsid w:val="0F324998"/>
    <w:pPr>
      <w:tabs>
        <w:tab w:val="right" w:leader="dot" w:pos="7425"/>
      </w:tabs>
      <w:ind w:left="2547"/>
    </w:pPr>
  </w:style>
  <w:style w:type="paragraph" w:styleId="Contenidodelatabla" w:customStyle="1">
    <w:name w:val="Contenido de la tabla"/>
    <w:basedOn w:val="Normal"/>
    <w:uiPriority w:val="1"/>
    <w:rsid w:val="0F324998"/>
  </w:style>
  <w:style w:type="paragraph" w:styleId="Encabezadodelatabla" w:customStyle="1">
    <w:name w:val="Encabezado de la tabla"/>
    <w:basedOn w:val="Contenidodelatabla"/>
    <w:uiPriority w:val="1"/>
    <w:rsid w:val="0F324998"/>
    <w:pPr>
      <w:jc w:val="center"/>
    </w:pPr>
    <w:rPr>
      <w:b/>
      <w:bCs/>
    </w:rPr>
  </w:style>
  <w:style w:type="paragraph" w:styleId="Mapadeldocumento">
    <w:name w:val="Document Map"/>
    <w:basedOn w:val="Normal"/>
    <w:link w:val="MapadeldocumentoCar"/>
    <w:uiPriority w:val="99"/>
    <w:semiHidden/>
    <w:unhideWhenUsed/>
    <w:rsid w:val="0F324998"/>
    <w:rPr>
      <w:rFonts w:ascii="Mangal" w:hAnsi="Mangal" w:cs="Mangal"/>
      <w:sz w:val="16"/>
      <w:szCs w:val="16"/>
    </w:rPr>
  </w:style>
  <w:style w:type="character" w:styleId="MapadeldocumentoCar" w:customStyle="1">
    <w:name w:val="Mapa del documento Car"/>
    <w:link w:val="Mapadeldocumento"/>
    <w:uiPriority w:val="99"/>
    <w:semiHidden/>
    <w:rsid w:val="0F324998"/>
    <w:rPr>
      <w:rFonts w:ascii="Mangal" w:hAnsi="Mangal" w:cs="Mangal"/>
      <w:sz w:val="16"/>
      <w:szCs w:val="16"/>
      <w:lang w:val="es-EC" w:eastAsia="ar-SA"/>
    </w:rPr>
  </w:style>
  <w:style w:type="paragraph" w:styleId="Sangra3detindependiente">
    <w:name w:val="Body Text Indent 3"/>
    <w:basedOn w:val="Normal"/>
    <w:link w:val="Sangra3detindependienteCar"/>
    <w:uiPriority w:val="99"/>
    <w:semiHidden/>
    <w:unhideWhenUsed/>
    <w:rsid w:val="0F324998"/>
    <w:pPr>
      <w:spacing w:after="120"/>
      <w:ind w:left="283"/>
    </w:pPr>
    <w:rPr>
      <w:sz w:val="16"/>
      <w:szCs w:val="16"/>
    </w:rPr>
  </w:style>
  <w:style w:type="character" w:styleId="Sangra3detindependienteCar" w:customStyle="1">
    <w:name w:val="Sangría 3 de t. independiente Car"/>
    <w:link w:val="Sangra3detindependiente"/>
    <w:uiPriority w:val="99"/>
    <w:semiHidden/>
    <w:rsid w:val="0F324998"/>
    <w:rPr>
      <w:noProof w:val="0"/>
      <w:sz w:val="16"/>
      <w:szCs w:val="16"/>
      <w:lang w:val="es-ES" w:eastAsia="ar-SA"/>
    </w:rPr>
  </w:style>
  <w:style w:type="paragraph" w:styleId="TtulodeTDC" w:customStyle="1">
    <w:name w:val="Título de TDC"/>
    <w:basedOn w:val="Ttulo1"/>
    <w:next w:val="Normal"/>
    <w:uiPriority w:val="39"/>
    <w:unhideWhenUsed/>
    <w:qFormat/>
    <w:rsid w:val="0F324998"/>
    <w:pPr>
      <w:keepLines/>
      <w:spacing w:before="480" w:after="0" w:line="276" w:lineRule="auto"/>
    </w:pPr>
    <w:rPr>
      <w:rFonts w:ascii="Tahoma" w:hAnsi="Tahoma" w:cs="Cambria Math"/>
      <w:color w:val="365F91"/>
      <w:sz w:val="28"/>
      <w:szCs w:val="28"/>
      <w:lang w:eastAsia="en-US"/>
    </w:rPr>
  </w:style>
  <w:style w:type="table" w:styleId="Tablaconcuadrcula">
    <w:name w:val="Table Grid"/>
    <w:basedOn w:val="Tablanormal"/>
    <w:uiPriority w:val="59"/>
    <w:rsid w:val="00F945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F324998"/>
    <w:pPr>
      <w:spacing w:beforeAutospacing="1" w:afterAutospacing="1"/>
    </w:pPr>
    <w:rPr>
      <w:lang w:eastAsia="es-ES"/>
    </w:rPr>
  </w:style>
  <w:style w:type="paragraph" w:styleId="Prrafodelista">
    <w:name w:val="List Paragraph"/>
    <w:basedOn w:val="Normal"/>
    <w:uiPriority w:val="34"/>
    <w:qFormat/>
    <w:rsid w:val="0F324998"/>
    <w:pPr>
      <w:ind w:left="720"/>
      <w:contextualSpacing/>
    </w:pPr>
    <w:rPr>
      <w:lang w:eastAsia="es-ES"/>
    </w:rPr>
  </w:style>
  <w:style w:type="paragraph" w:styleId="listparagraph" w:customStyle="1">
    <w:name w:val="listparagraph"/>
    <w:basedOn w:val="Normal"/>
    <w:rsid w:val="0F324998"/>
    <w:pPr>
      <w:spacing w:line="240" w:lineRule="atLeast"/>
      <w:ind w:left="720"/>
    </w:pPr>
    <w:rPr>
      <w:sz w:val="20"/>
      <w:szCs w:val="20"/>
      <w:lang w:eastAsia="es-ES"/>
    </w:rPr>
  </w:style>
  <w:style w:type="character" w:styleId="Ttulo2Car" w:customStyle="1">
    <w:name w:val="Título 2 Car"/>
    <w:link w:val="Ttulo2"/>
    <w:uiPriority w:val="1"/>
    <w:rsid w:val="0F324998"/>
    <w:rPr>
      <w:rFonts w:ascii="Yu Gothic Light" w:hAnsi="Yu Gothic Light" w:cs="Yu Gothic Light"/>
      <w:b/>
      <w:bCs/>
      <w:i/>
      <w:iCs/>
      <w:sz w:val="28"/>
      <w:szCs w:val="28"/>
      <w:lang w:val="es-EC" w:eastAsia="ar-SA"/>
    </w:rPr>
  </w:style>
  <w:style w:type="character" w:styleId="Ttulo5Car" w:customStyle="1">
    <w:name w:val="Título 5 Car"/>
    <w:link w:val="Ttulo5"/>
    <w:uiPriority w:val="1"/>
    <w:rsid w:val="0F324998"/>
    <w:rPr>
      <w:rFonts w:ascii="Yu Gothic Light" w:hAnsi="Yu Gothic Light"/>
      <w:sz w:val="22"/>
      <w:szCs w:val="22"/>
    </w:rPr>
  </w:style>
  <w:style w:type="character" w:styleId="Ttulo6Car" w:customStyle="1">
    <w:name w:val="Título 6 Car"/>
    <w:link w:val="Ttulo6"/>
    <w:uiPriority w:val="1"/>
    <w:rsid w:val="0F324998"/>
    <w:rPr>
      <w:rFonts w:ascii="Yu Gothic Light" w:hAnsi="Yu Gothic Light"/>
      <w:i/>
      <w:iCs/>
      <w:sz w:val="22"/>
      <w:szCs w:val="22"/>
    </w:rPr>
  </w:style>
  <w:style w:type="character" w:styleId="Ttulo8Car" w:customStyle="1">
    <w:name w:val="Título 8 Car"/>
    <w:link w:val="Ttulo8"/>
    <w:uiPriority w:val="1"/>
    <w:rsid w:val="0F324998"/>
    <w:rPr>
      <w:rFonts w:ascii="Yu Gothic Light" w:hAnsi="Yu Gothic Light"/>
      <w:i/>
      <w:iCs/>
    </w:rPr>
  </w:style>
  <w:style w:type="paragraph" w:styleId="InfoBlue" w:customStyle="1">
    <w:name w:val="InfoBlue"/>
    <w:basedOn w:val="Normal"/>
    <w:next w:val="Textoindependiente"/>
    <w:uiPriority w:val="1"/>
    <w:rsid w:val="0F324998"/>
    <w:pPr>
      <w:widowControl w:val="0"/>
      <w:spacing w:line="240" w:lineRule="atLeast"/>
      <w:jc w:val="both"/>
    </w:pPr>
    <w:rPr>
      <w:rFonts w:ascii="Yu Gothic Light" w:hAnsi="Yu Gothic Light" w:cs="Yu Gothic Light"/>
      <w:color w:val="548DD4"/>
      <w:sz w:val="22"/>
      <w:szCs w:val="22"/>
      <w:lang w:val="es-CO" w:eastAsia="en-US"/>
    </w:rPr>
  </w:style>
  <w:style w:type="paragraph" w:styleId="ListHeader" w:customStyle="1">
    <w:name w:val="List Header"/>
    <w:next w:val="Normal"/>
    <w:uiPriority w:val="99"/>
    <w:rsid w:val="00B23E8F"/>
    <w:pPr>
      <w:widowControl w:val="0"/>
      <w:shd w:val="clear" w:color="auto" w:fill="FFFFFF"/>
      <w:autoSpaceDE w:val="0"/>
      <w:autoSpaceDN w:val="0"/>
      <w:adjustRightInd w:val="0"/>
    </w:pPr>
    <w:rPr>
      <w:rFonts w:ascii="Yu Gothic Light" w:hAnsi="Yu Gothic Light" w:cs="Yu Gothic Light"/>
      <w:b/>
      <w:bCs/>
      <w:i/>
      <w:iCs/>
      <w:color w:val="0000A0"/>
      <w:u w:color="000000"/>
      <w:shd w:val="clear" w:color="auto" w:fill="FFFFFF"/>
      <w:lang w:val="en-AU" w:eastAsia="es-CO"/>
    </w:rPr>
  </w:style>
  <w:style w:type="table" w:styleId="Tablaconcuadrculaclara">
    <w:name w:val="Grid Table Light"/>
    <w:basedOn w:val="Tablanormal"/>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styleId="Refdecomentario">
    <w:name w:val="annotation reference"/>
    <w:uiPriority w:val="99"/>
    <w:semiHidden/>
    <w:unhideWhenUsed/>
    <w:rsid w:val="00446409"/>
    <w:rPr>
      <w:sz w:val="16"/>
      <w:szCs w:val="16"/>
    </w:rPr>
  </w:style>
  <w:style w:type="paragraph" w:styleId="Textocomentario">
    <w:name w:val="annotation text"/>
    <w:basedOn w:val="Normal"/>
    <w:link w:val="TextocomentarioCar"/>
    <w:uiPriority w:val="99"/>
    <w:unhideWhenUsed/>
    <w:rsid w:val="0F324998"/>
    <w:rPr>
      <w:sz w:val="20"/>
      <w:szCs w:val="20"/>
    </w:rPr>
  </w:style>
  <w:style w:type="character" w:styleId="TextocomentarioCar" w:customStyle="1">
    <w:name w:val="Texto comentario Car"/>
    <w:link w:val="Textocomentario"/>
    <w:uiPriority w:val="99"/>
    <w:rsid w:val="0F324998"/>
    <w:rPr>
      <w:noProof w:val="0"/>
      <w:lang w:val="es-ES" w:eastAsia="ar-SA"/>
    </w:rPr>
  </w:style>
  <w:style w:type="paragraph" w:styleId="Asuntodelcomentario">
    <w:name w:val="annotation subject"/>
    <w:basedOn w:val="Textocomentario"/>
    <w:next w:val="Textocomentario"/>
    <w:link w:val="AsuntodelcomentarioCar"/>
    <w:uiPriority w:val="99"/>
    <w:semiHidden/>
    <w:unhideWhenUsed/>
    <w:rsid w:val="0F324998"/>
    <w:rPr>
      <w:b/>
      <w:bCs/>
    </w:rPr>
  </w:style>
  <w:style w:type="character" w:styleId="AsuntodelcomentarioCar" w:customStyle="1">
    <w:name w:val="Asunto del comentario Car"/>
    <w:link w:val="Asuntodelcomentario"/>
    <w:uiPriority w:val="99"/>
    <w:semiHidden/>
    <w:rsid w:val="0F324998"/>
    <w:rPr>
      <w:b/>
      <w:bCs/>
      <w:noProof w:val="0"/>
      <w:lang w:val="es-ES" w:eastAsia="ar-SA"/>
    </w:rPr>
  </w:style>
  <w:style w:type="paragraph" w:styleId="Revisin">
    <w:name w:val="Revision"/>
    <w:hidden/>
    <w:uiPriority w:val="99"/>
    <w:semiHidden/>
    <w:rsid w:val="00B129F9"/>
    <w:rPr>
      <w:sz w:val="24"/>
      <w:szCs w:val="24"/>
      <w:lang w:val="es-EC" w:eastAsia="ar-SA"/>
    </w:rPr>
  </w:style>
  <w:style w:type="paragraph" w:styleId="Ttulo">
    <w:name w:val="Title"/>
    <w:basedOn w:val="Normal"/>
    <w:next w:val="Normal"/>
    <w:link w:val="TtuloCar"/>
    <w:uiPriority w:val="10"/>
    <w:qFormat/>
    <w:rsid w:val="0F324998"/>
    <w:pPr>
      <w:contextualSpacing/>
    </w:pPr>
    <w:rPr>
      <w:rFonts w:ascii="Cambria" w:hAnsi="Cambria" w:eastAsia="Calibri Light"/>
      <w:sz w:val="56"/>
      <w:szCs w:val="56"/>
    </w:rPr>
  </w:style>
  <w:style w:type="paragraph" w:styleId="Subttulo">
    <w:name w:val="Subtitle"/>
    <w:basedOn w:val="Normal"/>
    <w:next w:val="Normal"/>
    <w:link w:val="SubttuloCar"/>
    <w:uiPriority w:val="11"/>
    <w:qFormat/>
    <w:rsid w:val="0F324998"/>
    <w:rPr>
      <w:rFonts w:eastAsia="Yu Mincho"/>
      <w:color w:val="5A5A5A"/>
    </w:rPr>
  </w:style>
  <w:style w:type="paragraph" w:styleId="Cita">
    <w:name w:val="Quote"/>
    <w:basedOn w:val="Normal"/>
    <w:next w:val="Normal"/>
    <w:link w:val="CitaCar"/>
    <w:uiPriority w:val="29"/>
    <w:qFormat/>
    <w:rsid w:val="0F324998"/>
    <w:pPr>
      <w:spacing w:before="200"/>
      <w:ind w:left="864" w:right="864"/>
      <w:jc w:val="center"/>
    </w:pPr>
    <w:rPr>
      <w:i/>
      <w:iCs/>
      <w:color w:val="404040"/>
    </w:rPr>
  </w:style>
  <w:style w:type="paragraph" w:styleId="Citadestacada">
    <w:name w:val="Intense Quote"/>
    <w:basedOn w:val="Normal"/>
    <w:next w:val="Normal"/>
    <w:link w:val="CitadestacadaCar"/>
    <w:uiPriority w:val="30"/>
    <w:qFormat/>
    <w:rsid w:val="0F324998"/>
    <w:pPr>
      <w:spacing w:before="360" w:after="360"/>
      <w:ind w:left="864" w:right="864"/>
      <w:jc w:val="center"/>
    </w:pPr>
    <w:rPr>
      <w:i/>
      <w:iCs/>
      <w:color w:val="4472C4"/>
    </w:rPr>
  </w:style>
  <w:style w:type="character" w:styleId="TtuloCar" w:customStyle="1">
    <w:name w:val="Título Car"/>
    <w:link w:val="Ttulo"/>
    <w:uiPriority w:val="10"/>
    <w:rsid w:val="0F324998"/>
    <w:rPr>
      <w:rFonts w:ascii="Cambria" w:hAnsi="Cambria" w:eastAsia="Calibri Light"/>
      <w:sz w:val="56"/>
      <w:szCs w:val="56"/>
      <w:lang w:val="es-EC" w:eastAsia="ar-SA"/>
    </w:rPr>
  </w:style>
  <w:style w:type="character" w:styleId="SubttuloCar" w:customStyle="1">
    <w:name w:val="Subtítulo Car"/>
    <w:link w:val="Subttulo"/>
    <w:uiPriority w:val="11"/>
    <w:rsid w:val="0F324998"/>
    <w:rPr>
      <w:rFonts w:ascii="Times New Roman" w:hAnsi="Times New Roman" w:eastAsia="Yu Mincho" w:cs="Times New Roman"/>
      <w:noProof w:val="0"/>
      <w:color w:val="5A5A5A"/>
      <w:lang w:val="es-ES"/>
    </w:rPr>
  </w:style>
  <w:style w:type="character" w:styleId="CitaCar" w:customStyle="1">
    <w:name w:val="Cita Car"/>
    <w:link w:val="Cita"/>
    <w:uiPriority w:val="29"/>
    <w:rsid w:val="0F324998"/>
    <w:rPr>
      <w:i/>
      <w:iCs/>
      <w:noProof w:val="0"/>
      <w:color w:val="404040"/>
      <w:lang w:val="es-ES"/>
    </w:rPr>
  </w:style>
  <w:style w:type="character" w:styleId="CitadestacadaCar" w:customStyle="1">
    <w:name w:val="Cita destacada Car"/>
    <w:link w:val="Citadestacada"/>
    <w:uiPriority w:val="30"/>
    <w:rsid w:val="0F324998"/>
    <w:rPr>
      <w:i/>
      <w:iCs/>
      <w:noProof w:val="0"/>
      <w:color w:val="4472C4"/>
      <w:lang w:val="es-ES"/>
    </w:rPr>
  </w:style>
  <w:style w:type="paragraph" w:styleId="Textonotaalfinal">
    <w:name w:val="endnote text"/>
    <w:basedOn w:val="Normal"/>
    <w:link w:val="TextonotaalfinalCar"/>
    <w:uiPriority w:val="99"/>
    <w:semiHidden/>
    <w:unhideWhenUsed/>
    <w:rsid w:val="0F324998"/>
    <w:rPr>
      <w:sz w:val="20"/>
      <w:szCs w:val="20"/>
    </w:rPr>
  </w:style>
  <w:style w:type="character" w:styleId="TextonotaalfinalCar" w:customStyle="1">
    <w:name w:val="Texto nota al final Car"/>
    <w:link w:val="Textonotaalfinal"/>
    <w:uiPriority w:val="99"/>
    <w:semiHidden/>
    <w:rsid w:val="0F324998"/>
    <w:rPr>
      <w:noProof w:val="0"/>
      <w:sz w:val="20"/>
      <w:szCs w:val="20"/>
      <w:lang w:val="es-ES"/>
    </w:rPr>
  </w:style>
  <w:style w:type="paragraph" w:styleId="Textonotapie">
    <w:name w:val="footnote text"/>
    <w:basedOn w:val="Normal"/>
    <w:link w:val="TextonotapieCar"/>
    <w:uiPriority w:val="99"/>
    <w:semiHidden/>
    <w:unhideWhenUsed/>
    <w:rsid w:val="0F324998"/>
    <w:rPr>
      <w:sz w:val="20"/>
      <w:szCs w:val="20"/>
    </w:rPr>
  </w:style>
  <w:style w:type="character" w:styleId="TextonotapieCar" w:customStyle="1">
    <w:name w:val="Texto nota pie Car"/>
    <w:link w:val="Textonotapie"/>
    <w:uiPriority w:val="99"/>
    <w:semiHidden/>
    <w:rsid w:val="0F324998"/>
    <w:rPr>
      <w:noProof w:val="0"/>
      <w:sz w:val="20"/>
      <w:szCs w:val="20"/>
      <w:lang w:val="es-ES"/>
    </w:rPr>
  </w:style>
  <w:style w:type="character" w:styleId="normaltextrun" w:customStyle="1">
    <w:name w:val="normaltextrun"/>
    <w:rsid w:val="005B1390"/>
  </w:style>
  <w:style w:type="character" w:styleId="eop" w:customStyle="1">
    <w:name w:val="eop"/>
    <w:rsid w:val="005B1390"/>
  </w:style>
  <w:style w:type="character" w:styleId="Textodelmarcadordeposicin">
    <w:name w:val="Placeholder Text"/>
    <w:basedOn w:val="Fuentedeprrafopredeter"/>
    <w:uiPriority w:val="99"/>
    <w:semiHidden/>
    <w:rsid w:val="00E0201C"/>
    <w:rPr>
      <w:color w:val="808080"/>
    </w:rPr>
  </w:style>
  <w:style w:type="character" w:styleId="Ttulo1Car" w:customStyle="1">
    <w:name w:val="Título 1 Car"/>
    <w:basedOn w:val="Fuentedeprrafopredeter"/>
    <w:link w:val="Ttulo1"/>
    <w:uiPriority w:val="1"/>
    <w:rsid w:val="00E0201C"/>
    <w:rPr>
      <w:rFonts w:ascii="Yu Gothic Light" w:hAnsi="Yu Gothic Light" w:cs="Yu Gothic Light"/>
      <w:b/>
      <w:bCs/>
      <w:sz w:val="32"/>
      <w:szCs w:val="32"/>
      <w:lang w:val="es-EC" w:eastAsia="ar-SA"/>
    </w:rPr>
  </w:style>
  <w:style w:type="character" w:styleId="Ttulo3Car" w:customStyle="1">
    <w:name w:val="Título 3 Car"/>
    <w:basedOn w:val="Fuentedeprrafopredeter"/>
    <w:link w:val="Ttulo3"/>
    <w:uiPriority w:val="1"/>
    <w:rsid w:val="00E0201C"/>
    <w:rPr>
      <w:rFonts w:ascii="Yu Gothic Light" w:hAnsi="Yu Gothic Light" w:cs="Yu Gothic Light"/>
      <w:b/>
      <w:bCs/>
      <w:sz w:val="26"/>
      <w:szCs w:val="26"/>
      <w:lang w:val="es-EC" w:eastAsia="ar-SA"/>
    </w:rPr>
  </w:style>
  <w:style w:type="character" w:styleId="Ttulo4Car" w:customStyle="1">
    <w:name w:val="Título 4 Car"/>
    <w:basedOn w:val="Fuentedeprrafopredeter"/>
    <w:link w:val="Ttulo4"/>
    <w:uiPriority w:val="1"/>
    <w:rsid w:val="00E0201C"/>
    <w:rPr>
      <w:rFonts w:ascii="Cambria" w:hAnsi="Cambria" w:cs="Yu Gothic Light"/>
      <w:b/>
      <w:bCs/>
      <w:sz w:val="24"/>
      <w:szCs w:val="24"/>
      <w:lang w:val="es-EC" w:eastAsia="ar-SA"/>
    </w:rPr>
  </w:style>
  <w:style w:type="character" w:styleId="Ttulo7Car" w:customStyle="1">
    <w:name w:val="Título 7 Car"/>
    <w:basedOn w:val="Fuentedeprrafopredeter"/>
    <w:link w:val="Ttulo7"/>
    <w:uiPriority w:val="1"/>
    <w:rsid w:val="00E0201C"/>
    <w:rPr>
      <w:rFonts w:ascii="Calibri Light" w:hAnsi="Calibri Light" w:cs="Calibri Light"/>
      <w:b/>
      <w:bCs/>
      <w:sz w:val="40"/>
      <w:szCs w:val="40"/>
      <w:lang w:val="es-EC" w:eastAsia="ar-SA"/>
    </w:rPr>
  </w:style>
  <w:style w:type="character" w:styleId="Ttulo9Car" w:customStyle="1">
    <w:name w:val="Título 9 Car"/>
    <w:basedOn w:val="Fuentedeprrafopredeter"/>
    <w:link w:val="Ttulo9"/>
    <w:uiPriority w:val="1"/>
    <w:rsid w:val="00E0201C"/>
    <w:rPr>
      <w:rFonts w:ascii="Calibri Light" w:hAnsi="Calibri Light" w:cs="Calibri Light"/>
      <w:b/>
      <w:bCs/>
      <w:sz w:val="28"/>
      <w:szCs w:val="28"/>
      <w:lang w:val="es-EC" w:eastAsia="ar-SA"/>
    </w:rPr>
  </w:style>
  <w:style w:type="character" w:styleId="TextoindependienteCar" w:customStyle="1">
    <w:name w:val="Texto independiente Car"/>
    <w:basedOn w:val="Fuentedeprrafopredeter"/>
    <w:link w:val="Textoindependiente"/>
    <w:uiPriority w:val="1"/>
    <w:rsid w:val="00E0201C"/>
    <w:rPr>
      <w:rFonts w:ascii="Yu Gothic Light" w:hAnsi="Yu Gothic Light" w:cs="Yu Gothic Light"/>
      <w:sz w:val="24"/>
      <w:szCs w:val="24"/>
      <w:lang w:val="es-AR" w:eastAsia="ar-SA"/>
    </w:rPr>
  </w:style>
  <w:style w:type="character" w:styleId="EncabezadoCar" w:customStyle="1">
    <w:name w:val="Encabezado Car"/>
    <w:basedOn w:val="Fuentedeprrafopredeter"/>
    <w:link w:val="Encabezado"/>
    <w:uiPriority w:val="1"/>
    <w:rsid w:val="00E0201C"/>
    <w:rPr>
      <w:sz w:val="24"/>
      <w:szCs w:val="24"/>
      <w:lang w:val="es-EC" w:eastAsia="ar-SA"/>
    </w:rPr>
  </w:style>
  <w:style w:type="character" w:styleId="PiedepginaCar" w:customStyle="1">
    <w:name w:val="Pie de página Car"/>
    <w:basedOn w:val="Fuentedeprrafopredeter"/>
    <w:link w:val="Piedepgina"/>
    <w:uiPriority w:val="1"/>
    <w:rsid w:val="00E0201C"/>
    <w:rPr>
      <w:sz w:val="24"/>
      <w:szCs w:val="24"/>
      <w:lang w:val="es-EC" w:eastAsia="ar-SA"/>
    </w:rPr>
  </w:style>
  <w:style w:type="character" w:styleId="TextodegloboCar" w:customStyle="1">
    <w:name w:val="Texto de globo Car"/>
    <w:basedOn w:val="Fuentedeprrafopredeter"/>
    <w:link w:val="Textodeglobo"/>
    <w:uiPriority w:val="1"/>
    <w:rsid w:val="00E0201C"/>
    <w:rPr>
      <w:rFonts w:ascii="Mangal" w:hAnsi="Mangal" w:cs="Mangal"/>
      <w:sz w:val="16"/>
      <w:szCs w:val="16"/>
      <w:lang w:val="es-EC" w:eastAsia="ar-SA"/>
    </w:rPr>
  </w:style>
  <w:style w:type="character" w:styleId="SangradetextonormalCar" w:customStyle="1">
    <w:name w:val="Sangría de texto normal Car"/>
    <w:basedOn w:val="Fuentedeprrafopredeter"/>
    <w:link w:val="Sangradetextonormal"/>
    <w:uiPriority w:val="1"/>
    <w:rsid w:val="00E0201C"/>
    <w:rPr>
      <w:rFonts w:ascii="Calibri Light" w:hAnsi="Calibri Light" w:cs="Calibri Light"/>
      <w:i/>
      <w:iCs/>
      <w:color w:val="0000FF"/>
      <w:sz w:val="24"/>
      <w:szCs w:val="24"/>
      <w:lang w:val="es-EC"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533274714">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22481787">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825849867">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11065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35255a-51b4-4be6-8e9b-0e608897ca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540EE6811C12F4A9152E52A06A7D93C" ma:contentTypeVersion="8" ma:contentTypeDescription="Crear nuevo documento." ma:contentTypeScope="" ma:versionID="b800acdfbad99e644a8882f19c974edf">
  <xsd:schema xmlns:xsd="http://www.w3.org/2001/XMLSchema" xmlns:xs="http://www.w3.org/2001/XMLSchema" xmlns:p="http://schemas.microsoft.com/office/2006/metadata/properties" xmlns:ns3="9635255a-51b4-4be6-8e9b-0e608897cacc" targetNamespace="http://schemas.microsoft.com/office/2006/metadata/properties" ma:root="true" ma:fieldsID="7bcb16b68fa50ed8eb68989b4466876d" ns3:_="">
    <xsd:import namespace="9635255a-51b4-4be6-8e9b-0e608897ca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5255a-51b4-4be6-8e9b-0e608897c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6528D-5D51-438A-A3F2-4A2898F7BE5A}">
  <ds:schemaRefs>
    <ds:schemaRef ds:uri="http://schemas.microsoft.com/office/2006/metadata/properties"/>
    <ds:schemaRef ds:uri="http://schemas.microsoft.com/office/infopath/2007/PartnerControls"/>
    <ds:schemaRef ds:uri="9635255a-51b4-4be6-8e9b-0e608897cacc"/>
  </ds:schemaRefs>
</ds:datastoreItem>
</file>

<file path=customXml/itemProps2.xml><?xml version="1.0" encoding="utf-8"?>
<ds:datastoreItem xmlns:ds="http://schemas.openxmlformats.org/officeDocument/2006/customXml" ds:itemID="{275D77F7-2C42-47FC-A920-7E885271C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5255a-51b4-4be6-8e9b-0e608897c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5A8B7-86B7-4FC5-9E7D-E2A72B133B22}">
  <ds:schemaRefs>
    <ds:schemaRef ds:uri="http://schemas.microsoft.com/sharepoint/v3/contenttype/forms"/>
  </ds:schemaRefs>
</ds:datastoreItem>
</file>

<file path=customXml/itemProps4.xml><?xml version="1.0" encoding="utf-8"?>
<ds:datastoreItem xmlns:ds="http://schemas.openxmlformats.org/officeDocument/2006/customXml" ds:itemID="{9FD1C143-00D3-4F06-8187-ABF4B48A06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ESPECIFICACIàN-DE-REQUERIMIENTOS.dot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REQUERIMIENTOS</dc:title>
  <dc:subject/>
  <dc:creator>X X</dc:creator>
  <keywords/>
  <lastModifiedBy>MICHELLE ZHUNIO</lastModifiedBy>
  <revision>7</revision>
  <lastPrinted>2023-05-30T07:12:00.0000000Z</lastPrinted>
  <dcterms:created xsi:type="dcterms:W3CDTF">2023-10-31T22:13:00.0000000Z</dcterms:created>
  <dcterms:modified xsi:type="dcterms:W3CDTF">2023-11-14T19:12:51.5930125Z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0x010100A540EE6811C12F4A9152E52A06A7D93C</vt:lpwstr>
  </property>
</Properties>
</file>
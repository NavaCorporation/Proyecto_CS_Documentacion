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3B23C0" w14:textId="77777777" w:rsidR="00547DD9" w:rsidRPr="00453783" w:rsidRDefault="00547DD9">
      <w:pPr>
        <w:rPr>
          <w:rFonts w:ascii="Calibri" w:hAnsi="Calibri"/>
        </w:rPr>
      </w:pPr>
    </w:p>
    <w:p w14:paraId="23D73ED7" w14:textId="77777777" w:rsidR="00547DD9" w:rsidRPr="00453783" w:rsidRDefault="00547DD9">
      <w:pPr>
        <w:rPr>
          <w:rFonts w:ascii="Calibri" w:hAnsi="Calibri"/>
        </w:rPr>
      </w:pPr>
    </w:p>
    <w:p w14:paraId="13927987" w14:textId="77777777" w:rsidR="00547DD9" w:rsidRPr="00453783" w:rsidRDefault="00547DD9">
      <w:pPr>
        <w:rPr>
          <w:rFonts w:ascii="Calibri" w:hAnsi="Calibri"/>
        </w:rPr>
      </w:pPr>
    </w:p>
    <w:p w14:paraId="754CE517" w14:textId="77777777" w:rsidR="00547DD9" w:rsidRPr="00453783" w:rsidRDefault="00547DD9">
      <w:pPr>
        <w:rPr>
          <w:rFonts w:ascii="Calibri" w:hAnsi="Calibri"/>
        </w:rPr>
      </w:pPr>
    </w:p>
    <w:p w14:paraId="21FD9446" w14:textId="77777777" w:rsidR="00547DD9" w:rsidRPr="00453783" w:rsidRDefault="00547DD9">
      <w:pPr>
        <w:rPr>
          <w:rFonts w:ascii="Calibri" w:hAnsi="Calibri"/>
        </w:rPr>
      </w:pPr>
    </w:p>
    <w:p w14:paraId="182E1115" w14:textId="77777777" w:rsidR="00547DD9" w:rsidRPr="00453783" w:rsidRDefault="00547DD9">
      <w:pPr>
        <w:rPr>
          <w:rFonts w:ascii="Calibri" w:hAnsi="Calibri"/>
        </w:rPr>
      </w:pPr>
    </w:p>
    <w:p w14:paraId="3A520954" w14:textId="77777777" w:rsidR="00547DD9" w:rsidRDefault="00547DD9">
      <w:pPr>
        <w:rPr>
          <w:rFonts w:ascii="Calibri" w:hAnsi="Calibri"/>
        </w:rPr>
      </w:pPr>
    </w:p>
    <w:p w14:paraId="783CA5EB" w14:textId="77777777" w:rsidR="00597881" w:rsidRDefault="00597881">
      <w:pPr>
        <w:rPr>
          <w:rFonts w:ascii="Calibri" w:hAnsi="Calibri"/>
        </w:rPr>
      </w:pPr>
    </w:p>
    <w:p w14:paraId="49B6105F" w14:textId="77777777" w:rsidR="00597881" w:rsidRDefault="00597881">
      <w:pPr>
        <w:rPr>
          <w:rFonts w:ascii="Calibri" w:hAnsi="Calibri"/>
        </w:rPr>
      </w:pPr>
    </w:p>
    <w:p w14:paraId="689EEAD8" w14:textId="77777777" w:rsidR="00597881" w:rsidRDefault="00597881">
      <w:pPr>
        <w:rPr>
          <w:rFonts w:ascii="Calibri" w:hAnsi="Calibri"/>
        </w:rPr>
      </w:pPr>
    </w:p>
    <w:p w14:paraId="33A4549C" w14:textId="77777777" w:rsidR="00597881" w:rsidRDefault="00597881">
      <w:pPr>
        <w:rPr>
          <w:rFonts w:ascii="Calibri" w:hAnsi="Calibri"/>
        </w:rPr>
      </w:pPr>
    </w:p>
    <w:p w14:paraId="424EACFA" w14:textId="77777777" w:rsidR="00597881" w:rsidRPr="00453783" w:rsidRDefault="00597881">
      <w:pPr>
        <w:rPr>
          <w:rFonts w:ascii="Calibri" w:hAnsi="Calibri"/>
        </w:rPr>
      </w:pPr>
    </w:p>
    <w:p w14:paraId="5F4ED786" w14:textId="77777777" w:rsidR="00547DD9" w:rsidRDefault="00547DD9">
      <w:pPr>
        <w:rPr>
          <w:rFonts w:ascii="Calibri" w:hAnsi="Calibri"/>
        </w:rPr>
      </w:pPr>
    </w:p>
    <w:p w14:paraId="6EAF0E50" w14:textId="77777777" w:rsidR="001E2593" w:rsidRPr="00453783" w:rsidRDefault="001E2593">
      <w:pPr>
        <w:rPr>
          <w:rFonts w:ascii="Calibri" w:hAnsi="Calibri"/>
        </w:rPr>
      </w:pPr>
    </w:p>
    <w:p w14:paraId="4CC4FCB6" w14:textId="77777777" w:rsidR="00547DD9" w:rsidRPr="00453783" w:rsidRDefault="00547DD9">
      <w:pPr>
        <w:rPr>
          <w:rFonts w:ascii="Calibri" w:hAnsi="Calibri"/>
        </w:rPr>
      </w:pPr>
    </w:p>
    <w:p w14:paraId="3C1FB074" w14:textId="77777777" w:rsidR="00547DD9" w:rsidRPr="00453783" w:rsidRDefault="00547DD9">
      <w:pPr>
        <w:rPr>
          <w:rFonts w:ascii="Calibri" w:hAnsi="Calibri"/>
        </w:rPr>
      </w:pPr>
    </w:p>
    <w:p w14:paraId="26C11FEB" w14:textId="77777777" w:rsidR="00547DD9" w:rsidRPr="00453783" w:rsidRDefault="00547DD9">
      <w:pPr>
        <w:rPr>
          <w:rFonts w:ascii="Calibri" w:hAnsi="Calibri"/>
        </w:rPr>
      </w:pPr>
    </w:p>
    <w:p w14:paraId="59F242AD" w14:textId="77777777" w:rsidR="00547DD9" w:rsidRPr="0049606A" w:rsidRDefault="00521ED9" w:rsidP="008B2B05">
      <w:pPr>
        <w:pStyle w:val="Ttulo7"/>
        <w:rPr>
          <w:rFonts w:ascii="Times New Roman" w:hAnsi="Times New Roman" w:cs="Times New Roman"/>
        </w:rPr>
      </w:pPr>
      <w:r w:rsidRPr="0049606A">
        <w:rPr>
          <w:rFonts w:ascii="Times New Roman" w:hAnsi="Times New Roman" w:cs="Times New Roman"/>
        </w:rPr>
        <w:t xml:space="preserve">DOCUMENTO DE </w:t>
      </w:r>
      <w:r w:rsidR="00702F26" w:rsidRPr="0049606A">
        <w:rPr>
          <w:rFonts w:ascii="Times New Roman" w:hAnsi="Times New Roman" w:cs="Times New Roman"/>
        </w:rPr>
        <w:t>PLAN DE PRUEBAS</w:t>
      </w:r>
    </w:p>
    <w:p w14:paraId="79A19C09" w14:textId="77777777" w:rsidR="0049606A" w:rsidRPr="0049606A" w:rsidRDefault="0049606A" w:rsidP="0049606A">
      <w:pPr>
        <w:jc w:val="center"/>
      </w:pPr>
    </w:p>
    <w:p w14:paraId="2657A2F0" w14:textId="401CFD0E" w:rsidR="0049606A" w:rsidRPr="00466DC2" w:rsidRDefault="0049606A" w:rsidP="0049606A">
      <w:pPr>
        <w:jc w:val="center"/>
        <w:rPr>
          <w:b/>
          <w:bCs/>
        </w:rPr>
      </w:pPr>
      <w:r w:rsidRPr="00466DC2">
        <w:rPr>
          <w:b/>
          <w:bCs/>
        </w:rPr>
        <w:t>GRUPO B: SISTEMA DE CONTROL DE PERNOS Y TUERCAS.</w:t>
      </w:r>
    </w:p>
    <w:p w14:paraId="0B12AA78" w14:textId="77777777" w:rsidR="0049606A" w:rsidRPr="0049606A" w:rsidRDefault="0049606A" w:rsidP="0049606A">
      <w:pPr>
        <w:jc w:val="center"/>
      </w:pPr>
    </w:p>
    <w:p w14:paraId="2453FF42" w14:textId="52653CFF" w:rsidR="0049606A" w:rsidRPr="00466DC2" w:rsidRDefault="0049606A" w:rsidP="0049606A">
      <w:pPr>
        <w:jc w:val="center"/>
        <w:rPr>
          <w:b/>
          <w:bCs/>
        </w:rPr>
      </w:pPr>
      <w:r w:rsidRPr="00466DC2">
        <w:rPr>
          <w:b/>
          <w:bCs/>
        </w:rPr>
        <w:t xml:space="preserve"> INTEGRANTES: </w:t>
      </w:r>
    </w:p>
    <w:p w14:paraId="63E0184A" w14:textId="77777777" w:rsidR="0049606A" w:rsidRPr="0049606A" w:rsidRDefault="0049606A" w:rsidP="0049606A">
      <w:pPr>
        <w:jc w:val="center"/>
      </w:pPr>
    </w:p>
    <w:p w14:paraId="1530B12E" w14:textId="19B494EF" w:rsidR="0049606A" w:rsidRPr="0049606A" w:rsidRDefault="0049606A" w:rsidP="0049606A">
      <w:pPr>
        <w:numPr>
          <w:ilvl w:val="0"/>
          <w:numId w:val="9"/>
        </w:numPr>
        <w:jc w:val="center"/>
      </w:pPr>
      <w:r w:rsidRPr="0049606A">
        <w:t>Cumbicos Oquendo Leyder Steven</w:t>
      </w:r>
    </w:p>
    <w:p w14:paraId="080A0137" w14:textId="77777777" w:rsidR="0049606A" w:rsidRPr="0049606A" w:rsidRDefault="0049606A" w:rsidP="0049606A">
      <w:pPr>
        <w:jc w:val="center"/>
      </w:pPr>
    </w:p>
    <w:p w14:paraId="02DD43BF" w14:textId="77777777" w:rsidR="0049606A" w:rsidRPr="0049606A" w:rsidRDefault="0049606A" w:rsidP="0049606A">
      <w:pPr>
        <w:numPr>
          <w:ilvl w:val="0"/>
          <w:numId w:val="9"/>
        </w:numPr>
        <w:jc w:val="center"/>
      </w:pPr>
      <w:r w:rsidRPr="0049606A">
        <w:t xml:space="preserve">Navarrete Yagual Luis Ángel </w:t>
      </w:r>
    </w:p>
    <w:p w14:paraId="7D7CA2AA" w14:textId="77777777" w:rsidR="0049606A" w:rsidRPr="0049606A" w:rsidRDefault="0049606A" w:rsidP="0049606A">
      <w:pPr>
        <w:jc w:val="center"/>
      </w:pPr>
    </w:p>
    <w:p w14:paraId="31796160" w14:textId="77777777" w:rsidR="0049606A" w:rsidRPr="0049606A" w:rsidRDefault="0049606A" w:rsidP="0049606A">
      <w:pPr>
        <w:numPr>
          <w:ilvl w:val="0"/>
          <w:numId w:val="9"/>
        </w:numPr>
        <w:jc w:val="center"/>
      </w:pPr>
      <w:r w:rsidRPr="0049606A">
        <w:t xml:space="preserve">Reyes Rivera Daysi Gisselle </w:t>
      </w:r>
    </w:p>
    <w:p w14:paraId="189975F8" w14:textId="77777777" w:rsidR="0049606A" w:rsidRPr="0049606A" w:rsidRDefault="0049606A" w:rsidP="0049606A">
      <w:pPr>
        <w:jc w:val="center"/>
      </w:pPr>
    </w:p>
    <w:p w14:paraId="524F799E" w14:textId="77777777" w:rsidR="0049606A" w:rsidRPr="0049606A" w:rsidRDefault="0049606A" w:rsidP="0049606A">
      <w:pPr>
        <w:numPr>
          <w:ilvl w:val="0"/>
          <w:numId w:val="9"/>
        </w:numPr>
        <w:jc w:val="center"/>
      </w:pPr>
      <w:r w:rsidRPr="0049606A">
        <w:t xml:space="preserve">Sánchez Andrade Steven Anderson </w:t>
      </w:r>
    </w:p>
    <w:p w14:paraId="4DF98A06" w14:textId="77777777" w:rsidR="0049606A" w:rsidRPr="0049606A" w:rsidRDefault="0049606A" w:rsidP="0049606A">
      <w:pPr>
        <w:jc w:val="center"/>
      </w:pPr>
    </w:p>
    <w:p w14:paraId="7930EA08" w14:textId="52F8157D" w:rsidR="0049606A" w:rsidRPr="0049606A" w:rsidRDefault="1C018D31" w:rsidP="0049606A">
      <w:pPr>
        <w:numPr>
          <w:ilvl w:val="0"/>
          <w:numId w:val="9"/>
        </w:numPr>
        <w:jc w:val="center"/>
      </w:pPr>
      <w:r>
        <w:t xml:space="preserve">Urdanigo Montalván Dayana Michelle </w:t>
      </w:r>
    </w:p>
    <w:p w14:paraId="648F3DA6" w14:textId="77777777" w:rsidR="0049606A" w:rsidRPr="0049606A" w:rsidRDefault="0049606A" w:rsidP="0049606A">
      <w:pPr>
        <w:jc w:val="center"/>
      </w:pPr>
    </w:p>
    <w:p w14:paraId="7331BEDB" w14:textId="663CF62C" w:rsidR="001905F6" w:rsidRPr="0049606A" w:rsidRDefault="0049606A" w:rsidP="0049606A">
      <w:pPr>
        <w:numPr>
          <w:ilvl w:val="0"/>
          <w:numId w:val="9"/>
        </w:numPr>
        <w:jc w:val="center"/>
      </w:pPr>
      <w:r w:rsidRPr="0049606A">
        <w:t>Zhunio Ramírez Gia Michelle</w:t>
      </w:r>
    </w:p>
    <w:p w14:paraId="5673C135" w14:textId="77777777" w:rsidR="00547DD9" w:rsidRPr="0049606A" w:rsidRDefault="00547DD9"/>
    <w:p w14:paraId="31C7EC97" w14:textId="77777777" w:rsidR="00547DD9" w:rsidRPr="00453783" w:rsidRDefault="00547DD9">
      <w:pPr>
        <w:rPr>
          <w:rFonts w:ascii="Calibri" w:hAnsi="Calibri"/>
        </w:rPr>
      </w:pPr>
    </w:p>
    <w:p w14:paraId="5DCC2AA1" w14:textId="77777777" w:rsidR="00547DD9" w:rsidRPr="00453783" w:rsidRDefault="00547DD9">
      <w:pPr>
        <w:rPr>
          <w:rFonts w:ascii="Calibri" w:hAnsi="Calibri"/>
        </w:rPr>
      </w:pPr>
    </w:p>
    <w:p w14:paraId="7C8C5127" w14:textId="77777777" w:rsidR="00547DD9" w:rsidRPr="00453783" w:rsidRDefault="00547DD9">
      <w:pPr>
        <w:rPr>
          <w:rFonts w:ascii="Calibri" w:hAnsi="Calibri"/>
        </w:rPr>
      </w:pPr>
    </w:p>
    <w:p w14:paraId="2E12503C" w14:textId="77777777" w:rsidR="00547DD9" w:rsidRPr="00453783" w:rsidRDefault="00547DD9">
      <w:pPr>
        <w:rPr>
          <w:rFonts w:ascii="Calibri" w:hAnsi="Calibri"/>
        </w:rPr>
      </w:pPr>
    </w:p>
    <w:p w14:paraId="0F9CEC6F" w14:textId="77777777" w:rsidR="00547DD9" w:rsidRPr="00453783" w:rsidRDefault="00547DD9">
      <w:pPr>
        <w:rPr>
          <w:rFonts w:ascii="Calibri" w:hAnsi="Calibri"/>
        </w:rPr>
      </w:pPr>
    </w:p>
    <w:p w14:paraId="1227219D" w14:textId="77777777" w:rsidR="00547DD9" w:rsidRPr="00453783" w:rsidRDefault="00547DD9">
      <w:pPr>
        <w:rPr>
          <w:rFonts w:ascii="Calibri" w:hAnsi="Calibri"/>
        </w:rPr>
      </w:pPr>
    </w:p>
    <w:p w14:paraId="02413BDC" w14:textId="77777777" w:rsidR="00547DD9" w:rsidRPr="00453783" w:rsidRDefault="00547DD9">
      <w:pPr>
        <w:rPr>
          <w:rFonts w:ascii="Calibri" w:hAnsi="Calibri"/>
        </w:rPr>
      </w:pPr>
    </w:p>
    <w:p w14:paraId="1BA226C3" w14:textId="77777777" w:rsidR="00547DD9" w:rsidRPr="00453783" w:rsidRDefault="00547DD9">
      <w:pPr>
        <w:rPr>
          <w:rFonts w:ascii="Calibri" w:hAnsi="Calibri"/>
        </w:rPr>
      </w:pPr>
    </w:p>
    <w:p w14:paraId="36B5D764" w14:textId="77777777" w:rsidR="00547DD9" w:rsidRPr="00453783" w:rsidRDefault="00547DD9">
      <w:pPr>
        <w:rPr>
          <w:rFonts w:ascii="Calibri" w:hAnsi="Calibri"/>
        </w:rPr>
      </w:pPr>
    </w:p>
    <w:p w14:paraId="7914EBEB" w14:textId="77777777" w:rsidR="00547DD9" w:rsidRPr="00453783" w:rsidRDefault="00547DD9">
      <w:pPr>
        <w:rPr>
          <w:rFonts w:ascii="Calibri" w:hAnsi="Calibri"/>
        </w:rPr>
      </w:pPr>
    </w:p>
    <w:p w14:paraId="32AB9959" w14:textId="77777777" w:rsidR="00547DD9" w:rsidRPr="00453783" w:rsidRDefault="00547DD9">
      <w:pPr>
        <w:rPr>
          <w:rFonts w:ascii="Calibri" w:hAnsi="Calibri"/>
        </w:rPr>
      </w:pPr>
    </w:p>
    <w:p w14:paraId="7C26B249" w14:textId="77777777" w:rsidR="00547DD9" w:rsidRPr="00453783" w:rsidRDefault="00547DD9">
      <w:pPr>
        <w:rPr>
          <w:rFonts w:ascii="Calibri" w:hAnsi="Calibri"/>
        </w:rPr>
      </w:pPr>
    </w:p>
    <w:p w14:paraId="6099C7EE" w14:textId="77777777" w:rsidR="001A76E4" w:rsidRDefault="001A76E4" w:rsidP="00597881">
      <w:pPr>
        <w:pStyle w:val="TtuloTDC"/>
        <w:tabs>
          <w:tab w:val="left" w:pos="284"/>
        </w:tabs>
        <w:jc w:val="center"/>
        <w:rPr>
          <w:rFonts w:ascii="Calibri" w:hAnsi="Calibri"/>
          <w:color w:val="auto"/>
          <w:sz w:val="16"/>
          <w:szCs w:val="16"/>
        </w:rPr>
      </w:pPr>
    </w:p>
    <w:p w14:paraId="7C35C48E" w14:textId="77777777" w:rsidR="008B15D0" w:rsidRDefault="008B15D0" w:rsidP="008B15D0">
      <w:pPr>
        <w:rPr>
          <w:lang w:eastAsia="en-US"/>
        </w:rPr>
      </w:pPr>
    </w:p>
    <w:p w14:paraId="7DE08B0F" w14:textId="77777777" w:rsidR="008B15D0" w:rsidRDefault="008B15D0" w:rsidP="008B15D0">
      <w:pPr>
        <w:rPr>
          <w:lang w:eastAsia="en-US"/>
        </w:rPr>
      </w:pPr>
    </w:p>
    <w:p w14:paraId="03C500B1" w14:textId="77777777" w:rsidR="008B15D0" w:rsidRDefault="008B15D0" w:rsidP="008B15D0">
      <w:pPr>
        <w:rPr>
          <w:lang w:eastAsia="en-US"/>
        </w:rPr>
      </w:pPr>
    </w:p>
    <w:p w14:paraId="3292ED33" w14:textId="77777777" w:rsidR="008B15D0" w:rsidRDefault="008B15D0" w:rsidP="008B15D0">
      <w:pPr>
        <w:rPr>
          <w:lang w:eastAsia="en-US"/>
        </w:rPr>
      </w:pPr>
    </w:p>
    <w:p w14:paraId="319110D8" w14:textId="77777777" w:rsidR="008B15D0" w:rsidRPr="008B15D0" w:rsidRDefault="008B15D0" w:rsidP="008B15D0">
      <w:pPr>
        <w:rPr>
          <w:lang w:eastAsia="en-US"/>
        </w:rPr>
      </w:pPr>
    </w:p>
    <w:p w14:paraId="0697DDEA" w14:textId="77777777" w:rsidR="007F1FAD" w:rsidRPr="00597881" w:rsidRDefault="007F1FAD" w:rsidP="001A76E4">
      <w:pPr>
        <w:pStyle w:val="Ttulo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8B9237E" w14:textId="48C77B98" w:rsidR="00615F4B" w:rsidRDefault="007F1FAD">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50863078" w:history="1">
        <w:r w:rsidR="00615F4B" w:rsidRPr="00BE6ED3">
          <w:rPr>
            <w:rStyle w:val="Hipervnculo"/>
            <w:rFonts w:cs="Book Antiqua"/>
            <w:noProof/>
          </w:rPr>
          <w:t>1.</w:t>
        </w:r>
        <w:r w:rsidR="00615F4B">
          <w:rPr>
            <w:rFonts w:asciiTheme="minorHAnsi" w:eastAsiaTheme="minorEastAsia" w:hAnsiTheme="minorHAnsi" w:cstheme="minorBidi"/>
            <w:b w:val="0"/>
            <w:bCs w:val="0"/>
            <w:caps w:val="0"/>
            <w:noProof/>
            <w:kern w:val="2"/>
            <w:sz w:val="22"/>
            <w:szCs w:val="22"/>
            <w:lang w:val="es-EC" w:eastAsia="es-EC"/>
            <w14:ligatures w14:val="standardContextual"/>
          </w:rPr>
          <w:tab/>
        </w:r>
        <w:r w:rsidR="00615F4B" w:rsidRPr="00BE6ED3">
          <w:rPr>
            <w:rStyle w:val="Hipervnculo"/>
            <w:rFonts w:cs="Book Antiqua"/>
            <w:noProof/>
          </w:rPr>
          <w:t>Introducción</w:t>
        </w:r>
        <w:r w:rsidR="00615F4B">
          <w:rPr>
            <w:noProof/>
            <w:webHidden/>
          </w:rPr>
          <w:tab/>
        </w:r>
        <w:r w:rsidR="00615F4B">
          <w:rPr>
            <w:noProof/>
            <w:webHidden/>
          </w:rPr>
          <w:fldChar w:fldCharType="begin"/>
        </w:r>
        <w:r w:rsidR="00615F4B">
          <w:rPr>
            <w:noProof/>
            <w:webHidden/>
          </w:rPr>
          <w:instrText xml:space="preserve"> PAGEREF _Toc150863078 \h </w:instrText>
        </w:r>
        <w:r w:rsidR="00615F4B">
          <w:rPr>
            <w:noProof/>
            <w:webHidden/>
          </w:rPr>
        </w:r>
        <w:r w:rsidR="00615F4B">
          <w:rPr>
            <w:noProof/>
            <w:webHidden/>
          </w:rPr>
          <w:fldChar w:fldCharType="separate"/>
        </w:r>
        <w:r w:rsidR="00615F4B">
          <w:rPr>
            <w:noProof/>
            <w:webHidden/>
          </w:rPr>
          <w:t>3</w:t>
        </w:r>
        <w:r w:rsidR="00615F4B">
          <w:rPr>
            <w:noProof/>
            <w:webHidden/>
          </w:rPr>
          <w:fldChar w:fldCharType="end"/>
        </w:r>
      </w:hyperlink>
    </w:p>
    <w:p w14:paraId="51936F51" w14:textId="151B9D72"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79" w:history="1">
        <w:r w:rsidR="00615F4B" w:rsidRPr="00BE6ED3">
          <w:rPr>
            <w:rStyle w:val="Hipervnculo"/>
            <w:rFonts w:cs="Book Antiqua"/>
            <w:noProof/>
          </w:rPr>
          <w:t>1.1.</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Propósito</w:t>
        </w:r>
        <w:r w:rsidR="00615F4B">
          <w:rPr>
            <w:noProof/>
            <w:webHidden/>
          </w:rPr>
          <w:tab/>
        </w:r>
        <w:r w:rsidR="00615F4B">
          <w:rPr>
            <w:noProof/>
            <w:webHidden/>
          </w:rPr>
          <w:fldChar w:fldCharType="begin"/>
        </w:r>
        <w:r w:rsidR="00615F4B">
          <w:rPr>
            <w:noProof/>
            <w:webHidden/>
          </w:rPr>
          <w:instrText xml:space="preserve"> PAGEREF _Toc150863079 \h </w:instrText>
        </w:r>
        <w:r w:rsidR="00615F4B">
          <w:rPr>
            <w:noProof/>
            <w:webHidden/>
          </w:rPr>
        </w:r>
        <w:r w:rsidR="00615F4B">
          <w:rPr>
            <w:noProof/>
            <w:webHidden/>
          </w:rPr>
          <w:fldChar w:fldCharType="separate"/>
        </w:r>
        <w:r w:rsidR="00615F4B">
          <w:rPr>
            <w:noProof/>
            <w:webHidden/>
          </w:rPr>
          <w:t>3</w:t>
        </w:r>
        <w:r w:rsidR="00615F4B">
          <w:rPr>
            <w:noProof/>
            <w:webHidden/>
          </w:rPr>
          <w:fldChar w:fldCharType="end"/>
        </w:r>
      </w:hyperlink>
    </w:p>
    <w:p w14:paraId="20224866" w14:textId="54EEC8D3"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80" w:history="1">
        <w:r w:rsidR="00615F4B" w:rsidRPr="00BE6ED3">
          <w:rPr>
            <w:rStyle w:val="Hipervnculo"/>
            <w:rFonts w:cs="Book Antiqua"/>
            <w:noProof/>
          </w:rPr>
          <w:t>1.2.</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Objetivos</w:t>
        </w:r>
        <w:r w:rsidR="00615F4B">
          <w:rPr>
            <w:noProof/>
            <w:webHidden/>
          </w:rPr>
          <w:tab/>
        </w:r>
        <w:r w:rsidR="00615F4B">
          <w:rPr>
            <w:noProof/>
            <w:webHidden/>
          </w:rPr>
          <w:fldChar w:fldCharType="begin"/>
        </w:r>
        <w:r w:rsidR="00615F4B">
          <w:rPr>
            <w:noProof/>
            <w:webHidden/>
          </w:rPr>
          <w:instrText xml:space="preserve"> PAGEREF _Toc150863080 \h </w:instrText>
        </w:r>
        <w:r w:rsidR="00615F4B">
          <w:rPr>
            <w:noProof/>
            <w:webHidden/>
          </w:rPr>
        </w:r>
        <w:r w:rsidR="00615F4B">
          <w:rPr>
            <w:noProof/>
            <w:webHidden/>
          </w:rPr>
          <w:fldChar w:fldCharType="separate"/>
        </w:r>
        <w:r w:rsidR="00615F4B">
          <w:rPr>
            <w:noProof/>
            <w:webHidden/>
          </w:rPr>
          <w:t>3</w:t>
        </w:r>
        <w:r w:rsidR="00615F4B">
          <w:rPr>
            <w:noProof/>
            <w:webHidden/>
          </w:rPr>
          <w:fldChar w:fldCharType="end"/>
        </w:r>
      </w:hyperlink>
    </w:p>
    <w:p w14:paraId="5E403FF4" w14:textId="1695B658" w:rsidR="00615F4B" w:rsidRDefault="00000000">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863081" w:history="1">
        <w:r w:rsidR="00615F4B" w:rsidRPr="00BE6ED3">
          <w:rPr>
            <w:rStyle w:val="Hipervnculo"/>
            <w:rFonts w:cs="Book Antiqua"/>
            <w:noProof/>
          </w:rPr>
          <w:t>2.</w:t>
        </w:r>
        <w:r w:rsidR="00615F4B">
          <w:rPr>
            <w:rFonts w:asciiTheme="minorHAnsi" w:eastAsiaTheme="minorEastAsia" w:hAnsiTheme="minorHAnsi" w:cstheme="minorBidi"/>
            <w:b w:val="0"/>
            <w:bCs w:val="0"/>
            <w:caps w:val="0"/>
            <w:noProof/>
            <w:kern w:val="2"/>
            <w:sz w:val="22"/>
            <w:szCs w:val="22"/>
            <w:lang w:val="es-EC" w:eastAsia="es-EC"/>
            <w14:ligatures w14:val="standardContextual"/>
          </w:rPr>
          <w:tab/>
        </w:r>
        <w:r w:rsidR="00615F4B" w:rsidRPr="00BE6ED3">
          <w:rPr>
            <w:rStyle w:val="Hipervnculo"/>
            <w:rFonts w:cs="Book Antiqua"/>
            <w:noProof/>
          </w:rPr>
          <w:t>Alcance</w:t>
        </w:r>
        <w:r w:rsidR="00615F4B">
          <w:rPr>
            <w:noProof/>
            <w:webHidden/>
          </w:rPr>
          <w:tab/>
        </w:r>
        <w:r w:rsidR="00615F4B">
          <w:rPr>
            <w:noProof/>
            <w:webHidden/>
          </w:rPr>
          <w:fldChar w:fldCharType="begin"/>
        </w:r>
        <w:r w:rsidR="00615F4B">
          <w:rPr>
            <w:noProof/>
            <w:webHidden/>
          </w:rPr>
          <w:instrText xml:space="preserve"> PAGEREF _Toc150863081 \h </w:instrText>
        </w:r>
        <w:r w:rsidR="00615F4B">
          <w:rPr>
            <w:noProof/>
            <w:webHidden/>
          </w:rPr>
        </w:r>
        <w:r w:rsidR="00615F4B">
          <w:rPr>
            <w:noProof/>
            <w:webHidden/>
          </w:rPr>
          <w:fldChar w:fldCharType="separate"/>
        </w:r>
        <w:r w:rsidR="00615F4B">
          <w:rPr>
            <w:noProof/>
            <w:webHidden/>
          </w:rPr>
          <w:t>4</w:t>
        </w:r>
        <w:r w:rsidR="00615F4B">
          <w:rPr>
            <w:noProof/>
            <w:webHidden/>
          </w:rPr>
          <w:fldChar w:fldCharType="end"/>
        </w:r>
      </w:hyperlink>
    </w:p>
    <w:p w14:paraId="61E257BE" w14:textId="1E941700"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82" w:history="1">
        <w:r w:rsidR="00615F4B" w:rsidRPr="00BE6ED3">
          <w:rPr>
            <w:rStyle w:val="Hipervnculo"/>
            <w:rFonts w:cs="Book Antiqua"/>
            <w:noProof/>
          </w:rPr>
          <w:t>2.1.</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Alcance de pruebas</w:t>
        </w:r>
        <w:r w:rsidR="00615F4B">
          <w:rPr>
            <w:noProof/>
            <w:webHidden/>
          </w:rPr>
          <w:tab/>
        </w:r>
        <w:r w:rsidR="00615F4B">
          <w:rPr>
            <w:noProof/>
            <w:webHidden/>
          </w:rPr>
          <w:fldChar w:fldCharType="begin"/>
        </w:r>
        <w:r w:rsidR="00615F4B">
          <w:rPr>
            <w:noProof/>
            <w:webHidden/>
          </w:rPr>
          <w:instrText xml:space="preserve"> PAGEREF _Toc150863082 \h </w:instrText>
        </w:r>
        <w:r w:rsidR="00615F4B">
          <w:rPr>
            <w:noProof/>
            <w:webHidden/>
          </w:rPr>
        </w:r>
        <w:r w:rsidR="00615F4B">
          <w:rPr>
            <w:noProof/>
            <w:webHidden/>
          </w:rPr>
          <w:fldChar w:fldCharType="separate"/>
        </w:r>
        <w:r w:rsidR="00615F4B">
          <w:rPr>
            <w:noProof/>
            <w:webHidden/>
          </w:rPr>
          <w:t>4</w:t>
        </w:r>
        <w:r w:rsidR="00615F4B">
          <w:rPr>
            <w:noProof/>
            <w:webHidden/>
          </w:rPr>
          <w:fldChar w:fldCharType="end"/>
        </w:r>
      </w:hyperlink>
    </w:p>
    <w:p w14:paraId="434D07A3" w14:textId="786A4BAD"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83" w:history="1">
        <w:r w:rsidR="00615F4B" w:rsidRPr="00BE6ED3">
          <w:rPr>
            <w:rStyle w:val="Hipervnculo"/>
            <w:rFonts w:cs="Book Antiqua"/>
            <w:noProof/>
          </w:rPr>
          <w:t>2.2.</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Limitaciones</w:t>
        </w:r>
        <w:r w:rsidR="00615F4B">
          <w:rPr>
            <w:noProof/>
            <w:webHidden/>
          </w:rPr>
          <w:tab/>
        </w:r>
        <w:r w:rsidR="00615F4B">
          <w:rPr>
            <w:noProof/>
            <w:webHidden/>
          </w:rPr>
          <w:fldChar w:fldCharType="begin"/>
        </w:r>
        <w:r w:rsidR="00615F4B">
          <w:rPr>
            <w:noProof/>
            <w:webHidden/>
          </w:rPr>
          <w:instrText xml:space="preserve"> PAGEREF _Toc150863083 \h </w:instrText>
        </w:r>
        <w:r w:rsidR="00615F4B">
          <w:rPr>
            <w:noProof/>
            <w:webHidden/>
          </w:rPr>
        </w:r>
        <w:r w:rsidR="00615F4B">
          <w:rPr>
            <w:noProof/>
            <w:webHidden/>
          </w:rPr>
          <w:fldChar w:fldCharType="separate"/>
        </w:r>
        <w:r w:rsidR="00615F4B">
          <w:rPr>
            <w:noProof/>
            <w:webHidden/>
          </w:rPr>
          <w:t>4</w:t>
        </w:r>
        <w:r w:rsidR="00615F4B">
          <w:rPr>
            <w:noProof/>
            <w:webHidden/>
          </w:rPr>
          <w:fldChar w:fldCharType="end"/>
        </w:r>
      </w:hyperlink>
    </w:p>
    <w:p w14:paraId="7D2ADC77" w14:textId="27F30A0A" w:rsidR="00615F4B" w:rsidRDefault="00000000">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863084" w:history="1">
        <w:r w:rsidR="00615F4B" w:rsidRPr="00BE6ED3">
          <w:rPr>
            <w:rStyle w:val="Hipervnculo"/>
            <w:rFonts w:cs="Book Antiqua"/>
            <w:noProof/>
          </w:rPr>
          <w:t>3.</w:t>
        </w:r>
        <w:r w:rsidR="00615F4B">
          <w:rPr>
            <w:rFonts w:asciiTheme="minorHAnsi" w:eastAsiaTheme="minorEastAsia" w:hAnsiTheme="minorHAnsi" w:cstheme="minorBidi"/>
            <w:b w:val="0"/>
            <w:bCs w:val="0"/>
            <w:caps w:val="0"/>
            <w:noProof/>
            <w:kern w:val="2"/>
            <w:sz w:val="22"/>
            <w:szCs w:val="22"/>
            <w:lang w:val="es-EC" w:eastAsia="es-EC"/>
            <w14:ligatures w14:val="standardContextual"/>
          </w:rPr>
          <w:tab/>
        </w:r>
        <w:r w:rsidR="00615F4B" w:rsidRPr="00BE6ED3">
          <w:rPr>
            <w:rStyle w:val="Hipervnculo"/>
            <w:rFonts w:cs="Book Antiqua"/>
            <w:noProof/>
          </w:rPr>
          <w:t>Definiciones, siglas, y abreviaturas</w:t>
        </w:r>
        <w:r w:rsidR="00615F4B">
          <w:rPr>
            <w:noProof/>
            <w:webHidden/>
          </w:rPr>
          <w:tab/>
        </w:r>
        <w:r w:rsidR="00615F4B">
          <w:rPr>
            <w:noProof/>
            <w:webHidden/>
          </w:rPr>
          <w:fldChar w:fldCharType="begin"/>
        </w:r>
        <w:r w:rsidR="00615F4B">
          <w:rPr>
            <w:noProof/>
            <w:webHidden/>
          </w:rPr>
          <w:instrText xml:space="preserve"> PAGEREF _Toc150863084 \h </w:instrText>
        </w:r>
        <w:r w:rsidR="00615F4B">
          <w:rPr>
            <w:noProof/>
            <w:webHidden/>
          </w:rPr>
        </w:r>
        <w:r w:rsidR="00615F4B">
          <w:rPr>
            <w:noProof/>
            <w:webHidden/>
          </w:rPr>
          <w:fldChar w:fldCharType="separate"/>
        </w:r>
        <w:r w:rsidR="00615F4B">
          <w:rPr>
            <w:noProof/>
            <w:webHidden/>
          </w:rPr>
          <w:t>4</w:t>
        </w:r>
        <w:r w:rsidR="00615F4B">
          <w:rPr>
            <w:noProof/>
            <w:webHidden/>
          </w:rPr>
          <w:fldChar w:fldCharType="end"/>
        </w:r>
      </w:hyperlink>
    </w:p>
    <w:p w14:paraId="7058C2C7" w14:textId="0F69F495" w:rsidR="00615F4B" w:rsidRDefault="00000000">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863085" w:history="1">
        <w:r w:rsidR="00615F4B" w:rsidRPr="00BE6ED3">
          <w:rPr>
            <w:rStyle w:val="Hipervnculo"/>
            <w:rFonts w:cs="Book Antiqua"/>
            <w:noProof/>
          </w:rPr>
          <w:t>4.</w:t>
        </w:r>
        <w:r w:rsidR="00615F4B">
          <w:rPr>
            <w:rFonts w:asciiTheme="minorHAnsi" w:eastAsiaTheme="minorEastAsia" w:hAnsiTheme="minorHAnsi" w:cstheme="minorBidi"/>
            <w:b w:val="0"/>
            <w:bCs w:val="0"/>
            <w:caps w:val="0"/>
            <w:noProof/>
            <w:kern w:val="2"/>
            <w:sz w:val="22"/>
            <w:szCs w:val="22"/>
            <w:lang w:val="es-EC" w:eastAsia="es-EC"/>
            <w14:ligatures w14:val="standardContextual"/>
          </w:rPr>
          <w:tab/>
        </w:r>
        <w:r w:rsidR="00615F4B" w:rsidRPr="00BE6ED3">
          <w:rPr>
            <w:rStyle w:val="Hipervnculo"/>
            <w:rFonts w:cs="Book Antiqua"/>
            <w:noProof/>
          </w:rPr>
          <w:t>Documentos de referencia</w:t>
        </w:r>
        <w:r w:rsidR="00615F4B">
          <w:rPr>
            <w:noProof/>
            <w:webHidden/>
          </w:rPr>
          <w:tab/>
        </w:r>
        <w:r w:rsidR="00615F4B">
          <w:rPr>
            <w:noProof/>
            <w:webHidden/>
          </w:rPr>
          <w:fldChar w:fldCharType="begin"/>
        </w:r>
        <w:r w:rsidR="00615F4B">
          <w:rPr>
            <w:noProof/>
            <w:webHidden/>
          </w:rPr>
          <w:instrText xml:space="preserve"> PAGEREF _Toc150863085 \h </w:instrText>
        </w:r>
        <w:r w:rsidR="00615F4B">
          <w:rPr>
            <w:noProof/>
            <w:webHidden/>
          </w:rPr>
        </w:r>
        <w:r w:rsidR="00615F4B">
          <w:rPr>
            <w:noProof/>
            <w:webHidden/>
          </w:rPr>
          <w:fldChar w:fldCharType="separate"/>
        </w:r>
        <w:r w:rsidR="00615F4B">
          <w:rPr>
            <w:noProof/>
            <w:webHidden/>
          </w:rPr>
          <w:t>5</w:t>
        </w:r>
        <w:r w:rsidR="00615F4B">
          <w:rPr>
            <w:noProof/>
            <w:webHidden/>
          </w:rPr>
          <w:fldChar w:fldCharType="end"/>
        </w:r>
      </w:hyperlink>
    </w:p>
    <w:p w14:paraId="18354EBF" w14:textId="3CE9A732" w:rsidR="00615F4B" w:rsidRDefault="00000000">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863086" w:history="1">
        <w:r w:rsidR="00615F4B" w:rsidRPr="00BE6ED3">
          <w:rPr>
            <w:rStyle w:val="Hipervnculo"/>
            <w:rFonts w:cs="Book Antiqua"/>
            <w:noProof/>
          </w:rPr>
          <w:t>5.</w:t>
        </w:r>
        <w:r w:rsidR="00615F4B">
          <w:rPr>
            <w:rFonts w:asciiTheme="minorHAnsi" w:eastAsiaTheme="minorEastAsia" w:hAnsiTheme="minorHAnsi" w:cstheme="minorBidi"/>
            <w:b w:val="0"/>
            <w:bCs w:val="0"/>
            <w:caps w:val="0"/>
            <w:noProof/>
            <w:kern w:val="2"/>
            <w:sz w:val="22"/>
            <w:szCs w:val="22"/>
            <w:lang w:val="es-EC" w:eastAsia="es-EC"/>
            <w14:ligatures w14:val="standardContextual"/>
          </w:rPr>
          <w:tab/>
        </w:r>
        <w:r w:rsidR="00615F4B" w:rsidRPr="00BE6ED3">
          <w:rPr>
            <w:rStyle w:val="Hipervnculo"/>
            <w:rFonts w:cs="Book Antiqua"/>
            <w:noProof/>
          </w:rPr>
          <w:t>Estrategia de pruebas</w:t>
        </w:r>
        <w:r w:rsidR="00615F4B">
          <w:rPr>
            <w:noProof/>
            <w:webHidden/>
          </w:rPr>
          <w:tab/>
        </w:r>
        <w:r w:rsidR="00615F4B">
          <w:rPr>
            <w:noProof/>
            <w:webHidden/>
          </w:rPr>
          <w:fldChar w:fldCharType="begin"/>
        </w:r>
        <w:r w:rsidR="00615F4B">
          <w:rPr>
            <w:noProof/>
            <w:webHidden/>
          </w:rPr>
          <w:instrText xml:space="preserve"> PAGEREF _Toc150863086 \h </w:instrText>
        </w:r>
        <w:r w:rsidR="00615F4B">
          <w:rPr>
            <w:noProof/>
            <w:webHidden/>
          </w:rPr>
        </w:r>
        <w:r w:rsidR="00615F4B">
          <w:rPr>
            <w:noProof/>
            <w:webHidden/>
          </w:rPr>
          <w:fldChar w:fldCharType="separate"/>
        </w:r>
        <w:r w:rsidR="00615F4B">
          <w:rPr>
            <w:noProof/>
            <w:webHidden/>
          </w:rPr>
          <w:t>6</w:t>
        </w:r>
        <w:r w:rsidR="00615F4B">
          <w:rPr>
            <w:noProof/>
            <w:webHidden/>
          </w:rPr>
          <w:fldChar w:fldCharType="end"/>
        </w:r>
      </w:hyperlink>
    </w:p>
    <w:p w14:paraId="501AB201" w14:textId="319FA92C"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87" w:history="1">
        <w:r w:rsidR="00615F4B" w:rsidRPr="00BE6ED3">
          <w:rPr>
            <w:rStyle w:val="Hipervnculo"/>
            <w:rFonts w:cs="Book Antiqua"/>
            <w:noProof/>
          </w:rPr>
          <w:t>5.1.</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Pruebas funcionales</w:t>
        </w:r>
        <w:r w:rsidR="00615F4B">
          <w:rPr>
            <w:noProof/>
            <w:webHidden/>
          </w:rPr>
          <w:tab/>
        </w:r>
        <w:r w:rsidR="00615F4B">
          <w:rPr>
            <w:noProof/>
            <w:webHidden/>
          </w:rPr>
          <w:fldChar w:fldCharType="begin"/>
        </w:r>
        <w:r w:rsidR="00615F4B">
          <w:rPr>
            <w:noProof/>
            <w:webHidden/>
          </w:rPr>
          <w:instrText xml:space="preserve"> PAGEREF _Toc150863087 \h </w:instrText>
        </w:r>
        <w:r w:rsidR="00615F4B">
          <w:rPr>
            <w:noProof/>
            <w:webHidden/>
          </w:rPr>
        </w:r>
        <w:r w:rsidR="00615F4B">
          <w:rPr>
            <w:noProof/>
            <w:webHidden/>
          </w:rPr>
          <w:fldChar w:fldCharType="separate"/>
        </w:r>
        <w:r w:rsidR="00615F4B">
          <w:rPr>
            <w:noProof/>
            <w:webHidden/>
          </w:rPr>
          <w:t>6</w:t>
        </w:r>
        <w:r w:rsidR="00615F4B">
          <w:rPr>
            <w:noProof/>
            <w:webHidden/>
          </w:rPr>
          <w:fldChar w:fldCharType="end"/>
        </w:r>
      </w:hyperlink>
    </w:p>
    <w:p w14:paraId="2B2BA82E" w14:textId="6440BC11" w:rsidR="00615F4B" w:rsidRDefault="00000000">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863088" w:history="1">
        <w:r w:rsidR="00615F4B" w:rsidRPr="00BE6ED3">
          <w:rPr>
            <w:rStyle w:val="Hipervnculo"/>
            <w:rFonts w:cs="Book Antiqua"/>
            <w:noProof/>
          </w:rPr>
          <w:t>6.</w:t>
        </w:r>
        <w:r w:rsidR="00615F4B">
          <w:rPr>
            <w:rFonts w:asciiTheme="minorHAnsi" w:eastAsiaTheme="minorEastAsia" w:hAnsiTheme="minorHAnsi" w:cstheme="minorBidi"/>
            <w:b w:val="0"/>
            <w:bCs w:val="0"/>
            <w:caps w:val="0"/>
            <w:noProof/>
            <w:kern w:val="2"/>
            <w:sz w:val="22"/>
            <w:szCs w:val="22"/>
            <w:lang w:val="es-EC" w:eastAsia="es-EC"/>
            <w14:ligatures w14:val="standardContextual"/>
          </w:rPr>
          <w:tab/>
        </w:r>
        <w:r w:rsidR="00615F4B" w:rsidRPr="00BE6ED3">
          <w:rPr>
            <w:rStyle w:val="Hipervnculo"/>
            <w:rFonts w:cs="Book Antiqua"/>
            <w:noProof/>
          </w:rPr>
          <w:t>Criterios de entrada y de salida</w:t>
        </w:r>
        <w:r w:rsidR="00615F4B">
          <w:rPr>
            <w:noProof/>
            <w:webHidden/>
          </w:rPr>
          <w:tab/>
        </w:r>
        <w:r w:rsidR="00615F4B">
          <w:rPr>
            <w:noProof/>
            <w:webHidden/>
          </w:rPr>
          <w:fldChar w:fldCharType="begin"/>
        </w:r>
        <w:r w:rsidR="00615F4B">
          <w:rPr>
            <w:noProof/>
            <w:webHidden/>
          </w:rPr>
          <w:instrText xml:space="preserve"> PAGEREF _Toc150863088 \h </w:instrText>
        </w:r>
        <w:r w:rsidR="00615F4B">
          <w:rPr>
            <w:noProof/>
            <w:webHidden/>
          </w:rPr>
        </w:r>
        <w:r w:rsidR="00615F4B">
          <w:rPr>
            <w:noProof/>
            <w:webHidden/>
          </w:rPr>
          <w:fldChar w:fldCharType="separate"/>
        </w:r>
        <w:r w:rsidR="00615F4B">
          <w:rPr>
            <w:noProof/>
            <w:webHidden/>
          </w:rPr>
          <w:t>26</w:t>
        </w:r>
        <w:r w:rsidR="00615F4B">
          <w:rPr>
            <w:noProof/>
            <w:webHidden/>
          </w:rPr>
          <w:fldChar w:fldCharType="end"/>
        </w:r>
      </w:hyperlink>
    </w:p>
    <w:p w14:paraId="44DFC20E" w14:textId="761C67A4"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89" w:history="1">
        <w:r w:rsidR="00615F4B" w:rsidRPr="00BE6ED3">
          <w:rPr>
            <w:rStyle w:val="Hipervnculo"/>
            <w:rFonts w:cs="Book Antiqua"/>
            <w:noProof/>
          </w:rPr>
          <w:t>6.1.</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Criterio de entrada del plan de pruebas</w:t>
        </w:r>
        <w:r w:rsidR="00615F4B">
          <w:rPr>
            <w:noProof/>
            <w:webHidden/>
          </w:rPr>
          <w:tab/>
        </w:r>
        <w:r w:rsidR="00615F4B">
          <w:rPr>
            <w:noProof/>
            <w:webHidden/>
          </w:rPr>
          <w:fldChar w:fldCharType="begin"/>
        </w:r>
        <w:r w:rsidR="00615F4B">
          <w:rPr>
            <w:noProof/>
            <w:webHidden/>
          </w:rPr>
          <w:instrText xml:space="preserve"> PAGEREF _Toc150863089 \h </w:instrText>
        </w:r>
        <w:r w:rsidR="00615F4B">
          <w:rPr>
            <w:noProof/>
            <w:webHidden/>
          </w:rPr>
        </w:r>
        <w:r w:rsidR="00615F4B">
          <w:rPr>
            <w:noProof/>
            <w:webHidden/>
          </w:rPr>
          <w:fldChar w:fldCharType="separate"/>
        </w:r>
        <w:r w:rsidR="00615F4B">
          <w:rPr>
            <w:noProof/>
            <w:webHidden/>
          </w:rPr>
          <w:t>26</w:t>
        </w:r>
        <w:r w:rsidR="00615F4B">
          <w:rPr>
            <w:noProof/>
            <w:webHidden/>
          </w:rPr>
          <w:fldChar w:fldCharType="end"/>
        </w:r>
      </w:hyperlink>
    </w:p>
    <w:p w14:paraId="572468A7" w14:textId="1AACC2C4"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90" w:history="1">
        <w:r w:rsidR="00615F4B" w:rsidRPr="00BE6ED3">
          <w:rPr>
            <w:rStyle w:val="Hipervnculo"/>
            <w:rFonts w:cs="Book Antiqua"/>
            <w:noProof/>
          </w:rPr>
          <w:t>6.2.</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Criterio de aceptación del plan de pruebas</w:t>
        </w:r>
        <w:r w:rsidR="00615F4B">
          <w:rPr>
            <w:noProof/>
            <w:webHidden/>
          </w:rPr>
          <w:tab/>
        </w:r>
        <w:r w:rsidR="00615F4B">
          <w:rPr>
            <w:noProof/>
            <w:webHidden/>
          </w:rPr>
          <w:fldChar w:fldCharType="begin"/>
        </w:r>
        <w:r w:rsidR="00615F4B">
          <w:rPr>
            <w:noProof/>
            <w:webHidden/>
          </w:rPr>
          <w:instrText xml:space="preserve"> PAGEREF _Toc150863090 \h </w:instrText>
        </w:r>
        <w:r w:rsidR="00615F4B">
          <w:rPr>
            <w:noProof/>
            <w:webHidden/>
          </w:rPr>
        </w:r>
        <w:r w:rsidR="00615F4B">
          <w:rPr>
            <w:noProof/>
            <w:webHidden/>
          </w:rPr>
          <w:fldChar w:fldCharType="separate"/>
        </w:r>
        <w:r w:rsidR="00615F4B">
          <w:rPr>
            <w:noProof/>
            <w:webHidden/>
          </w:rPr>
          <w:t>28</w:t>
        </w:r>
        <w:r w:rsidR="00615F4B">
          <w:rPr>
            <w:noProof/>
            <w:webHidden/>
          </w:rPr>
          <w:fldChar w:fldCharType="end"/>
        </w:r>
      </w:hyperlink>
    </w:p>
    <w:p w14:paraId="2ACFB925" w14:textId="77DFE977"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91" w:history="1">
        <w:r w:rsidR="00615F4B" w:rsidRPr="00BE6ED3">
          <w:rPr>
            <w:rStyle w:val="Hipervnculo"/>
            <w:rFonts w:cs="Book Antiqua"/>
            <w:noProof/>
          </w:rPr>
          <w:t>6.3.</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Criterio de suspensión y reanudación</w:t>
        </w:r>
        <w:r w:rsidR="00615F4B">
          <w:rPr>
            <w:noProof/>
            <w:webHidden/>
          </w:rPr>
          <w:tab/>
        </w:r>
        <w:r w:rsidR="00615F4B">
          <w:rPr>
            <w:noProof/>
            <w:webHidden/>
          </w:rPr>
          <w:fldChar w:fldCharType="begin"/>
        </w:r>
        <w:r w:rsidR="00615F4B">
          <w:rPr>
            <w:noProof/>
            <w:webHidden/>
          </w:rPr>
          <w:instrText xml:space="preserve"> PAGEREF _Toc150863091 \h </w:instrText>
        </w:r>
        <w:r w:rsidR="00615F4B">
          <w:rPr>
            <w:noProof/>
            <w:webHidden/>
          </w:rPr>
        </w:r>
        <w:r w:rsidR="00615F4B">
          <w:rPr>
            <w:noProof/>
            <w:webHidden/>
          </w:rPr>
          <w:fldChar w:fldCharType="separate"/>
        </w:r>
        <w:r w:rsidR="00615F4B">
          <w:rPr>
            <w:noProof/>
            <w:webHidden/>
          </w:rPr>
          <w:t>28</w:t>
        </w:r>
        <w:r w:rsidR="00615F4B">
          <w:rPr>
            <w:noProof/>
            <w:webHidden/>
          </w:rPr>
          <w:fldChar w:fldCharType="end"/>
        </w:r>
      </w:hyperlink>
    </w:p>
    <w:p w14:paraId="7DFE782F" w14:textId="49257796" w:rsidR="00615F4B" w:rsidRDefault="00000000">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863092" w:history="1">
        <w:r w:rsidR="00615F4B" w:rsidRPr="00BE6ED3">
          <w:rPr>
            <w:rStyle w:val="Hipervnculo"/>
            <w:rFonts w:cs="Book Antiqua"/>
            <w:noProof/>
          </w:rPr>
          <w:t>7.</w:t>
        </w:r>
        <w:r w:rsidR="00615F4B">
          <w:rPr>
            <w:rFonts w:asciiTheme="minorHAnsi" w:eastAsiaTheme="minorEastAsia" w:hAnsiTheme="minorHAnsi" w:cstheme="minorBidi"/>
            <w:b w:val="0"/>
            <w:bCs w:val="0"/>
            <w:caps w:val="0"/>
            <w:noProof/>
            <w:kern w:val="2"/>
            <w:sz w:val="22"/>
            <w:szCs w:val="22"/>
            <w:lang w:val="es-EC" w:eastAsia="es-EC"/>
            <w14:ligatures w14:val="standardContextual"/>
          </w:rPr>
          <w:tab/>
        </w:r>
        <w:r w:rsidR="00615F4B" w:rsidRPr="00BE6ED3">
          <w:rPr>
            <w:rStyle w:val="Hipervnculo"/>
            <w:rFonts w:cs="Book Antiqua"/>
            <w:noProof/>
          </w:rPr>
          <w:t>Entregables</w:t>
        </w:r>
        <w:r w:rsidR="00615F4B">
          <w:rPr>
            <w:noProof/>
            <w:webHidden/>
          </w:rPr>
          <w:tab/>
        </w:r>
        <w:r w:rsidR="00615F4B">
          <w:rPr>
            <w:noProof/>
            <w:webHidden/>
          </w:rPr>
          <w:fldChar w:fldCharType="begin"/>
        </w:r>
        <w:r w:rsidR="00615F4B">
          <w:rPr>
            <w:noProof/>
            <w:webHidden/>
          </w:rPr>
          <w:instrText xml:space="preserve"> PAGEREF _Toc150863092 \h </w:instrText>
        </w:r>
        <w:r w:rsidR="00615F4B">
          <w:rPr>
            <w:noProof/>
            <w:webHidden/>
          </w:rPr>
        </w:r>
        <w:r w:rsidR="00615F4B">
          <w:rPr>
            <w:noProof/>
            <w:webHidden/>
          </w:rPr>
          <w:fldChar w:fldCharType="separate"/>
        </w:r>
        <w:r w:rsidR="00615F4B">
          <w:rPr>
            <w:noProof/>
            <w:webHidden/>
          </w:rPr>
          <w:t>29</w:t>
        </w:r>
        <w:r w:rsidR="00615F4B">
          <w:rPr>
            <w:noProof/>
            <w:webHidden/>
          </w:rPr>
          <w:fldChar w:fldCharType="end"/>
        </w:r>
      </w:hyperlink>
    </w:p>
    <w:p w14:paraId="2655A8AC" w14:textId="78B0CC02"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93" w:history="1">
        <w:r w:rsidR="00615F4B" w:rsidRPr="00BE6ED3">
          <w:rPr>
            <w:rStyle w:val="Hipervnculo"/>
            <w:rFonts w:cs="Book Antiqua"/>
            <w:noProof/>
          </w:rPr>
          <w:t>7.1.</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Protocolo de pruebas</w:t>
        </w:r>
        <w:r w:rsidR="00615F4B">
          <w:rPr>
            <w:noProof/>
            <w:webHidden/>
          </w:rPr>
          <w:tab/>
        </w:r>
        <w:r w:rsidR="00615F4B">
          <w:rPr>
            <w:noProof/>
            <w:webHidden/>
          </w:rPr>
          <w:fldChar w:fldCharType="begin"/>
        </w:r>
        <w:r w:rsidR="00615F4B">
          <w:rPr>
            <w:noProof/>
            <w:webHidden/>
          </w:rPr>
          <w:instrText xml:space="preserve"> PAGEREF _Toc150863093 \h </w:instrText>
        </w:r>
        <w:r w:rsidR="00615F4B">
          <w:rPr>
            <w:noProof/>
            <w:webHidden/>
          </w:rPr>
        </w:r>
        <w:r w:rsidR="00615F4B">
          <w:rPr>
            <w:noProof/>
            <w:webHidden/>
          </w:rPr>
          <w:fldChar w:fldCharType="separate"/>
        </w:r>
        <w:r w:rsidR="00615F4B">
          <w:rPr>
            <w:noProof/>
            <w:webHidden/>
          </w:rPr>
          <w:t>29</w:t>
        </w:r>
        <w:r w:rsidR="00615F4B">
          <w:rPr>
            <w:noProof/>
            <w:webHidden/>
          </w:rPr>
          <w:fldChar w:fldCharType="end"/>
        </w:r>
      </w:hyperlink>
    </w:p>
    <w:p w14:paraId="3F34A33B" w14:textId="52389E78"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94" w:history="1">
        <w:r w:rsidR="00615F4B" w:rsidRPr="00BE6ED3">
          <w:rPr>
            <w:rStyle w:val="Hipervnculo"/>
            <w:rFonts w:cs="Book Antiqua"/>
            <w:noProof/>
          </w:rPr>
          <w:t>7.2.</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Informe de pruebas</w:t>
        </w:r>
        <w:r w:rsidR="00615F4B">
          <w:rPr>
            <w:noProof/>
            <w:webHidden/>
          </w:rPr>
          <w:tab/>
        </w:r>
        <w:r w:rsidR="00615F4B">
          <w:rPr>
            <w:noProof/>
            <w:webHidden/>
          </w:rPr>
          <w:fldChar w:fldCharType="begin"/>
        </w:r>
        <w:r w:rsidR="00615F4B">
          <w:rPr>
            <w:noProof/>
            <w:webHidden/>
          </w:rPr>
          <w:instrText xml:space="preserve"> PAGEREF _Toc150863094 \h </w:instrText>
        </w:r>
        <w:r w:rsidR="00615F4B">
          <w:rPr>
            <w:noProof/>
            <w:webHidden/>
          </w:rPr>
        </w:r>
        <w:r w:rsidR="00615F4B">
          <w:rPr>
            <w:noProof/>
            <w:webHidden/>
          </w:rPr>
          <w:fldChar w:fldCharType="separate"/>
        </w:r>
        <w:r w:rsidR="00615F4B">
          <w:rPr>
            <w:noProof/>
            <w:webHidden/>
          </w:rPr>
          <w:t>29</w:t>
        </w:r>
        <w:r w:rsidR="00615F4B">
          <w:rPr>
            <w:noProof/>
            <w:webHidden/>
          </w:rPr>
          <w:fldChar w:fldCharType="end"/>
        </w:r>
      </w:hyperlink>
    </w:p>
    <w:p w14:paraId="6166D29E" w14:textId="04BDA9F3"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95" w:history="1">
        <w:r w:rsidR="00615F4B" w:rsidRPr="00BE6ED3">
          <w:rPr>
            <w:rStyle w:val="Hipervnculo"/>
            <w:rFonts w:cs="Book Antiqua"/>
            <w:noProof/>
          </w:rPr>
          <w:t>7.3.</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Reporte de observaciones</w:t>
        </w:r>
        <w:r w:rsidR="00615F4B">
          <w:rPr>
            <w:noProof/>
            <w:webHidden/>
          </w:rPr>
          <w:tab/>
        </w:r>
        <w:r w:rsidR="00615F4B">
          <w:rPr>
            <w:noProof/>
            <w:webHidden/>
          </w:rPr>
          <w:fldChar w:fldCharType="begin"/>
        </w:r>
        <w:r w:rsidR="00615F4B">
          <w:rPr>
            <w:noProof/>
            <w:webHidden/>
          </w:rPr>
          <w:instrText xml:space="preserve"> PAGEREF _Toc150863095 \h </w:instrText>
        </w:r>
        <w:r w:rsidR="00615F4B">
          <w:rPr>
            <w:noProof/>
            <w:webHidden/>
          </w:rPr>
        </w:r>
        <w:r w:rsidR="00615F4B">
          <w:rPr>
            <w:noProof/>
            <w:webHidden/>
          </w:rPr>
          <w:fldChar w:fldCharType="separate"/>
        </w:r>
        <w:r w:rsidR="00615F4B">
          <w:rPr>
            <w:noProof/>
            <w:webHidden/>
          </w:rPr>
          <w:t>30</w:t>
        </w:r>
        <w:r w:rsidR="00615F4B">
          <w:rPr>
            <w:noProof/>
            <w:webHidden/>
          </w:rPr>
          <w:fldChar w:fldCharType="end"/>
        </w:r>
      </w:hyperlink>
    </w:p>
    <w:p w14:paraId="40AADC7A" w14:textId="4FD0BDF7" w:rsidR="00615F4B" w:rsidRDefault="00000000">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863096" w:history="1">
        <w:r w:rsidR="00615F4B" w:rsidRPr="00BE6ED3">
          <w:rPr>
            <w:rStyle w:val="Hipervnculo"/>
            <w:rFonts w:cs="Book Antiqua"/>
            <w:noProof/>
          </w:rPr>
          <w:t>8.</w:t>
        </w:r>
        <w:r w:rsidR="00615F4B">
          <w:rPr>
            <w:rFonts w:asciiTheme="minorHAnsi" w:eastAsiaTheme="minorEastAsia" w:hAnsiTheme="minorHAnsi" w:cstheme="minorBidi"/>
            <w:b w:val="0"/>
            <w:bCs w:val="0"/>
            <w:caps w:val="0"/>
            <w:noProof/>
            <w:kern w:val="2"/>
            <w:sz w:val="22"/>
            <w:szCs w:val="22"/>
            <w:lang w:val="es-EC" w:eastAsia="es-EC"/>
            <w14:ligatures w14:val="standardContextual"/>
          </w:rPr>
          <w:tab/>
        </w:r>
        <w:r w:rsidR="00615F4B" w:rsidRPr="00BE6ED3">
          <w:rPr>
            <w:rStyle w:val="Hipervnculo"/>
            <w:rFonts w:cs="Book Antiqua"/>
            <w:noProof/>
          </w:rPr>
          <w:t>Ambiente de pruebas</w:t>
        </w:r>
        <w:r w:rsidR="00615F4B">
          <w:rPr>
            <w:noProof/>
            <w:webHidden/>
          </w:rPr>
          <w:tab/>
        </w:r>
        <w:r w:rsidR="00615F4B">
          <w:rPr>
            <w:noProof/>
            <w:webHidden/>
          </w:rPr>
          <w:fldChar w:fldCharType="begin"/>
        </w:r>
        <w:r w:rsidR="00615F4B">
          <w:rPr>
            <w:noProof/>
            <w:webHidden/>
          </w:rPr>
          <w:instrText xml:space="preserve"> PAGEREF _Toc150863096 \h </w:instrText>
        </w:r>
        <w:r w:rsidR="00615F4B">
          <w:rPr>
            <w:noProof/>
            <w:webHidden/>
          </w:rPr>
        </w:r>
        <w:r w:rsidR="00615F4B">
          <w:rPr>
            <w:noProof/>
            <w:webHidden/>
          </w:rPr>
          <w:fldChar w:fldCharType="separate"/>
        </w:r>
        <w:r w:rsidR="00615F4B">
          <w:rPr>
            <w:noProof/>
            <w:webHidden/>
          </w:rPr>
          <w:t>30</w:t>
        </w:r>
        <w:r w:rsidR="00615F4B">
          <w:rPr>
            <w:noProof/>
            <w:webHidden/>
          </w:rPr>
          <w:fldChar w:fldCharType="end"/>
        </w:r>
      </w:hyperlink>
    </w:p>
    <w:p w14:paraId="75D90F6E" w14:textId="1D9D56B9"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97" w:history="1">
        <w:r w:rsidR="00615F4B" w:rsidRPr="00BE6ED3">
          <w:rPr>
            <w:rStyle w:val="Hipervnculo"/>
            <w:rFonts w:cs="Book Antiqua"/>
            <w:noProof/>
          </w:rPr>
          <w:t>8.1.</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Requerimientos base de hardware</w:t>
        </w:r>
        <w:r w:rsidR="00615F4B">
          <w:rPr>
            <w:noProof/>
            <w:webHidden/>
          </w:rPr>
          <w:tab/>
        </w:r>
        <w:r w:rsidR="00615F4B">
          <w:rPr>
            <w:noProof/>
            <w:webHidden/>
          </w:rPr>
          <w:fldChar w:fldCharType="begin"/>
        </w:r>
        <w:r w:rsidR="00615F4B">
          <w:rPr>
            <w:noProof/>
            <w:webHidden/>
          </w:rPr>
          <w:instrText xml:space="preserve"> PAGEREF _Toc150863097 \h </w:instrText>
        </w:r>
        <w:r w:rsidR="00615F4B">
          <w:rPr>
            <w:noProof/>
            <w:webHidden/>
          </w:rPr>
        </w:r>
        <w:r w:rsidR="00615F4B">
          <w:rPr>
            <w:noProof/>
            <w:webHidden/>
          </w:rPr>
          <w:fldChar w:fldCharType="separate"/>
        </w:r>
        <w:r w:rsidR="00615F4B">
          <w:rPr>
            <w:noProof/>
            <w:webHidden/>
          </w:rPr>
          <w:t>30</w:t>
        </w:r>
        <w:r w:rsidR="00615F4B">
          <w:rPr>
            <w:noProof/>
            <w:webHidden/>
          </w:rPr>
          <w:fldChar w:fldCharType="end"/>
        </w:r>
      </w:hyperlink>
    </w:p>
    <w:p w14:paraId="2331EA5F" w14:textId="3449CA3F"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98" w:history="1">
        <w:r w:rsidR="00615F4B" w:rsidRPr="00BE6ED3">
          <w:rPr>
            <w:rStyle w:val="Hipervnculo"/>
            <w:rFonts w:cs="Book Antiqua"/>
            <w:noProof/>
          </w:rPr>
          <w:t>8.2.</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Requerimientos base de software en el ambiente de pruebas</w:t>
        </w:r>
        <w:r w:rsidR="00615F4B">
          <w:rPr>
            <w:noProof/>
            <w:webHidden/>
          </w:rPr>
          <w:tab/>
        </w:r>
        <w:r w:rsidR="00615F4B">
          <w:rPr>
            <w:noProof/>
            <w:webHidden/>
          </w:rPr>
          <w:fldChar w:fldCharType="begin"/>
        </w:r>
        <w:r w:rsidR="00615F4B">
          <w:rPr>
            <w:noProof/>
            <w:webHidden/>
          </w:rPr>
          <w:instrText xml:space="preserve"> PAGEREF _Toc150863098 \h </w:instrText>
        </w:r>
        <w:r w:rsidR="00615F4B">
          <w:rPr>
            <w:noProof/>
            <w:webHidden/>
          </w:rPr>
        </w:r>
        <w:r w:rsidR="00615F4B">
          <w:rPr>
            <w:noProof/>
            <w:webHidden/>
          </w:rPr>
          <w:fldChar w:fldCharType="separate"/>
        </w:r>
        <w:r w:rsidR="00615F4B">
          <w:rPr>
            <w:noProof/>
            <w:webHidden/>
          </w:rPr>
          <w:t>31</w:t>
        </w:r>
        <w:r w:rsidR="00615F4B">
          <w:rPr>
            <w:noProof/>
            <w:webHidden/>
          </w:rPr>
          <w:fldChar w:fldCharType="end"/>
        </w:r>
      </w:hyperlink>
    </w:p>
    <w:p w14:paraId="4CF8F848" w14:textId="6A2882B6"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099" w:history="1">
        <w:r w:rsidR="00615F4B" w:rsidRPr="00BE6ED3">
          <w:rPr>
            <w:rStyle w:val="Hipervnculo"/>
            <w:rFonts w:cs="Book Antiqua"/>
            <w:noProof/>
          </w:rPr>
          <w:t>8.3.</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Herramientas de apoyo para la ejecución de pruebas</w:t>
        </w:r>
        <w:r w:rsidR="00615F4B">
          <w:rPr>
            <w:noProof/>
            <w:webHidden/>
          </w:rPr>
          <w:tab/>
        </w:r>
        <w:r w:rsidR="00615F4B">
          <w:rPr>
            <w:noProof/>
            <w:webHidden/>
          </w:rPr>
          <w:fldChar w:fldCharType="begin"/>
        </w:r>
        <w:r w:rsidR="00615F4B">
          <w:rPr>
            <w:noProof/>
            <w:webHidden/>
          </w:rPr>
          <w:instrText xml:space="preserve"> PAGEREF _Toc150863099 \h </w:instrText>
        </w:r>
        <w:r w:rsidR="00615F4B">
          <w:rPr>
            <w:noProof/>
            <w:webHidden/>
          </w:rPr>
        </w:r>
        <w:r w:rsidR="00615F4B">
          <w:rPr>
            <w:noProof/>
            <w:webHidden/>
          </w:rPr>
          <w:fldChar w:fldCharType="separate"/>
        </w:r>
        <w:r w:rsidR="00615F4B">
          <w:rPr>
            <w:noProof/>
            <w:webHidden/>
          </w:rPr>
          <w:t>31</w:t>
        </w:r>
        <w:r w:rsidR="00615F4B">
          <w:rPr>
            <w:noProof/>
            <w:webHidden/>
          </w:rPr>
          <w:fldChar w:fldCharType="end"/>
        </w:r>
      </w:hyperlink>
    </w:p>
    <w:p w14:paraId="0659BDB9" w14:textId="0DBDF65B" w:rsidR="00615F4B" w:rsidRDefault="00000000">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863100" w:history="1">
        <w:r w:rsidR="00615F4B" w:rsidRPr="00BE6ED3">
          <w:rPr>
            <w:rStyle w:val="Hipervnculo"/>
            <w:rFonts w:cs="Book Antiqua"/>
            <w:noProof/>
          </w:rPr>
          <w:t>9.</w:t>
        </w:r>
        <w:r w:rsidR="00615F4B">
          <w:rPr>
            <w:rFonts w:asciiTheme="minorHAnsi" w:eastAsiaTheme="minorEastAsia" w:hAnsiTheme="minorHAnsi" w:cstheme="minorBidi"/>
            <w:b w:val="0"/>
            <w:bCs w:val="0"/>
            <w:caps w:val="0"/>
            <w:noProof/>
            <w:kern w:val="2"/>
            <w:sz w:val="22"/>
            <w:szCs w:val="22"/>
            <w:lang w:val="es-EC" w:eastAsia="es-EC"/>
            <w14:ligatures w14:val="standardContextual"/>
          </w:rPr>
          <w:tab/>
        </w:r>
        <w:r w:rsidR="00615F4B" w:rsidRPr="00BE6ED3">
          <w:rPr>
            <w:rStyle w:val="Hipervnculo"/>
            <w:rFonts w:cs="Book Antiqua"/>
            <w:noProof/>
          </w:rPr>
          <w:t>Cronograma de trabajo</w:t>
        </w:r>
        <w:r w:rsidR="00615F4B">
          <w:rPr>
            <w:noProof/>
            <w:webHidden/>
          </w:rPr>
          <w:tab/>
        </w:r>
        <w:r w:rsidR="00615F4B">
          <w:rPr>
            <w:noProof/>
            <w:webHidden/>
          </w:rPr>
          <w:fldChar w:fldCharType="begin"/>
        </w:r>
        <w:r w:rsidR="00615F4B">
          <w:rPr>
            <w:noProof/>
            <w:webHidden/>
          </w:rPr>
          <w:instrText xml:space="preserve"> PAGEREF _Toc150863100 \h </w:instrText>
        </w:r>
        <w:r w:rsidR="00615F4B">
          <w:rPr>
            <w:noProof/>
            <w:webHidden/>
          </w:rPr>
        </w:r>
        <w:r w:rsidR="00615F4B">
          <w:rPr>
            <w:noProof/>
            <w:webHidden/>
          </w:rPr>
          <w:fldChar w:fldCharType="separate"/>
        </w:r>
        <w:r w:rsidR="00615F4B">
          <w:rPr>
            <w:noProof/>
            <w:webHidden/>
          </w:rPr>
          <w:t>32</w:t>
        </w:r>
        <w:r w:rsidR="00615F4B">
          <w:rPr>
            <w:noProof/>
            <w:webHidden/>
          </w:rPr>
          <w:fldChar w:fldCharType="end"/>
        </w:r>
      </w:hyperlink>
    </w:p>
    <w:p w14:paraId="3BD01456" w14:textId="68972F15" w:rsidR="00615F4B" w:rsidRDefault="00000000">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863101" w:history="1">
        <w:r w:rsidR="00615F4B" w:rsidRPr="00BE6ED3">
          <w:rPr>
            <w:rStyle w:val="Hipervnculo"/>
            <w:rFonts w:cs="Book Antiqua"/>
            <w:noProof/>
          </w:rPr>
          <w:t>10.</w:t>
        </w:r>
        <w:r w:rsidR="00615F4B">
          <w:rPr>
            <w:rFonts w:asciiTheme="minorHAnsi" w:eastAsiaTheme="minorEastAsia" w:hAnsiTheme="minorHAnsi" w:cstheme="minorBidi"/>
            <w:b w:val="0"/>
            <w:bCs w:val="0"/>
            <w:caps w:val="0"/>
            <w:noProof/>
            <w:kern w:val="2"/>
            <w:sz w:val="22"/>
            <w:szCs w:val="22"/>
            <w:lang w:val="es-EC" w:eastAsia="es-EC"/>
            <w14:ligatures w14:val="standardContextual"/>
          </w:rPr>
          <w:tab/>
        </w:r>
        <w:r w:rsidR="00615F4B" w:rsidRPr="00BE6ED3">
          <w:rPr>
            <w:rStyle w:val="Hipervnculo"/>
            <w:rFonts w:cs="Book Antiqua"/>
            <w:noProof/>
          </w:rPr>
          <w:t>Riesgos, dependencias, suposiciones y restricciones</w:t>
        </w:r>
        <w:r w:rsidR="00615F4B">
          <w:rPr>
            <w:noProof/>
            <w:webHidden/>
          </w:rPr>
          <w:tab/>
        </w:r>
        <w:r w:rsidR="00615F4B">
          <w:rPr>
            <w:noProof/>
            <w:webHidden/>
          </w:rPr>
          <w:fldChar w:fldCharType="begin"/>
        </w:r>
        <w:r w:rsidR="00615F4B">
          <w:rPr>
            <w:noProof/>
            <w:webHidden/>
          </w:rPr>
          <w:instrText xml:space="preserve"> PAGEREF _Toc150863101 \h </w:instrText>
        </w:r>
        <w:r w:rsidR="00615F4B">
          <w:rPr>
            <w:noProof/>
            <w:webHidden/>
          </w:rPr>
        </w:r>
        <w:r w:rsidR="00615F4B">
          <w:rPr>
            <w:noProof/>
            <w:webHidden/>
          </w:rPr>
          <w:fldChar w:fldCharType="separate"/>
        </w:r>
        <w:r w:rsidR="00615F4B">
          <w:rPr>
            <w:noProof/>
            <w:webHidden/>
          </w:rPr>
          <w:t>33</w:t>
        </w:r>
        <w:r w:rsidR="00615F4B">
          <w:rPr>
            <w:noProof/>
            <w:webHidden/>
          </w:rPr>
          <w:fldChar w:fldCharType="end"/>
        </w:r>
      </w:hyperlink>
    </w:p>
    <w:p w14:paraId="38A8EE93" w14:textId="3586100C"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102" w:history="1">
        <w:r w:rsidR="00615F4B" w:rsidRPr="00BE6ED3">
          <w:rPr>
            <w:rStyle w:val="Hipervnculo"/>
            <w:rFonts w:cs="Book Antiqua"/>
            <w:noProof/>
          </w:rPr>
          <w:t>10.1.</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Riesgos</w:t>
        </w:r>
        <w:r w:rsidR="00615F4B">
          <w:rPr>
            <w:noProof/>
            <w:webHidden/>
          </w:rPr>
          <w:tab/>
        </w:r>
        <w:r w:rsidR="00615F4B">
          <w:rPr>
            <w:noProof/>
            <w:webHidden/>
          </w:rPr>
          <w:fldChar w:fldCharType="begin"/>
        </w:r>
        <w:r w:rsidR="00615F4B">
          <w:rPr>
            <w:noProof/>
            <w:webHidden/>
          </w:rPr>
          <w:instrText xml:space="preserve"> PAGEREF _Toc150863102 \h </w:instrText>
        </w:r>
        <w:r w:rsidR="00615F4B">
          <w:rPr>
            <w:noProof/>
            <w:webHidden/>
          </w:rPr>
        </w:r>
        <w:r w:rsidR="00615F4B">
          <w:rPr>
            <w:noProof/>
            <w:webHidden/>
          </w:rPr>
          <w:fldChar w:fldCharType="separate"/>
        </w:r>
        <w:r w:rsidR="00615F4B">
          <w:rPr>
            <w:noProof/>
            <w:webHidden/>
          </w:rPr>
          <w:t>33</w:t>
        </w:r>
        <w:r w:rsidR="00615F4B">
          <w:rPr>
            <w:noProof/>
            <w:webHidden/>
          </w:rPr>
          <w:fldChar w:fldCharType="end"/>
        </w:r>
      </w:hyperlink>
    </w:p>
    <w:p w14:paraId="43D5543F" w14:textId="42DEDBA1"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103" w:history="1">
        <w:r w:rsidR="00615F4B" w:rsidRPr="00BE6ED3">
          <w:rPr>
            <w:rStyle w:val="Hipervnculo"/>
            <w:rFonts w:cs="Book Antiqua"/>
            <w:noProof/>
          </w:rPr>
          <w:t>10.2.</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Dependencias</w:t>
        </w:r>
        <w:r w:rsidR="00615F4B">
          <w:rPr>
            <w:noProof/>
            <w:webHidden/>
          </w:rPr>
          <w:tab/>
        </w:r>
        <w:r w:rsidR="00615F4B">
          <w:rPr>
            <w:noProof/>
            <w:webHidden/>
          </w:rPr>
          <w:fldChar w:fldCharType="begin"/>
        </w:r>
        <w:r w:rsidR="00615F4B">
          <w:rPr>
            <w:noProof/>
            <w:webHidden/>
          </w:rPr>
          <w:instrText xml:space="preserve"> PAGEREF _Toc150863103 \h </w:instrText>
        </w:r>
        <w:r w:rsidR="00615F4B">
          <w:rPr>
            <w:noProof/>
            <w:webHidden/>
          </w:rPr>
        </w:r>
        <w:r w:rsidR="00615F4B">
          <w:rPr>
            <w:noProof/>
            <w:webHidden/>
          </w:rPr>
          <w:fldChar w:fldCharType="separate"/>
        </w:r>
        <w:r w:rsidR="00615F4B">
          <w:rPr>
            <w:noProof/>
            <w:webHidden/>
          </w:rPr>
          <w:t>33</w:t>
        </w:r>
        <w:r w:rsidR="00615F4B">
          <w:rPr>
            <w:noProof/>
            <w:webHidden/>
          </w:rPr>
          <w:fldChar w:fldCharType="end"/>
        </w:r>
      </w:hyperlink>
    </w:p>
    <w:p w14:paraId="6A0DBC5E" w14:textId="1EE7C6E1"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104" w:history="1">
        <w:r w:rsidR="00615F4B" w:rsidRPr="00BE6ED3">
          <w:rPr>
            <w:rStyle w:val="Hipervnculo"/>
            <w:rFonts w:cs="Book Antiqua"/>
            <w:noProof/>
          </w:rPr>
          <w:t>10.3.</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Suposiciones</w:t>
        </w:r>
        <w:r w:rsidR="00615F4B">
          <w:rPr>
            <w:noProof/>
            <w:webHidden/>
          </w:rPr>
          <w:tab/>
        </w:r>
        <w:r w:rsidR="00615F4B">
          <w:rPr>
            <w:noProof/>
            <w:webHidden/>
          </w:rPr>
          <w:fldChar w:fldCharType="begin"/>
        </w:r>
        <w:r w:rsidR="00615F4B">
          <w:rPr>
            <w:noProof/>
            <w:webHidden/>
          </w:rPr>
          <w:instrText xml:space="preserve"> PAGEREF _Toc150863104 \h </w:instrText>
        </w:r>
        <w:r w:rsidR="00615F4B">
          <w:rPr>
            <w:noProof/>
            <w:webHidden/>
          </w:rPr>
        </w:r>
        <w:r w:rsidR="00615F4B">
          <w:rPr>
            <w:noProof/>
            <w:webHidden/>
          </w:rPr>
          <w:fldChar w:fldCharType="separate"/>
        </w:r>
        <w:r w:rsidR="00615F4B">
          <w:rPr>
            <w:noProof/>
            <w:webHidden/>
          </w:rPr>
          <w:t>33</w:t>
        </w:r>
        <w:r w:rsidR="00615F4B">
          <w:rPr>
            <w:noProof/>
            <w:webHidden/>
          </w:rPr>
          <w:fldChar w:fldCharType="end"/>
        </w:r>
      </w:hyperlink>
    </w:p>
    <w:p w14:paraId="2C0046EE" w14:textId="11A9D5C5" w:rsidR="00615F4B"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863105" w:history="1">
        <w:r w:rsidR="00615F4B" w:rsidRPr="00BE6ED3">
          <w:rPr>
            <w:rStyle w:val="Hipervnculo"/>
            <w:rFonts w:cs="Book Antiqua"/>
            <w:noProof/>
          </w:rPr>
          <w:t>10.4.</w:t>
        </w:r>
        <w:r w:rsidR="00615F4B">
          <w:rPr>
            <w:rFonts w:asciiTheme="minorHAnsi" w:eastAsiaTheme="minorEastAsia" w:hAnsiTheme="minorHAnsi" w:cstheme="minorBidi"/>
            <w:smallCaps w:val="0"/>
            <w:noProof/>
            <w:kern w:val="2"/>
            <w:sz w:val="22"/>
            <w:szCs w:val="22"/>
            <w:lang w:val="es-EC" w:eastAsia="es-EC"/>
            <w14:ligatures w14:val="standardContextual"/>
          </w:rPr>
          <w:tab/>
        </w:r>
        <w:r w:rsidR="00615F4B" w:rsidRPr="00BE6ED3">
          <w:rPr>
            <w:rStyle w:val="Hipervnculo"/>
            <w:rFonts w:cs="Book Antiqua"/>
            <w:noProof/>
          </w:rPr>
          <w:t>Restricciones</w:t>
        </w:r>
        <w:r w:rsidR="00615F4B">
          <w:rPr>
            <w:noProof/>
            <w:webHidden/>
          </w:rPr>
          <w:tab/>
        </w:r>
        <w:r w:rsidR="00615F4B">
          <w:rPr>
            <w:noProof/>
            <w:webHidden/>
          </w:rPr>
          <w:fldChar w:fldCharType="begin"/>
        </w:r>
        <w:r w:rsidR="00615F4B">
          <w:rPr>
            <w:noProof/>
            <w:webHidden/>
          </w:rPr>
          <w:instrText xml:space="preserve"> PAGEREF _Toc150863105 \h </w:instrText>
        </w:r>
        <w:r w:rsidR="00615F4B">
          <w:rPr>
            <w:noProof/>
            <w:webHidden/>
          </w:rPr>
        </w:r>
        <w:r w:rsidR="00615F4B">
          <w:rPr>
            <w:noProof/>
            <w:webHidden/>
          </w:rPr>
          <w:fldChar w:fldCharType="separate"/>
        </w:r>
        <w:r w:rsidR="00615F4B">
          <w:rPr>
            <w:noProof/>
            <w:webHidden/>
          </w:rPr>
          <w:t>34</w:t>
        </w:r>
        <w:r w:rsidR="00615F4B">
          <w:rPr>
            <w:noProof/>
            <w:webHidden/>
          </w:rPr>
          <w:fldChar w:fldCharType="end"/>
        </w:r>
      </w:hyperlink>
    </w:p>
    <w:p w14:paraId="21ADD7B4" w14:textId="2807B5C4" w:rsidR="00615F4B" w:rsidRDefault="00000000">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863106" w:history="1">
        <w:r w:rsidR="00615F4B" w:rsidRPr="00BE6ED3">
          <w:rPr>
            <w:rStyle w:val="Hipervnculo"/>
            <w:rFonts w:cs="Book Antiqua"/>
            <w:noProof/>
          </w:rPr>
          <w:t>11.</w:t>
        </w:r>
        <w:r w:rsidR="00615F4B">
          <w:rPr>
            <w:rFonts w:asciiTheme="minorHAnsi" w:eastAsiaTheme="minorEastAsia" w:hAnsiTheme="minorHAnsi" w:cstheme="minorBidi"/>
            <w:b w:val="0"/>
            <w:bCs w:val="0"/>
            <w:caps w:val="0"/>
            <w:noProof/>
            <w:kern w:val="2"/>
            <w:sz w:val="22"/>
            <w:szCs w:val="22"/>
            <w:lang w:val="es-EC" w:eastAsia="es-EC"/>
            <w14:ligatures w14:val="standardContextual"/>
          </w:rPr>
          <w:tab/>
        </w:r>
        <w:r w:rsidR="00615F4B" w:rsidRPr="00BE6ED3">
          <w:rPr>
            <w:rStyle w:val="Hipervnculo"/>
            <w:rFonts w:cs="Book Antiqua"/>
            <w:noProof/>
          </w:rPr>
          <w:t>Aprobación</w:t>
        </w:r>
        <w:r w:rsidR="00615F4B">
          <w:rPr>
            <w:noProof/>
            <w:webHidden/>
          </w:rPr>
          <w:tab/>
        </w:r>
        <w:r w:rsidR="00615F4B">
          <w:rPr>
            <w:noProof/>
            <w:webHidden/>
          </w:rPr>
          <w:fldChar w:fldCharType="begin"/>
        </w:r>
        <w:r w:rsidR="00615F4B">
          <w:rPr>
            <w:noProof/>
            <w:webHidden/>
          </w:rPr>
          <w:instrText xml:space="preserve"> PAGEREF _Toc150863106 \h </w:instrText>
        </w:r>
        <w:r w:rsidR="00615F4B">
          <w:rPr>
            <w:noProof/>
            <w:webHidden/>
          </w:rPr>
        </w:r>
        <w:r w:rsidR="00615F4B">
          <w:rPr>
            <w:noProof/>
            <w:webHidden/>
          </w:rPr>
          <w:fldChar w:fldCharType="separate"/>
        </w:r>
        <w:r w:rsidR="00615F4B">
          <w:rPr>
            <w:noProof/>
            <w:webHidden/>
          </w:rPr>
          <w:t>35</w:t>
        </w:r>
        <w:r w:rsidR="00615F4B">
          <w:rPr>
            <w:noProof/>
            <w:webHidden/>
          </w:rPr>
          <w:fldChar w:fldCharType="end"/>
        </w:r>
      </w:hyperlink>
    </w:p>
    <w:p w14:paraId="60892F0D" w14:textId="2538D38F" w:rsidR="007F1FAD" w:rsidRDefault="007F1FAD">
      <w:r>
        <w:rPr>
          <w:rFonts w:ascii="Calibri" w:hAnsi="Calibri"/>
          <w:b/>
          <w:bCs/>
          <w:caps/>
          <w:sz w:val="20"/>
          <w:szCs w:val="20"/>
        </w:rPr>
        <w:fldChar w:fldCharType="end"/>
      </w:r>
    </w:p>
    <w:p w14:paraId="09DEE017" w14:textId="77777777" w:rsidR="00547DD9" w:rsidRPr="00453783" w:rsidRDefault="00547DD9">
      <w:pPr>
        <w:rPr>
          <w:rFonts w:ascii="Calibri" w:hAnsi="Calibri" w:cs="Book Antiqua"/>
          <w:b/>
        </w:rPr>
      </w:pPr>
    </w:p>
    <w:p w14:paraId="46478814" w14:textId="77777777" w:rsidR="00547DD9" w:rsidRPr="00453783" w:rsidRDefault="00547DD9">
      <w:pPr>
        <w:pStyle w:val="Textoindependiente"/>
        <w:pageBreakBefore/>
        <w:rPr>
          <w:rFonts w:ascii="Calibri" w:hAnsi="Calibri"/>
        </w:rPr>
      </w:pPr>
    </w:p>
    <w:p w14:paraId="413C4A2C" w14:textId="77777777" w:rsidR="00547DD9" w:rsidRPr="00453783" w:rsidRDefault="00547DD9" w:rsidP="00663A4B">
      <w:pPr>
        <w:pStyle w:val="Ttulo1"/>
        <w:numPr>
          <w:ilvl w:val="0"/>
          <w:numId w:val="2"/>
        </w:numPr>
        <w:spacing w:before="0" w:after="0"/>
        <w:rPr>
          <w:rFonts w:ascii="Calibri" w:hAnsi="Calibri" w:cs="Book Antiqua"/>
          <w:sz w:val="24"/>
        </w:rPr>
      </w:pPr>
      <w:bookmarkStart w:id="0" w:name="_Toc384282994"/>
      <w:bookmarkStart w:id="1" w:name="_Toc150863078"/>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40F64AD5" w14:textId="77777777" w:rsidR="00547DD9" w:rsidRDefault="002A615E" w:rsidP="00663A4B">
      <w:pPr>
        <w:pStyle w:val="Ttulo2"/>
        <w:numPr>
          <w:ilvl w:val="1"/>
          <w:numId w:val="2"/>
        </w:numPr>
        <w:ind w:left="1418"/>
        <w:rPr>
          <w:rFonts w:ascii="Calibri" w:hAnsi="Calibri" w:cs="Book Antiqua"/>
          <w:i w:val="0"/>
          <w:sz w:val="24"/>
        </w:rPr>
      </w:pPr>
      <w:bookmarkStart w:id="2" w:name="_Toc150863079"/>
      <w:r>
        <w:rPr>
          <w:rFonts w:ascii="Calibri" w:hAnsi="Calibri" w:cs="Book Antiqua"/>
          <w:i w:val="0"/>
          <w:sz w:val="24"/>
        </w:rPr>
        <w:t>Propósito</w:t>
      </w:r>
      <w:bookmarkEnd w:id="2"/>
    </w:p>
    <w:p w14:paraId="2B8A81AA" w14:textId="77777777" w:rsidR="00E41F22" w:rsidRPr="00E41F22" w:rsidRDefault="00E41F22" w:rsidP="00E41F22">
      <w:pPr>
        <w:ind w:left="720"/>
        <w:jc w:val="both"/>
        <w:rPr>
          <w:rFonts w:ascii="Calibri" w:hAnsi="Calibri" w:cs="Book Antiqua"/>
          <w:i/>
          <w:color w:val="0000FF"/>
        </w:rPr>
      </w:pPr>
    </w:p>
    <w:p w14:paraId="558920B8" w14:textId="267F000D" w:rsidR="007B31E8" w:rsidRDefault="007804B3" w:rsidP="007804B3">
      <w:pPr>
        <w:ind w:left="720"/>
        <w:jc w:val="both"/>
        <w:rPr>
          <w:rFonts w:ascii="Calibri" w:hAnsi="Calibri" w:cs="Book Antiqua"/>
          <w:i/>
          <w:lang w:val="es-EC"/>
        </w:rPr>
      </w:pPr>
      <w:r w:rsidRPr="007804B3">
        <w:rPr>
          <w:rFonts w:ascii="Calibri" w:hAnsi="Calibri" w:cs="Book Antiqua"/>
          <w:i/>
          <w:lang w:val="es-EC"/>
        </w:rPr>
        <w:t>El propósito d</w:t>
      </w:r>
      <w:r w:rsidR="00745C84">
        <w:rPr>
          <w:rFonts w:ascii="Calibri" w:hAnsi="Calibri" w:cs="Book Antiqua"/>
          <w:i/>
          <w:lang w:val="es-EC"/>
        </w:rPr>
        <w:t xml:space="preserve">el </w:t>
      </w:r>
      <w:r w:rsidRPr="007804B3">
        <w:rPr>
          <w:rFonts w:ascii="Calibri" w:hAnsi="Calibri" w:cs="Book Antiqua"/>
          <w:i/>
          <w:lang w:val="es-EC"/>
        </w:rPr>
        <w:t>sistema de control de pernos y tuercas es esencial para asegurar la integridad y calidad de los productos y procesos en los que se utilizan estos elementos de sujeción. Un sistema de este tipo se convierte en un componente crítico en divers</w:t>
      </w:r>
      <w:r w:rsidR="007B31E8">
        <w:rPr>
          <w:rFonts w:ascii="Calibri" w:hAnsi="Calibri" w:cs="Book Antiqua"/>
          <w:i/>
          <w:lang w:val="es-EC"/>
        </w:rPr>
        <w:t>os negocios</w:t>
      </w:r>
      <w:r w:rsidRPr="007804B3">
        <w:rPr>
          <w:rFonts w:ascii="Calibri" w:hAnsi="Calibri" w:cs="Book Antiqua"/>
          <w:i/>
          <w:lang w:val="es-EC"/>
        </w:rPr>
        <w:t xml:space="preserve">. </w:t>
      </w:r>
    </w:p>
    <w:p w14:paraId="53E6EA5B" w14:textId="3B08ED2B" w:rsidR="00F93FE4" w:rsidRDefault="00F93FE4" w:rsidP="00F93FE4">
      <w:pPr>
        <w:ind w:left="720"/>
        <w:jc w:val="both"/>
        <w:rPr>
          <w:rFonts w:ascii="Calibri" w:hAnsi="Calibri" w:cs="Book Antiqua"/>
          <w:i/>
          <w:lang w:val="es-EC"/>
        </w:rPr>
      </w:pPr>
      <w:r w:rsidRPr="00F93FE4">
        <w:rPr>
          <w:rFonts w:ascii="Calibri" w:hAnsi="Calibri" w:cs="Book Antiqua"/>
          <w:i/>
          <w:lang w:val="es-EC"/>
        </w:rPr>
        <w:t xml:space="preserve">En primer lugar, la necesidad de este sistema radica en asegurar que los </w:t>
      </w:r>
      <w:r w:rsidR="005067FA">
        <w:rPr>
          <w:rFonts w:ascii="Calibri" w:hAnsi="Calibri" w:cs="Book Antiqua"/>
          <w:i/>
          <w:lang w:val="es-EC"/>
        </w:rPr>
        <w:t xml:space="preserve">sistemas </w:t>
      </w:r>
      <w:r w:rsidRPr="00F93FE4">
        <w:rPr>
          <w:rFonts w:ascii="Calibri" w:hAnsi="Calibri" w:cs="Book Antiqua"/>
          <w:i/>
          <w:lang w:val="es-EC"/>
        </w:rPr>
        <w:t>utilizados</w:t>
      </w:r>
      <w:r w:rsidR="005067FA">
        <w:rPr>
          <w:rFonts w:ascii="Calibri" w:hAnsi="Calibri" w:cs="Book Antiqua"/>
          <w:i/>
          <w:lang w:val="es-EC"/>
        </w:rPr>
        <w:t xml:space="preserve"> </w:t>
      </w:r>
      <w:r w:rsidRPr="00F93FE4">
        <w:rPr>
          <w:rFonts w:ascii="Calibri" w:hAnsi="Calibri" w:cs="Book Antiqua"/>
          <w:i/>
          <w:lang w:val="es-EC"/>
        </w:rPr>
        <w:t>se ajusten adecuadamente a las dimensiones y tolerancias especificadas. Esto es fundamental para evitar problemas como uniones defectuosas, fugas de fluidos, o la posibilidad de que se suelten elementos estructurales.</w:t>
      </w:r>
    </w:p>
    <w:p w14:paraId="7B9D1E63" w14:textId="3417D650" w:rsidR="00547DD9" w:rsidRPr="00BA1107" w:rsidRDefault="00635135" w:rsidP="00BA1107">
      <w:pPr>
        <w:ind w:left="720"/>
        <w:jc w:val="both"/>
        <w:rPr>
          <w:rFonts w:ascii="Calibri" w:hAnsi="Calibri" w:cs="Book Antiqua"/>
          <w:i/>
          <w:lang w:val="es-EC"/>
        </w:rPr>
      </w:pPr>
      <w:r w:rsidRPr="00635135">
        <w:rPr>
          <w:rFonts w:ascii="Calibri" w:hAnsi="Calibri" w:cs="Book Antiqua"/>
          <w:i/>
          <w:lang w:val="es-EC"/>
        </w:rPr>
        <w:t xml:space="preserve">Además, </w:t>
      </w:r>
      <w:r>
        <w:rPr>
          <w:rFonts w:ascii="Calibri" w:hAnsi="Calibri" w:cs="Book Antiqua"/>
          <w:i/>
          <w:lang w:val="es-EC"/>
        </w:rPr>
        <w:t>aseguramos</w:t>
      </w:r>
      <w:r w:rsidRPr="00635135">
        <w:rPr>
          <w:rFonts w:ascii="Calibri" w:hAnsi="Calibri" w:cs="Book Antiqua"/>
          <w:i/>
          <w:lang w:val="es-EC"/>
        </w:rPr>
        <w:t xml:space="preserve"> que los materiales utilizados sean de la calidad adecuada y que los procesos de fabricación cumplan con los estándares de calidad establecidos</w:t>
      </w:r>
      <w:r w:rsidR="00BA1107">
        <w:rPr>
          <w:rFonts w:ascii="Calibri" w:hAnsi="Calibri" w:cs="Book Antiqua"/>
          <w:i/>
          <w:lang w:val="es-EC"/>
        </w:rPr>
        <w:t xml:space="preserve"> manteniendo</w:t>
      </w:r>
      <w:r w:rsidRPr="00635135">
        <w:rPr>
          <w:rFonts w:ascii="Calibri" w:hAnsi="Calibri" w:cs="Book Antiqua"/>
          <w:i/>
          <w:lang w:val="es-EC"/>
        </w:rPr>
        <w:t xml:space="preserve"> la consistencia y confiabilidad de los productos y proyectos, lo que a su vez contribuye a la satisfacción del cliente y a la reputación de la empresa.</w:t>
      </w:r>
    </w:p>
    <w:p w14:paraId="55A3AEAE" w14:textId="54999360" w:rsidR="00547DD9" w:rsidRPr="00453783" w:rsidRDefault="002A615E" w:rsidP="00663A4B">
      <w:pPr>
        <w:pStyle w:val="Ttulo2"/>
        <w:numPr>
          <w:ilvl w:val="1"/>
          <w:numId w:val="2"/>
        </w:numPr>
        <w:ind w:left="1418"/>
        <w:rPr>
          <w:rFonts w:ascii="Calibri" w:hAnsi="Calibri" w:cs="Book Antiqua"/>
          <w:i w:val="0"/>
          <w:sz w:val="24"/>
        </w:rPr>
      </w:pPr>
      <w:bookmarkStart w:id="3" w:name="_Toc150863080"/>
      <w:r>
        <w:rPr>
          <w:rFonts w:ascii="Calibri" w:hAnsi="Calibri" w:cs="Book Antiqua"/>
          <w:i w:val="0"/>
          <w:sz w:val="24"/>
        </w:rPr>
        <w:t>Objetivos</w:t>
      </w:r>
      <w:bookmarkEnd w:id="3"/>
    </w:p>
    <w:p w14:paraId="26E47530" w14:textId="77777777" w:rsidR="002A615E" w:rsidRDefault="002A615E" w:rsidP="00D309CD">
      <w:pPr>
        <w:jc w:val="both"/>
        <w:rPr>
          <w:rFonts w:ascii="Calibri" w:hAnsi="Calibri" w:cs="Book Antiqua"/>
          <w:i/>
          <w:color w:val="0000FF"/>
        </w:rPr>
      </w:pPr>
    </w:p>
    <w:p w14:paraId="3A797CC8" w14:textId="4A9AAF1A" w:rsidR="00A15912" w:rsidRPr="001C2F6F" w:rsidRDefault="00D309CD" w:rsidP="00D309CD">
      <w:pPr>
        <w:pStyle w:val="Prrafodelista"/>
        <w:numPr>
          <w:ilvl w:val="0"/>
          <w:numId w:val="3"/>
        </w:numPr>
        <w:spacing w:line="276" w:lineRule="auto"/>
        <w:ind w:left="1134"/>
        <w:jc w:val="both"/>
        <w:rPr>
          <w:rFonts w:asciiTheme="minorHAnsi" w:hAnsiTheme="minorHAnsi" w:cstheme="minorHAnsi"/>
          <w:i/>
        </w:rPr>
      </w:pPr>
      <w:r w:rsidRPr="001C2F6F">
        <w:rPr>
          <w:rFonts w:asciiTheme="minorHAnsi" w:hAnsiTheme="minorHAnsi" w:cstheme="minorHAnsi"/>
          <w:i/>
        </w:rPr>
        <w:t>Desarrollar un conjunto completo de casos y condiciones de prueba que reflejen las condiciones reales de producción, asegurando que todas las funcionalidades y características especificadas se evalúen de manera exhaustiva.</w:t>
      </w:r>
    </w:p>
    <w:p w14:paraId="10CAED0D" w14:textId="2DEF6EC8" w:rsidR="00D309CD" w:rsidRPr="001C2F6F" w:rsidRDefault="00AA710B" w:rsidP="00D309CD">
      <w:pPr>
        <w:pStyle w:val="Prrafodelista"/>
        <w:numPr>
          <w:ilvl w:val="0"/>
          <w:numId w:val="3"/>
        </w:numPr>
        <w:spacing w:line="276" w:lineRule="auto"/>
        <w:ind w:left="1134"/>
        <w:jc w:val="both"/>
        <w:rPr>
          <w:rFonts w:asciiTheme="minorHAnsi" w:hAnsiTheme="minorHAnsi" w:cstheme="minorHAnsi"/>
          <w:i/>
        </w:rPr>
      </w:pPr>
      <w:r w:rsidRPr="001C2F6F">
        <w:rPr>
          <w:rFonts w:asciiTheme="minorHAnsi" w:hAnsiTheme="minorHAnsi" w:cstheme="minorHAnsi"/>
          <w:i/>
        </w:rPr>
        <w:t>Detectar y registrar de manera precisa cualquier error, defecto o problema que surja durante la ejecución de las pruebas, permitiendo su análisis y corrección oportuna.</w:t>
      </w:r>
    </w:p>
    <w:p w14:paraId="38C62793" w14:textId="43E3336B" w:rsidR="00AA710B" w:rsidRPr="001C2F6F" w:rsidRDefault="00AA710B" w:rsidP="00D309CD">
      <w:pPr>
        <w:pStyle w:val="Prrafodelista"/>
        <w:numPr>
          <w:ilvl w:val="0"/>
          <w:numId w:val="3"/>
        </w:numPr>
        <w:spacing w:line="276" w:lineRule="auto"/>
        <w:ind w:left="1134"/>
        <w:jc w:val="both"/>
        <w:rPr>
          <w:rFonts w:asciiTheme="minorHAnsi" w:hAnsiTheme="minorHAnsi" w:cstheme="minorHAnsi"/>
          <w:i/>
        </w:rPr>
      </w:pPr>
      <w:r w:rsidRPr="001C2F6F">
        <w:rPr>
          <w:rFonts w:asciiTheme="minorHAnsi" w:hAnsiTheme="minorHAnsi" w:cstheme="minorHAnsi"/>
          <w:i/>
        </w:rPr>
        <w:t>Establecer un sistema eficiente de gestión de incidentes que garantice una respuesta rápida y efectiva para abordar y corregir cualquier problema detectado durante las pruebas, reduciendo así el tiempo necesario para realizar nuevas pruebas.</w:t>
      </w:r>
    </w:p>
    <w:p w14:paraId="57614416" w14:textId="1F91AF34" w:rsidR="00AA710B" w:rsidRPr="001C2F6F" w:rsidRDefault="00251799" w:rsidP="00D309CD">
      <w:pPr>
        <w:pStyle w:val="Prrafodelista"/>
        <w:numPr>
          <w:ilvl w:val="0"/>
          <w:numId w:val="3"/>
        </w:numPr>
        <w:spacing w:line="276" w:lineRule="auto"/>
        <w:ind w:left="1134"/>
        <w:jc w:val="both"/>
        <w:rPr>
          <w:rFonts w:asciiTheme="minorHAnsi" w:hAnsiTheme="minorHAnsi" w:cstheme="minorHAnsi"/>
          <w:i/>
        </w:rPr>
      </w:pPr>
      <w:r w:rsidRPr="001C2F6F">
        <w:rPr>
          <w:rFonts w:asciiTheme="minorHAnsi" w:hAnsiTheme="minorHAnsi" w:cstheme="minorHAnsi"/>
          <w:i/>
        </w:rPr>
        <w:t>Evaluar y documentar todas las discrepancias o desviaciones entre las especificaciones funcionales o requerimientos iniciales y el producto desarrollado, brindando una base para la mejora continua y la alineación con las expectativas del cliente.</w:t>
      </w:r>
    </w:p>
    <w:p w14:paraId="68626BF3" w14:textId="02BEEDDC" w:rsidR="00251799" w:rsidRPr="001C2F6F" w:rsidRDefault="00251799" w:rsidP="00D309CD">
      <w:pPr>
        <w:pStyle w:val="Prrafodelista"/>
        <w:numPr>
          <w:ilvl w:val="0"/>
          <w:numId w:val="3"/>
        </w:numPr>
        <w:spacing w:line="276" w:lineRule="auto"/>
        <w:ind w:left="1134"/>
        <w:jc w:val="both"/>
        <w:rPr>
          <w:rFonts w:asciiTheme="minorHAnsi" w:hAnsiTheme="minorHAnsi" w:cstheme="minorHAnsi"/>
          <w:i/>
        </w:rPr>
      </w:pPr>
      <w:r w:rsidRPr="001C2F6F">
        <w:rPr>
          <w:rFonts w:asciiTheme="minorHAnsi" w:hAnsiTheme="minorHAnsi" w:cstheme="minorHAnsi"/>
          <w:i/>
        </w:rPr>
        <w:t>Verificar que el producto cumple con los estándares de calidad establecidos, asegurando que esté listo para su entrega al cliente, minimizando riesgos de fallas en campo y manteniendo la reputación de Tuerca y Tornillo.</w:t>
      </w:r>
    </w:p>
    <w:p w14:paraId="48014A03" w14:textId="77777777" w:rsidR="00D309CD" w:rsidRDefault="00D309CD" w:rsidP="00D309CD">
      <w:pPr>
        <w:pStyle w:val="Prrafodelista"/>
        <w:spacing w:line="276" w:lineRule="auto"/>
        <w:jc w:val="both"/>
        <w:rPr>
          <w:rFonts w:ascii="Calibri Light" w:hAnsi="Calibri Light" w:cs="Calibri Light"/>
          <w:i/>
          <w:color w:val="0000FF"/>
        </w:rPr>
      </w:pPr>
    </w:p>
    <w:p w14:paraId="1BEF26C1" w14:textId="77777777" w:rsidR="00D309CD" w:rsidRDefault="00D309CD" w:rsidP="00D309CD">
      <w:pPr>
        <w:pStyle w:val="Prrafodelista"/>
        <w:spacing w:line="276" w:lineRule="auto"/>
        <w:jc w:val="both"/>
        <w:rPr>
          <w:rFonts w:ascii="Calibri Light" w:hAnsi="Calibri Light" w:cs="Calibri Light"/>
          <w:i/>
          <w:color w:val="0000FF"/>
        </w:rPr>
      </w:pPr>
    </w:p>
    <w:p w14:paraId="54EECF84" w14:textId="77777777" w:rsidR="00D309CD" w:rsidRDefault="00D309CD" w:rsidP="00D309CD">
      <w:pPr>
        <w:pStyle w:val="Prrafodelista"/>
        <w:spacing w:line="276" w:lineRule="auto"/>
        <w:jc w:val="both"/>
        <w:rPr>
          <w:rFonts w:ascii="Calibri Light" w:hAnsi="Calibri Light" w:cs="Calibri Light"/>
          <w:i/>
          <w:color w:val="0000FF"/>
        </w:rPr>
      </w:pPr>
    </w:p>
    <w:p w14:paraId="5177D686" w14:textId="77777777" w:rsidR="00D309CD" w:rsidRDefault="00D309CD" w:rsidP="00D309CD">
      <w:pPr>
        <w:pStyle w:val="Prrafodelista"/>
        <w:spacing w:line="276" w:lineRule="auto"/>
        <w:jc w:val="both"/>
        <w:rPr>
          <w:rFonts w:ascii="Calibri Light" w:hAnsi="Calibri Light" w:cs="Calibri Light"/>
          <w:i/>
          <w:color w:val="0000FF"/>
        </w:rPr>
      </w:pPr>
    </w:p>
    <w:p w14:paraId="658D499C" w14:textId="77777777" w:rsidR="00D309CD" w:rsidRDefault="00D309CD" w:rsidP="00D309CD">
      <w:pPr>
        <w:pStyle w:val="Prrafodelista"/>
        <w:spacing w:line="276" w:lineRule="auto"/>
        <w:jc w:val="both"/>
        <w:rPr>
          <w:rFonts w:ascii="Calibri Light" w:hAnsi="Calibri Light" w:cs="Calibri Light"/>
          <w:i/>
          <w:color w:val="0000FF"/>
        </w:rPr>
      </w:pPr>
    </w:p>
    <w:p w14:paraId="743121A3" w14:textId="77777777" w:rsidR="00D309CD" w:rsidRDefault="00D309CD" w:rsidP="00D309CD">
      <w:pPr>
        <w:pStyle w:val="Prrafodelista"/>
        <w:spacing w:line="276" w:lineRule="auto"/>
        <w:jc w:val="both"/>
        <w:rPr>
          <w:rFonts w:ascii="Calibri Light" w:hAnsi="Calibri Light" w:cs="Calibri Light"/>
          <w:i/>
          <w:color w:val="0000FF"/>
        </w:rPr>
      </w:pPr>
    </w:p>
    <w:p w14:paraId="0AC603B9" w14:textId="77777777" w:rsidR="00D309CD" w:rsidRDefault="00D309CD" w:rsidP="00D309CD">
      <w:pPr>
        <w:pStyle w:val="Prrafodelista"/>
        <w:spacing w:line="276" w:lineRule="auto"/>
        <w:jc w:val="both"/>
        <w:rPr>
          <w:rFonts w:ascii="Calibri Light" w:hAnsi="Calibri Light" w:cs="Calibri Light"/>
          <w:i/>
          <w:color w:val="0000FF"/>
        </w:rPr>
      </w:pPr>
    </w:p>
    <w:p w14:paraId="5FE19B11" w14:textId="77777777" w:rsidR="00D309CD" w:rsidRDefault="00D309CD" w:rsidP="00D309CD">
      <w:pPr>
        <w:pStyle w:val="Prrafodelista"/>
        <w:spacing w:line="276" w:lineRule="auto"/>
        <w:jc w:val="both"/>
        <w:rPr>
          <w:rFonts w:ascii="Calibri Light" w:hAnsi="Calibri Light" w:cs="Calibri Light"/>
          <w:i/>
          <w:color w:val="0000FF"/>
        </w:rPr>
      </w:pPr>
    </w:p>
    <w:p w14:paraId="3ADEAC3E" w14:textId="77777777" w:rsidR="00D309CD" w:rsidRDefault="00D309CD" w:rsidP="001C2F6F">
      <w:pPr>
        <w:pStyle w:val="Prrafodelista"/>
        <w:spacing w:line="276" w:lineRule="auto"/>
        <w:ind w:left="0"/>
        <w:jc w:val="both"/>
        <w:rPr>
          <w:rFonts w:ascii="Calibri Light" w:hAnsi="Calibri Light" w:cs="Calibri Light"/>
          <w:i/>
          <w:color w:val="0000FF"/>
        </w:rPr>
      </w:pPr>
    </w:p>
    <w:p w14:paraId="41A6637E" w14:textId="77777777" w:rsidR="001C2F6F" w:rsidRPr="0009623A" w:rsidRDefault="001C2F6F" w:rsidP="001C2F6F">
      <w:pPr>
        <w:pStyle w:val="Prrafodelista"/>
        <w:spacing w:line="276" w:lineRule="auto"/>
        <w:ind w:left="0"/>
        <w:jc w:val="both"/>
        <w:rPr>
          <w:rFonts w:ascii="Calibri Light" w:hAnsi="Calibri Light" w:cs="Calibri Light"/>
          <w:i/>
          <w:color w:val="0000FF"/>
        </w:rPr>
      </w:pPr>
    </w:p>
    <w:p w14:paraId="61B4DDE5" w14:textId="77777777" w:rsidR="00A15912" w:rsidRPr="00453783" w:rsidRDefault="00A15912" w:rsidP="00A15912">
      <w:pPr>
        <w:pStyle w:val="Ttulo1"/>
        <w:numPr>
          <w:ilvl w:val="0"/>
          <w:numId w:val="2"/>
        </w:numPr>
        <w:spacing w:before="0" w:after="0"/>
        <w:rPr>
          <w:rFonts w:ascii="Calibri" w:hAnsi="Calibri" w:cs="Book Antiqua"/>
          <w:sz w:val="28"/>
        </w:rPr>
      </w:pPr>
      <w:bookmarkStart w:id="4" w:name="_Toc150863081"/>
      <w:r>
        <w:rPr>
          <w:rFonts w:ascii="Calibri" w:hAnsi="Calibri" w:cs="Book Antiqua"/>
          <w:sz w:val="28"/>
        </w:rPr>
        <w:lastRenderedPageBreak/>
        <w:t>Alcance</w:t>
      </w:r>
      <w:bookmarkEnd w:id="4"/>
      <w:r w:rsidRPr="00453783">
        <w:rPr>
          <w:rFonts w:ascii="Calibri" w:hAnsi="Calibri" w:cs="Book Antiqua"/>
          <w:sz w:val="28"/>
        </w:rPr>
        <w:t xml:space="preserve"> </w:t>
      </w:r>
    </w:p>
    <w:p w14:paraId="72B180D7" w14:textId="77777777" w:rsidR="00547DD9" w:rsidRDefault="002A615E" w:rsidP="00663A4B">
      <w:pPr>
        <w:pStyle w:val="Ttulo2"/>
        <w:numPr>
          <w:ilvl w:val="1"/>
          <w:numId w:val="2"/>
        </w:numPr>
        <w:ind w:left="1418"/>
        <w:rPr>
          <w:rFonts w:ascii="Calibri" w:hAnsi="Calibri" w:cs="Book Antiqua"/>
          <w:i w:val="0"/>
          <w:sz w:val="24"/>
        </w:rPr>
      </w:pPr>
      <w:bookmarkStart w:id="5" w:name="_Toc150863082"/>
      <w:r>
        <w:rPr>
          <w:rFonts w:ascii="Calibri" w:hAnsi="Calibri" w:cs="Book Antiqua"/>
          <w:i w:val="0"/>
          <w:sz w:val="24"/>
        </w:rPr>
        <w:t>Alcance</w:t>
      </w:r>
      <w:r w:rsidR="00A15912">
        <w:rPr>
          <w:rFonts w:ascii="Calibri" w:hAnsi="Calibri" w:cs="Book Antiqua"/>
          <w:i w:val="0"/>
          <w:sz w:val="24"/>
        </w:rPr>
        <w:t xml:space="preserve"> de pruebas</w:t>
      </w:r>
      <w:bookmarkEnd w:id="5"/>
    </w:p>
    <w:p w14:paraId="49998738"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3422"/>
      </w:tblGrid>
      <w:tr w:rsidR="003F73E9" w:rsidRPr="003F73E9" w14:paraId="2B7258B6" w14:textId="77777777" w:rsidTr="00A439D9">
        <w:tc>
          <w:tcPr>
            <w:tcW w:w="5244" w:type="dxa"/>
            <w:shd w:val="clear" w:color="auto" w:fill="002060"/>
            <w:vAlign w:val="center"/>
          </w:tcPr>
          <w:p w14:paraId="21E541B1" w14:textId="77777777" w:rsidR="002A615E" w:rsidRPr="003F73E9" w:rsidRDefault="002A615E" w:rsidP="004111A6">
            <w:pPr>
              <w:ind w:left="142"/>
              <w:rPr>
                <w:rFonts w:ascii="Calibri" w:hAnsi="Calibri" w:cs="Book Antiqua"/>
                <w:b/>
                <w:bCs/>
              </w:rPr>
            </w:pPr>
            <w:r w:rsidRPr="003F73E9">
              <w:rPr>
                <w:rFonts w:ascii="Calibri" w:hAnsi="Calibri" w:cs="Book Antiqua"/>
                <w:b/>
                <w:bCs/>
              </w:rPr>
              <w:t>Tipo de pruebas</w:t>
            </w:r>
          </w:p>
        </w:tc>
        <w:tc>
          <w:tcPr>
            <w:tcW w:w="3509" w:type="dxa"/>
            <w:shd w:val="clear" w:color="auto" w:fill="002060"/>
            <w:vAlign w:val="center"/>
          </w:tcPr>
          <w:p w14:paraId="7315EEAD" w14:textId="77777777" w:rsidR="002A615E" w:rsidRPr="003F73E9" w:rsidRDefault="002A615E" w:rsidP="004111A6">
            <w:pPr>
              <w:ind w:left="142"/>
              <w:rPr>
                <w:rFonts w:ascii="Calibri" w:hAnsi="Calibri" w:cs="Book Antiqua"/>
                <w:b/>
                <w:bCs/>
              </w:rPr>
            </w:pPr>
            <w:r w:rsidRPr="003F73E9">
              <w:rPr>
                <w:rFonts w:ascii="Calibri" w:hAnsi="Calibri" w:cs="Book Antiqua"/>
                <w:b/>
                <w:bCs/>
              </w:rPr>
              <w:t>Aplica según el proyecto (si / no)</w:t>
            </w:r>
          </w:p>
        </w:tc>
      </w:tr>
      <w:tr w:rsidR="003F73E9" w:rsidRPr="003F73E9" w14:paraId="73A580C3" w14:textId="77777777" w:rsidTr="001C1C6F">
        <w:tc>
          <w:tcPr>
            <w:tcW w:w="5244" w:type="dxa"/>
            <w:shd w:val="clear" w:color="auto" w:fill="auto"/>
            <w:vAlign w:val="center"/>
          </w:tcPr>
          <w:p w14:paraId="5CC20D51" w14:textId="77777777" w:rsidR="002A615E" w:rsidRPr="003F73E9" w:rsidRDefault="002A615E" w:rsidP="004111A6">
            <w:pPr>
              <w:ind w:left="142"/>
              <w:rPr>
                <w:rFonts w:ascii="Calibri" w:hAnsi="Calibri" w:cs="Book Antiqua"/>
                <w:bCs/>
              </w:rPr>
            </w:pPr>
            <w:r w:rsidRPr="003F73E9">
              <w:rPr>
                <w:rFonts w:ascii="Calibri" w:hAnsi="Calibri" w:cs="Book Antiqua"/>
                <w:bCs/>
              </w:rPr>
              <w:t>Pruebas funcionales</w:t>
            </w:r>
          </w:p>
        </w:tc>
        <w:tc>
          <w:tcPr>
            <w:tcW w:w="3509" w:type="dxa"/>
            <w:shd w:val="clear" w:color="auto" w:fill="auto"/>
            <w:vAlign w:val="center"/>
          </w:tcPr>
          <w:p w14:paraId="1B85B60B" w14:textId="77777777" w:rsidR="002A615E" w:rsidRPr="003F73E9" w:rsidRDefault="002A615E" w:rsidP="001C1C6F">
            <w:pPr>
              <w:spacing w:line="276" w:lineRule="auto"/>
              <w:jc w:val="center"/>
              <w:rPr>
                <w:rFonts w:ascii="Calibri Light" w:hAnsi="Calibri Light" w:cs="Calibri Light"/>
              </w:rPr>
            </w:pPr>
            <w:r w:rsidRPr="003F73E9">
              <w:rPr>
                <w:rFonts w:ascii="Calibri Light" w:hAnsi="Calibri Light" w:cs="Calibri Light"/>
              </w:rPr>
              <w:t>Si</w:t>
            </w:r>
          </w:p>
        </w:tc>
      </w:tr>
      <w:tr w:rsidR="003F73E9" w:rsidRPr="003F73E9" w14:paraId="1B76B1DA" w14:textId="77777777" w:rsidTr="001C1C6F">
        <w:tc>
          <w:tcPr>
            <w:tcW w:w="5244" w:type="dxa"/>
            <w:shd w:val="clear" w:color="auto" w:fill="auto"/>
            <w:vAlign w:val="center"/>
          </w:tcPr>
          <w:p w14:paraId="2F499E98" w14:textId="77777777" w:rsidR="002A615E" w:rsidRPr="003F73E9" w:rsidRDefault="002A615E" w:rsidP="004111A6">
            <w:pPr>
              <w:ind w:left="142"/>
              <w:rPr>
                <w:rFonts w:ascii="Calibri" w:hAnsi="Calibri" w:cs="Book Antiqua"/>
                <w:bCs/>
              </w:rPr>
            </w:pPr>
            <w:r w:rsidRPr="003F73E9">
              <w:rPr>
                <w:rFonts w:ascii="Calibri" w:hAnsi="Calibri" w:cs="Book Antiqua"/>
                <w:bCs/>
              </w:rPr>
              <w:t>Pruebas de regresión</w:t>
            </w:r>
          </w:p>
        </w:tc>
        <w:tc>
          <w:tcPr>
            <w:tcW w:w="3509" w:type="dxa"/>
            <w:shd w:val="clear" w:color="auto" w:fill="auto"/>
            <w:vAlign w:val="center"/>
          </w:tcPr>
          <w:p w14:paraId="3655FA79" w14:textId="77777777" w:rsidR="002A615E" w:rsidRPr="003F73E9" w:rsidRDefault="002A615E" w:rsidP="001C1C6F">
            <w:pPr>
              <w:spacing w:line="276" w:lineRule="auto"/>
              <w:jc w:val="center"/>
              <w:rPr>
                <w:rFonts w:ascii="Calibri Light" w:hAnsi="Calibri Light" w:cs="Calibri Light"/>
              </w:rPr>
            </w:pPr>
            <w:r w:rsidRPr="003F73E9">
              <w:rPr>
                <w:rFonts w:ascii="Calibri Light" w:hAnsi="Calibri Light" w:cs="Calibri Light"/>
              </w:rPr>
              <w:t>Si</w:t>
            </w:r>
          </w:p>
        </w:tc>
      </w:tr>
      <w:tr w:rsidR="003F73E9" w:rsidRPr="003F73E9" w14:paraId="1139C4F5" w14:textId="77777777" w:rsidTr="001C1C6F">
        <w:tc>
          <w:tcPr>
            <w:tcW w:w="5244" w:type="dxa"/>
            <w:shd w:val="clear" w:color="auto" w:fill="auto"/>
            <w:vAlign w:val="center"/>
          </w:tcPr>
          <w:p w14:paraId="3391AD05" w14:textId="77777777" w:rsidR="002A615E" w:rsidRPr="003F73E9" w:rsidRDefault="002A615E" w:rsidP="004111A6">
            <w:pPr>
              <w:ind w:left="142"/>
              <w:rPr>
                <w:rFonts w:ascii="Calibri" w:hAnsi="Calibri" w:cs="Book Antiqua"/>
                <w:bCs/>
              </w:rPr>
            </w:pPr>
            <w:r w:rsidRPr="003F73E9">
              <w:rPr>
                <w:rFonts w:ascii="Calibri" w:hAnsi="Calibri" w:cs="Book Antiqua"/>
                <w:bCs/>
              </w:rPr>
              <w:t>Pruebas de interfaz de usuario</w:t>
            </w:r>
          </w:p>
        </w:tc>
        <w:tc>
          <w:tcPr>
            <w:tcW w:w="3509" w:type="dxa"/>
            <w:shd w:val="clear" w:color="auto" w:fill="auto"/>
            <w:vAlign w:val="center"/>
          </w:tcPr>
          <w:p w14:paraId="76A774D3" w14:textId="37CA2E4F" w:rsidR="002A615E" w:rsidRPr="003F73E9" w:rsidRDefault="004739FE" w:rsidP="001C1C6F">
            <w:pPr>
              <w:spacing w:line="276" w:lineRule="auto"/>
              <w:jc w:val="center"/>
              <w:rPr>
                <w:rFonts w:ascii="Calibri Light" w:hAnsi="Calibri Light" w:cs="Calibri Light"/>
              </w:rPr>
            </w:pPr>
            <w:r w:rsidRPr="003F73E9">
              <w:rPr>
                <w:rFonts w:ascii="Calibri Light" w:hAnsi="Calibri Light" w:cs="Calibri Light"/>
              </w:rPr>
              <w:t>Si</w:t>
            </w:r>
          </w:p>
        </w:tc>
      </w:tr>
      <w:tr w:rsidR="003F73E9" w:rsidRPr="003F73E9" w14:paraId="75A95198" w14:textId="77777777" w:rsidTr="001C1C6F">
        <w:tc>
          <w:tcPr>
            <w:tcW w:w="5244" w:type="dxa"/>
            <w:shd w:val="clear" w:color="auto" w:fill="auto"/>
            <w:vAlign w:val="center"/>
          </w:tcPr>
          <w:p w14:paraId="704599AE" w14:textId="77777777" w:rsidR="002A615E" w:rsidRPr="003F73E9" w:rsidRDefault="002A615E" w:rsidP="004111A6">
            <w:pPr>
              <w:ind w:left="142"/>
              <w:rPr>
                <w:rFonts w:ascii="Calibri" w:hAnsi="Calibri" w:cs="Book Antiqua"/>
                <w:bCs/>
              </w:rPr>
            </w:pPr>
            <w:r w:rsidRPr="003F73E9">
              <w:rPr>
                <w:rFonts w:ascii="Calibri" w:hAnsi="Calibri" w:cs="Book Antiqua"/>
                <w:bCs/>
              </w:rPr>
              <w:t>Prueba de rendimiento</w:t>
            </w:r>
          </w:p>
        </w:tc>
        <w:tc>
          <w:tcPr>
            <w:tcW w:w="3509" w:type="dxa"/>
            <w:shd w:val="clear" w:color="auto" w:fill="auto"/>
            <w:vAlign w:val="center"/>
          </w:tcPr>
          <w:p w14:paraId="3925AEA2" w14:textId="77777777" w:rsidR="002A615E" w:rsidRPr="003F73E9" w:rsidRDefault="002A615E" w:rsidP="001C1C6F">
            <w:pPr>
              <w:spacing w:line="276" w:lineRule="auto"/>
              <w:jc w:val="center"/>
              <w:rPr>
                <w:rFonts w:ascii="Calibri Light" w:hAnsi="Calibri Light" w:cs="Calibri Light"/>
              </w:rPr>
            </w:pPr>
            <w:r w:rsidRPr="003F73E9">
              <w:rPr>
                <w:rFonts w:ascii="Calibri Light" w:hAnsi="Calibri Light" w:cs="Calibri Light"/>
              </w:rPr>
              <w:t>Si</w:t>
            </w:r>
          </w:p>
        </w:tc>
      </w:tr>
      <w:tr w:rsidR="003F73E9" w:rsidRPr="003F73E9" w14:paraId="4DD9A716" w14:textId="77777777" w:rsidTr="001C1C6F">
        <w:tc>
          <w:tcPr>
            <w:tcW w:w="5244" w:type="dxa"/>
            <w:shd w:val="clear" w:color="auto" w:fill="auto"/>
            <w:vAlign w:val="center"/>
          </w:tcPr>
          <w:p w14:paraId="7BAC1EC3" w14:textId="77777777" w:rsidR="002A615E" w:rsidRPr="003F73E9" w:rsidRDefault="002A615E" w:rsidP="004111A6">
            <w:pPr>
              <w:ind w:left="142"/>
              <w:rPr>
                <w:rFonts w:ascii="Calibri" w:hAnsi="Calibri" w:cs="Book Antiqua"/>
                <w:bCs/>
              </w:rPr>
            </w:pPr>
            <w:r w:rsidRPr="003F73E9">
              <w:rPr>
                <w:rFonts w:ascii="Calibri" w:hAnsi="Calibri" w:cs="Book Antiqua"/>
                <w:bCs/>
              </w:rPr>
              <w:t>Pruebas de carga</w:t>
            </w:r>
          </w:p>
        </w:tc>
        <w:tc>
          <w:tcPr>
            <w:tcW w:w="3509" w:type="dxa"/>
            <w:shd w:val="clear" w:color="auto" w:fill="auto"/>
            <w:vAlign w:val="center"/>
          </w:tcPr>
          <w:p w14:paraId="15252A6F" w14:textId="6CDEDB6C" w:rsidR="002A615E" w:rsidRPr="003F73E9" w:rsidRDefault="004739FE" w:rsidP="001C1C6F">
            <w:pPr>
              <w:spacing w:line="276" w:lineRule="auto"/>
              <w:jc w:val="center"/>
              <w:rPr>
                <w:rFonts w:ascii="Calibri Light" w:hAnsi="Calibri Light" w:cs="Calibri Light"/>
              </w:rPr>
            </w:pPr>
            <w:r w:rsidRPr="003F73E9">
              <w:rPr>
                <w:rFonts w:ascii="Calibri Light" w:hAnsi="Calibri Light" w:cs="Calibri Light"/>
              </w:rPr>
              <w:t>Si</w:t>
            </w:r>
          </w:p>
        </w:tc>
      </w:tr>
      <w:tr w:rsidR="003F73E9" w:rsidRPr="003F73E9" w14:paraId="34CC43F8" w14:textId="77777777" w:rsidTr="001C1C6F">
        <w:tc>
          <w:tcPr>
            <w:tcW w:w="5244" w:type="dxa"/>
            <w:shd w:val="clear" w:color="auto" w:fill="auto"/>
            <w:vAlign w:val="center"/>
          </w:tcPr>
          <w:p w14:paraId="31EBCAC3" w14:textId="77777777" w:rsidR="002A615E" w:rsidRPr="003F73E9" w:rsidRDefault="002A615E" w:rsidP="004111A6">
            <w:pPr>
              <w:ind w:left="142"/>
              <w:rPr>
                <w:rFonts w:ascii="Calibri" w:hAnsi="Calibri" w:cs="Book Antiqua"/>
                <w:bCs/>
              </w:rPr>
            </w:pPr>
            <w:r w:rsidRPr="003F73E9">
              <w:rPr>
                <w:rFonts w:ascii="Calibri" w:hAnsi="Calibri" w:cs="Book Antiqua"/>
                <w:bCs/>
              </w:rPr>
              <w:t>Pruebas de seguridad y control de acceso</w:t>
            </w:r>
          </w:p>
        </w:tc>
        <w:tc>
          <w:tcPr>
            <w:tcW w:w="3509" w:type="dxa"/>
            <w:shd w:val="clear" w:color="auto" w:fill="auto"/>
            <w:vAlign w:val="center"/>
          </w:tcPr>
          <w:p w14:paraId="3DCE7787" w14:textId="77777777" w:rsidR="002A615E" w:rsidRPr="003F73E9" w:rsidRDefault="002A615E" w:rsidP="001C1C6F">
            <w:pPr>
              <w:spacing w:line="276" w:lineRule="auto"/>
              <w:jc w:val="center"/>
              <w:rPr>
                <w:rFonts w:ascii="Calibri Light" w:hAnsi="Calibri Light" w:cs="Calibri Light"/>
              </w:rPr>
            </w:pPr>
            <w:r w:rsidRPr="003F73E9">
              <w:rPr>
                <w:rFonts w:ascii="Calibri Light" w:hAnsi="Calibri Light" w:cs="Calibri Light"/>
              </w:rPr>
              <w:t>Si</w:t>
            </w:r>
          </w:p>
        </w:tc>
      </w:tr>
      <w:tr w:rsidR="003F73E9" w:rsidRPr="003F73E9" w14:paraId="5F738AC6" w14:textId="77777777" w:rsidTr="001C1C6F">
        <w:tc>
          <w:tcPr>
            <w:tcW w:w="5244" w:type="dxa"/>
            <w:shd w:val="clear" w:color="auto" w:fill="auto"/>
            <w:vAlign w:val="center"/>
          </w:tcPr>
          <w:p w14:paraId="1B585757" w14:textId="77777777" w:rsidR="002A615E" w:rsidRPr="003F73E9" w:rsidRDefault="002A615E" w:rsidP="004111A6">
            <w:pPr>
              <w:ind w:left="142"/>
              <w:rPr>
                <w:rFonts w:ascii="Calibri" w:hAnsi="Calibri" w:cs="Book Antiqua"/>
                <w:bCs/>
              </w:rPr>
            </w:pPr>
            <w:r w:rsidRPr="003F73E9">
              <w:rPr>
                <w:rFonts w:ascii="Calibri" w:hAnsi="Calibri" w:cs="Book Antiqua"/>
                <w:bCs/>
              </w:rPr>
              <w:t>Pruebas de instalación</w:t>
            </w:r>
          </w:p>
        </w:tc>
        <w:tc>
          <w:tcPr>
            <w:tcW w:w="3509" w:type="dxa"/>
            <w:shd w:val="clear" w:color="auto" w:fill="auto"/>
            <w:vAlign w:val="center"/>
          </w:tcPr>
          <w:p w14:paraId="271B5AB5" w14:textId="77777777" w:rsidR="002A615E" w:rsidRPr="003F73E9" w:rsidRDefault="002A615E" w:rsidP="001C1C6F">
            <w:pPr>
              <w:spacing w:line="276" w:lineRule="auto"/>
              <w:jc w:val="center"/>
              <w:rPr>
                <w:rFonts w:ascii="Calibri Light" w:hAnsi="Calibri Light" w:cs="Calibri Light"/>
              </w:rPr>
            </w:pPr>
            <w:r w:rsidRPr="003F73E9">
              <w:rPr>
                <w:rFonts w:ascii="Calibri Light" w:hAnsi="Calibri Light" w:cs="Calibri Light"/>
              </w:rPr>
              <w:t>Si</w:t>
            </w:r>
          </w:p>
        </w:tc>
      </w:tr>
      <w:tr w:rsidR="004111A6" w:rsidRPr="003F73E9" w14:paraId="71D20D4D" w14:textId="77777777" w:rsidTr="001C1C6F">
        <w:tc>
          <w:tcPr>
            <w:tcW w:w="5244" w:type="dxa"/>
            <w:shd w:val="clear" w:color="auto" w:fill="auto"/>
            <w:vAlign w:val="center"/>
          </w:tcPr>
          <w:p w14:paraId="4537CF5E" w14:textId="7F1377A2" w:rsidR="003F73E9" w:rsidRPr="003F73E9" w:rsidRDefault="003F73E9" w:rsidP="004111A6">
            <w:pPr>
              <w:ind w:left="142"/>
              <w:rPr>
                <w:rFonts w:ascii="Calibri" w:hAnsi="Calibri" w:cs="Book Antiqua"/>
                <w:bCs/>
              </w:rPr>
            </w:pPr>
            <w:r w:rsidRPr="003F73E9">
              <w:rPr>
                <w:rFonts w:ascii="Calibri" w:hAnsi="Calibri" w:cs="Book Antiqua"/>
                <w:bCs/>
              </w:rPr>
              <w:t>Pruebas de autoría</w:t>
            </w:r>
          </w:p>
        </w:tc>
        <w:tc>
          <w:tcPr>
            <w:tcW w:w="3509" w:type="dxa"/>
            <w:shd w:val="clear" w:color="auto" w:fill="auto"/>
            <w:vAlign w:val="center"/>
          </w:tcPr>
          <w:p w14:paraId="091B27C9" w14:textId="1384A0A6" w:rsidR="003F73E9" w:rsidRPr="003F73E9" w:rsidRDefault="003F73E9" w:rsidP="001C1C6F">
            <w:pPr>
              <w:spacing w:line="276" w:lineRule="auto"/>
              <w:jc w:val="center"/>
              <w:rPr>
                <w:rFonts w:ascii="Calibri Light" w:hAnsi="Calibri Light" w:cs="Calibri Light"/>
              </w:rPr>
            </w:pPr>
            <w:r w:rsidRPr="003F73E9">
              <w:rPr>
                <w:rFonts w:ascii="Calibri Light" w:hAnsi="Calibri Light" w:cs="Calibri Light"/>
              </w:rPr>
              <w:t>Si</w:t>
            </w:r>
          </w:p>
        </w:tc>
      </w:tr>
      <w:tr w:rsidR="004111A6" w:rsidRPr="003F73E9" w14:paraId="4532E317" w14:textId="77777777" w:rsidTr="001C1C6F">
        <w:tc>
          <w:tcPr>
            <w:tcW w:w="5244" w:type="dxa"/>
            <w:shd w:val="clear" w:color="auto" w:fill="auto"/>
            <w:vAlign w:val="center"/>
          </w:tcPr>
          <w:p w14:paraId="39DCE503" w14:textId="1A318DBD" w:rsidR="00B833E3" w:rsidRPr="003F73E9" w:rsidRDefault="00B833E3" w:rsidP="004111A6">
            <w:pPr>
              <w:ind w:left="142"/>
              <w:rPr>
                <w:rFonts w:ascii="Calibri" w:hAnsi="Calibri" w:cs="Book Antiqua"/>
                <w:bCs/>
              </w:rPr>
            </w:pPr>
            <w:r w:rsidRPr="003F73E9">
              <w:rPr>
                <w:rFonts w:ascii="Calibri" w:hAnsi="Calibri" w:cs="Book Antiqua"/>
                <w:bCs/>
              </w:rPr>
              <w:t>Prueba</w:t>
            </w:r>
            <w:r w:rsidR="00310C07" w:rsidRPr="003F73E9">
              <w:rPr>
                <w:rFonts w:ascii="Calibri" w:hAnsi="Calibri" w:cs="Book Antiqua"/>
                <w:bCs/>
              </w:rPr>
              <w:t>s</w:t>
            </w:r>
            <w:r w:rsidRPr="003F73E9">
              <w:rPr>
                <w:rFonts w:ascii="Calibri" w:hAnsi="Calibri" w:cs="Book Antiqua"/>
                <w:bCs/>
              </w:rPr>
              <w:t xml:space="preserve"> de escalabilidad</w:t>
            </w:r>
          </w:p>
        </w:tc>
        <w:tc>
          <w:tcPr>
            <w:tcW w:w="3509" w:type="dxa"/>
            <w:shd w:val="clear" w:color="auto" w:fill="auto"/>
            <w:vAlign w:val="center"/>
          </w:tcPr>
          <w:p w14:paraId="6A4A7337" w14:textId="3656CC95" w:rsidR="00B833E3" w:rsidRPr="003F73E9" w:rsidRDefault="00B833E3" w:rsidP="001C1C6F">
            <w:pPr>
              <w:spacing w:line="276" w:lineRule="auto"/>
              <w:jc w:val="center"/>
              <w:rPr>
                <w:rFonts w:ascii="Calibri Light" w:hAnsi="Calibri Light" w:cs="Calibri Light"/>
              </w:rPr>
            </w:pPr>
            <w:r w:rsidRPr="003F73E9">
              <w:rPr>
                <w:rFonts w:ascii="Calibri Light" w:hAnsi="Calibri Light" w:cs="Calibri Light"/>
              </w:rPr>
              <w:t>Si</w:t>
            </w:r>
          </w:p>
        </w:tc>
      </w:tr>
      <w:tr w:rsidR="003F73E9" w:rsidRPr="003F73E9" w14:paraId="7B351CD4" w14:textId="77777777" w:rsidTr="001C1C6F">
        <w:tc>
          <w:tcPr>
            <w:tcW w:w="5244" w:type="dxa"/>
            <w:shd w:val="clear" w:color="auto" w:fill="auto"/>
            <w:vAlign w:val="center"/>
          </w:tcPr>
          <w:p w14:paraId="6E9FB088" w14:textId="77777777" w:rsidR="002A615E" w:rsidRPr="003F73E9" w:rsidRDefault="002A615E" w:rsidP="004111A6">
            <w:pPr>
              <w:ind w:left="142"/>
              <w:rPr>
                <w:rFonts w:ascii="Calibri" w:hAnsi="Calibri" w:cs="Book Antiqua"/>
                <w:bCs/>
              </w:rPr>
            </w:pPr>
            <w:r w:rsidRPr="003F73E9">
              <w:rPr>
                <w:rFonts w:ascii="Calibri" w:hAnsi="Calibri" w:cs="Book Antiqua"/>
                <w:bCs/>
              </w:rPr>
              <w:t>Pruebas de integración</w:t>
            </w:r>
          </w:p>
        </w:tc>
        <w:tc>
          <w:tcPr>
            <w:tcW w:w="3509" w:type="dxa"/>
            <w:shd w:val="clear" w:color="auto" w:fill="auto"/>
            <w:vAlign w:val="center"/>
          </w:tcPr>
          <w:p w14:paraId="7F44531B" w14:textId="77777777" w:rsidR="002A615E" w:rsidRPr="003F73E9" w:rsidRDefault="002A615E" w:rsidP="001C1C6F">
            <w:pPr>
              <w:spacing w:line="276" w:lineRule="auto"/>
              <w:jc w:val="center"/>
              <w:rPr>
                <w:rFonts w:ascii="Calibri Light" w:hAnsi="Calibri Light" w:cs="Calibri Light"/>
              </w:rPr>
            </w:pPr>
            <w:r w:rsidRPr="003F73E9">
              <w:rPr>
                <w:rFonts w:ascii="Calibri Light" w:hAnsi="Calibri Light" w:cs="Calibri Light"/>
              </w:rPr>
              <w:t>No</w:t>
            </w:r>
          </w:p>
        </w:tc>
      </w:tr>
      <w:tr w:rsidR="003F73E9" w:rsidRPr="003F73E9" w14:paraId="1B972067" w14:textId="77777777" w:rsidTr="001C1C6F">
        <w:tc>
          <w:tcPr>
            <w:tcW w:w="5244" w:type="dxa"/>
            <w:shd w:val="clear" w:color="auto" w:fill="auto"/>
            <w:vAlign w:val="center"/>
          </w:tcPr>
          <w:p w14:paraId="3F9FF21E" w14:textId="77777777" w:rsidR="002A615E" w:rsidRPr="003F73E9" w:rsidRDefault="002A615E" w:rsidP="004111A6">
            <w:pPr>
              <w:ind w:left="142"/>
              <w:rPr>
                <w:rFonts w:ascii="Calibri" w:hAnsi="Calibri" w:cs="Book Antiqua"/>
                <w:bCs/>
              </w:rPr>
            </w:pPr>
            <w:r w:rsidRPr="003F73E9">
              <w:rPr>
                <w:rFonts w:ascii="Calibri" w:hAnsi="Calibri" w:cs="Book Antiqua"/>
                <w:bCs/>
              </w:rPr>
              <w:t>Pruebas de caja blanca</w:t>
            </w:r>
          </w:p>
        </w:tc>
        <w:tc>
          <w:tcPr>
            <w:tcW w:w="3509" w:type="dxa"/>
            <w:shd w:val="clear" w:color="auto" w:fill="auto"/>
            <w:vAlign w:val="center"/>
          </w:tcPr>
          <w:p w14:paraId="76184189" w14:textId="77777777" w:rsidR="002A615E" w:rsidRPr="003F73E9" w:rsidRDefault="002A615E" w:rsidP="001C1C6F">
            <w:pPr>
              <w:spacing w:line="276" w:lineRule="auto"/>
              <w:jc w:val="center"/>
              <w:rPr>
                <w:rFonts w:ascii="Calibri Light" w:hAnsi="Calibri Light" w:cs="Calibri Light"/>
              </w:rPr>
            </w:pPr>
            <w:r w:rsidRPr="003F73E9">
              <w:rPr>
                <w:rFonts w:ascii="Calibri Light" w:hAnsi="Calibri Light" w:cs="Calibri Light"/>
              </w:rPr>
              <w:t>No</w:t>
            </w:r>
          </w:p>
        </w:tc>
      </w:tr>
      <w:tr w:rsidR="003F73E9" w:rsidRPr="003F73E9" w14:paraId="2D9C33E1" w14:textId="77777777" w:rsidTr="001C1C6F">
        <w:tc>
          <w:tcPr>
            <w:tcW w:w="5244" w:type="dxa"/>
            <w:shd w:val="clear" w:color="auto" w:fill="auto"/>
            <w:vAlign w:val="center"/>
          </w:tcPr>
          <w:p w14:paraId="0FC2DE2C" w14:textId="77777777" w:rsidR="002A615E" w:rsidRPr="003F73E9" w:rsidRDefault="002A615E" w:rsidP="004111A6">
            <w:pPr>
              <w:ind w:left="142"/>
              <w:rPr>
                <w:rFonts w:ascii="Calibri" w:hAnsi="Calibri" w:cs="Book Antiqua"/>
                <w:bCs/>
              </w:rPr>
            </w:pPr>
            <w:r w:rsidRPr="003F73E9">
              <w:rPr>
                <w:rFonts w:ascii="Calibri" w:hAnsi="Calibri" w:cs="Book Antiqua"/>
                <w:bCs/>
              </w:rPr>
              <w:t>Pruebas de control de bitácoras</w:t>
            </w:r>
          </w:p>
        </w:tc>
        <w:tc>
          <w:tcPr>
            <w:tcW w:w="3509" w:type="dxa"/>
            <w:shd w:val="clear" w:color="auto" w:fill="auto"/>
            <w:vAlign w:val="center"/>
          </w:tcPr>
          <w:p w14:paraId="41D1EDCA" w14:textId="77777777" w:rsidR="002A615E" w:rsidRPr="003F73E9" w:rsidRDefault="002A615E" w:rsidP="001C1C6F">
            <w:pPr>
              <w:spacing w:line="276" w:lineRule="auto"/>
              <w:jc w:val="center"/>
              <w:rPr>
                <w:rFonts w:ascii="Calibri Light" w:hAnsi="Calibri Light" w:cs="Calibri Light"/>
              </w:rPr>
            </w:pPr>
            <w:r w:rsidRPr="003F73E9">
              <w:rPr>
                <w:rFonts w:ascii="Calibri Light" w:hAnsi="Calibri Light" w:cs="Calibri Light"/>
              </w:rPr>
              <w:t>No</w:t>
            </w:r>
          </w:p>
        </w:tc>
      </w:tr>
      <w:tr w:rsidR="004111A6" w:rsidRPr="003F73E9" w14:paraId="2AB8373A" w14:textId="77777777" w:rsidTr="001C1C6F">
        <w:tc>
          <w:tcPr>
            <w:tcW w:w="5244" w:type="dxa"/>
            <w:shd w:val="clear" w:color="auto" w:fill="auto"/>
            <w:vAlign w:val="center"/>
          </w:tcPr>
          <w:p w14:paraId="12D8C6EB" w14:textId="459F5F03" w:rsidR="004111A6" w:rsidRPr="003F73E9" w:rsidRDefault="004111A6" w:rsidP="004111A6">
            <w:pPr>
              <w:ind w:left="142"/>
              <w:rPr>
                <w:rFonts w:ascii="Calibri" w:hAnsi="Calibri" w:cs="Book Antiqua"/>
                <w:bCs/>
              </w:rPr>
            </w:pPr>
            <w:r>
              <w:rPr>
                <w:rFonts w:ascii="Calibri" w:hAnsi="Calibri" w:cs="Book Antiqua"/>
                <w:bCs/>
              </w:rPr>
              <w:t>Pruebas de gestión de datos</w:t>
            </w:r>
          </w:p>
        </w:tc>
        <w:tc>
          <w:tcPr>
            <w:tcW w:w="3509" w:type="dxa"/>
            <w:shd w:val="clear" w:color="auto" w:fill="auto"/>
            <w:vAlign w:val="center"/>
          </w:tcPr>
          <w:p w14:paraId="2153E656" w14:textId="1EA201DF" w:rsidR="004111A6" w:rsidRPr="003F73E9" w:rsidRDefault="00DA7E62" w:rsidP="001C1C6F">
            <w:pPr>
              <w:spacing w:line="276" w:lineRule="auto"/>
              <w:jc w:val="center"/>
              <w:rPr>
                <w:rFonts w:ascii="Calibri Light" w:hAnsi="Calibri Light" w:cs="Calibri Light"/>
              </w:rPr>
            </w:pPr>
            <w:r>
              <w:rPr>
                <w:rFonts w:ascii="Calibri Light" w:hAnsi="Calibri Light" w:cs="Calibri Light"/>
              </w:rPr>
              <w:t>No</w:t>
            </w:r>
          </w:p>
        </w:tc>
      </w:tr>
      <w:tr w:rsidR="004111A6" w:rsidRPr="003F73E9" w14:paraId="5B11C944" w14:textId="77777777" w:rsidTr="000D67D1">
        <w:trPr>
          <w:trHeight w:val="393"/>
        </w:trPr>
        <w:tc>
          <w:tcPr>
            <w:tcW w:w="5244" w:type="dxa"/>
            <w:shd w:val="clear" w:color="auto" w:fill="auto"/>
            <w:vAlign w:val="center"/>
          </w:tcPr>
          <w:p w14:paraId="130B4271" w14:textId="5879D6D2" w:rsidR="004111A6" w:rsidRPr="004111A6" w:rsidRDefault="004111A6" w:rsidP="004111A6">
            <w:pPr>
              <w:ind w:left="142"/>
              <w:rPr>
                <w:rFonts w:ascii="Calibri" w:hAnsi="Calibri" w:cs="Book Antiqua"/>
                <w:bCs/>
                <w:lang w:val="es-EC"/>
              </w:rPr>
            </w:pPr>
            <w:r>
              <w:rPr>
                <w:rFonts w:ascii="Calibri" w:hAnsi="Calibri" w:cs="Book Antiqua"/>
                <w:bCs/>
              </w:rPr>
              <w:t xml:space="preserve">Pruebas de </w:t>
            </w:r>
            <w:r w:rsidRPr="004111A6">
              <w:rPr>
                <w:rFonts w:ascii="Calibri" w:hAnsi="Calibri" w:cs="Book Antiqua"/>
                <w:bCs/>
              </w:rPr>
              <w:t>notificación de alertas de seguridad</w:t>
            </w:r>
          </w:p>
        </w:tc>
        <w:tc>
          <w:tcPr>
            <w:tcW w:w="3509" w:type="dxa"/>
            <w:shd w:val="clear" w:color="auto" w:fill="auto"/>
            <w:vAlign w:val="center"/>
          </w:tcPr>
          <w:p w14:paraId="320092F0" w14:textId="7B47DA6F" w:rsidR="004111A6" w:rsidRDefault="004111A6" w:rsidP="001C1C6F">
            <w:pPr>
              <w:spacing w:line="276" w:lineRule="auto"/>
              <w:jc w:val="center"/>
              <w:rPr>
                <w:rFonts w:ascii="Calibri Light" w:hAnsi="Calibri Light" w:cs="Calibri Light"/>
              </w:rPr>
            </w:pPr>
            <w:r>
              <w:rPr>
                <w:rFonts w:ascii="Calibri Light" w:hAnsi="Calibri Light" w:cs="Calibri Light"/>
              </w:rPr>
              <w:t>Si</w:t>
            </w:r>
          </w:p>
        </w:tc>
      </w:tr>
    </w:tbl>
    <w:p w14:paraId="5C7EFBE1" w14:textId="77777777" w:rsidR="002A615E" w:rsidRDefault="002A615E" w:rsidP="001905F6">
      <w:pPr>
        <w:ind w:left="720"/>
        <w:jc w:val="both"/>
        <w:rPr>
          <w:rFonts w:ascii="Calibri" w:hAnsi="Calibri" w:cs="Book Antiqua"/>
          <w:i/>
          <w:color w:val="0000FF"/>
        </w:rPr>
      </w:pPr>
    </w:p>
    <w:p w14:paraId="2F26B230" w14:textId="6232D1D6" w:rsidR="00806C7C" w:rsidRPr="00F00D1B" w:rsidRDefault="007E2BE3" w:rsidP="00F00D1B">
      <w:pPr>
        <w:pStyle w:val="Ttulo2"/>
        <w:numPr>
          <w:ilvl w:val="1"/>
          <w:numId w:val="2"/>
        </w:numPr>
        <w:ind w:left="1418"/>
        <w:rPr>
          <w:rFonts w:ascii="Calibri" w:hAnsi="Calibri" w:cs="Book Antiqua"/>
          <w:i w:val="0"/>
          <w:sz w:val="24"/>
        </w:rPr>
      </w:pPr>
      <w:bookmarkStart w:id="6" w:name="_Toc150863083"/>
      <w:r>
        <w:rPr>
          <w:rFonts w:ascii="Calibri" w:hAnsi="Calibri" w:cs="Book Antiqua"/>
          <w:i w:val="0"/>
          <w:sz w:val="24"/>
        </w:rPr>
        <w:t>Limitaciones</w:t>
      </w:r>
      <w:bookmarkStart w:id="7" w:name="_Toc384282999"/>
      <w:bookmarkEnd w:id="6"/>
    </w:p>
    <w:p w14:paraId="7A8EB439" w14:textId="77777777" w:rsidR="007E2BE3" w:rsidRPr="003938E6" w:rsidRDefault="007E2BE3" w:rsidP="0009623A">
      <w:pPr>
        <w:numPr>
          <w:ilvl w:val="0"/>
          <w:numId w:val="4"/>
        </w:numPr>
        <w:jc w:val="both"/>
        <w:rPr>
          <w:rFonts w:ascii="Calibri" w:hAnsi="Calibri" w:cs="Book Antiqua"/>
          <w:i/>
        </w:rPr>
      </w:pPr>
      <w:r w:rsidRPr="003938E6">
        <w:rPr>
          <w:rFonts w:ascii="Calibri" w:hAnsi="Calibri" w:cs="Book Antiqua"/>
          <w:i/>
        </w:rPr>
        <w:t>No se realizarán pruebas de interoperabilidad.</w:t>
      </w:r>
    </w:p>
    <w:p w14:paraId="4FA4F846" w14:textId="77777777" w:rsidR="007E2BE3" w:rsidRPr="003938E6" w:rsidRDefault="007E2BE3" w:rsidP="0009623A">
      <w:pPr>
        <w:numPr>
          <w:ilvl w:val="0"/>
          <w:numId w:val="4"/>
        </w:numPr>
        <w:jc w:val="both"/>
        <w:rPr>
          <w:rFonts w:ascii="Calibri" w:hAnsi="Calibri" w:cs="Book Antiqua"/>
          <w:i/>
        </w:rPr>
      </w:pPr>
      <w:r w:rsidRPr="003938E6">
        <w:rPr>
          <w:rFonts w:ascii="Calibri" w:hAnsi="Calibri" w:cs="Book Antiqua"/>
          <w:i/>
        </w:rPr>
        <w:t>Este plan de pruebas no contempla pruebas de interface con otros módulos</w:t>
      </w:r>
    </w:p>
    <w:p w14:paraId="06D58228" w14:textId="77777777" w:rsidR="00857C2C" w:rsidRPr="00A008C8" w:rsidRDefault="00857C2C" w:rsidP="00857C2C">
      <w:pPr>
        <w:rPr>
          <w:rFonts w:ascii="Calibri" w:hAnsi="Calibri"/>
        </w:rPr>
      </w:pPr>
    </w:p>
    <w:p w14:paraId="47EEDB26" w14:textId="77777777" w:rsidR="00857C2C" w:rsidRDefault="00A15912" w:rsidP="00857C2C">
      <w:pPr>
        <w:pStyle w:val="Ttulo1"/>
        <w:numPr>
          <w:ilvl w:val="0"/>
          <w:numId w:val="2"/>
        </w:numPr>
        <w:spacing w:before="0" w:after="0"/>
        <w:rPr>
          <w:rFonts w:ascii="Calibri" w:hAnsi="Calibri" w:cs="Book Antiqua"/>
          <w:sz w:val="28"/>
        </w:rPr>
      </w:pPr>
      <w:bookmarkStart w:id="8" w:name="_Toc150863084"/>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1DCCEA05" w14:textId="77777777" w:rsidR="00A15912" w:rsidRPr="00BF7A4D" w:rsidRDefault="00A15912" w:rsidP="007E37D2">
      <w:pPr>
        <w:spacing w:after="240" w:line="276" w:lineRule="auto"/>
        <w:jc w:val="both"/>
        <w:rPr>
          <w:rFonts w:ascii="Arial" w:hAnsi="Arial" w:cs="Arial"/>
          <w:i/>
          <w:color w:val="0070C0"/>
          <w:sz w:val="22"/>
          <w:szCs w:val="22"/>
          <w:lang w:val="es-CR"/>
        </w:rPr>
      </w:pPr>
    </w:p>
    <w:tbl>
      <w:tblPr>
        <w:tblW w:w="8847"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552"/>
        <w:gridCol w:w="4452"/>
      </w:tblGrid>
      <w:tr w:rsidR="005F4411" w:rsidRPr="00BF7A4D" w14:paraId="59B6D1B0" w14:textId="77777777" w:rsidTr="00160DEA">
        <w:trPr>
          <w:trHeight w:val="305"/>
        </w:trPr>
        <w:tc>
          <w:tcPr>
            <w:tcW w:w="1843" w:type="dxa"/>
            <w:shd w:val="clear" w:color="auto" w:fill="002060"/>
            <w:vAlign w:val="center"/>
          </w:tcPr>
          <w:p w14:paraId="593A804E" w14:textId="77777777" w:rsidR="005F4411" w:rsidRPr="0009623A" w:rsidRDefault="005F4411" w:rsidP="007873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2552" w:type="dxa"/>
            <w:shd w:val="clear" w:color="auto" w:fill="002060"/>
          </w:tcPr>
          <w:p w14:paraId="0361427E" w14:textId="1B81EAD2" w:rsidR="005F4411" w:rsidRPr="0009623A" w:rsidRDefault="008364A0" w:rsidP="00A15912">
            <w:pPr>
              <w:spacing w:line="276" w:lineRule="auto"/>
              <w:jc w:val="center"/>
              <w:rPr>
                <w:rFonts w:ascii="Calibri Light" w:hAnsi="Calibri Light" w:cs="Calibri Light"/>
                <w:b/>
                <w:sz w:val="22"/>
                <w:szCs w:val="22"/>
                <w:lang w:val="es-ES_tradnl"/>
              </w:rPr>
            </w:pPr>
            <w:r>
              <w:rPr>
                <w:rFonts w:ascii="Calibri Light" w:hAnsi="Calibri Light" w:cs="Calibri Light"/>
                <w:b/>
                <w:sz w:val="22"/>
                <w:szCs w:val="22"/>
                <w:lang w:val="es-ES_tradnl"/>
              </w:rPr>
              <w:t>Término</w:t>
            </w:r>
          </w:p>
        </w:tc>
        <w:tc>
          <w:tcPr>
            <w:tcW w:w="4452" w:type="dxa"/>
            <w:shd w:val="clear" w:color="auto" w:fill="002060"/>
          </w:tcPr>
          <w:p w14:paraId="34591CE8" w14:textId="0A29DF1E" w:rsidR="005F4411" w:rsidRPr="0009623A" w:rsidRDefault="005F4411"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5F4411" w:rsidRPr="00BF7A4D" w14:paraId="3D500AAF" w14:textId="77777777" w:rsidTr="00160DEA">
        <w:trPr>
          <w:trHeight w:val="280"/>
        </w:trPr>
        <w:tc>
          <w:tcPr>
            <w:tcW w:w="1843" w:type="dxa"/>
            <w:vAlign w:val="center"/>
          </w:tcPr>
          <w:p w14:paraId="55972BDF" w14:textId="02EAE0A5" w:rsidR="005F4411" w:rsidRPr="007D0A1A" w:rsidRDefault="00D8006B" w:rsidP="007873BE">
            <w:pPr>
              <w:spacing w:line="276" w:lineRule="auto"/>
              <w:jc w:val="center"/>
              <w:rPr>
                <w:rFonts w:asciiTheme="minorHAnsi" w:hAnsiTheme="minorHAnsi" w:cstheme="minorHAnsi"/>
                <w:sz w:val="22"/>
                <w:szCs w:val="22"/>
                <w:lang w:val="es-ES_tradnl"/>
              </w:rPr>
            </w:pPr>
            <w:r w:rsidRPr="007D0A1A">
              <w:rPr>
                <w:rFonts w:asciiTheme="minorHAnsi" w:hAnsiTheme="minorHAnsi" w:cstheme="minorHAnsi"/>
                <w:sz w:val="22"/>
                <w:szCs w:val="22"/>
                <w:lang w:val="es-ES_tradnl"/>
              </w:rPr>
              <w:t>SC</w:t>
            </w:r>
          </w:p>
        </w:tc>
        <w:tc>
          <w:tcPr>
            <w:tcW w:w="2552" w:type="dxa"/>
            <w:vAlign w:val="center"/>
          </w:tcPr>
          <w:p w14:paraId="631DBBA5" w14:textId="3D49E1F4" w:rsidR="005F4411" w:rsidRPr="007D0A1A" w:rsidRDefault="00D8006B" w:rsidP="007D0A1A">
            <w:pPr>
              <w:spacing w:line="276" w:lineRule="auto"/>
              <w:jc w:val="center"/>
              <w:rPr>
                <w:rFonts w:asciiTheme="minorHAnsi" w:hAnsiTheme="minorHAnsi" w:cstheme="minorHAnsi"/>
                <w:sz w:val="22"/>
                <w:szCs w:val="22"/>
                <w:lang w:val="es-ES_tradnl"/>
              </w:rPr>
            </w:pPr>
            <w:r w:rsidRPr="007D0A1A">
              <w:rPr>
                <w:rFonts w:asciiTheme="minorHAnsi" w:hAnsiTheme="minorHAnsi" w:cstheme="minorHAnsi"/>
                <w:sz w:val="22"/>
                <w:szCs w:val="22"/>
                <w:lang w:val="es-ES_tradnl"/>
              </w:rPr>
              <w:t>Control System</w:t>
            </w:r>
          </w:p>
        </w:tc>
        <w:tc>
          <w:tcPr>
            <w:tcW w:w="4452" w:type="dxa"/>
            <w:vAlign w:val="center"/>
          </w:tcPr>
          <w:p w14:paraId="237AE92C" w14:textId="2450729E" w:rsidR="005F4411" w:rsidRPr="007D0A1A" w:rsidRDefault="007D0A1A" w:rsidP="007D0A1A">
            <w:pPr>
              <w:spacing w:line="276" w:lineRule="auto"/>
              <w:rPr>
                <w:rFonts w:asciiTheme="minorHAnsi" w:hAnsiTheme="minorHAnsi" w:cstheme="minorHAnsi"/>
                <w:sz w:val="22"/>
                <w:szCs w:val="22"/>
                <w:lang w:val="es-ES_tradnl"/>
              </w:rPr>
            </w:pPr>
            <w:r w:rsidRPr="007D0A1A">
              <w:rPr>
                <w:rFonts w:ascii="Calibri" w:hAnsi="Calibri" w:cs="Calibri"/>
                <w:sz w:val="22"/>
                <w:szCs w:val="22"/>
                <w:lang w:val="es-ES_tradnl"/>
              </w:rPr>
              <w:t>Un conjunto de hardware y software que supervisa y gestiona la información relacionada con los pernos y tuercas en el negocio Tuerca y Tornillo.</w:t>
            </w:r>
          </w:p>
        </w:tc>
      </w:tr>
      <w:tr w:rsidR="005F4411" w:rsidRPr="00BF7A4D" w14:paraId="3830C4E0" w14:textId="77777777" w:rsidTr="00160DEA">
        <w:trPr>
          <w:trHeight w:val="1157"/>
        </w:trPr>
        <w:tc>
          <w:tcPr>
            <w:tcW w:w="1843" w:type="dxa"/>
            <w:vAlign w:val="center"/>
          </w:tcPr>
          <w:p w14:paraId="42B6C346" w14:textId="067FA53C" w:rsidR="005F4411" w:rsidRPr="00A439D9" w:rsidRDefault="00B62E52" w:rsidP="007873BE">
            <w:pPr>
              <w:spacing w:line="276" w:lineRule="auto"/>
              <w:jc w:val="center"/>
              <w:rPr>
                <w:rFonts w:asciiTheme="minorHAnsi" w:hAnsiTheme="minorHAnsi" w:cstheme="minorHAnsi"/>
                <w:lang w:val="es-ES_tradnl"/>
              </w:rPr>
            </w:pPr>
            <w:r>
              <w:rPr>
                <w:rFonts w:asciiTheme="minorHAnsi" w:hAnsiTheme="minorHAnsi" w:cstheme="minorHAnsi"/>
                <w:lang w:val="es-ES_tradnl"/>
              </w:rPr>
              <w:t>INV</w:t>
            </w:r>
          </w:p>
        </w:tc>
        <w:tc>
          <w:tcPr>
            <w:tcW w:w="2552" w:type="dxa"/>
            <w:vAlign w:val="center"/>
          </w:tcPr>
          <w:p w14:paraId="69176C6B" w14:textId="710DA2FE" w:rsidR="005F4411" w:rsidRPr="00A439D9" w:rsidRDefault="00F033CC" w:rsidP="007D0A1A">
            <w:pPr>
              <w:spacing w:line="276" w:lineRule="auto"/>
              <w:jc w:val="center"/>
              <w:rPr>
                <w:rFonts w:asciiTheme="minorHAnsi" w:hAnsiTheme="minorHAnsi" w:cstheme="minorHAnsi"/>
                <w:lang w:val="es-ES_tradnl"/>
              </w:rPr>
            </w:pPr>
            <w:r>
              <w:rPr>
                <w:rFonts w:asciiTheme="minorHAnsi" w:hAnsiTheme="minorHAnsi" w:cstheme="minorHAnsi"/>
                <w:lang w:val="es-ES_tradnl"/>
              </w:rPr>
              <w:t>Inventario</w:t>
            </w:r>
          </w:p>
        </w:tc>
        <w:tc>
          <w:tcPr>
            <w:tcW w:w="4452" w:type="dxa"/>
            <w:vAlign w:val="center"/>
          </w:tcPr>
          <w:p w14:paraId="786E3D40" w14:textId="72CE1A53" w:rsidR="005F4411" w:rsidRPr="00A439D9" w:rsidRDefault="006D4C7B" w:rsidP="007D0A1A">
            <w:pPr>
              <w:spacing w:line="276" w:lineRule="auto"/>
              <w:rPr>
                <w:rFonts w:asciiTheme="minorHAnsi" w:hAnsiTheme="minorHAnsi" w:cstheme="minorHAnsi"/>
                <w:lang w:val="es-ES_tradnl"/>
              </w:rPr>
            </w:pPr>
            <w:r w:rsidRPr="006D4C7B">
              <w:rPr>
                <w:rFonts w:ascii="Calibri" w:hAnsi="Calibri" w:cs="Calibri"/>
                <w:lang w:val="es-ES_tradnl"/>
              </w:rPr>
              <w:t>La lista de todos los pernos, tuercas y otros productos en stock que se almacenan en el negocio.</w:t>
            </w:r>
          </w:p>
        </w:tc>
      </w:tr>
      <w:tr w:rsidR="005F4411" w:rsidRPr="00BF7A4D" w14:paraId="343AED9D" w14:textId="77777777" w:rsidTr="00160DEA">
        <w:trPr>
          <w:trHeight w:val="1117"/>
        </w:trPr>
        <w:tc>
          <w:tcPr>
            <w:tcW w:w="1843" w:type="dxa"/>
            <w:vAlign w:val="center"/>
          </w:tcPr>
          <w:p w14:paraId="41FD8C55" w14:textId="0BDD22B8" w:rsidR="005F4411" w:rsidRPr="00A439D9" w:rsidRDefault="00BF2B3A" w:rsidP="007873BE">
            <w:pPr>
              <w:spacing w:line="276" w:lineRule="auto"/>
              <w:jc w:val="center"/>
              <w:rPr>
                <w:rFonts w:asciiTheme="minorHAnsi" w:hAnsiTheme="minorHAnsi" w:cstheme="minorHAnsi"/>
                <w:lang w:val="es-ES_tradnl"/>
              </w:rPr>
            </w:pPr>
            <w:r>
              <w:rPr>
                <w:rFonts w:asciiTheme="minorHAnsi" w:hAnsiTheme="minorHAnsi" w:cstheme="minorHAnsi"/>
                <w:lang w:val="es-ES_tradnl"/>
              </w:rPr>
              <w:t>SKU</w:t>
            </w:r>
          </w:p>
        </w:tc>
        <w:tc>
          <w:tcPr>
            <w:tcW w:w="2552" w:type="dxa"/>
            <w:vAlign w:val="center"/>
          </w:tcPr>
          <w:p w14:paraId="2F5ED08A" w14:textId="59D7F761" w:rsidR="005F4411" w:rsidRPr="00A439D9" w:rsidRDefault="00BF2B3A" w:rsidP="007D0A1A">
            <w:pPr>
              <w:spacing w:line="276" w:lineRule="auto"/>
              <w:jc w:val="center"/>
              <w:rPr>
                <w:rFonts w:asciiTheme="minorHAnsi" w:hAnsiTheme="minorHAnsi" w:cstheme="minorHAnsi"/>
                <w:lang w:val="es-ES_tradnl"/>
              </w:rPr>
            </w:pPr>
            <w:r w:rsidRPr="00BF2B3A">
              <w:rPr>
                <w:rFonts w:ascii="Calibri" w:hAnsi="Calibri" w:cs="Calibri"/>
                <w:lang w:val="es-ES_tradnl"/>
              </w:rPr>
              <w:t xml:space="preserve">Stock </w:t>
            </w:r>
            <w:proofErr w:type="spellStart"/>
            <w:r w:rsidRPr="00BF2B3A">
              <w:rPr>
                <w:rFonts w:ascii="Calibri" w:hAnsi="Calibri" w:cs="Calibri"/>
                <w:lang w:val="es-ES_tradnl"/>
              </w:rPr>
              <w:t>Keeping</w:t>
            </w:r>
            <w:proofErr w:type="spellEnd"/>
            <w:r w:rsidRPr="00BF2B3A">
              <w:rPr>
                <w:rFonts w:ascii="Calibri" w:hAnsi="Calibri" w:cs="Calibri"/>
                <w:lang w:val="es-ES_tradnl"/>
              </w:rPr>
              <w:t xml:space="preserve"> </w:t>
            </w:r>
            <w:proofErr w:type="spellStart"/>
            <w:r w:rsidRPr="00BF2B3A">
              <w:rPr>
                <w:rFonts w:ascii="Calibri" w:hAnsi="Calibri" w:cs="Calibri"/>
                <w:lang w:val="es-ES_tradnl"/>
              </w:rPr>
              <w:t>Unit</w:t>
            </w:r>
            <w:proofErr w:type="spellEnd"/>
          </w:p>
        </w:tc>
        <w:tc>
          <w:tcPr>
            <w:tcW w:w="4452" w:type="dxa"/>
            <w:vAlign w:val="center"/>
          </w:tcPr>
          <w:p w14:paraId="36FD733E" w14:textId="78C1B86D" w:rsidR="005F4411" w:rsidRPr="00A439D9" w:rsidRDefault="00BF2B3A" w:rsidP="007D0A1A">
            <w:pPr>
              <w:spacing w:line="276" w:lineRule="auto"/>
              <w:rPr>
                <w:rFonts w:asciiTheme="minorHAnsi" w:hAnsiTheme="minorHAnsi" w:cstheme="minorHAnsi"/>
                <w:lang w:val="es-ES_tradnl"/>
              </w:rPr>
            </w:pPr>
            <w:r w:rsidRPr="00BF2B3A">
              <w:rPr>
                <w:rFonts w:ascii="Calibri" w:hAnsi="Calibri" w:cs="Calibri"/>
                <w:lang w:val="es-ES_tradnl"/>
              </w:rPr>
              <w:t>Identificación única para cada tipo de perno o tuerca en el inventario.</w:t>
            </w:r>
          </w:p>
        </w:tc>
      </w:tr>
      <w:tr w:rsidR="006D4C7B" w:rsidRPr="00BF7A4D" w14:paraId="34AFFAAE" w14:textId="77777777" w:rsidTr="00160DEA">
        <w:trPr>
          <w:trHeight w:val="280"/>
        </w:trPr>
        <w:tc>
          <w:tcPr>
            <w:tcW w:w="1843" w:type="dxa"/>
            <w:vAlign w:val="center"/>
          </w:tcPr>
          <w:p w14:paraId="22A80C44" w14:textId="16CBF9BC" w:rsidR="006D4C7B" w:rsidRPr="00A439D9" w:rsidRDefault="00B8161D" w:rsidP="007873BE">
            <w:pPr>
              <w:spacing w:line="276" w:lineRule="auto"/>
              <w:jc w:val="center"/>
              <w:rPr>
                <w:rFonts w:asciiTheme="minorHAnsi" w:hAnsiTheme="minorHAnsi" w:cstheme="minorHAnsi"/>
                <w:lang w:val="es-ES_tradnl"/>
              </w:rPr>
            </w:pPr>
            <w:r>
              <w:rPr>
                <w:rFonts w:asciiTheme="minorHAnsi" w:hAnsiTheme="minorHAnsi" w:cstheme="minorHAnsi"/>
                <w:lang w:val="es-ES_tradnl"/>
              </w:rPr>
              <w:lastRenderedPageBreak/>
              <w:t>C</w:t>
            </w:r>
            <w:r w:rsidR="002F0773">
              <w:rPr>
                <w:rFonts w:asciiTheme="minorHAnsi" w:hAnsiTheme="minorHAnsi" w:cstheme="minorHAnsi"/>
                <w:lang w:val="es-ES_tradnl"/>
              </w:rPr>
              <w:t>od.</w:t>
            </w:r>
          </w:p>
        </w:tc>
        <w:tc>
          <w:tcPr>
            <w:tcW w:w="2552" w:type="dxa"/>
            <w:vAlign w:val="center"/>
          </w:tcPr>
          <w:p w14:paraId="23EB5D2E" w14:textId="6A701A3E" w:rsidR="006D4C7B" w:rsidRPr="00A439D9" w:rsidRDefault="00B8161D" w:rsidP="007D0A1A">
            <w:pPr>
              <w:spacing w:line="276" w:lineRule="auto"/>
              <w:jc w:val="center"/>
              <w:rPr>
                <w:rFonts w:asciiTheme="minorHAnsi" w:hAnsiTheme="minorHAnsi" w:cstheme="minorHAnsi"/>
                <w:lang w:val="es-ES_tradnl"/>
              </w:rPr>
            </w:pPr>
            <w:r>
              <w:rPr>
                <w:rFonts w:asciiTheme="minorHAnsi" w:hAnsiTheme="minorHAnsi" w:cstheme="minorHAnsi"/>
                <w:lang w:val="es-ES_tradnl"/>
              </w:rPr>
              <w:t>Código</w:t>
            </w:r>
          </w:p>
        </w:tc>
        <w:tc>
          <w:tcPr>
            <w:tcW w:w="4452" w:type="dxa"/>
            <w:vAlign w:val="center"/>
          </w:tcPr>
          <w:p w14:paraId="17626456" w14:textId="50DD42B4" w:rsidR="006D4C7B" w:rsidRPr="00A439D9" w:rsidRDefault="000236AF" w:rsidP="007D0A1A">
            <w:pPr>
              <w:spacing w:line="276" w:lineRule="auto"/>
              <w:rPr>
                <w:rFonts w:asciiTheme="minorHAnsi" w:hAnsiTheme="minorHAnsi" w:cstheme="minorHAnsi"/>
                <w:lang w:val="es-ES_tradnl"/>
              </w:rPr>
            </w:pPr>
            <w:r w:rsidRPr="000236AF">
              <w:rPr>
                <w:rFonts w:ascii="Calibri" w:hAnsi="Calibri" w:cs="Calibri"/>
                <w:lang w:val="es-ES_tradnl"/>
              </w:rPr>
              <w:t>Representación gráfica de datos que se utiliza para identificar y rastrear los productos, como los pernos y tuercas.</w:t>
            </w:r>
          </w:p>
        </w:tc>
      </w:tr>
      <w:tr w:rsidR="006D4C7B" w:rsidRPr="00BF7A4D" w14:paraId="21882C50" w14:textId="77777777" w:rsidTr="00160DEA">
        <w:trPr>
          <w:trHeight w:val="280"/>
        </w:trPr>
        <w:tc>
          <w:tcPr>
            <w:tcW w:w="1843" w:type="dxa"/>
            <w:vAlign w:val="center"/>
          </w:tcPr>
          <w:p w14:paraId="636BC53D" w14:textId="02D7BF50" w:rsidR="006D4C7B" w:rsidRPr="00A439D9" w:rsidRDefault="00117216" w:rsidP="007873BE">
            <w:pPr>
              <w:spacing w:line="276" w:lineRule="auto"/>
              <w:jc w:val="center"/>
              <w:rPr>
                <w:rFonts w:asciiTheme="minorHAnsi" w:hAnsiTheme="minorHAnsi" w:cstheme="minorHAnsi"/>
                <w:lang w:val="es-ES_tradnl"/>
              </w:rPr>
            </w:pPr>
            <w:proofErr w:type="spellStart"/>
            <w:r>
              <w:rPr>
                <w:rFonts w:asciiTheme="minorHAnsi" w:hAnsiTheme="minorHAnsi" w:cstheme="minorHAnsi"/>
                <w:lang w:val="es-ES_tradnl"/>
              </w:rPr>
              <w:t>Lt</w:t>
            </w:r>
            <w:proofErr w:type="spellEnd"/>
            <w:r w:rsidR="00454A43">
              <w:rPr>
                <w:rFonts w:asciiTheme="minorHAnsi" w:hAnsiTheme="minorHAnsi" w:cstheme="minorHAnsi"/>
                <w:lang w:val="es-ES_tradnl"/>
              </w:rPr>
              <w:t>.</w:t>
            </w:r>
          </w:p>
        </w:tc>
        <w:tc>
          <w:tcPr>
            <w:tcW w:w="2552" w:type="dxa"/>
            <w:vAlign w:val="center"/>
          </w:tcPr>
          <w:p w14:paraId="387A8EB3" w14:textId="58EFF9AD" w:rsidR="006D4C7B" w:rsidRPr="00A439D9" w:rsidRDefault="00117216" w:rsidP="007D0A1A">
            <w:pPr>
              <w:spacing w:line="276" w:lineRule="auto"/>
              <w:jc w:val="center"/>
              <w:rPr>
                <w:rFonts w:asciiTheme="minorHAnsi" w:hAnsiTheme="minorHAnsi" w:cstheme="minorHAnsi"/>
                <w:lang w:val="es-ES_tradnl"/>
              </w:rPr>
            </w:pPr>
            <w:r w:rsidRPr="00117216">
              <w:rPr>
                <w:rFonts w:ascii="Calibri" w:hAnsi="Calibri" w:cs="Calibri"/>
                <w:lang w:val="es-ES_tradnl"/>
              </w:rPr>
              <w:t>Lote</w:t>
            </w:r>
          </w:p>
        </w:tc>
        <w:tc>
          <w:tcPr>
            <w:tcW w:w="4452" w:type="dxa"/>
            <w:vAlign w:val="center"/>
          </w:tcPr>
          <w:p w14:paraId="50C14530" w14:textId="2FD37074" w:rsidR="006D4C7B" w:rsidRPr="00A439D9" w:rsidRDefault="00117216" w:rsidP="007D0A1A">
            <w:pPr>
              <w:spacing w:line="276" w:lineRule="auto"/>
              <w:rPr>
                <w:rFonts w:asciiTheme="minorHAnsi" w:hAnsiTheme="minorHAnsi" w:cstheme="minorHAnsi"/>
                <w:lang w:val="es-ES_tradnl"/>
              </w:rPr>
            </w:pPr>
            <w:r>
              <w:rPr>
                <w:rFonts w:ascii="Calibri" w:hAnsi="Calibri" w:cs="Calibri"/>
                <w:lang w:val="es-ES_tradnl"/>
              </w:rPr>
              <w:t>Conjunto de productos</w:t>
            </w:r>
            <w:r w:rsidRPr="00117216">
              <w:rPr>
                <w:rFonts w:ascii="Calibri" w:hAnsi="Calibri" w:cs="Calibri"/>
                <w:lang w:val="es-ES_tradnl"/>
              </w:rPr>
              <w:t xml:space="preserve"> que se adquiere al mismo tiempo y se almacenan juntos en el inventario.</w:t>
            </w:r>
          </w:p>
        </w:tc>
      </w:tr>
      <w:tr w:rsidR="006D4C7B" w:rsidRPr="00BF7A4D" w14:paraId="3E81BB8D" w14:textId="77777777" w:rsidTr="00160DEA">
        <w:trPr>
          <w:trHeight w:val="280"/>
        </w:trPr>
        <w:tc>
          <w:tcPr>
            <w:tcW w:w="1843" w:type="dxa"/>
            <w:vAlign w:val="center"/>
          </w:tcPr>
          <w:p w14:paraId="106560B5" w14:textId="16BEB1CE" w:rsidR="006D4C7B" w:rsidRPr="00A439D9" w:rsidRDefault="00EE297B" w:rsidP="007873BE">
            <w:pPr>
              <w:spacing w:line="276" w:lineRule="auto"/>
              <w:jc w:val="center"/>
              <w:rPr>
                <w:rFonts w:asciiTheme="minorHAnsi" w:hAnsiTheme="minorHAnsi" w:cstheme="minorHAnsi"/>
                <w:lang w:val="es-ES_tradnl"/>
              </w:rPr>
            </w:pPr>
            <w:r w:rsidRPr="00EE297B">
              <w:rPr>
                <w:rFonts w:ascii="Calibri" w:hAnsi="Calibri" w:cs="Calibri"/>
                <w:lang w:val="es-ES_tradnl"/>
              </w:rPr>
              <w:t>SKU Agotado</w:t>
            </w:r>
          </w:p>
        </w:tc>
        <w:tc>
          <w:tcPr>
            <w:tcW w:w="2552" w:type="dxa"/>
            <w:vAlign w:val="center"/>
          </w:tcPr>
          <w:p w14:paraId="1C3BC211" w14:textId="24034B3E" w:rsidR="006D4C7B" w:rsidRPr="00A439D9" w:rsidRDefault="00EE297B" w:rsidP="007D0A1A">
            <w:pPr>
              <w:spacing w:line="276" w:lineRule="auto"/>
              <w:jc w:val="center"/>
              <w:rPr>
                <w:rFonts w:asciiTheme="minorHAnsi" w:hAnsiTheme="minorHAnsi" w:cstheme="minorHAnsi"/>
                <w:lang w:val="es-ES_tradnl"/>
              </w:rPr>
            </w:pPr>
            <w:r w:rsidRPr="00EE297B">
              <w:rPr>
                <w:rFonts w:ascii="Calibri" w:hAnsi="Calibri" w:cs="Calibri"/>
                <w:lang w:val="es-ES_tradnl"/>
              </w:rPr>
              <w:t>SKU Agotado</w:t>
            </w:r>
            <w:r w:rsidRPr="00EE297B">
              <w:rPr>
                <w:rFonts w:ascii="Calibri" w:hAnsi="Calibri" w:cs="Calibri"/>
                <w:lang w:val="es-ES_tradnl"/>
              </w:rPr>
              <w:tab/>
            </w:r>
          </w:p>
        </w:tc>
        <w:tc>
          <w:tcPr>
            <w:tcW w:w="4452" w:type="dxa"/>
            <w:vAlign w:val="center"/>
          </w:tcPr>
          <w:p w14:paraId="3B90D680" w14:textId="45A01D62" w:rsidR="006D4C7B" w:rsidRPr="00A439D9" w:rsidRDefault="00EE297B" w:rsidP="007D0A1A">
            <w:pPr>
              <w:spacing w:line="276" w:lineRule="auto"/>
              <w:rPr>
                <w:rFonts w:asciiTheme="minorHAnsi" w:hAnsiTheme="minorHAnsi" w:cstheme="minorHAnsi"/>
                <w:lang w:val="es-ES_tradnl"/>
              </w:rPr>
            </w:pPr>
            <w:r w:rsidRPr="00EE297B">
              <w:rPr>
                <w:rFonts w:ascii="Calibri" w:hAnsi="Calibri" w:cs="Calibri"/>
                <w:lang w:val="es-ES_tradnl"/>
              </w:rPr>
              <w:t>Cuando no hay existencias disponibles para un SKU particular, es decir, un perno o tuerca está agotado en el inventario.</w:t>
            </w:r>
          </w:p>
        </w:tc>
      </w:tr>
      <w:tr w:rsidR="006D4C7B" w:rsidRPr="00BF7A4D" w14:paraId="78BB3CC4" w14:textId="77777777" w:rsidTr="00160DEA">
        <w:trPr>
          <w:trHeight w:val="280"/>
        </w:trPr>
        <w:tc>
          <w:tcPr>
            <w:tcW w:w="1843" w:type="dxa"/>
            <w:vAlign w:val="center"/>
          </w:tcPr>
          <w:p w14:paraId="54C9F96E" w14:textId="266A5BDA" w:rsidR="006D4C7B" w:rsidRPr="00A439D9" w:rsidRDefault="007873BE" w:rsidP="007873BE">
            <w:pPr>
              <w:spacing w:line="276" w:lineRule="auto"/>
              <w:jc w:val="center"/>
              <w:rPr>
                <w:rFonts w:asciiTheme="minorHAnsi" w:hAnsiTheme="minorHAnsi" w:cstheme="minorHAnsi"/>
                <w:lang w:val="es-ES_tradnl"/>
              </w:rPr>
            </w:pPr>
            <w:r>
              <w:rPr>
                <w:rFonts w:asciiTheme="minorHAnsi" w:hAnsiTheme="minorHAnsi" w:cstheme="minorHAnsi"/>
                <w:lang w:val="es-ES_tradnl"/>
              </w:rPr>
              <w:t>Prov.</w:t>
            </w:r>
          </w:p>
        </w:tc>
        <w:tc>
          <w:tcPr>
            <w:tcW w:w="2552" w:type="dxa"/>
            <w:vAlign w:val="center"/>
          </w:tcPr>
          <w:p w14:paraId="6372C81A" w14:textId="08464815" w:rsidR="006D4C7B" w:rsidRPr="00A439D9" w:rsidRDefault="005456A9" w:rsidP="007D0A1A">
            <w:pPr>
              <w:spacing w:line="276" w:lineRule="auto"/>
              <w:jc w:val="center"/>
              <w:rPr>
                <w:rFonts w:asciiTheme="minorHAnsi" w:hAnsiTheme="minorHAnsi" w:cstheme="minorHAnsi"/>
                <w:lang w:val="es-ES_tradnl"/>
              </w:rPr>
            </w:pPr>
            <w:r w:rsidRPr="005456A9">
              <w:rPr>
                <w:rFonts w:ascii="Calibri" w:hAnsi="Calibri" w:cs="Calibri"/>
                <w:lang w:val="es-ES_tradnl"/>
              </w:rPr>
              <w:t>Proveedor</w:t>
            </w:r>
          </w:p>
        </w:tc>
        <w:tc>
          <w:tcPr>
            <w:tcW w:w="4452" w:type="dxa"/>
            <w:vAlign w:val="center"/>
          </w:tcPr>
          <w:p w14:paraId="457370CD" w14:textId="1D9FB2C4" w:rsidR="006D4C7B" w:rsidRPr="00A439D9" w:rsidRDefault="005456A9" w:rsidP="007D0A1A">
            <w:pPr>
              <w:spacing w:line="276" w:lineRule="auto"/>
              <w:rPr>
                <w:rFonts w:asciiTheme="minorHAnsi" w:hAnsiTheme="minorHAnsi" w:cstheme="minorHAnsi"/>
                <w:lang w:val="es-ES_tradnl"/>
              </w:rPr>
            </w:pPr>
            <w:r w:rsidRPr="005456A9">
              <w:rPr>
                <w:rFonts w:ascii="Calibri" w:hAnsi="Calibri" w:cs="Calibri"/>
                <w:lang w:val="es-ES_tradnl"/>
              </w:rPr>
              <w:t>La empresa o persona que suministra los pernos y tuercas al negocio Tuerca y Tornillo.</w:t>
            </w:r>
          </w:p>
        </w:tc>
      </w:tr>
      <w:tr w:rsidR="006D4C7B" w:rsidRPr="00BF7A4D" w14:paraId="1858AA7C" w14:textId="77777777" w:rsidTr="00160DEA">
        <w:trPr>
          <w:trHeight w:val="280"/>
        </w:trPr>
        <w:tc>
          <w:tcPr>
            <w:tcW w:w="1843" w:type="dxa"/>
            <w:vAlign w:val="center"/>
          </w:tcPr>
          <w:p w14:paraId="4F63D016" w14:textId="23AA51E1" w:rsidR="006D4C7B" w:rsidRPr="00A439D9" w:rsidRDefault="007873BE" w:rsidP="007873BE">
            <w:pPr>
              <w:spacing w:line="276" w:lineRule="auto"/>
              <w:jc w:val="center"/>
              <w:rPr>
                <w:rFonts w:asciiTheme="minorHAnsi" w:hAnsiTheme="minorHAnsi" w:cstheme="minorHAnsi"/>
                <w:lang w:val="es-ES_tradnl"/>
              </w:rPr>
            </w:pPr>
            <w:proofErr w:type="spellStart"/>
            <w:r>
              <w:rPr>
                <w:rFonts w:asciiTheme="minorHAnsi" w:hAnsiTheme="minorHAnsi" w:cstheme="minorHAnsi"/>
                <w:lang w:val="es-ES_tradnl"/>
              </w:rPr>
              <w:t>PdC</w:t>
            </w:r>
            <w:proofErr w:type="spellEnd"/>
            <w:r>
              <w:rPr>
                <w:rFonts w:asciiTheme="minorHAnsi" w:hAnsiTheme="minorHAnsi" w:cstheme="minorHAnsi"/>
                <w:lang w:val="es-ES_tradnl"/>
              </w:rPr>
              <w:t>.</w:t>
            </w:r>
          </w:p>
        </w:tc>
        <w:tc>
          <w:tcPr>
            <w:tcW w:w="2552" w:type="dxa"/>
            <w:vAlign w:val="center"/>
          </w:tcPr>
          <w:p w14:paraId="4332CA23" w14:textId="36671E75" w:rsidR="006D4C7B" w:rsidRPr="00A439D9" w:rsidRDefault="0031282E" w:rsidP="007D0A1A">
            <w:pPr>
              <w:spacing w:line="276" w:lineRule="auto"/>
              <w:jc w:val="center"/>
              <w:rPr>
                <w:rFonts w:asciiTheme="minorHAnsi" w:hAnsiTheme="minorHAnsi" w:cstheme="minorHAnsi"/>
                <w:lang w:val="es-ES_tradnl"/>
              </w:rPr>
            </w:pPr>
            <w:r w:rsidRPr="0031282E">
              <w:rPr>
                <w:rFonts w:ascii="Calibri" w:hAnsi="Calibri" w:cs="Calibri"/>
                <w:lang w:val="es-ES_tradnl"/>
              </w:rPr>
              <w:t>Pedido de Compra</w:t>
            </w:r>
          </w:p>
        </w:tc>
        <w:tc>
          <w:tcPr>
            <w:tcW w:w="4452" w:type="dxa"/>
            <w:vAlign w:val="center"/>
          </w:tcPr>
          <w:p w14:paraId="0E817B02" w14:textId="38D85B35" w:rsidR="006D4C7B" w:rsidRPr="00A439D9" w:rsidRDefault="0031282E" w:rsidP="007D0A1A">
            <w:pPr>
              <w:spacing w:line="276" w:lineRule="auto"/>
              <w:rPr>
                <w:rFonts w:asciiTheme="minorHAnsi" w:hAnsiTheme="minorHAnsi" w:cstheme="minorHAnsi"/>
                <w:lang w:val="es-ES_tradnl"/>
              </w:rPr>
            </w:pPr>
            <w:r w:rsidRPr="0031282E">
              <w:rPr>
                <w:rFonts w:ascii="Calibri" w:hAnsi="Calibri" w:cs="Calibri"/>
                <w:lang w:val="es-ES_tradnl"/>
              </w:rPr>
              <w:t>Una solicitud o autorización para comprar una cantidad específica de pernos y tuercas a un proveedor.</w:t>
            </w:r>
          </w:p>
        </w:tc>
      </w:tr>
      <w:tr w:rsidR="006D4C7B" w:rsidRPr="00BF7A4D" w14:paraId="242833F0" w14:textId="77777777" w:rsidTr="00160DEA">
        <w:trPr>
          <w:trHeight w:val="280"/>
        </w:trPr>
        <w:tc>
          <w:tcPr>
            <w:tcW w:w="1843" w:type="dxa"/>
            <w:vAlign w:val="center"/>
          </w:tcPr>
          <w:p w14:paraId="1E11FC85" w14:textId="0ED183EC" w:rsidR="006D4C7B" w:rsidRPr="00A439D9" w:rsidRDefault="007873BE" w:rsidP="007873BE">
            <w:pPr>
              <w:spacing w:line="276" w:lineRule="auto"/>
              <w:jc w:val="center"/>
              <w:rPr>
                <w:rFonts w:asciiTheme="minorHAnsi" w:hAnsiTheme="minorHAnsi" w:cstheme="minorHAnsi"/>
                <w:lang w:val="es-ES_tradnl"/>
              </w:rPr>
            </w:pPr>
            <w:r>
              <w:rPr>
                <w:rFonts w:asciiTheme="minorHAnsi" w:hAnsiTheme="minorHAnsi" w:cstheme="minorHAnsi"/>
                <w:lang w:val="es-ES_tradnl"/>
              </w:rPr>
              <w:t>Fact.</w:t>
            </w:r>
          </w:p>
        </w:tc>
        <w:tc>
          <w:tcPr>
            <w:tcW w:w="2552" w:type="dxa"/>
            <w:vAlign w:val="center"/>
          </w:tcPr>
          <w:p w14:paraId="33114EE9" w14:textId="67BBE132" w:rsidR="006D4C7B" w:rsidRPr="00A439D9" w:rsidRDefault="00D05D01" w:rsidP="007D0A1A">
            <w:pPr>
              <w:spacing w:line="276" w:lineRule="auto"/>
              <w:jc w:val="center"/>
              <w:rPr>
                <w:rFonts w:asciiTheme="minorHAnsi" w:hAnsiTheme="minorHAnsi" w:cstheme="minorHAnsi"/>
                <w:lang w:val="es-ES_tradnl"/>
              </w:rPr>
            </w:pPr>
            <w:r w:rsidRPr="00D05D01">
              <w:rPr>
                <w:rFonts w:ascii="Calibri" w:hAnsi="Calibri" w:cs="Calibri"/>
                <w:lang w:val="es-ES_tradnl"/>
              </w:rPr>
              <w:t>Facturación</w:t>
            </w:r>
          </w:p>
        </w:tc>
        <w:tc>
          <w:tcPr>
            <w:tcW w:w="4452" w:type="dxa"/>
            <w:vAlign w:val="center"/>
          </w:tcPr>
          <w:p w14:paraId="3A0D1D42" w14:textId="6ED8CFEC" w:rsidR="006D4C7B" w:rsidRPr="00A439D9" w:rsidRDefault="00D05D01" w:rsidP="007D0A1A">
            <w:pPr>
              <w:spacing w:line="276" w:lineRule="auto"/>
              <w:rPr>
                <w:rFonts w:asciiTheme="minorHAnsi" w:hAnsiTheme="minorHAnsi" w:cstheme="minorHAnsi"/>
                <w:lang w:val="es-ES_tradnl"/>
              </w:rPr>
            </w:pPr>
            <w:r w:rsidRPr="00D05D01">
              <w:rPr>
                <w:rFonts w:ascii="Calibri" w:hAnsi="Calibri" w:cs="Calibri"/>
                <w:lang w:val="es-ES_tradnl"/>
              </w:rPr>
              <w:t>El proceso de generar facturas por la venta de pernos y tuercas a los clientes.</w:t>
            </w:r>
          </w:p>
        </w:tc>
      </w:tr>
    </w:tbl>
    <w:p w14:paraId="53BA5C94" w14:textId="77777777" w:rsidR="00A15912" w:rsidRDefault="00A15912" w:rsidP="00A15912"/>
    <w:p w14:paraId="7D3C60F2" w14:textId="77777777" w:rsidR="00F00D1B" w:rsidRDefault="00F00D1B" w:rsidP="00A15912"/>
    <w:p w14:paraId="2F7E6A9D" w14:textId="77777777" w:rsidR="00A15912" w:rsidRPr="00A15912" w:rsidRDefault="00A15912" w:rsidP="00A15912">
      <w:pPr>
        <w:pStyle w:val="Ttulo1"/>
        <w:numPr>
          <w:ilvl w:val="0"/>
          <w:numId w:val="2"/>
        </w:numPr>
        <w:spacing w:before="0" w:after="0"/>
        <w:rPr>
          <w:rFonts w:ascii="Calibri" w:hAnsi="Calibri" w:cs="Book Antiqua"/>
          <w:sz w:val="28"/>
        </w:rPr>
      </w:pPr>
      <w:bookmarkStart w:id="9" w:name="_Toc461691018"/>
      <w:bookmarkStart w:id="10" w:name="_Toc150863085"/>
      <w:r w:rsidRPr="00A15912">
        <w:rPr>
          <w:rFonts w:ascii="Calibri" w:hAnsi="Calibri" w:cs="Book Antiqua"/>
          <w:sz w:val="28"/>
        </w:rPr>
        <w:t>Documentos de referencia</w:t>
      </w:r>
      <w:bookmarkEnd w:id="9"/>
      <w:bookmarkEnd w:id="10"/>
    </w:p>
    <w:p w14:paraId="1FCCE280"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3938E6" w14:paraId="0EF1FD4D" w14:textId="77777777" w:rsidTr="00A15912">
        <w:trPr>
          <w:trHeight w:val="267"/>
          <w:jc w:val="center"/>
        </w:trPr>
        <w:tc>
          <w:tcPr>
            <w:tcW w:w="5000" w:type="pct"/>
            <w:shd w:val="clear" w:color="auto" w:fill="D5DCE4"/>
          </w:tcPr>
          <w:p w14:paraId="121A1DB2" w14:textId="77777777" w:rsidR="00A15912" w:rsidRPr="003938E6" w:rsidRDefault="00A15912" w:rsidP="00A15912">
            <w:pPr>
              <w:spacing w:line="276" w:lineRule="auto"/>
              <w:jc w:val="center"/>
              <w:rPr>
                <w:rFonts w:ascii="Arial" w:hAnsi="Arial" w:cs="Arial"/>
                <w:b/>
                <w:sz w:val="22"/>
                <w:szCs w:val="22"/>
                <w:lang w:val="es-ES_tradnl"/>
              </w:rPr>
            </w:pPr>
            <w:r w:rsidRPr="003938E6">
              <w:rPr>
                <w:rFonts w:ascii="Calibri Light" w:hAnsi="Calibri Light" w:cs="Calibri Light"/>
                <w:b/>
                <w:sz w:val="22"/>
                <w:szCs w:val="22"/>
                <w:lang w:val="es-ES_tradnl"/>
              </w:rPr>
              <w:t>DOCUMENTO VERSIÓN</w:t>
            </w:r>
          </w:p>
        </w:tc>
      </w:tr>
      <w:tr w:rsidR="00093F3A" w:rsidRPr="003938E6" w14:paraId="63742407" w14:textId="77777777" w:rsidTr="00093F3A">
        <w:trPr>
          <w:trHeight w:val="267"/>
          <w:jc w:val="center"/>
        </w:trPr>
        <w:tc>
          <w:tcPr>
            <w:tcW w:w="5000" w:type="pct"/>
            <w:shd w:val="clear" w:color="auto" w:fill="auto"/>
            <w:vAlign w:val="center"/>
          </w:tcPr>
          <w:p w14:paraId="151BB825" w14:textId="17808218" w:rsidR="00093F3A" w:rsidRPr="00093F3A" w:rsidRDefault="00093F3A" w:rsidP="00093F3A">
            <w:pPr>
              <w:numPr>
                <w:ilvl w:val="0"/>
                <w:numId w:val="11"/>
              </w:numPr>
              <w:spacing w:line="276" w:lineRule="auto"/>
              <w:rPr>
                <w:rFonts w:ascii="Arial" w:hAnsi="Arial" w:cs="Arial"/>
                <w:bCs/>
                <w:i/>
                <w:iCs/>
                <w:sz w:val="22"/>
                <w:szCs w:val="22"/>
                <w:lang w:val="es-ES_tradnl"/>
              </w:rPr>
            </w:pPr>
            <w:r w:rsidRPr="00093F3A">
              <w:rPr>
                <w:rFonts w:ascii="Arial" w:hAnsi="Arial" w:cs="Arial"/>
                <w:bCs/>
                <w:i/>
                <w:iCs/>
                <w:sz w:val="22"/>
                <w:szCs w:val="22"/>
                <w:lang w:val="es-ES_tradnl"/>
              </w:rPr>
              <w:t>Actores</w:t>
            </w:r>
          </w:p>
        </w:tc>
      </w:tr>
      <w:tr w:rsidR="00A15912" w:rsidRPr="003938E6" w14:paraId="30BD72BB" w14:textId="77777777" w:rsidTr="00A15912">
        <w:trPr>
          <w:trHeight w:val="245"/>
          <w:jc w:val="center"/>
        </w:trPr>
        <w:tc>
          <w:tcPr>
            <w:tcW w:w="5000" w:type="pct"/>
          </w:tcPr>
          <w:p w14:paraId="748F18F5" w14:textId="77777777" w:rsidR="00A15912" w:rsidRPr="00093F3A" w:rsidRDefault="00A15912" w:rsidP="00093F3A">
            <w:pPr>
              <w:numPr>
                <w:ilvl w:val="0"/>
                <w:numId w:val="11"/>
              </w:numPr>
              <w:spacing w:line="276" w:lineRule="auto"/>
              <w:jc w:val="both"/>
              <w:rPr>
                <w:rFonts w:ascii="Arial" w:hAnsi="Arial" w:cs="Arial"/>
                <w:bCs/>
                <w:i/>
                <w:iCs/>
                <w:sz w:val="22"/>
                <w:szCs w:val="22"/>
              </w:rPr>
            </w:pPr>
            <w:r w:rsidRPr="00093F3A">
              <w:rPr>
                <w:rFonts w:ascii="Arial" w:hAnsi="Arial" w:cs="Arial"/>
                <w:bCs/>
                <w:i/>
                <w:iCs/>
                <w:sz w:val="22"/>
                <w:szCs w:val="22"/>
              </w:rPr>
              <w:t>Documentos de caso de uso</w:t>
            </w:r>
          </w:p>
        </w:tc>
      </w:tr>
      <w:tr w:rsidR="00A15912" w:rsidRPr="003938E6" w14:paraId="36292F17" w14:textId="77777777" w:rsidTr="00A15912">
        <w:trPr>
          <w:trHeight w:val="267"/>
          <w:jc w:val="center"/>
        </w:trPr>
        <w:tc>
          <w:tcPr>
            <w:tcW w:w="5000" w:type="pct"/>
          </w:tcPr>
          <w:p w14:paraId="6EE72FFF" w14:textId="77777777" w:rsidR="00A15912" w:rsidRPr="00093F3A" w:rsidRDefault="00A15912" w:rsidP="00093F3A">
            <w:pPr>
              <w:numPr>
                <w:ilvl w:val="0"/>
                <w:numId w:val="11"/>
              </w:numPr>
              <w:spacing w:line="276" w:lineRule="auto"/>
              <w:jc w:val="both"/>
              <w:rPr>
                <w:rFonts w:ascii="Arial" w:hAnsi="Arial" w:cs="Arial"/>
                <w:bCs/>
                <w:i/>
                <w:iCs/>
                <w:sz w:val="22"/>
                <w:szCs w:val="22"/>
              </w:rPr>
            </w:pPr>
            <w:r w:rsidRPr="00093F3A">
              <w:rPr>
                <w:rFonts w:ascii="Arial" w:hAnsi="Arial" w:cs="Arial"/>
                <w:bCs/>
                <w:i/>
                <w:iCs/>
                <w:sz w:val="22"/>
                <w:szCs w:val="22"/>
              </w:rPr>
              <w:t>Especificación de requisitos</w:t>
            </w:r>
          </w:p>
        </w:tc>
      </w:tr>
      <w:tr w:rsidR="00A15912" w:rsidRPr="003938E6" w14:paraId="5A005675" w14:textId="77777777" w:rsidTr="00A15912">
        <w:trPr>
          <w:trHeight w:val="245"/>
          <w:jc w:val="center"/>
        </w:trPr>
        <w:tc>
          <w:tcPr>
            <w:tcW w:w="5000" w:type="pct"/>
          </w:tcPr>
          <w:p w14:paraId="65005D18" w14:textId="53DCA38F" w:rsidR="00A15912" w:rsidRPr="00093F3A" w:rsidRDefault="00C649E5" w:rsidP="00093F3A">
            <w:pPr>
              <w:numPr>
                <w:ilvl w:val="0"/>
                <w:numId w:val="11"/>
              </w:numPr>
              <w:spacing w:line="276" w:lineRule="auto"/>
              <w:jc w:val="both"/>
              <w:rPr>
                <w:rFonts w:ascii="Arial" w:hAnsi="Arial" w:cs="Arial"/>
                <w:bCs/>
                <w:i/>
                <w:iCs/>
                <w:sz w:val="22"/>
                <w:szCs w:val="22"/>
                <w:lang w:val="es-ES_tradnl"/>
              </w:rPr>
            </w:pPr>
            <w:r w:rsidRPr="00093F3A">
              <w:rPr>
                <w:rFonts w:ascii="Arial" w:hAnsi="Arial" w:cs="Arial"/>
                <w:bCs/>
                <w:i/>
                <w:iCs/>
                <w:sz w:val="22"/>
                <w:szCs w:val="22"/>
                <w:lang w:val="es-ES_tradnl"/>
              </w:rPr>
              <w:t>Requerimientos Funcionales</w:t>
            </w:r>
          </w:p>
        </w:tc>
      </w:tr>
      <w:tr w:rsidR="00A15912" w:rsidRPr="003938E6" w14:paraId="0B6B61E7" w14:textId="77777777" w:rsidTr="00A15912">
        <w:trPr>
          <w:trHeight w:val="245"/>
          <w:jc w:val="center"/>
        </w:trPr>
        <w:tc>
          <w:tcPr>
            <w:tcW w:w="5000" w:type="pct"/>
          </w:tcPr>
          <w:p w14:paraId="5A01A031" w14:textId="649B9692" w:rsidR="00A15912" w:rsidRPr="00093F3A" w:rsidRDefault="00C649E5" w:rsidP="00093F3A">
            <w:pPr>
              <w:numPr>
                <w:ilvl w:val="0"/>
                <w:numId w:val="11"/>
              </w:numPr>
              <w:spacing w:line="276" w:lineRule="auto"/>
              <w:jc w:val="both"/>
              <w:rPr>
                <w:rFonts w:ascii="Arial" w:hAnsi="Arial" w:cs="Arial"/>
                <w:bCs/>
                <w:i/>
                <w:iCs/>
                <w:sz w:val="22"/>
                <w:szCs w:val="22"/>
                <w:lang w:val="es-ES_tradnl"/>
              </w:rPr>
            </w:pPr>
            <w:r w:rsidRPr="00093F3A">
              <w:rPr>
                <w:rFonts w:ascii="Arial" w:hAnsi="Arial" w:cs="Arial"/>
                <w:bCs/>
                <w:i/>
                <w:iCs/>
                <w:sz w:val="22"/>
                <w:szCs w:val="22"/>
                <w:lang w:val="es-ES_tradnl"/>
              </w:rPr>
              <w:t>Requerimientos No Funcionales</w:t>
            </w:r>
          </w:p>
        </w:tc>
      </w:tr>
      <w:tr w:rsidR="00C649E5" w:rsidRPr="003938E6" w14:paraId="4159DDF8" w14:textId="77777777" w:rsidTr="00A15912">
        <w:trPr>
          <w:trHeight w:val="245"/>
          <w:jc w:val="center"/>
        </w:trPr>
        <w:tc>
          <w:tcPr>
            <w:tcW w:w="5000" w:type="pct"/>
          </w:tcPr>
          <w:p w14:paraId="04D6D945" w14:textId="4C14C577" w:rsidR="00C649E5" w:rsidRPr="00093F3A" w:rsidRDefault="00104EFA" w:rsidP="00093F3A">
            <w:pPr>
              <w:numPr>
                <w:ilvl w:val="0"/>
                <w:numId w:val="11"/>
              </w:numPr>
              <w:spacing w:line="276" w:lineRule="auto"/>
              <w:jc w:val="both"/>
              <w:rPr>
                <w:rFonts w:ascii="Arial" w:hAnsi="Arial" w:cs="Arial"/>
                <w:bCs/>
                <w:i/>
                <w:iCs/>
                <w:sz w:val="22"/>
                <w:szCs w:val="22"/>
                <w:lang w:val="es-ES_tradnl"/>
              </w:rPr>
            </w:pPr>
            <w:r w:rsidRPr="00093F3A">
              <w:rPr>
                <w:rFonts w:ascii="Arial" w:hAnsi="Arial" w:cs="Arial"/>
                <w:bCs/>
                <w:i/>
                <w:iCs/>
                <w:sz w:val="22"/>
                <w:szCs w:val="22"/>
                <w:lang w:val="es-ES_tradnl"/>
              </w:rPr>
              <w:t>Vistas de datos</w:t>
            </w:r>
          </w:p>
        </w:tc>
      </w:tr>
    </w:tbl>
    <w:p w14:paraId="31979630" w14:textId="77777777" w:rsidR="00A15912" w:rsidRDefault="00A15912" w:rsidP="00A15912"/>
    <w:p w14:paraId="1F697CEA" w14:textId="77777777" w:rsidR="00A15912" w:rsidRDefault="00A15912" w:rsidP="00A15912">
      <w:r>
        <w:br w:type="page"/>
      </w:r>
    </w:p>
    <w:p w14:paraId="65ABABEF" w14:textId="77777777" w:rsidR="00201DBA" w:rsidRDefault="00201DBA" w:rsidP="00A15912"/>
    <w:p w14:paraId="2CE9EFCE" w14:textId="77777777" w:rsidR="00A15912" w:rsidRDefault="00A15912" w:rsidP="00A15912">
      <w:pPr>
        <w:pStyle w:val="Ttulo1"/>
        <w:numPr>
          <w:ilvl w:val="0"/>
          <w:numId w:val="2"/>
        </w:numPr>
        <w:spacing w:before="0" w:after="0"/>
        <w:rPr>
          <w:rFonts w:ascii="Calibri" w:hAnsi="Calibri" w:cs="Book Antiqua"/>
          <w:sz w:val="28"/>
        </w:rPr>
      </w:pPr>
      <w:bookmarkStart w:id="11" w:name="_Toc461691020"/>
      <w:bookmarkStart w:id="12" w:name="_Toc150863086"/>
      <w:bookmarkStart w:id="13" w:name="_Hlk149742966"/>
      <w:r w:rsidRPr="00A15912">
        <w:rPr>
          <w:rFonts w:ascii="Calibri" w:hAnsi="Calibri" w:cs="Book Antiqua"/>
          <w:sz w:val="28"/>
        </w:rPr>
        <w:t>Estrategia de pruebas</w:t>
      </w:r>
      <w:bookmarkEnd w:id="11"/>
      <w:bookmarkEnd w:id="12"/>
    </w:p>
    <w:p w14:paraId="3623F186" w14:textId="12AED5A7" w:rsidR="006141FB" w:rsidRPr="0063458B" w:rsidRDefault="00A15912" w:rsidP="0063458B">
      <w:pPr>
        <w:pStyle w:val="Ttulo2"/>
        <w:numPr>
          <w:ilvl w:val="1"/>
          <w:numId w:val="2"/>
        </w:numPr>
        <w:ind w:left="1418"/>
        <w:rPr>
          <w:rFonts w:ascii="Calibri" w:hAnsi="Calibri" w:cs="Book Antiqua"/>
          <w:i w:val="0"/>
          <w:sz w:val="24"/>
        </w:rPr>
      </w:pPr>
      <w:bookmarkStart w:id="14" w:name="_Toc461691021"/>
      <w:bookmarkStart w:id="15" w:name="_Toc150863087"/>
      <w:r w:rsidRPr="00A15912">
        <w:rPr>
          <w:rFonts w:ascii="Calibri" w:hAnsi="Calibri" w:cs="Book Antiqua"/>
          <w:i w:val="0"/>
          <w:sz w:val="24"/>
        </w:rPr>
        <w:t>Pruebas funcionales</w:t>
      </w:r>
      <w:bookmarkEnd w:id="14"/>
      <w:bookmarkEnd w:id="15"/>
    </w:p>
    <w:p w14:paraId="50BA8912" w14:textId="34646319" w:rsidR="00694429" w:rsidRPr="00A877A6" w:rsidRDefault="00694429" w:rsidP="00694429">
      <w:pPr>
        <w:spacing w:line="276" w:lineRule="auto"/>
        <w:ind w:left="709"/>
        <w:jc w:val="both"/>
        <w:rPr>
          <w:rFonts w:asciiTheme="minorHAnsi" w:hAnsiTheme="minorHAnsi" w:cstheme="minorHAnsi"/>
          <w:i/>
          <w:lang w:val="es-EC"/>
        </w:rPr>
      </w:pPr>
      <w:r w:rsidRPr="00A877A6">
        <w:rPr>
          <w:rFonts w:asciiTheme="minorHAnsi" w:hAnsiTheme="minorHAnsi" w:cstheme="minorHAnsi"/>
          <w:i/>
          <w:lang w:val="es-EC"/>
        </w:rPr>
        <w:t xml:space="preserve">Las pruebas funcionales del sistema de control de pernos y tuercas del negocio Tuerca y Tornillo se llevan a cabo con el objetivo de garantizar que el </w:t>
      </w:r>
      <w:r w:rsidR="006A6F91" w:rsidRPr="00A877A6">
        <w:rPr>
          <w:rFonts w:asciiTheme="minorHAnsi" w:hAnsiTheme="minorHAnsi" w:cstheme="minorHAnsi"/>
          <w:i/>
          <w:lang w:val="es-EC"/>
        </w:rPr>
        <w:t>proceso de</w:t>
      </w:r>
      <w:r w:rsidRPr="00A877A6">
        <w:rPr>
          <w:rFonts w:asciiTheme="minorHAnsi" w:hAnsiTheme="minorHAnsi" w:cstheme="minorHAnsi"/>
          <w:i/>
          <w:lang w:val="es-EC"/>
        </w:rPr>
        <w:t xml:space="preserve"> desarrollado cumpla con las funciones específicas para las cuales fue creado. Estas pruebas se basan en un análisis detallado de los datos de entrada y salida del sistema, centrándose en verificar que las características y capacidades del software se alineen con las necesidades del negocio.</w:t>
      </w:r>
    </w:p>
    <w:p w14:paraId="28A2488B" w14:textId="77777777" w:rsidR="009F5104" w:rsidRDefault="00E56646" w:rsidP="0063458B">
      <w:pPr>
        <w:spacing w:line="276" w:lineRule="auto"/>
        <w:ind w:left="709"/>
        <w:jc w:val="both"/>
        <w:rPr>
          <w:rFonts w:asciiTheme="minorHAnsi" w:hAnsiTheme="minorHAnsi" w:cstheme="minorHAnsi"/>
          <w:i/>
          <w:lang w:val="es-EC"/>
        </w:rPr>
      </w:pPr>
      <w:r>
        <w:rPr>
          <w:rFonts w:asciiTheme="minorHAnsi" w:hAnsiTheme="minorHAnsi" w:cstheme="minorHAnsi"/>
          <w:i/>
          <w:lang w:val="es-EC"/>
        </w:rPr>
        <w:t>Estas pruebas</w:t>
      </w:r>
      <w:r w:rsidR="00A877A6" w:rsidRPr="00A877A6">
        <w:rPr>
          <w:rFonts w:asciiTheme="minorHAnsi" w:hAnsiTheme="minorHAnsi" w:cstheme="minorHAnsi"/>
          <w:i/>
          <w:lang w:val="es-EC"/>
        </w:rPr>
        <w:t xml:space="preserve"> requieren la colaboración y el apoyo de los usuarios finales, ya que su conocimiento </w:t>
      </w:r>
      <w:r w:rsidR="00F94BF8">
        <w:rPr>
          <w:rFonts w:asciiTheme="minorHAnsi" w:hAnsiTheme="minorHAnsi" w:cstheme="minorHAnsi"/>
          <w:i/>
          <w:lang w:val="es-EC"/>
        </w:rPr>
        <w:t>aporta</w:t>
      </w:r>
      <w:r w:rsidR="002C2134">
        <w:rPr>
          <w:rFonts w:asciiTheme="minorHAnsi" w:hAnsiTheme="minorHAnsi" w:cstheme="minorHAnsi"/>
          <w:i/>
          <w:lang w:val="es-EC"/>
        </w:rPr>
        <w:t xml:space="preserve"> a </w:t>
      </w:r>
      <w:r w:rsidR="00A877A6" w:rsidRPr="00A877A6">
        <w:rPr>
          <w:rFonts w:asciiTheme="minorHAnsi" w:hAnsiTheme="minorHAnsi" w:cstheme="minorHAnsi"/>
          <w:i/>
          <w:lang w:val="es-EC"/>
        </w:rPr>
        <w:t xml:space="preserve">las operaciones del negocio Tuerca y Tornillo </w:t>
      </w:r>
      <w:r w:rsidR="009F5104">
        <w:rPr>
          <w:rFonts w:asciiTheme="minorHAnsi" w:hAnsiTheme="minorHAnsi" w:cstheme="minorHAnsi"/>
          <w:i/>
          <w:lang w:val="es-EC"/>
        </w:rPr>
        <w:t xml:space="preserve">que </w:t>
      </w:r>
      <w:r w:rsidR="00A877A6" w:rsidRPr="00A877A6">
        <w:rPr>
          <w:rFonts w:asciiTheme="minorHAnsi" w:hAnsiTheme="minorHAnsi" w:cstheme="minorHAnsi"/>
          <w:i/>
          <w:lang w:val="es-EC"/>
        </w:rPr>
        <w:t>es fundamental para el desarrollo de casos de prueba complejos y enfocados en las particularidades del negocio.</w:t>
      </w:r>
    </w:p>
    <w:p w14:paraId="3D21811F" w14:textId="0B69F836" w:rsidR="00234E8B" w:rsidRPr="00A877A6" w:rsidRDefault="00A877A6" w:rsidP="009138AE">
      <w:pPr>
        <w:spacing w:line="276" w:lineRule="auto"/>
        <w:ind w:left="709"/>
        <w:jc w:val="both"/>
        <w:rPr>
          <w:rFonts w:asciiTheme="minorHAnsi" w:hAnsiTheme="minorHAnsi" w:cstheme="minorHAnsi"/>
          <w:i/>
          <w:lang w:val="es-EC"/>
        </w:rPr>
      </w:pPr>
      <w:r w:rsidRPr="00A877A6">
        <w:rPr>
          <w:rFonts w:asciiTheme="minorHAnsi" w:hAnsiTheme="minorHAnsi" w:cstheme="minorHAnsi"/>
          <w:i/>
          <w:lang w:val="es-EC"/>
        </w:rPr>
        <w:t>Los usuarios finales pueden aportar valiosa información sobre los flujos de trabajo, las interacciones</w:t>
      </w:r>
      <w:r w:rsidR="009A2DC3">
        <w:rPr>
          <w:rFonts w:asciiTheme="minorHAnsi" w:hAnsiTheme="minorHAnsi" w:cstheme="minorHAnsi"/>
          <w:i/>
          <w:lang w:val="es-EC"/>
        </w:rPr>
        <w:t xml:space="preserve"> </w:t>
      </w:r>
      <w:r w:rsidRPr="00A877A6">
        <w:rPr>
          <w:rFonts w:asciiTheme="minorHAnsi" w:hAnsiTheme="minorHAnsi" w:cstheme="minorHAnsi"/>
          <w:i/>
          <w:lang w:val="es-EC"/>
        </w:rPr>
        <w:t>y las expectativas de rendimiento</w:t>
      </w:r>
      <w:r w:rsidR="00DD7B7E">
        <w:rPr>
          <w:rFonts w:asciiTheme="minorHAnsi" w:hAnsiTheme="minorHAnsi" w:cstheme="minorHAnsi"/>
          <w:i/>
          <w:lang w:val="es-EC"/>
        </w:rPr>
        <w:t xml:space="preserve"> y d</w:t>
      </w:r>
      <w:r w:rsidRPr="00A877A6">
        <w:rPr>
          <w:rFonts w:asciiTheme="minorHAnsi" w:hAnsiTheme="minorHAnsi" w:cstheme="minorHAnsi"/>
          <w:i/>
          <w:lang w:val="es-EC"/>
        </w:rPr>
        <w:t>urante las pruebas funcionales, se evaluarán aspectos como la capacidad del sistema para gestionar el inventario, la precisión en la generación de informes, la facilidad de navegación, la interacción con los códigos, y la eficacia en la administración de pedidos</w:t>
      </w:r>
      <w:r w:rsidR="00BA2943">
        <w:rPr>
          <w:rFonts w:asciiTheme="minorHAnsi" w:hAnsiTheme="minorHAnsi" w:cstheme="minorHAnsi"/>
          <w:i/>
          <w:lang w:val="es-EC"/>
        </w:rPr>
        <w:t xml:space="preserve">, facturación y </w:t>
      </w:r>
      <w:r w:rsidRPr="00A877A6">
        <w:rPr>
          <w:rFonts w:asciiTheme="minorHAnsi" w:hAnsiTheme="minorHAnsi" w:cstheme="minorHAnsi"/>
          <w:i/>
          <w:lang w:val="es-EC"/>
        </w:rPr>
        <w:t>reabastecimiento. Además, se verificará que el software cumpla con los requisitos de calidad y garantía, garantizando la satisfacción de los clientes del negocio.</w:t>
      </w:r>
    </w:p>
    <w:p w14:paraId="4B82639D" w14:textId="77777777" w:rsidR="00694429" w:rsidRPr="00694429" w:rsidRDefault="00694429" w:rsidP="00694429">
      <w:pPr>
        <w:spacing w:line="276" w:lineRule="auto"/>
        <w:ind w:left="709"/>
        <w:jc w:val="both"/>
        <w:rPr>
          <w:i/>
          <w:color w:val="0000FF"/>
          <w:lang w:val="es-EC"/>
        </w:rPr>
      </w:pPr>
    </w:p>
    <w:p w14:paraId="6A6E22C7" w14:textId="1F294EE8" w:rsidR="00A15912" w:rsidRPr="00694429" w:rsidRDefault="00A15912" w:rsidP="00A15912">
      <w:pPr>
        <w:spacing w:line="276" w:lineRule="auto"/>
        <w:ind w:left="709"/>
        <w:jc w:val="both"/>
        <w:rPr>
          <w:i/>
          <w:color w:val="0000FF"/>
          <w:lang w:val="es-EC"/>
        </w:rPr>
      </w:pPr>
    </w:p>
    <w:p w14:paraId="1E35B2B6" w14:textId="77777777" w:rsidR="00F87B7E" w:rsidRPr="00F87B7E" w:rsidRDefault="00F87B7E" w:rsidP="00F87B7E">
      <w:pPr>
        <w:spacing w:line="276" w:lineRule="auto"/>
        <w:jc w:val="center"/>
        <w:rPr>
          <w:rFonts w:ascii="Calibri" w:hAnsi="Calibri" w:cs="Calibri"/>
          <w:b/>
          <w:bCs/>
          <w:iCs/>
          <w:sz w:val="28"/>
          <w:szCs w:val="28"/>
        </w:rPr>
      </w:pPr>
      <w:r w:rsidRPr="00F87B7E">
        <w:rPr>
          <w:rFonts w:ascii="Calibri" w:hAnsi="Calibri" w:cs="Calibri"/>
          <w:b/>
          <w:bCs/>
          <w:iCs/>
          <w:sz w:val="28"/>
          <w:szCs w:val="28"/>
        </w:rPr>
        <w:t xml:space="preserve">Módulo de administración </w:t>
      </w:r>
    </w:p>
    <w:p w14:paraId="0D15AE63" w14:textId="77777777" w:rsidR="00F87B7E" w:rsidRPr="00F87B7E" w:rsidRDefault="00F87B7E" w:rsidP="00F87B7E">
      <w:pPr>
        <w:spacing w:line="276" w:lineRule="auto"/>
        <w:jc w:val="center"/>
        <w:rPr>
          <w:rFonts w:ascii="Calibri" w:hAnsi="Calibri" w:cs="Calibri"/>
          <w:b/>
          <w:bCs/>
          <w:iC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509D4AC4"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3CFBD45"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39CC77A"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CP-001</w:t>
            </w:r>
          </w:p>
        </w:tc>
      </w:tr>
      <w:tr w:rsidR="00F87B7E" w:rsidRPr="00F87B7E" w14:paraId="617F9854"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D4A2AED"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15DAB40"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Registrar Usuario</w:t>
            </w:r>
          </w:p>
        </w:tc>
      </w:tr>
      <w:tr w:rsidR="00F87B7E" w:rsidRPr="00F87B7E" w14:paraId="27FC7A6E"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703C5C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6C829E7" w14:textId="62F20ADB" w:rsidR="00F87B7E" w:rsidRPr="00F87B7E" w:rsidRDefault="1C018D31" w:rsidP="1C018D31">
            <w:pPr>
              <w:spacing w:line="276" w:lineRule="auto"/>
              <w:jc w:val="both"/>
            </w:pPr>
            <w:r w:rsidRPr="1C018D31">
              <w:rPr>
                <w:rFonts w:ascii="Calibri" w:hAnsi="Calibri" w:cs="Calibri"/>
                <w:i/>
                <w:iCs/>
              </w:rPr>
              <w:t xml:space="preserve">Desarrolladores </w:t>
            </w:r>
          </w:p>
        </w:tc>
      </w:tr>
      <w:tr w:rsidR="00F87B7E" w:rsidRPr="00F87B7E" w14:paraId="20DCFD5E"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BF19CF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F1E67E6"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ID usuario                         001</w:t>
            </w:r>
          </w:p>
          <w:p w14:paraId="6C84ABAF"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Luis</w:t>
            </w:r>
          </w:p>
          <w:p w14:paraId="38BB3D34"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Apellido                            Sánchez</w:t>
            </w:r>
          </w:p>
          <w:p w14:paraId="0227CBA3"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Cedula                              0945876587</w:t>
            </w:r>
          </w:p>
          <w:p w14:paraId="4BBBD43A"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Teléfono                            0940012451</w:t>
            </w:r>
          </w:p>
          <w:p w14:paraId="7FC98EC2"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Correo                              luis.sanchez@gmail.com</w:t>
            </w:r>
          </w:p>
          <w:p w14:paraId="7276A993"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Dirección                          Av. Rómulo Rendon</w:t>
            </w:r>
          </w:p>
          <w:p w14:paraId="4D546B68" w14:textId="77777777" w:rsidR="00F87B7E" w:rsidRPr="00F87B7E" w:rsidRDefault="00F87B7E" w:rsidP="00F87B7E">
            <w:pPr>
              <w:suppressAutoHyphens w:val="0"/>
              <w:rPr>
                <w:rFonts w:ascii="Calibri" w:eastAsia="Calibri" w:hAnsi="Calibri" w:cs="Calibri"/>
                <w:i/>
                <w:kern w:val="2"/>
                <w:lang w:val="es-MX" w:eastAsia="es-ES"/>
              </w:rPr>
            </w:pPr>
            <w:r w:rsidRPr="00F87B7E">
              <w:rPr>
                <w:rFonts w:ascii="Calibri" w:eastAsia="Calibri" w:hAnsi="Calibri" w:cs="Calibri"/>
                <w:i/>
                <w:kern w:val="2"/>
                <w:lang w:val="es-EC" w:eastAsia="es-ES"/>
              </w:rPr>
              <w:t>Ciudad                             Guayaquil</w:t>
            </w:r>
          </w:p>
          <w:p w14:paraId="3AA94A20"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Nombre de Usuario         </w:t>
            </w:r>
            <w:proofErr w:type="spellStart"/>
            <w:r w:rsidRPr="00F87B7E">
              <w:rPr>
                <w:rFonts w:ascii="Calibri" w:eastAsia="Calibri" w:hAnsi="Calibri" w:cs="Calibri"/>
                <w:i/>
                <w:kern w:val="2"/>
                <w:lang w:val="es-EC" w:eastAsia="es-ES"/>
              </w:rPr>
              <w:t>LuisSZ</w:t>
            </w:r>
            <w:proofErr w:type="spellEnd"/>
          </w:p>
          <w:p w14:paraId="0B8D8332"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Contraseña                      LuisS1981</w:t>
            </w:r>
          </w:p>
          <w:p w14:paraId="4EEED946"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Rol del Usuario               Gerente ejecutivo</w:t>
            </w:r>
          </w:p>
          <w:p w14:paraId="3C12308A"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registrar.</w:t>
            </w:r>
          </w:p>
        </w:tc>
      </w:tr>
      <w:tr w:rsidR="00F87B7E" w:rsidRPr="00F87B7E" w14:paraId="17EA2A11"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8F0D3D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FADC82"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w:t>
            </w:r>
          </w:p>
        </w:tc>
      </w:tr>
      <w:tr w:rsidR="00F87B7E" w:rsidRPr="00F87B7E" w14:paraId="49149AAF"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5C828E"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10933CA"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usuario será registrado en la aplicación. </w:t>
            </w:r>
          </w:p>
        </w:tc>
      </w:tr>
      <w:tr w:rsidR="00F87B7E" w:rsidRPr="00F87B7E" w14:paraId="1683C37E"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67EFE4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lastRenderedPageBreak/>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0EE7177"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Los datos del usuario se han ingresado correctamente.</w:t>
            </w:r>
          </w:p>
        </w:tc>
      </w:tr>
      <w:tr w:rsidR="00F87B7E" w:rsidRPr="00F87B7E" w14:paraId="5306FC06"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7EF6368"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5C5742F"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0DDF554C"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DFF60E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9362968"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4BD80845"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p w14:paraId="39C219BB"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p w14:paraId="6661EC87"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79B93D29"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5BBEFD4"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5EC6A5D"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CP-002</w:t>
            </w:r>
          </w:p>
        </w:tc>
      </w:tr>
      <w:tr w:rsidR="00F87B7E" w:rsidRPr="00F87B7E" w14:paraId="523B1E76"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26C43C2"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E7038AE"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Modificar Usuario</w:t>
            </w:r>
          </w:p>
        </w:tc>
      </w:tr>
      <w:tr w:rsidR="00F87B7E" w:rsidRPr="00F87B7E" w14:paraId="2279646E"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10C77FF"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6645764" w14:textId="61B04EC2"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06B5631A"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60EA648"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B0DD53A"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ID usuario                           001</w:t>
            </w:r>
          </w:p>
          <w:p w14:paraId="7CB9C6F7"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Luis</w:t>
            </w:r>
          </w:p>
          <w:p w14:paraId="7E12FB12"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Apellido                             Sánchez</w:t>
            </w:r>
          </w:p>
          <w:p w14:paraId="3936DFCB"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Cedula                               0945876587</w:t>
            </w:r>
          </w:p>
          <w:p w14:paraId="09344B23"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Teléfono                            0988877444</w:t>
            </w:r>
          </w:p>
          <w:p w14:paraId="36332FC5"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Correo                              luis.sanchez@gmail.com</w:t>
            </w:r>
          </w:p>
          <w:p w14:paraId="64BC58E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Dirección                          Av. 9 de octubre </w:t>
            </w:r>
          </w:p>
          <w:p w14:paraId="28AC7D6D" w14:textId="77777777" w:rsidR="00F87B7E" w:rsidRPr="00F87B7E" w:rsidRDefault="00F87B7E" w:rsidP="00F87B7E">
            <w:pPr>
              <w:suppressAutoHyphens w:val="0"/>
              <w:rPr>
                <w:rFonts w:ascii="Calibri" w:eastAsia="Calibri" w:hAnsi="Calibri" w:cs="Calibri"/>
                <w:i/>
                <w:kern w:val="2"/>
                <w:lang w:val="es-MX" w:eastAsia="es-ES"/>
              </w:rPr>
            </w:pPr>
            <w:r w:rsidRPr="00F87B7E">
              <w:rPr>
                <w:rFonts w:ascii="Calibri" w:eastAsia="Calibri" w:hAnsi="Calibri" w:cs="Calibri"/>
                <w:i/>
                <w:kern w:val="2"/>
                <w:lang w:val="es-MX" w:eastAsia="es-ES"/>
              </w:rPr>
              <w:t xml:space="preserve">           Ciudad                               Guayaquil</w:t>
            </w:r>
          </w:p>
          <w:p w14:paraId="7C5485B4"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Nombre de Usuario           </w:t>
            </w:r>
            <w:proofErr w:type="spellStart"/>
            <w:r w:rsidRPr="00F87B7E">
              <w:rPr>
                <w:rFonts w:ascii="Calibri" w:eastAsia="Calibri" w:hAnsi="Calibri" w:cs="Calibri"/>
                <w:i/>
                <w:kern w:val="2"/>
                <w:lang w:val="es-EC" w:eastAsia="es-ES"/>
              </w:rPr>
              <w:t>LuisSZ</w:t>
            </w:r>
            <w:proofErr w:type="spellEnd"/>
          </w:p>
          <w:p w14:paraId="519A32B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Rol del Usuario                 Gerente ejecutivo</w:t>
            </w:r>
          </w:p>
          <w:p w14:paraId="23978426"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modificar.</w:t>
            </w:r>
          </w:p>
        </w:tc>
      </w:tr>
      <w:tr w:rsidR="00F87B7E" w:rsidRPr="00F87B7E" w14:paraId="4BDD4492"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7A77FE2"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FE1FE14"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w:t>
            </w:r>
          </w:p>
        </w:tc>
      </w:tr>
      <w:tr w:rsidR="00F87B7E" w:rsidRPr="00F87B7E" w14:paraId="585FFE67"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29C5FE6"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4179946"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usuario será modificado en la aplicación. </w:t>
            </w:r>
          </w:p>
        </w:tc>
      </w:tr>
      <w:tr w:rsidR="00F87B7E" w:rsidRPr="00F87B7E" w14:paraId="56168E9A"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5AF9C7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D1191E2"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Se ha modificado correctamente los datos del usuario.</w:t>
            </w:r>
          </w:p>
        </w:tc>
      </w:tr>
      <w:tr w:rsidR="00F87B7E" w:rsidRPr="00F87B7E" w14:paraId="1A2116F0"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A697B65"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BAF962C"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4AF9B675"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279BFE5"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3C36B57"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68D98CC7"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tbl>
      <w:tblPr>
        <w:tblW w:w="8977" w:type="dxa"/>
        <w:tblInd w:w="698" w:type="dxa"/>
        <w:tblCellMar>
          <w:left w:w="0" w:type="dxa"/>
          <w:right w:w="0" w:type="dxa"/>
        </w:tblCellMar>
        <w:tblLook w:val="04A0" w:firstRow="1" w:lastRow="0" w:firstColumn="1" w:lastColumn="0" w:noHBand="0" w:noVBand="1"/>
      </w:tblPr>
      <w:tblGrid>
        <w:gridCol w:w="2840"/>
        <w:gridCol w:w="6137"/>
      </w:tblGrid>
      <w:tr w:rsidR="00F87B7E" w:rsidRPr="00F87B7E" w14:paraId="5AB57F0D" w14:textId="77777777" w:rsidTr="1C018D31">
        <w:trPr>
          <w:trHeight w:val="381"/>
        </w:trPr>
        <w:tc>
          <w:tcPr>
            <w:tcW w:w="28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CFAAC2B"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7ABF3D2"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CP-003</w:t>
            </w:r>
          </w:p>
        </w:tc>
      </w:tr>
      <w:tr w:rsidR="00F87B7E" w:rsidRPr="00F87B7E" w14:paraId="41D0FAC2" w14:textId="77777777" w:rsidTr="1C018D31">
        <w:trPr>
          <w:trHeight w:val="381"/>
        </w:trPr>
        <w:tc>
          <w:tcPr>
            <w:tcW w:w="28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FD805A9"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D5E32D6"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Eliminar Usuario</w:t>
            </w:r>
          </w:p>
        </w:tc>
      </w:tr>
      <w:tr w:rsidR="00F87B7E" w:rsidRPr="00F87B7E" w14:paraId="2135E6EC" w14:textId="77777777" w:rsidTr="1C018D31">
        <w:trPr>
          <w:trHeight w:val="369"/>
        </w:trPr>
        <w:tc>
          <w:tcPr>
            <w:tcW w:w="28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930B51A"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CA06B02" w14:textId="1E2E110E"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6E6E476A" w14:textId="77777777" w:rsidTr="1C018D31">
        <w:trPr>
          <w:trHeight w:val="1187"/>
        </w:trPr>
        <w:tc>
          <w:tcPr>
            <w:tcW w:w="28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BE8B23E"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90ACB7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ID usuario                          001</w:t>
            </w:r>
          </w:p>
          <w:p w14:paraId="4E2B7C80"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Luis</w:t>
            </w:r>
          </w:p>
          <w:p w14:paraId="75541B28"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Apellido                             Sánchez</w:t>
            </w:r>
          </w:p>
          <w:p w14:paraId="36A2B382"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Cedula                               0945876587</w:t>
            </w:r>
          </w:p>
          <w:p w14:paraId="1ACD644F"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Teléfono                            0988877444</w:t>
            </w:r>
          </w:p>
          <w:p w14:paraId="548DFB9F"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Correo                              luis.sanchez@gmail.com</w:t>
            </w:r>
          </w:p>
          <w:p w14:paraId="65FAE33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Dirección                         Av. 9 de octubre</w:t>
            </w:r>
          </w:p>
          <w:p w14:paraId="64EAC63C" w14:textId="77777777" w:rsidR="00F87B7E" w:rsidRPr="00F87B7E" w:rsidRDefault="00F87B7E" w:rsidP="00F87B7E">
            <w:pPr>
              <w:suppressAutoHyphens w:val="0"/>
              <w:rPr>
                <w:rFonts w:ascii="Calibri" w:eastAsia="Calibri" w:hAnsi="Calibri" w:cs="Calibri"/>
                <w:i/>
                <w:kern w:val="2"/>
                <w:lang w:val="es-MX" w:eastAsia="es-ES"/>
              </w:rPr>
            </w:pPr>
            <w:r w:rsidRPr="00F87B7E">
              <w:rPr>
                <w:rFonts w:ascii="Calibri" w:eastAsia="Calibri" w:hAnsi="Calibri" w:cs="Calibri"/>
                <w:i/>
                <w:kern w:val="2"/>
                <w:lang w:val="es-MX" w:eastAsia="es-ES"/>
              </w:rPr>
              <w:t>Ciudad                             Guayaquil</w:t>
            </w:r>
          </w:p>
          <w:p w14:paraId="1DC3DA2B"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lastRenderedPageBreak/>
              <w:t xml:space="preserve">Nombre de Usuario         </w:t>
            </w:r>
            <w:proofErr w:type="spellStart"/>
            <w:r w:rsidRPr="00F87B7E">
              <w:rPr>
                <w:rFonts w:ascii="Calibri" w:eastAsia="Calibri" w:hAnsi="Calibri" w:cs="Calibri"/>
                <w:i/>
                <w:kern w:val="2"/>
                <w:lang w:val="es-EC" w:eastAsia="es-ES"/>
              </w:rPr>
              <w:t>LuisSZ</w:t>
            </w:r>
            <w:proofErr w:type="spellEnd"/>
          </w:p>
          <w:p w14:paraId="7D956C73"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Rol del Usuario               Gerente ejecutivo</w:t>
            </w:r>
          </w:p>
          <w:p w14:paraId="686E66E5"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eliminar.</w:t>
            </w:r>
          </w:p>
        </w:tc>
      </w:tr>
      <w:tr w:rsidR="00F87B7E" w:rsidRPr="00F87B7E" w14:paraId="75BC7F6D" w14:textId="77777777" w:rsidTr="1C018D31">
        <w:trPr>
          <w:trHeight w:val="381"/>
        </w:trPr>
        <w:tc>
          <w:tcPr>
            <w:tcW w:w="28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7B6A0C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lastRenderedPageBreak/>
              <w:t>Requisito previo</w:t>
            </w:r>
          </w:p>
        </w:tc>
        <w:tc>
          <w:tcPr>
            <w:tcW w:w="61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441A750"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w:t>
            </w:r>
          </w:p>
        </w:tc>
      </w:tr>
      <w:tr w:rsidR="00F87B7E" w:rsidRPr="00F87B7E" w14:paraId="60E9C64A" w14:textId="77777777" w:rsidTr="1C018D31">
        <w:trPr>
          <w:trHeight w:val="281"/>
        </w:trPr>
        <w:tc>
          <w:tcPr>
            <w:tcW w:w="28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B7170DB"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A036FEE"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usuario será eliminado de la aplicación. </w:t>
            </w:r>
          </w:p>
        </w:tc>
      </w:tr>
      <w:tr w:rsidR="00F87B7E" w:rsidRPr="00F87B7E" w14:paraId="0EBE7A14" w14:textId="77777777" w:rsidTr="1C018D31">
        <w:trPr>
          <w:trHeight w:val="320"/>
        </w:trPr>
        <w:tc>
          <w:tcPr>
            <w:tcW w:w="28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368F40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C658C26"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Los datos del usuario se han eliminado correctamente.</w:t>
            </w:r>
          </w:p>
        </w:tc>
      </w:tr>
      <w:tr w:rsidR="00F87B7E" w:rsidRPr="00F87B7E" w14:paraId="2378A599" w14:textId="77777777" w:rsidTr="1C018D31">
        <w:trPr>
          <w:trHeight w:val="325"/>
        </w:trPr>
        <w:tc>
          <w:tcPr>
            <w:tcW w:w="28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C5E16E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0A05F67"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356A5C73" w14:textId="77777777" w:rsidTr="1C018D31">
        <w:trPr>
          <w:trHeight w:val="213"/>
        </w:trPr>
        <w:tc>
          <w:tcPr>
            <w:tcW w:w="28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675946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7CA429D"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4C697255"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5DEA4A52"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453F675"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422963C"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CP-004</w:t>
            </w:r>
          </w:p>
        </w:tc>
      </w:tr>
      <w:tr w:rsidR="00F87B7E" w:rsidRPr="00F87B7E" w14:paraId="05FDF12C"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032136B"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C1FAB5E"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Listar Usuario Registrado</w:t>
            </w:r>
          </w:p>
        </w:tc>
      </w:tr>
      <w:tr w:rsidR="00F87B7E" w:rsidRPr="00F87B7E" w14:paraId="3A8AE8EC"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9D370"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BD16134" w14:textId="64C11ED8"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0DFCD236"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E168830"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1738D34"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ID usuario                           001</w:t>
            </w:r>
          </w:p>
          <w:p w14:paraId="08FCCFCC"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Nombre de Usuario            </w:t>
            </w:r>
            <w:proofErr w:type="spellStart"/>
            <w:r w:rsidRPr="00F87B7E">
              <w:rPr>
                <w:rFonts w:ascii="Calibri" w:eastAsia="Calibri" w:hAnsi="Calibri" w:cs="Calibri"/>
                <w:i/>
                <w:kern w:val="2"/>
                <w:lang w:val="es-EC" w:eastAsia="es-ES"/>
              </w:rPr>
              <w:t>LuisSZ</w:t>
            </w:r>
            <w:proofErr w:type="spellEnd"/>
          </w:p>
          <w:p w14:paraId="65BC78A8"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Luis</w:t>
            </w:r>
          </w:p>
          <w:p w14:paraId="0A6DC40A"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Apellido                              Sánchez</w:t>
            </w:r>
          </w:p>
          <w:p w14:paraId="3006628A"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Cedula                                0945876587</w:t>
            </w:r>
          </w:p>
          <w:p w14:paraId="7FFF16BB"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Teléfono                             0988877444</w:t>
            </w:r>
          </w:p>
          <w:p w14:paraId="7817F286"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Correo                                luis.sanchez@gmail.com</w:t>
            </w:r>
          </w:p>
          <w:p w14:paraId="49C002C7"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Dirección                           Av. 9 de octubre </w:t>
            </w:r>
          </w:p>
          <w:p w14:paraId="66376F1F"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Ciudad                               Guayaquil</w:t>
            </w:r>
          </w:p>
          <w:p w14:paraId="77AEE880" w14:textId="77777777" w:rsidR="00F87B7E" w:rsidRPr="00F87B7E" w:rsidRDefault="00F87B7E" w:rsidP="00F87B7E">
            <w:pPr>
              <w:spacing w:line="276" w:lineRule="auto"/>
              <w:jc w:val="both"/>
              <w:rPr>
                <w:rFonts w:ascii="Calibri" w:eastAsia="Calibri" w:hAnsi="Calibri" w:cs="Calibri"/>
                <w:i/>
                <w:kern w:val="2"/>
                <w:lang w:val="es-EC" w:eastAsia="es-ES"/>
              </w:rPr>
            </w:pPr>
            <w:r w:rsidRPr="00F87B7E">
              <w:rPr>
                <w:rFonts w:ascii="Calibri" w:eastAsia="Calibri" w:hAnsi="Calibri" w:cs="Calibri"/>
                <w:i/>
                <w:kern w:val="2"/>
                <w:lang w:val="es-EC" w:eastAsia="es-ES"/>
              </w:rPr>
              <w:t>Rol del Usuario                 Gerente ejecutivo</w:t>
            </w:r>
          </w:p>
          <w:p w14:paraId="0C1A7A74" w14:textId="77777777" w:rsidR="00F87B7E" w:rsidRPr="00F87B7E" w:rsidRDefault="00F87B7E" w:rsidP="00F87B7E">
            <w:pPr>
              <w:spacing w:line="276" w:lineRule="auto"/>
              <w:jc w:val="both"/>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Área de la empresa           Ventas </w:t>
            </w:r>
          </w:p>
          <w:p w14:paraId="6ED862AB" w14:textId="77777777" w:rsidR="00F87B7E" w:rsidRPr="00F87B7E" w:rsidRDefault="00F87B7E" w:rsidP="00F87B7E">
            <w:pPr>
              <w:spacing w:line="276" w:lineRule="auto"/>
              <w:jc w:val="both"/>
              <w:rPr>
                <w:rFonts w:ascii="Calibri" w:eastAsia="Calibri" w:hAnsi="Calibri" w:cs="Calibri"/>
                <w:i/>
                <w:kern w:val="2"/>
                <w:lang w:val="es-EC" w:eastAsia="es-ES"/>
              </w:rPr>
            </w:pPr>
            <w:r w:rsidRPr="00F87B7E">
              <w:rPr>
                <w:rFonts w:ascii="Calibri" w:eastAsia="Calibri" w:hAnsi="Calibri" w:cs="Calibri"/>
                <w:i/>
                <w:kern w:val="2"/>
                <w:lang w:val="es-EC" w:eastAsia="es-ES"/>
              </w:rPr>
              <w:t>Fecha de registro              25/06/2022</w:t>
            </w:r>
          </w:p>
          <w:p w14:paraId="7E4E329A" w14:textId="77777777" w:rsidR="00F87B7E" w:rsidRPr="00F87B7E" w:rsidRDefault="00F87B7E" w:rsidP="00F87B7E">
            <w:pPr>
              <w:spacing w:line="276" w:lineRule="auto"/>
              <w:jc w:val="both"/>
              <w:rPr>
                <w:rFonts w:ascii="Calibri" w:eastAsia="Calibri" w:hAnsi="Calibri" w:cs="Calibri"/>
                <w:i/>
                <w:kern w:val="2"/>
                <w:lang w:val="es-EC" w:eastAsia="es-ES"/>
              </w:rPr>
            </w:pPr>
            <w:r w:rsidRPr="00F87B7E">
              <w:rPr>
                <w:rFonts w:ascii="Calibri" w:eastAsia="Calibri" w:hAnsi="Calibri" w:cs="Calibri"/>
                <w:i/>
                <w:kern w:val="2"/>
                <w:lang w:val="es-EC" w:eastAsia="es-ES"/>
              </w:rPr>
              <w:t>Estado de la cuenta          Inactiva</w:t>
            </w:r>
          </w:p>
          <w:p w14:paraId="18F84126" w14:textId="77777777" w:rsidR="00F87B7E" w:rsidRPr="00F87B7E" w:rsidRDefault="00F87B7E" w:rsidP="00F87B7E">
            <w:pPr>
              <w:spacing w:line="276" w:lineRule="auto"/>
              <w:jc w:val="both"/>
              <w:rPr>
                <w:rFonts w:ascii="Calibri" w:eastAsia="Calibri" w:hAnsi="Calibri" w:cs="Calibri"/>
                <w:i/>
                <w:kern w:val="2"/>
                <w:lang w:val="es-EC" w:eastAsia="es-ES"/>
              </w:rPr>
            </w:pPr>
            <w:r w:rsidRPr="00F87B7E">
              <w:rPr>
                <w:rFonts w:ascii="Calibri" w:eastAsia="Calibri" w:hAnsi="Calibri" w:cs="Calibri"/>
                <w:i/>
                <w:kern w:val="2"/>
                <w:lang w:val="es-EC" w:eastAsia="es-ES"/>
              </w:rPr>
              <w:t>Ultima actividad              08/05/2023, 10: 55 am</w:t>
            </w:r>
          </w:p>
          <w:p w14:paraId="06E80462"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generar lista.</w:t>
            </w:r>
          </w:p>
        </w:tc>
      </w:tr>
      <w:tr w:rsidR="00F87B7E" w:rsidRPr="00F87B7E" w14:paraId="0340B1D1"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7191458"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82E4CAF"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w:t>
            </w:r>
          </w:p>
        </w:tc>
      </w:tr>
      <w:tr w:rsidR="00F87B7E" w:rsidRPr="00F87B7E" w14:paraId="65639629"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3F2430A"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002C59A"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La lista se mostrará en la aplicación. </w:t>
            </w:r>
          </w:p>
        </w:tc>
      </w:tr>
      <w:tr w:rsidR="00F87B7E" w:rsidRPr="00F87B7E" w14:paraId="7CD87CC9"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8848E58"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0558B94"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La lista se muestra como se esperaba, incluyendo todos los datos requeridos.</w:t>
            </w:r>
          </w:p>
        </w:tc>
      </w:tr>
      <w:tr w:rsidR="00F87B7E" w:rsidRPr="00F87B7E" w14:paraId="7547C9EF"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8382AED"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DD37BF9"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47E28063"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E1AC4CB"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3FC7A09"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75283F38" w14:textId="514649EA" w:rsidR="001F6376" w:rsidRPr="00F87B7E" w:rsidRDefault="001F6376" w:rsidP="00F87B7E">
      <w:pPr>
        <w:suppressAutoHyphens w:val="0"/>
        <w:spacing w:after="160" w:line="259" w:lineRule="auto"/>
        <w:rPr>
          <w:rFonts w:ascii="Calibri" w:eastAsia="Calibri" w:hAnsi="Calibri" w:cs="Calibri"/>
          <w:kern w:val="2"/>
          <w:sz w:val="22"/>
          <w:szCs w:val="22"/>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23BC3E50"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B84ACBF"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BE3F85F"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CP-005</w:t>
            </w:r>
          </w:p>
        </w:tc>
      </w:tr>
      <w:tr w:rsidR="00F87B7E" w:rsidRPr="00F87B7E" w14:paraId="37BD2E8C"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7AF48D3"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A897E3F" w14:textId="77777777" w:rsidR="00F87B7E" w:rsidRPr="00F87B7E" w:rsidRDefault="00F87B7E" w:rsidP="00F87B7E">
            <w:pPr>
              <w:suppressAutoHyphens w:val="0"/>
              <w:spacing w:after="160" w:line="259" w:lineRule="auto"/>
              <w:jc w:val="both"/>
              <w:rPr>
                <w:rFonts w:ascii="Calibri" w:eastAsia="Calibri" w:hAnsi="Calibri" w:cs="Calibri"/>
                <w:i/>
                <w:kern w:val="2"/>
                <w:lang w:val="es-EC" w:eastAsia="en-US"/>
              </w:rPr>
            </w:pPr>
            <w:r w:rsidRPr="00F87B7E">
              <w:rPr>
                <w:rFonts w:ascii="Calibri" w:eastAsia="Calibri" w:hAnsi="Calibri" w:cs="Calibri"/>
                <w:i/>
                <w:kern w:val="2"/>
                <w:lang w:val="es-EC" w:eastAsia="en-US"/>
              </w:rPr>
              <w:t>Autenticar Acceso del Usuario</w:t>
            </w:r>
          </w:p>
        </w:tc>
      </w:tr>
      <w:tr w:rsidR="00F87B7E" w:rsidRPr="00F87B7E" w14:paraId="43E29002"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FAF8DC5"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CDEA166" w14:textId="4638C05E"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531CFEA4"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5BB8147"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lastRenderedPageBreak/>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55B77DA" w14:textId="77777777" w:rsidR="00F87B7E" w:rsidRPr="00F87B7E" w:rsidRDefault="00F87B7E" w:rsidP="00F87B7E">
            <w:pPr>
              <w:suppressAutoHyphens w:val="0"/>
              <w:rPr>
                <w:rFonts w:ascii="Calibri" w:eastAsia="Calibri" w:hAnsi="Calibri" w:cs="Calibri"/>
                <w:i/>
                <w:kern w:val="2"/>
                <w:lang w:val="es-EC" w:eastAsia="es-ES"/>
              </w:rPr>
            </w:pPr>
          </w:p>
          <w:p w14:paraId="0111D817"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Nombre de Usuario         </w:t>
            </w:r>
            <w:proofErr w:type="spellStart"/>
            <w:r w:rsidRPr="00F87B7E">
              <w:rPr>
                <w:rFonts w:ascii="Calibri" w:eastAsia="Calibri" w:hAnsi="Calibri" w:cs="Calibri"/>
                <w:i/>
                <w:kern w:val="2"/>
                <w:lang w:val="es-EC" w:eastAsia="es-ES"/>
              </w:rPr>
              <w:t>LuisSZ</w:t>
            </w:r>
            <w:proofErr w:type="spellEnd"/>
          </w:p>
          <w:p w14:paraId="249BA16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Contraseña                      LuisS1981                        </w:t>
            </w:r>
          </w:p>
          <w:p w14:paraId="018CBFD9"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Rol del Usuario               Gerente ejecutivo</w:t>
            </w:r>
          </w:p>
          <w:p w14:paraId="0FA8A05E" w14:textId="77777777" w:rsidR="00F87B7E" w:rsidRPr="00F87B7E" w:rsidRDefault="00F87B7E" w:rsidP="00F87B7E">
            <w:pPr>
              <w:numPr>
                <w:ilvl w:val="0"/>
                <w:numId w:val="10"/>
              </w:numPr>
              <w:suppressAutoHyphens w:val="0"/>
              <w:spacing w:after="160" w:line="259" w:lineRule="auto"/>
              <w:contextualSpacing/>
              <w:rPr>
                <w:rFonts w:ascii="Calibri" w:eastAsia="Calibri" w:hAnsi="Calibri" w:cs="Calibri"/>
                <w:i/>
                <w:kern w:val="2"/>
                <w:lang w:val="es-EC" w:eastAsia="es-ES"/>
              </w:rPr>
            </w:pPr>
            <w:r w:rsidRPr="00F87B7E">
              <w:rPr>
                <w:rFonts w:ascii="Calibri" w:hAnsi="Calibri" w:cs="Calibri"/>
                <w:i/>
              </w:rPr>
              <w:t>Hacer clic en el botón validar credenciales.</w:t>
            </w:r>
          </w:p>
        </w:tc>
      </w:tr>
      <w:tr w:rsidR="00F87B7E" w:rsidRPr="00F87B7E" w14:paraId="17792AD2"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61C806"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4435DFB"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Contar con credenciales validas e ingresar correctamente al sistema.</w:t>
            </w:r>
          </w:p>
        </w:tc>
      </w:tr>
      <w:tr w:rsidR="00F87B7E" w:rsidRPr="00F87B7E" w14:paraId="6D258255"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6C7C74"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2EF3087"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Los usuarios con credenciales validas podrán acceder en la aplicación. </w:t>
            </w:r>
          </w:p>
        </w:tc>
      </w:tr>
      <w:tr w:rsidR="00F87B7E" w:rsidRPr="00F87B7E" w14:paraId="75DCBD1E"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305E82B"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4A8AC0A"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Se ha validado correctamente el acceso del usuario.</w:t>
            </w:r>
          </w:p>
        </w:tc>
      </w:tr>
      <w:tr w:rsidR="00F87B7E" w:rsidRPr="00F87B7E" w14:paraId="191FFCF0"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0501EA9"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CB50F7E"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34FC1662"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B374472"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249D1A3"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45F381F9"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731F4A01"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9CDF52A"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D431F94"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CP-006</w:t>
            </w:r>
          </w:p>
        </w:tc>
      </w:tr>
      <w:tr w:rsidR="00F87B7E" w:rsidRPr="00F87B7E" w14:paraId="2F7706BF"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266EF05"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1EC409A" w14:textId="77777777" w:rsidR="00F87B7E" w:rsidRPr="00F87B7E" w:rsidRDefault="00F87B7E" w:rsidP="00F87B7E">
            <w:pPr>
              <w:suppressAutoHyphens w:val="0"/>
              <w:spacing w:after="160" w:line="259" w:lineRule="auto"/>
              <w:jc w:val="both"/>
              <w:rPr>
                <w:rFonts w:ascii="Calibri" w:eastAsia="Calibri" w:hAnsi="Calibri" w:cs="Calibri"/>
                <w:i/>
                <w:kern w:val="2"/>
                <w:lang w:val="es-EC" w:eastAsia="en-US"/>
              </w:rPr>
            </w:pPr>
            <w:r w:rsidRPr="00F87B7E">
              <w:rPr>
                <w:rFonts w:ascii="Calibri" w:eastAsia="Calibri" w:hAnsi="Calibri" w:cs="Calibri"/>
                <w:i/>
                <w:kern w:val="2"/>
                <w:lang w:val="es-EC" w:eastAsia="en-US"/>
              </w:rPr>
              <w:t>Añadir Roles y Permisos de Usuario</w:t>
            </w:r>
          </w:p>
        </w:tc>
      </w:tr>
      <w:tr w:rsidR="00F87B7E" w:rsidRPr="00F87B7E" w14:paraId="51A1EEE2"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44AAD13"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FDE63A8" w14:textId="416DE7FA"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416FAFBE"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C563F8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3D0C9D5"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Manuel</w:t>
            </w:r>
          </w:p>
          <w:p w14:paraId="1BDBC068"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Apellido                             Vergara</w:t>
            </w:r>
          </w:p>
          <w:p w14:paraId="587108F5"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Cedula                               0942395876</w:t>
            </w:r>
          </w:p>
          <w:p w14:paraId="03717B2B"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Teléfono                            0996325874</w:t>
            </w:r>
          </w:p>
          <w:p w14:paraId="338EE422"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Correo                           manuvergara10@gmail.com</w:t>
            </w:r>
          </w:p>
          <w:p w14:paraId="0BD2B915"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Dirección                         Av. Carlos Duñin15-41</w:t>
            </w:r>
          </w:p>
          <w:p w14:paraId="2E130E1B" w14:textId="77777777" w:rsidR="00F87B7E" w:rsidRPr="00F87B7E" w:rsidRDefault="00F87B7E" w:rsidP="00F87B7E">
            <w:pPr>
              <w:suppressAutoHyphens w:val="0"/>
              <w:rPr>
                <w:rFonts w:ascii="Calibri" w:eastAsia="Calibri" w:hAnsi="Calibri" w:cs="Calibri"/>
                <w:i/>
                <w:kern w:val="2"/>
                <w:lang w:val="es-MX" w:eastAsia="es-ES"/>
              </w:rPr>
            </w:pPr>
            <w:r w:rsidRPr="00F87B7E">
              <w:rPr>
                <w:rFonts w:ascii="Calibri" w:eastAsia="Calibri" w:hAnsi="Calibri" w:cs="Calibri"/>
                <w:i/>
                <w:kern w:val="2"/>
                <w:lang w:val="es-EC" w:eastAsia="es-ES"/>
              </w:rPr>
              <w:t>Ciudad                             Guayaquil</w:t>
            </w:r>
          </w:p>
          <w:p w14:paraId="2C10F37B"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de Usuario         ManuelV10</w:t>
            </w:r>
          </w:p>
          <w:p w14:paraId="21598F13"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Contraseña                     MVergara2023</w:t>
            </w:r>
          </w:p>
          <w:p w14:paraId="03D29A22"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añadir roles.</w:t>
            </w:r>
          </w:p>
        </w:tc>
      </w:tr>
      <w:tr w:rsidR="00F87B7E" w:rsidRPr="00F87B7E" w14:paraId="635AAAB2"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4B5D7FF"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F2C58E1"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w:t>
            </w:r>
          </w:p>
        </w:tc>
      </w:tr>
      <w:tr w:rsidR="00F87B7E" w:rsidRPr="00F87B7E" w14:paraId="77726F00"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8534B5A"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E7E89A0"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Al usuario se le añadirá roles y se le otorgaran permisos en la aplicación. </w:t>
            </w:r>
          </w:p>
        </w:tc>
      </w:tr>
      <w:tr w:rsidR="00F87B7E" w:rsidRPr="00F87B7E" w14:paraId="23967EB2"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C1955D2"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2FE5F2F"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Se han añadido los roles y permisos correctamente al usuario.</w:t>
            </w:r>
          </w:p>
        </w:tc>
      </w:tr>
      <w:tr w:rsidR="00F87B7E" w:rsidRPr="00F87B7E" w14:paraId="000FBAB5"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F87267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EDA843B"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3F8DCDAC"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67A5B1D"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064B91"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3E180AB6"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20B67AAF"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B5FD00B"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5BD0D5C"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CP-007</w:t>
            </w:r>
          </w:p>
        </w:tc>
      </w:tr>
      <w:tr w:rsidR="00F87B7E" w:rsidRPr="00F87B7E" w14:paraId="5C11933B"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38D5382"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FC96417" w14:textId="77777777" w:rsidR="00F87B7E" w:rsidRPr="00F87B7E" w:rsidRDefault="00F87B7E" w:rsidP="00F87B7E">
            <w:pPr>
              <w:spacing w:line="276" w:lineRule="auto"/>
              <w:jc w:val="both"/>
              <w:rPr>
                <w:rFonts w:ascii="Calibri" w:hAnsi="Calibri" w:cs="Calibri"/>
                <w:i/>
              </w:rPr>
            </w:pPr>
            <w:r w:rsidRPr="00F87B7E">
              <w:rPr>
                <w:rFonts w:ascii="Calibri" w:eastAsia="Calibri" w:hAnsi="Calibri" w:cs="Calibri"/>
                <w:i/>
                <w:kern w:val="2"/>
                <w:lang w:val="es-EC" w:eastAsia="en-US"/>
              </w:rPr>
              <w:t>Registro de Proveedores</w:t>
            </w:r>
          </w:p>
        </w:tc>
      </w:tr>
      <w:tr w:rsidR="00F87B7E" w:rsidRPr="00F87B7E" w14:paraId="0E503980"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94A2636"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lastRenderedPageBreak/>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CA8AF0D" w14:textId="4D0A6323"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7A3FEC13"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6BAAAAF"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232C47B"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ID proveedores                   001</w:t>
            </w:r>
          </w:p>
          <w:p w14:paraId="60A87268"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Carlos</w:t>
            </w:r>
          </w:p>
          <w:p w14:paraId="3939E3D0" w14:textId="68181119"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Apellido                             </w:t>
            </w:r>
            <w:r w:rsidR="00201DBA" w:rsidRPr="00F87B7E">
              <w:rPr>
                <w:rFonts w:ascii="Calibri" w:eastAsia="Calibri" w:hAnsi="Calibri" w:cs="Calibri"/>
                <w:i/>
                <w:kern w:val="2"/>
                <w:lang w:val="es-EC" w:eastAsia="es-ES"/>
              </w:rPr>
              <w:t>Ramírez</w:t>
            </w:r>
          </w:p>
          <w:p w14:paraId="7CE568D8"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Cedula                               0704849623</w:t>
            </w:r>
          </w:p>
          <w:p w14:paraId="07F40ED9"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Teléfono                            0942546227</w:t>
            </w:r>
          </w:p>
          <w:p w14:paraId="38EA4F5C"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Correo                              carlosramirez@gmail.com</w:t>
            </w:r>
          </w:p>
          <w:p w14:paraId="0FF33C90"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Dirección                          Av. del estudiante</w:t>
            </w:r>
          </w:p>
          <w:p w14:paraId="01672660" w14:textId="77777777" w:rsidR="00F87B7E" w:rsidRPr="00F87B7E" w:rsidRDefault="00F87B7E" w:rsidP="00F87B7E">
            <w:pPr>
              <w:suppressAutoHyphens w:val="0"/>
              <w:rPr>
                <w:rFonts w:ascii="Calibri" w:eastAsia="Calibri" w:hAnsi="Calibri" w:cs="Calibri"/>
                <w:i/>
                <w:kern w:val="2"/>
                <w:lang w:val="es-MX" w:eastAsia="es-ES"/>
              </w:rPr>
            </w:pPr>
            <w:r w:rsidRPr="00F87B7E">
              <w:rPr>
                <w:rFonts w:ascii="Calibri" w:eastAsia="Calibri" w:hAnsi="Calibri" w:cs="Calibri"/>
                <w:i/>
                <w:kern w:val="2"/>
                <w:lang w:val="es-MX" w:eastAsia="es-ES"/>
              </w:rPr>
              <w:t>Ciudad                              Duran</w:t>
            </w:r>
          </w:p>
          <w:p w14:paraId="6D37DDFB"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Productos                         Destornilladores</w:t>
            </w:r>
          </w:p>
          <w:p w14:paraId="134BCD5D"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Servicios                          Ventas </w:t>
            </w:r>
          </w:p>
          <w:p w14:paraId="5E122C72"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registrar.</w:t>
            </w:r>
          </w:p>
        </w:tc>
      </w:tr>
      <w:tr w:rsidR="00F87B7E" w:rsidRPr="00F87B7E" w14:paraId="4014EDF9"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1508CDE"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A38CCC9"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w:t>
            </w:r>
          </w:p>
        </w:tc>
      </w:tr>
      <w:tr w:rsidR="00F87B7E" w:rsidRPr="00F87B7E" w14:paraId="7FB9D8F6"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DFA3C36"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3E4E88B"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proveedor será registrado en la aplicación. </w:t>
            </w:r>
          </w:p>
        </w:tc>
      </w:tr>
      <w:tr w:rsidR="00F87B7E" w:rsidRPr="00F87B7E" w14:paraId="214F2B8A"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7C5459D"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60C4F69"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Los datos del proveedor se han ingresado correctamente.</w:t>
            </w:r>
          </w:p>
        </w:tc>
      </w:tr>
      <w:tr w:rsidR="00F87B7E" w:rsidRPr="00F87B7E" w14:paraId="554B68D5"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546100A"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BE257B5"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1FEEEC28"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901A86B"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FA6E012"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2BE6774D"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143BCAC9"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37B845D"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491B0E2"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CP-008</w:t>
            </w:r>
          </w:p>
        </w:tc>
      </w:tr>
      <w:tr w:rsidR="00F87B7E" w:rsidRPr="00F87B7E" w14:paraId="0BCC7999"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4DF3E16"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35DAD42" w14:textId="77777777" w:rsidR="00F87B7E" w:rsidRPr="00F87B7E" w:rsidRDefault="00F87B7E" w:rsidP="00F87B7E">
            <w:pPr>
              <w:spacing w:line="276" w:lineRule="auto"/>
              <w:jc w:val="both"/>
              <w:rPr>
                <w:rFonts w:ascii="Calibri" w:hAnsi="Calibri" w:cs="Calibri"/>
                <w:i/>
              </w:rPr>
            </w:pPr>
            <w:r w:rsidRPr="00F87B7E">
              <w:rPr>
                <w:rFonts w:ascii="Calibri" w:eastAsia="Calibri" w:hAnsi="Calibri" w:cs="Calibri"/>
                <w:i/>
                <w:kern w:val="2"/>
                <w:lang w:val="es-EC" w:eastAsia="en-US"/>
              </w:rPr>
              <w:t>Modificar Proveedores</w:t>
            </w:r>
          </w:p>
        </w:tc>
      </w:tr>
      <w:tr w:rsidR="00F87B7E" w:rsidRPr="00F87B7E" w14:paraId="7B00469A"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E619409"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078F29D" w14:textId="285D7C30"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0C0DC78D"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4A16C6B"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C9230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ID proveedores                   001</w:t>
            </w:r>
          </w:p>
          <w:p w14:paraId="7252B649"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Carlos</w:t>
            </w:r>
          </w:p>
          <w:p w14:paraId="6A28056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Apellido                             </w:t>
            </w:r>
            <w:proofErr w:type="spellStart"/>
            <w:r w:rsidRPr="00F87B7E">
              <w:rPr>
                <w:rFonts w:ascii="Calibri" w:eastAsia="Calibri" w:hAnsi="Calibri" w:cs="Calibri"/>
                <w:i/>
                <w:kern w:val="2"/>
                <w:lang w:val="es-EC" w:eastAsia="es-ES"/>
              </w:rPr>
              <w:t>Ramirez</w:t>
            </w:r>
            <w:proofErr w:type="spellEnd"/>
          </w:p>
          <w:p w14:paraId="1C6530F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Cedula                               0704849623</w:t>
            </w:r>
          </w:p>
          <w:p w14:paraId="7115468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Teléfono                            0942546227</w:t>
            </w:r>
          </w:p>
          <w:p w14:paraId="58409DF6"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Correo                              carlosssrr22@gmail.com</w:t>
            </w:r>
          </w:p>
          <w:p w14:paraId="41F8C14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Dirección                         Av. del estudiante</w:t>
            </w:r>
          </w:p>
          <w:p w14:paraId="7F1AC11D" w14:textId="77777777" w:rsidR="00F87B7E" w:rsidRPr="00F87B7E" w:rsidRDefault="00F87B7E" w:rsidP="00F87B7E">
            <w:pPr>
              <w:suppressAutoHyphens w:val="0"/>
              <w:rPr>
                <w:rFonts w:ascii="Calibri" w:eastAsia="Calibri" w:hAnsi="Calibri" w:cs="Calibri"/>
                <w:i/>
                <w:kern w:val="2"/>
                <w:lang w:val="es-MX" w:eastAsia="es-ES"/>
              </w:rPr>
            </w:pPr>
            <w:r w:rsidRPr="00F87B7E">
              <w:rPr>
                <w:rFonts w:ascii="Calibri" w:eastAsia="Calibri" w:hAnsi="Calibri" w:cs="Calibri"/>
                <w:i/>
                <w:kern w:val="2"/>
                <w:lang w:val="es-MX" w:eastAsia="es-ES"/>
              </w:rPr>
              <w:t>Ciudad                             Duran</w:t>
            </w:r>
          </w:p>
          <w:p w14:paraId="406F61F5"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modificar.</w:t>
            </w:r>
          </w:p>
        </w:tc>
      </w:tr>
      <w:tr w:rsidR="00F87B7E" w:rsidRPr="00F87B7E" w14:paraId="0F40AFCA"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7AD3402"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AB0E4A8"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w:t>
            </w:r>
          </w:p>
        </w:tc>
      </w:tr>
      <w:tr w:rsidR="00F87B7E" w:rsidRPr="00F87B7E" w14:paraId="3ED4955E"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FA4990C"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89031D6"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proveedor será modificado en la aplicación. </w:t>
            </w:r>
          </w:p>
        </w:tc>
      </w:tr>
      <w:tr w:rsidR="00F87B7E" w:rsidRPr="00F87B7E" w14:paraId="513CFF49"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C72FA95"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2041240"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Se ha modificado correctamente los datos del proveedor.</w:t>
            </w:r>
          </w:p>
        </w:tc>
      </w:tr>
      <w:tr w:rsidR="00F87B7E" w:rsidRPr="00F87B7E" w14:paraId="512EA667"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C1A6BC9"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CA5D6D0"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5A474624"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5B2AA25"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235F00F"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7B5AB2FC"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2AE3747D"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1915A9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4C519B"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CP-009</w:t>
            </w:r>
          </w:p>
        </w:tc>
      </w:tr>
      <w:tr w:rsidR="00F87B7E" w:rsidRPr="00F87B7E" w14:paraId="76757F12"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2F89654"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5AC1A30" w14:textId="77777777" w:rsidR="00F87B7E" w:rsidRPr="00F87B7E" w:rsidRDefault="00F87B7E" w:rsidP="00F87B7E">
            <w:pPr>
              <w:spacing w:line="276" w:lineRule="auto"/>
              <w:jc w:val="both"/>
              <w:rPr>
                <w:rFonts w:ascii="Calibri" w:hAnsi="Calibri" w:cs="Calibri"/>
                <w:i/>
              </w:rPr>
            </w:pPr>
            <w:r w:rsidRPr="00F87B7E">
              <w:rPr>
                <w:rFonts w:ascii="Calibri" w:eastAsia="Calibri" w:hAnsi="Calibri" w:cs="Calibri"/>
                <w:i/>
                <w:kern w:val="2"/>
                <w:lang w:val="es-EC" w:eastAsia="en-US"/>
              </w:rPr>
              <w:t>Eliminar Proveedores</w:t>
            </w:r>
          </w:p>
        </w:tc>
      </w:tr>
      <w:tr w:rsidR="00F87B7E" w:rsidRPr="00F87B7E" w14:paraId="550A6A98"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498DB5D"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lastRenderedPageBreak/>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7244225" w14:textId="271C60F5"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0C1D5756"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BA82B4E"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91F9E5"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ID proveedores                  001</w:t>
            </w:r>
          </w:p>
          <w:p w14:paraId="742CA69F"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Carlos</w:t>
            </w:r>
          </w:p>
          <w:p w14:paraId="70011932"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Apellido                            </w:t>
            </w:r>
            <w:proofErr w:type="spellStart"/>
            <w:r w:rsidRPr="00F87B7E">
              <w:rPr>
                <w:rFonts w:ascii="Calibri" w:eastAsia="Calibri" w:hAnsi="Calibri" w:cs="Calibri"/>
                <w:i/>
                <w:kern w:val="2"/>
                <w:lang w:val="es-EC" w:eastAsia="es-ES"/>
              </w:rPr>
              <w:t>Ramirez</w:t>
            </w:r>
            <w:proofErr w:type="spellEnd"/>
          </w:p>
          <w:p w14:paraId="753081A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Cedula                              0704849623</w:t>
            </w:r>
          </w:p>
          <w:p w14:paraId="60EBED6A"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Teléfono                            0942546227</w:t>
            </w:r>
          </w:p>
          <w:p w14:paraId="55FFE96D"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Correo                              carlosssrr22@gmail.com</w:t>
            </w:r>
          </w:p>
          <w:p w14:paraId="55AAE658"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Dirección                          Av. del estudiante</w:t>
            </w:r>
          </w:p>
          <w:p w14:paraId="18539F74" w14:textId="77777777" w:rsidR="00F87B7E" w:rsidRPr="00F87B7E" w:rsidRDefault="00F87B7E" w:rsidP="00F87B7E">
            <w:pPr>
              <w:suppressAutoHyphens w:val="0"/>
              <w:rPr>
                <w:rFonts w:ascii="Calibri" w:eastAsia="Calibri" w:hAnsi="Calibri" w:cs="Calibri"/>
                <w:i/>
                <w:kern w:val="2"/>
                <w:lang w:val="es-MX" w:eastAsia="es-ES"/>
              </w:rPr>
            </w:pPr>
            <w:r w:rsidRPr="00F87B7E">
              <w:rPr>
                <w:rFonts w:ascii="Calibri" w:eastAsia="Calibri" w:hAnsi="Calibri" w:cs="Calibri"/>
                <w:i/>
                <w:kern w:val="2"/>
                <w:lang w:val="es-MX" w:eastAsia="es-ES"/>
              </w:rPr>
              <w:t>Ciudad                             Duran</w:t>
            </w:r>
          </w:p>
          <w:p w14:paraId="5B18E4A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Productos                        Destornilladores</w:t>
            </w:r>
          </w:p>
          <w:p w14:paraId="6509C23F"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Servicios                         Ventas </w:t>
            </w:r>
          </w:p>
          <w:p w14:paraId="426DDF53"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eliminar.</w:t>
            </w:r>
          </w:p>
        </w:tc>
      </w:tr>
      <w:tr w:rsidR="00F87B7E" w:rsidRPr="00F87B7E" w14:paraId="1B63688C"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CAC2C19"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4249B37"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w:t>
            </w:r>
          </w:p>
        </w:tc>
      </w:tr>
      <w:tr w:rsidR="00F87B7E" w:rsidRPr="00F87B7E" w14:paraId="6A63825D"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FAE74F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2CAD53D"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Los datos del proveedor serán eliminados en la aplicación. </w:t>
            </w:r>
          </w:p>
        </w:tc>
      </w:tr>
      <w:tr w:rsidR="00F87B7E" w:rsidRPr="00F87B7E" w14:paraId="5C506032"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68D17B5"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DD34023"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Se ha eliminado correctamente los datos del proveedor.</w:t>
            </w:r>
          </w:p>
        </w:tc>
      </w:tr>
      <w:tr w:rsidR="00F87B7E" w:rsidRPr="00F87B7E" w14:paraId="4CA644F2"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2874425"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A4DFB15"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740FE0C5"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1AFDC78"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2A9B84A"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42BB821B"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19A4D972"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E7B202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48E1412"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CP-010</w:t>
            </w:r>
          </w:p>
        </w:tc>
      </w:tr>
      <w:tr w:rsidR="00F87B7E" w:rsidRPr="00F87B7E" w14:paraId="7435FE07"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436BB43"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2BAD2CE" w14:textId="77777777" w:rsidR="00F87B7E" w:rsidRPr="00F87B7E" w:rsidRDefault="00F87B7E" w:rsidP="00F87B7E">
            <w:pPr>
              <w:spacing w:line="276" w:lineRule="auto"/>
              <w:jc w:val="both"/>
              <w:rPr>
                <w:rFonts w:ascii="Calibri" w:hAnsi="Calibri" w:cs="Calibri"/>
                <w:i/>
              </w:rPr>
            </w:pPr>
            <w:r w:rsidRPr="00F87B7E">
              <w:rPr>
                <w:rFonts w:ascii="Calibri" w:eastAsia="Calibri" w:hAnsi="Calibri" w:cs="Calibri"/>
                <w:i/>
                <w:kern w:val="2"/>
                <w:lang w:val="es-EC" w:eastAsia="en-US"/>
              </w:rPr>
              <w:t>Registro de Clientes</w:t>
            </w:r>
          </w:p>
        </w:tc>
      </w:tr>
      <w:tr w:rsidR="00F87B7E" w:rsidRPr="00F87B7E" w14:paraId="516E0468"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65F4089"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F3BBA7D" w14:textId="48F7F75E"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71695D35"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4ABF01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2546F7"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ID clientes                          001</w:t>
            </w:r>
          </w:p>
          <w:p w14:paraId="58205190"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Lorena</w:t>
            </w:r>
          </w:p>
          <w:p w14:paraId="6AE5E75D"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Apellido                             Cruz</w:t>
            </w:r>
          </w:p>
          <w:p w14:paraId="10E9C3C3"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Cedula                               0936258945</w:t>
            </w:r>
          </w:p>
          <w:p w14:paraId="7307D5BF"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Teléfono                            0987987541</w:t>
            </w:r>
          </w:p>
          <w:p w14:paraId="0E9FEC49"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Correo                              lorenacruz93@gmail.com</w:t>
            </w:r>
          </w:p>
          <w:p w14:paraId="28387594" w14:textId="77777777" w:rsidR="00F87B7E" w:rsidRPr="00F87B7E" w:rsidRDefault="00F87B7E" w:rsidP="00F87B7E">
            <w:pPr>
              <w:suppressAutoHyphens w:val="0"/>
              <w:rPr>
                <w:rFonts w:ascii="Calibri" w:eastAsia="Calibri" w:hAnsi="Calibri" w:cs="Calibri"/>
                <w:i/>
                <w:kern w:val="2"/>
                <w:lang w:val="es-MX" w:eastAsia="es-ES"/>
              </w:rPr>
            </w:pPr>
            <w:r w:rsidRPr="00F87B7E">
              <w:rPr>
                <w:rFonts w:ascii="Calibri" w:eastAsia="Calibri" w:hAnsi="Calibri" w:cs="Calibri"/>
                <w:i/>
                <w:kern w:val="2"/>
                <w:lang w:val="es-EC" w:eastAsia="es-ES"/>
              </w:rPr>
              <w:t>Dirección                         Av. Francisco Orellana 178</w:t>
            </w:r>
          </w:p>
          <w:p w14:paraId="1903661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Ciudad                             Guayaquil</w:t>
            </w:r>
          </w:p>
          <w:p w14:paraId="326F4F9A"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Categoría                         Tuercas</w:t>
            </w:r>
          </w:p>
          <w:p w14:paraId="734D8DF9"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Preferencia                      Tuercas de hexagonal</w:t>
            </w:r>
          </w:p>
          <w:p w14:paraId="014C9128"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registrar.</w:t>
            </w:r>
          </w:p>
        </w:tc>
      </w:tr>
      <w:tr w:rsidR="00F87B7E" w:rsidRPr="00F87B7E" w14:paraId="78AECDEE"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229A48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298BD9B"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w:t>
            </w:r>
          </w:p>
        </w:tc>
      </w:tr>
      <w:tr w:rsidR="00F87B7E" w:rsidRPr="00F87B7E" w14:paraId="467A8A81"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51F0F8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3A2C55E"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cliente será registrado en la aplicación. </w:t>
            </w:r>
          </w:p>
        </w:tc>
      </w:tr>
      <w:tr w:rsidR="00F87B7E" w:rsidRPr="00F87B7E" w14:paraId="17470614"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6204B4E"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FF5E45F"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Se ha ingresado correctamente los datos del cliente.</w:t>
            </w:r>
          </w:p>
        </w:tc>
      </w:tr>
      <w:tr w:rsidR="00F87B7E" w:rsidRPr="00F87B7E" w14:paraId="44667446"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C0E098"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474EAF3"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239570FC"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9876EFB"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BB96CF3"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371C2AB2"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7BC408A6"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E9EBC84"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lastRenderedPageBreak/>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AB2E33A"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CP-011</w:t>
            </w:r>
          </w:p>
        </w:tc>
      </w:tr>
      <w:tr w:rsidR="00F87B7E" w:rsidRPr="00F87B7E" w14:paraId="0A5E7F67"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A8CCDAE"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6BB4BF9" w14:textId="77777777" w:rsidR="00F87B7E" w:rsidRPr="00F87B7E" w:rsidRDefault="00F87B7E" w:rsidP="00F87B7E">
            <w:pPr>
              <w:spacing w:line="276" w:lineRule="auto"/>
              <w:jc w:val="both"/>
              <w:rPr>
                <w:rFonts w:ascii="Calibri" w:hAnsi="Calibri" w:cs="Calibri"/>
                <w:i/>
              </w:rPr>
            </w:pPr>
            <w:r w:rsidRPr="00F87B7E">
              <w:rPr>
                <w:rFonts w:ascii="Calibri" w:eastAsia="Calibri" w:hAnsi="Calibri" w:cs="Calibri"/>
                <w:i/>
                <w:kern w:val="2"/>
                <w:lang w:val="es-EC" w:eastAsia="en-US"/>
              </w:rPr>
              <w:t>Modificar Clientes</w:t>
            </w:r>
          </w:p>
        </w:tc>
      </w:tr>
      <w:tr w:rsidR="00F87B7E" w:rsidRPr="00F87B7E" w14:paraId="4F69E9AE"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64A5447"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C901B08" w14:textId="2CBE0E58"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152467F9"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36A80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4D8088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ID clientes                           001</w:t>
            </w:r>
          </w:p>
          <w:p w14:paraId="0ECB040C"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Lorena</w:t>
            </w:r>
          </w:p>
          <w:p w14:paraId="1D670944"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Apellido                             Cruz</w:t>
            </w:r>
          </w:p>
          <w:p w14:paraId="14DB456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Cedula                               0936258945</w:t>
            </w:r>
          </w:p>
          <w:p w14:paraId="3B034AA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Teléfono                            0987987541</w:t>
            </w:r>
          </w:p>
          <w:p w14:paraId="0852C8C6"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Correo                              lorencruz1993@gmail.com</w:t>
            </w:r>
          </w:p>
          <w:p w14:paraId="6AED15F0" w14:textId="77777777" w:rsidR="00F87B7E" w:rsidRPr="00F87B7E" w:rsidRDefault="00F87B7E" w:rsidP="00F87B7E">
            <w:pPr>
              <w:suppressAutoHyphens w:val="0"/>
              <w:rPr>
                <w:rFonts w:ascii="Calibri" w:eastAsia="Calibri" w:hAnsi="Calibri" w:cs="Calibri"/>
                <w:i/>
                <w:kern w:val="2"/>
                <w:lang w:val="es-MX" w:eastAsia="es-ES"/>
              </w:rPr>
            </w:pPr>
            <w:r w:rsidRPr="00F87B7E">
              <w:rPr>
                <w:rFonts w:ascii="Calibri" w:eastAsia="Calibri" w:hAnsi="Calibri" w:cs="Calibri"/>
                <w:i/>
                <w:kern w:val="2"/>
                <w:lang w:val="es-EC" w:eastAsia="es-ES"/>
              </w:rPr>
              <w:t>Dirección                         Av. Francisco Orellana 178</w:t>
            </w:r>
          </w:p>
          <w:p w14:paraId="246F995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Ciudad                             Guayaquil</w:t>
            </w:r>
          </w:p>
          <w:p w14:paraId="685B6451" w14:textId="77777777" w:rsidR="00F87B7E" w:rsidRPr="00F87B7E" w:rsidRDefault="00F87B7E" w:rsidP="00F87B7E">
            <w:pPr>
              <w:numPr>
                <w:ilvl w:val="0"/>
                <w:numId w:val="10"/>
              </w:numPr>
              <w:suppressAutoHyphens w:val="0"/>
              <w:spacing w:after="160" w:line="276" w:lineRule="auto"/>
              <w:contextualSpacing/>
              <w:jc w:val="both"/>
              <w:rPr>
                <w:rFonts w:ascii="Calibri" w:hAnsi="Calibri" w:cs="Calibri"/>
                <w:i/>
              </w:rPr>
            </w:pPr>
            <w:r w:rsidRPr="00F87B7E">
              <w:rPr>
                <w:rFonts w:ascii="Calibri" w:hAnsi="Calibri" w:cs="Calibri"/>
                <w:i/>
              </w:rPr>
              <w:t>Hacer clic en el botón modificar.</w:t>
            </w:r>
          </w:p>
        </w:tc>
      </w:tr>
      <w:tr w:rsidR="00F87B7E" w:rsidRPr="00F87B7E" w14:paraId="31BEDF5E"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0B5683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A6AE423"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w:t>
            </w:r>
          </w:p>
        </w:tc>
      </w:tr>
      <w:tr w:rsidR="00F87B7E" w:rsidRPr="00F87B7E" w14:paraId="5449A6B0"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28BEC06"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CEA519C"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cliente será modificado en la aplicación. </w:t>
            </w:r>
          </w:p>
        </w:tc>
      </w:tr>
      <w:tr w:rsidR="00F87B7E" w:rsidRPr="00F87B7E" w14:paraId="559E635C"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88C96B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47DB53B"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Los datos del cliente se han modificado correctamente.</w:t>
            </w:r>
          </w:p>
        </w:tc>
      </w:tr>
      <w:tr w:rsidR="00F87B7E" w:rsidRPr="00F87B7E" w14:paraId="32EBCE9E"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856B2D7"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117A397"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2CA81C3D"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B62597E"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710054D"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48500BA7"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46D32B7B"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1DBE80D"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C620128"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CP-012</w:t>
            </w:r>
          </w:p>
        </w:tc>
      </w:tr>
      <w:tr w:rsidR="00F87B7E" w:rsidRPr="00F87B7E" w14:paraId="77F323B0"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E37E042"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0A2FDE6" w14:textId="77777777" w:rsidR="00F87B7E" w:rsidRPr="00F87B7E" w:rsidRDefault="00F87B7E" w:rsidP="00F87B7E">
            <w:pPr>
              <w:spacing w:line="276" w:lineRule="auto"/>
              <w:jc w:val="both"/>
              <w:rPr>
                <w:rFonts w:ascii="Calibri" w:hAnsi="Calibri" w:cs="Calibri"/>
                <w:i/>
              </w:rPr>
            </w:pPr>
            <w:r w:rsidRPr="00F87B7E">
              <w:rPr>
                <w:rFonts w:ascii="Calibri" w:eastAsia="Calibri" w:hAnsi="Calibri" w:cs="Calibri"/>
                <w:i/>
                <w:kern w:val="2"/>
                <w:lang w:val="es-EC" w:eastAsia="en-US"/>
              </w:rPr>
              <w:t>Eliminar Clientes</w:t>
            </w:r>
          </w:p>
        </w:tc>
      </w:tr>
      <w:tr w:rsidR="00F87B7E" w:rsidRPr="00F87B7E" w14:paraId="297B3A02"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5AD0D8D"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AEDA262" w14:textId="67240D14"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0CFE4027"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76D1F3D"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0545010"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ID clientes                           001</w:t>
            </w:r>
          </w:p>
          <w:p w14:paraId="2D9034A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Lorena</w:t>
            </w:r>
          </w:p>
          <w:p w14:paraId="1041B9E6"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Apellido                             Cruz</w:t>
            </w:r>
          </w:p>
          <w:p w14:paraId="4485795B"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Cedula                               0936258945</w:t>
            </w:r>
          </w:p>
          <w:p w14:paraId="4F8D78D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Teléfono                            0987987541</w:t>
            </w:r>
          </w:p>
          <w:p w14:paraId="0162AA34"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Correo                              lorencruz1993@gmail.com</w:t>
            </w:r>
          </w:p>
          <w:p w14:paraId="4128404B" w14:textId="77777777" w:rsidR="00F87B7E" w:rsidRPr="00F87B7E" w:rsidRDefault="00F87B7E" w:rsidP="00F87B7E">
            <w:pPr>
              <w:suppressAutoHyphens w:val="0"/>
              <w:rPr>
                <w:rFonts w:ascii="Calibri" w:eastAsia="Calibri" w:hAnsi="Calibri" w:cs="Calibri"/>
                <w:i/>
                <w:kern w:val="2"/>
                <w:lang w:val="es-MX" w:eastAsia="es-ES"/>
              </w:rPr>
            </w:pPr>
            <w:r w:rsidRPr="00F87B7E">
              <w:rPr>
                <w:rFonts w:ascii="Calibri" w:eastAsia="Calibri" w:hAnsi="Calibri" w:cs="Calibri"/>
                <w:i/>
                <w:kern w:val="2"/>
                <w:lang w:val="es-EC" w:eastAsia="es-ES"/>
              </w:rPr>
              <w:t>Dirección                         Av. Francisco Orellana 178</w:t>
            </w:r>
          </w:p>
          <w:p w14:paraId="403747F3"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Ciudad                             Guayaquil</w:t>
            </w:r>
          </w:p>
          <w:p w14:paraId="23D01E4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Categoría                         Tuercas </w:t>
            </w:r>
          </w:p>
          <w:p w14:paraId="02256973" w14:textId="77777777" w:rsidR="00F87B7E" w:rsidRPr="00F87B7E" w:rsidRDefault="00F87B7E" w:rsidP="00F87B7E">
            <w:pPr>
              <w:spacing w:line="276" w:lineRule="auto"/>
              <w:jc w:val="both"/>
              <w:rPr>
                <w:rFonts w:ascii="Calibri" w:hAnsi="Calibri" w:cs="Calibri"/>
                <w:i/>
              </w:rPr>
            </w:pPr>
            <w:r w:rsidRPr="00F87B7E">
              <w:rPr>
                <w:rFonts w:ascii="Calibri" w:eastAsia="Calibri" w:hAnsi="Calibri" w:cs="Calibri"/>
                <w:i/>
                <w:kern w:val="2"/>
                <w:lang w:val="es-EC" w:eastAsia="es-ES"/>
              </w:rPr>
              <w:t>Preferencia                      Tuercas de hexagonal</w:t>
            </w:r>
          </w:p>
          <w:p w14:paraId="704B1F57"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eliminar.</w:t>
            </w:r>
          </w:p>
        </w:tc>
      </w:tr>
      <w:tr w:rsidR="00F87B7E" w:rsidRPr="00F87B7E" w14:paraId="4519E7B3"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0EFBFCF"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89E1F0C"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w:t>
            </w:r>
          </w:p>
        </w:tc>
      </w:tr>
      <w:tr w:rsidR="00F87B7E" w:rsidRPr="00F87B7E" w14:paraId="44F15D8A"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DA9DCA"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6E4071B"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cliente será eliminado de la aplicación. </w:t>
            </w:r>
          </w:p>
        </w:tc>
      </w:tr>
      <w:tr w:rsidR="00F87B7E" w:rsidRPr="00F87B7E" w14:paraId="26B43B4A"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9E62F4"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471318"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Se ha eliminado correctamente los datos del cliente.</w:t>
            </w:r>
          </w:p>
        </w:tc>
      </w:tr>
      <w:tr w:rsidR="00F87B7E" w:rsidRPr="00F87B7E" w14:paraId="4E19218D"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B5348DE"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1F5552"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2C5272E8"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528F45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F3195F2"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720EE9D9"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p w14:paraId="412E132E" w14:textId="77777777" w:rsidR="00F87B7E" w:rsidRPr="00F87B7E" w:rsidRDefault="00F87B7E" w:rsidP="00F87B7E">
      <w:pPr>
        <w:suppressAutoHyphens w:val="0"/>
        <w:spacing w:after="160" w:line="259" w:lineRule="auto"/>
        <w:rPr>
          <w:rFonts w:ascii="Calibri" w:eastAsia="Calibri" w:hAnsi="Calibri" w:cs="Calibri"/>
          <w:kern w:val="2"/>
          <w:sz w:val="22"/>
          <w:szCs w:val="22"/>
          <w:lang w:val="es-EC" w:eastAsia="en-US"/>
        </w:rPr>
      </w:pPr>
    </w:p>
    <w:p w14:paraId="1FA2B48A" w14:textId="77777777" w:rsidR="00F87B7E" w:rsidRPr="00F87B7E" w:rsidRDefault="00F87B7E" w:rsidP="00F87B7E">
      <w:pPr>
        <w:suppressAutoHyphens w:val="0"/>
        <w:spacing w:after="160" w:line="259" w:lineRule="auto"/>
        <w:jc w:val="center"/>
        <w:rPr>
          <w:rFonts w:ascii="Calibri" w:eastAsia="Calibri" w:hAnsi="Calibri" w:cs="Calibri"/>
          <w:b/>
          <w:bCs/>
          <w:kern w:val="2"/>
          <w:sz w:val="28"/>
          <w:szCs w:val="28"/>
          <w:lang w:val="es-EC" w:eastAsia="en-US"/>
        </w:rPr>
      </w:pPr>
      <w:r w:rsidRPr="00F87B7E">
        <w:rPr>
          <w:rFonts w:ascii="Calibri" w:eastAsia="Calibri" w:hAnsi="Calibri" w:cs="Calibri"/>
          <w:b/>
          <w:bCs/>
          <w:kern w:val="2"/>
          <w:sz w:val="28"/>
          <w:szCs w:val="28"/>
          <w:lang w:val="es-EC" w:eastAsia="en-US"/>
        </w:rPr>
        <w:t>Módulo Inventario</w:t>
      </w: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288647E9"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FF4CA08"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CF75BB7"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CP-013</w:t>
            </w:r>
          </w:p>
        </w:tc>
      </w:tr>
      <w:tr w:rsidR="00F87B7E" w:rsidRPr="00F87B7E" w14:paraId="6FAEE1E7"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281739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B3D09D3"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Registrar Productos</w:t>
            </w:r>
          </w:p>
        </w:tc>
      </w:tr>
      <w:tr w:rsidR="00F87B7E" w:rsidRPr="00F87B7E" w14:paraId="50A4EB5E"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31D5DA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89F419D" w14:textId="0462D60A"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0FFC803B"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1E64BFD"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AFE16C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Código del producto         001</w:t>
            </w:r>
          </w:p>
          <w:p w14:paraId="60BBCEE4"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Destornillador</w:t>
            </w:r>
          </w:p>
          <w:p w14:paraId="1FFCE66F"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Descripción                      Destornillador de punta   </w:t>
            </w:r>
          </w:p>
          <w:p w14:paraId="4420EF7D"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plana C/JGO</w:t>
            </w:r>
          </w:p>
          <w:p w14:paraId="3E906CF8"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Categoría                         Herramientas </w:t>
            </w:r>
          </w:p>
          <w:p w14:paraId="45B148C6"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Precio                               $ 9.99</w:t>
            </w:r>
          </w:p>
          <w:p w14:paraId="3D41B63C"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Cantidad en stock            50               </w:t>
            </w:r>
          </w:p>
          <w:p w14:paraId="1CF901A0"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Descuento                        5.00 </w:t>
            </w:r>
            <w:r w:rsidRPr="00F87B7E">
              <w:rPr>
                <w:rFonts w:ascii="Wingdings" w:eastAsia="Wingdings" w:hAnsi="Wingdings" w:cs="Wingdings"/>
                <w:i/>
                <w:kern w:val="2"/>
                <w:lang w:val="es-EC" w:eastAsia="es-ES"/>
              </w:rPr>
              <w:t>à</w:t>
            </w:r>
            <w:r w:rsidRPr="00F87B7E">
              <w:rPr>
                <w:rFonts w:ascii="Calibri" w:eastAsia="Calibri" w:hAnsi="Calibri" w:cs="Calibri"/>
                <w:i/>
                <w:kern w:val="2"/>
                <w:lang w:val="es-EC" w:eastAsia="es-ES"/>
              </w:rPr>
              <w:t xml:space="preserve"> 5%</w:t>
            </w:r>
          </w:p>
          <w:p w14:paraId="17C02B33"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Fecha de registro            02/11/2023</w:t>
            </w:r>
          </w:p>
          <w:p w14:paraId="4245EF5C"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Registrar productos.</w:t>
            </w:r>
          </w:p>
        </w:tc>
      </w:tr>
      <w:tr w:rsidR="00F87B7E" w:rsidRPr="00F87B7E" w14:paraId="365E8DE1"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4D008CF"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BEEE1F1"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al sistema de inventario.</w:t>
            </w:r>
          </w:p>
        </w:tc>
      </w:tr>
      <w:tr w:rsidR="00F87B7E" w:rsidRPr="00F87B7E" w14:paraId="2227D955"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475B479"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2996797"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producto será registrado en la aplicación. </w:t>
            </w:r>
          </w:p>
        </w:tc>
      </w:tr>
      <w:tr w:rsidR="00F87B7E" w:rsidRPr="00F87B7E" w14:paraId="35EE169F"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C964A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2280FAC"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El producto se ha ingresado correctamente.</w:t>
            </w:r>
          </w:p>
        </w:tc>
      </w:tr>
      <w:tr w:rsidR="00F87B7E" w:rsidRPr="00F87B7E" w14:paraId="45733D25"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9E6A323"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00D333A"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3576624C"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0FD7EB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7F24CBA"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19A5D893" w14:textId="77777777" w:rsidR="00F87B7E" w:rsidRPr="00F87B7E" w:rsidRDefault="00F87B7E" w:rsidP="00F87B7E">
      <w:pPr>
        <w:suppressAutoHyphens w:val="0"/>
        <w:spacing w:after="160" w:line="259" w:lineRule="auto"/>
        <w:rPr>
          <w:rFonts w:ascii="Calibri" w:eastAsia="Calibri" w:hAnsi="Calibri" w:cs="Calibri"/>
          <w:b/>
          <w:bCs/>
          <w:kern w:val="2"/>
          <w:sz w:val="28"/>
          <w:szCs w:val="28"/>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0FFDFBE4"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724683"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D07D186"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CP-014</w:t>
            </w:r>
          </w:p>
        </w:tc>
      </w:tr>
      <w:tr w:rsidR="00F87B7E" w:rsidRPr="00F87B7E" w14:paraId="3508C4CB"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DB5171F"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744CA11"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Actualizar Stock de los Productos</w:t>
            </w:r>
          </w:p>
        </w:tc>
      </w:tr>
      <w:tr w:rsidR="00F87B7E" w:rsidRPr="00F87B7E" w14:paraId="3916CAF6"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C7278B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E8CC2B7" w14:textId="1AB3F149"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370D2E8D"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A750919"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6EAD3BB"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Código del producto              001</w:t>
            </w:r>
          </w:p>
          <w:p w14:paraId="69C989F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Destornillador</w:t>
            </w:r>
          </w:p>
          <w:p w14:paraId="73BFC60A"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Descripción                           Destornillador de punta   </w:t>
            </w:r>
          </w:p>
          <w:p w14:paraId="1F1D55A3"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plana C/JGO</w:t>
            </w:r>
          </w:p>
          <w:p w14:paraId="436B0630"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Categoría                              Herramientas </w:t>
            </w:r>
          </w:p>
          <w:p w14:paraId="7BD92D36"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Precio                                    $ 9.99</w:t>
            </w:r>
          </w:p>
          <w:p w14:paraId="55A85F49"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Cantidad en stock                  50 unidades              </w:t>
            </w:r>
          </w:p>
          <w:p w14:paraId="375C584D"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Descuento                              5.00 </w:t>
            </w:r>
            <w:r w:rsidRPr="00F87B7E">
              <w:rPr>
                <w:rFonts w:ascii="Wingdings" w:eastAsia="Wingdings" w:hAnsi="Wingdings" w:cs="Wingdings"/>
                <w:i/>
                <w:kern w:val="2"/>
                <w:lang w:val="es-EC" w:eastAsia="es-ES"/>
              </w:rPr>
              <w:t>à</w:t>
            </w:r>
            <w:r w:rsidRPr="00F87B7E">
              <w:rPr>
                <w:rFonts w:ascii="Calibri" w:eastAsia="Calibri" w:hAnsi="Calibri" w:cs="Calibri"/>
                <w:i/>
                <w:kern w:val="2"/>
                <w:lang w:val="es-EC" w:eastAsia="es-ES"/>
              </w:rPr>
              <w:t xml:space="preserve"> 5%</w:t>
            </w:r>
          </w:p>
          <w:p w14:paraId="6CB44136"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Fecha de registro                   02/11/2023</w:t>
            </w:r>
          </w:p>
          <w:p w14:paraId="5A369A25"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Estado de Disponibilidad       Disponible</w:t>
            </w:r>
          </w:p>
          <w:p w14:paraId="7BC45C13"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Actualizar.</w:t>
            </w:r>
          </w:p>
        </w:tc>
      </w:tr>
      <w:tr w:rsidR="00F87B7E" w:rsidRPr="00F87B7E" w14:paraId="7C8033DF"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FBFB59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lastRenderedPageBreak/>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8A4FCB9"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y tener registrado los productos en el sistema de inventarios.</w:t>
            </w:r>
          </w:p>
        </w:tc>
      </w:tr>
      <w:tr w:rsidR="00F87B7E" w:rsidRPr="00F87B7E" w14:paraId="18B24F35"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D52FD14"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C3C6E6"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estado de disponibilidad del producto será actualizado en la aplicación. </w:t>
            </w:r>
          </w:p>
        </w:tc>
      </w:tr>
      <w:tr w:rsidR="00F87B7E" w:rsidRPr="00F87B7E" w14:paraId="47547B5B"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B955C14"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BFA2B1A"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Estado del producto actualizado correctamente.</w:t>
            </w:r>
          </w:p>
        </w:tc>
      </w:tr>
      <w:tr w:rsidR="00F87B7E" w:rsidRPr="00F87B7E" w14:paraId="34971397"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F0D3617"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8E0D6A4"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2B720C36"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2D762A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BF119A8"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514B46B6" w14:textId="77777777" w:rsidR="00F87B7E" w:rsidRPr="00F87B7E" w:rsidRDefault="00F87B7E" w:rsidP="00F87B7E">
      <w:pPr>
        <w:suppressAutoHyphens w:val="0"/>
        <w:spacing w:after="160" w:line="259" w:lineRule="auto"/>
        <w:rPr>
          <w:rFonts w:ascii="Calibri" w:eastAsia="Calibri" w:hAnsi="Calibri" w:cs="Calibri"/>
          <w:b/>
          <w:bCs/>
          <w:kern w:val="2"/>
          <w:sz w:val="28"/>
          <w:szCs w:val="28"/>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6BC3F4A2"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FE49ED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0AD8495"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CP-015</w:t>
            </w:r>
          </w:p>
        </w:tc>
      </w:tr>
      <w:tr w:rsidR="00F87B7E" w:rsidRPr="00F87B7E" w14:paraId="7F9CFAA3"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78CE702"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8710D1"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Consultar Productos</w:t>
            </w:r>
          </w:p>
        </w:tc>
      </w:tr>
      <w:tr w:rsidR="00F87B7E" w:rsidRPr="00F87B7E" w14:paraId="7A057341"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44841D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311B97B" w14:textId="601317B2"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62331A0C"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E238112"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31B5E23"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Código del producto              002</w:t>
            </w:r>
          </w:p>
          <w:p w14:paraId="7BF7534E"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Combo Taladro 1/2</w:t>
            </w:r>
          </w:p>
          <w:p w14:paraId="5A43DB6F"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Categoría                               Herramientas </w:t>
            </w:r>
          </w:p>
          <w:p w14:paraId="78461427" w14:textId="7C6CFA96"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Proveedor                              Carlos </w:t>
            </w:r>
            <w:r w:rsidR="00201DBA" w:rsidRPr="00F87B7E">
              <w:rPr>
                <w:rFonts w:ascii="Calibri" w:eastAsia="Calibri" w:hAnsi="Calibri" w:cs="Calibri"/>
                <w:i/>
                <w:kern w:val="2"/>
                <w:lang w:val="es-EC" w:eastAsia="es-ES"/>
              </w:rPr>
              <w:t>Ramírez</w:t>
            </w:r>
          </w:p>
          <w:p w14:paraId="33800C69"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Precio                                    $ 89.99</w:t>
            </w:r>
          </w:p>
          <w:p w14:paraId="5268F5E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Estado de Disponibilidad       Disponible</w:t>
            </w:r>
          </w:p>
          <w:p w14:paraId="1FAD9B7F"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Consultar.</w:t>
            </w:r>
          </w:p>
        </w:tc>
      </w:tr>
      <w:tr w:rsidR="00F87B7E" w:rsidRPr="00F87B7E" w14:paraId="6446A26F"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D7B201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8A009E"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y tener registrado los productos en el sistema de inventarios.</w:t>
            </w:r>
          </w:p>
        </w:tc>
      </w:tr>
      <w:tr w:rsidR="00F87B7E" w:rsidRPr="00F87B7E" w14:paraId="65B24165"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4D271E4"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867EB15"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La consulta del producto deberá aparecer en la aplicación. </w:t>
            </w:r>
          </w:p>
        </w:tc>
      </w:tr>
      <w:tr w:rsidR="00F87B7E" w:rsidRPr="00F87B7E" w14:paraId="29B54546"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283A573"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F6ED385"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La consulta del producto se realizó correctamente.</w:t>
            </w:r>
          </w:p>
        </w:tc>
      </w:tr>
      <w:tr w:rsidR="00F87B7E" w:rsidRPr="00F87B7E" w14:paraId="6E558277"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A2F628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6E29AB1"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58F8E8F5"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17B0D55"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8BB6AB1"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600DE4FB" w14:textId="77777777" w:rsidR="00F87B7E" w:rsidRPr="00F87B7E" w:rsidRDefault="00F87B7E" w:rsidP="00F87B7E">
      <w:pPr>
        <w:suppressAutoHyphens w:val="0"/>
        <w:spacing w:after="160" w:line="259" w:lineRule="auto"/>
        <w:rPr>
          <w:rFonts w:ascii="Calibri" w:eastAsia="Calibri" w:hAnsi="Calibri" w:cs="Calibri"/>
          <w:b/>
          <w:bCs/>
          <w:kern w:val="2"/>
          <w:sz w:val="28"/>
          <w:szCs w:val="28"/>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782DF8AA"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016533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38248C1"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CP-016</w:t>
            </w:r>
          </w:p>
        </w:tc>
      </w:tr>
      <w:tr w:rsidR="00F87B7E" w:rsidRPr="00F87B7E" w14:paraId="78B92E3B"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6A988D2"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0F2ABE5"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Generar Reporte de Bajo Stock del Producto.</w:t>
            </w:r>
          </w:p>
        </w:tc>
      </w:tr>
      <w:tr w:rsidR="00F87B7E" w:rsidRPr="00F87B7E" w14:paraId="125F3E90"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32F768E"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EE42B54" w14:textId="338136DE"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160881F6"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AEFD654"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DFE415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Código del producto              002</w:t>
            </w:r>
          </w:p>
          <w:p w14:paraId="6E1C6A02"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Nombre                                  Combo Taladro 1/2</w:t>
            </w:r>
          </w:p>
          <w:p w14:paraId="531BC7A9"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Categoría                               Herramientas </w:t>
            </w:r>
          </w:p>
          <w:p w14:paraId="6BC77ED3" w14:textId="43CA34E5"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Proveedor                              Carlos </w:t>
            </w:r>
            <w:r w:rsidR="00201DBA" w:rsidRPr="00F87B7E">
              <w:rPr>
                <w:rFonts w:ascii="Calibri" w:eastAsia="Calibri" w:hAnsi="Calibri" w:cs="Calibri"/>
                <w:i/>
                <w:kern w:val="2"/>
                <w:lang w:val="es-EC" w:eastAsia="es-ES"/>
              </w:rPr>
              <w:t>Ramírez</w:t>
            </w:r>
          </w:p>
          <w:p w14:paraId="5F595C16"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Precio                                    $ 89.99</w:t>
            </w:r>
          </w:p>
          <w:p w14:paraId="022EA684"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Stock mínimo                          10 unidades </w:t>
            </w:r>
          </w:p>
          <w:p w14:paraId="52B6C65B"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Stock máximo                         50 unidades</w:t>
            </w:r>
          </w:p>
          <w:p w14:paraId="48E477F0"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Nivel de Stock                        5 unidades</w:t>
            </w:r>
          </w:p>
          <w:p w14:paraId="7FDA0BB9"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lastRenderedPageBreak/>
              <w:t xml:space="preserve">         Generar alerta                        Bajo Stock!</w:t>
            </w:r>
          </w:p>
          <w:p w14:paraId="6B00BABB"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Generar reporte.</w:t>
            </w:r>
          </w:p>
        </w:tc>
      </w:tr>
      <w:tr w:rsidR="00F87B7E" w:rsidRPr="00F87B7E" w14:paraId="22163A28"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F6E6EBE"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lastRenderedPageBreak/>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A9B4797"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y tener registrado los productos en el sistema de inventarios.</w:t>
            </w:r>
          </w:p>
        </w:tc>
      </w:tr>
      <w:tr w:rsidR="00F87B7E" w:rsidRPr="00F87B7E" w14:paraId="34DD68DA"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9C1E340"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E37FC79"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Se espera que el sistema detecte y notifique el reporte de bajo stock del producto en la aplicación. </w:t>
            </w:r>
          </w:p>
        </w:tc>
      </w:tr>
      <w:tr w:rsidR="00F87B7E" w:rsidRPr="00F87B7E" w14:paraId="1B9EDED8"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0C4432"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AA0F334"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Se genero el reporte correctamente.</w:t>
            </w:r>
          </w:p>
        </w:tc>
      </w:tr>
      <w:tr w:rsidR="00F87B7E" w:rsidRPr="00F87B7E" w14:paraId="604D0B60"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8D7CCDA"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9DA8C81"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4815E2F1"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6BA4BE7"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3FE9138"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0AB009FA" w14:textId="77777777" w:rsidR="00F87B7E" w:rsidRPr="00F87B7E" w:rsidRDefault="00F87B7E" w:rsidP="00F87B7E">
      <w:pPr>
        <w:suppressAutoHyphens w:val="0"/>
        <w:spacing w:after="160" w:line="259" w:lineRule="auto"/>
        <w:rPr>
          <w:rFonts w:ascii="Calibri" w:eastAsia="Calibri" w:hAnsi="Calibri" w:cs="Calibri"/>
          <w:b/>
          <w:bCs/>
          <w:kern w:val="2"/>
          <w:sz w:val="28"/>
          <w:szCs w:val="28"/>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581CAE7A"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7B67CE"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F4A1536"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CP-017</w:t>
            </w:r>
          </w:p>
        </w:tc>
      </w:tr>
      <w:tr w:rsidR="00F87B7E" w:rsidRPr="00F87B7E" w14:paraId="535A159C"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F5E73E2"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5907EB7"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Generar Reporte de Vencimiento del Producto.</w:t>
            </w:r>
          </w:p>
        </w:tc>
      </w:tr>
      <w:tr w:rsidR="00F87B7E" w:rsidRPr="00F87B7E" w14:paraId="691C6258"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1FBE76D"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7EA0DB2" w14:textId="706BEE91"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726045D6"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0F5AD67"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C09FD5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Código del producto1                      003  </w:t>
            </w:r>
          </w:p>
          <w:p w14:paraId="5647EF68"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Nombre_pro1                             Pinturas </w:t>
            </w:r>
          </w:p>
          <w:p w14:paraId="20B84C37"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Código del Producto2                     004</w:t>
            </w:r>
          </w:p>
          <w:p w14:paraId="59508EE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Nombre_pro2                              Adhesivos </w:t>
            </w:r>
          </w:p>
          <w:p w14:paraId="028630B9"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Fecha_ven1                                2 a 3 años</w:t>
            </w:r>
          </w:p>
          <w:p w14:paraId="7107DAA8"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Fecha_ven2                               1 a 2 años</w:t>
            </w:r>
          </w:p>
          <w:p w14:paraId="555C5ABD"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Notificar                                    1 mes de anticipo</w:t>
            </w:r>
          </w:p>
          <w:p w14:paraId="5311F13B"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Generar reporte.</w:t>
            </w:r>
          </w:p>
        </w:tc>
      </w:tr>
      <w:tr w:rsidR="00F87B7E" w:rsidRPr="00F87B7E" w14:paraId="2B85A765"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2642809"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760E6DF"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y tener registrado los productos en el sistema de inventarios.</w:t>
            </w:r>
          </w:p>
        </w:tc>
      </w:tr>
      <w:tr w:rsidR="00F87B7E" w:rsidRPr="00F87B7E" w14:paraId="454CF441"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17391E0"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9B02375"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reporte deberá aparecer en la aplicación. </w:t>
            </w:r>
          </w:p>
        </w:tc>
      </w:tr>
      <w:tr w:rsidR="00F87B7E" w:rsidRPr="00F87B7E" w14:paraId="0F7465F4"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44336A8"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194AB18"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El reporte se generó correctamente.</w:t>
            </w:r>
          </w:p>
        </w:tc>
      </w:tr>
      <w:tr w:rsidR="00F87B7E" w:rsidRPr="00F87B7E" w14:paraId="628A7575"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F77F7E3"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86DACC9"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29E3E599"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4C8EC8E"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B2808BB" w14:textId="77777777" w:rsidR="00F87B7E" w:rsidRPr="00F87B7E" w:rsidRDefault="00F87B7E" w:rsidP="00F87B7E">
            <w:pPr>
              <w:spacing w:line="276" w:lineRule="auto"/>
              <w:jc w:val="both"/>
              <w:rPr>
                <w:rFonts w:ascii="Calibri" w:hAnsi="Calibri" w:cs="Calibri"/>
                <w:b/>
                <w:bCs/>
                <w:i/>
              </w:rPr>
            </w:pPr>
            <w:r w:rsidRPr="00F87B7E">
              <w:rPr>
                <w:rFonts w:ascii="Calibri" w:hAnsi="Calibri" w:cs="Calibri"/>
                <w:b/>
                <w:bCs/>
                <w:i/>
              </w:rPr>
              <w:t xml:space="preserve"> </w:t>
            </w:r>
          </w:p>
        </w:tc>
      </w:tr>
    </w:tbl>
    <w:p w14:paraId="26EBD522" w14:textId="77777777" w:rsidR="00F87B7E" w:rsidRDefault="00F87B7E" w:rsidP="00F87B7E">
      <w:pPr>
        <w:suppressAutoHyphens w:val="0"/>
        <w:spacing w:after="160" w:line="259" w:lineRule="auto"/>
        <w:rPr>
          <w:rFonts w:ascii="Calibri" w:eastAsia="Calibri" w:hAnsi="Calibri" w:cs="Calibri"/>
          <w:b/>
          <w:bCs/>
          <w:kern w:val="2"/>
          <w:sz w:val="28"/>
          <w:szCs w:val="28"/>
          <w:lang w:val="es-EC" w:eastAsia="en-US"/>
        </w:rPr>
      </w:pPr>
    </w:p>
    <w:p w14:paraId="41DAEEC0" w14:textId="77777777" w:rsidR="006B2361" w:rsidRPr="00F87B7E" w:rsidRDefault="006B2361" w:rsidP="00F87B7E">
      <w:pPr>
        <w:suppressAutoHyphens w:val="0"/>
        <w:spacing w:after="160" w:line="259" w:lineRule="auto"/>
        <w:rPr>
          <w:rFonts w:ascii="Calibri" w:eastAsia="Calibri" w:hAnsi="Calibri" w:cs="Calibri"/>
          <w:b/>
          <w:bCs/>
          <w:kern w:val="2"/>
          <w:sz w:val="28"/>
          <w:szCs w:val="28"/>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3279E635"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05C35D2"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C89832B"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CP-018</w:t>
            </w:r>
          </w:p>
        </w:tc>
      </w:tr>
      <w:tr w:rsidR="00F87B7E" w:rsidRPr="00F87B7E" w14:paraId="5FA4820B"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9815414"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183280E"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Listar Ubicación del Producto.</w:t>
            </w:r>
          </w:p>
        </w:tc>
      </w:tr>
      <w:tr w:rsidR="00F87B7E" w:rsidRPr="00F87B7E" w14:paraId="5B158D7E"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51DBB7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AE5592" w14:textId="620AF361"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2B8EB4A1"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4E1F13D"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lastRenderedPageBreak/>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AF0A287"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Nombre                                 Combo Taladro 1/2</w:t>
            </w:r>
          </w:p>
          <w:p w14:paraId="0C97E81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Categoría                              Herramientas </w:t>
            </w:r>
          </w:p>
          <w:p w14:paraId="3AAE918B" w14:textId="490CFF56"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Proveedor                             Carlos </w:t>
            </w:r>
            <w:r w:rsidR="00201DBA" w:rsidRPr="00F87B7E">
              <w:rPr>
                <w:rFonts w:ascii="Calibri" w:eastAsia="Calibri" w:hAnsi="Calibri" w:cs="Calibri"/>
                <w:i/>
                <w:kern w:val="2"/>
                <w:lang w:val="es-EC" w:eastAsia="es-ES"/>
              </w:rPr>
              <w:t>Ramírez</w:t>
            </w:r>
          </w:p>
          <w:p w14:paraId="56125245"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Nivel de Stock                        40 unidades</w:t>
            </w:r>
          </w:p>
          <w:p w14:paraId="17EAF391"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Consultar lista.</w:t>
            </w:r>
          </w:p>
        </w:tc>
      </w:tr>
      <w:tr w:rsidR="00F87B7E" w:rsidRPr="00F87B7E" w14:paraId="398C0BF1"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CB44BBF"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BCAAE43"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y tener registrado los productos en el sistema de inventarios.</w:t>
            </w:r>
          </w:p>
        </w:tc>
      </w:tr>
      <w:tr w:rsidR="00F87B7E" w:rsidRPr="00F87B7E" w14:paraId="33A427F9"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CB300F4"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A3879C5"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La lista de la ubicación del producto deberá aparecer en la aplicación. </w:t>
            </w:r>
          </w:p>
        </w:tc>
      </w:tr>
      <w:tr w:rsidR="00F87B7E" w:rsidRPr="00F87B7E" w14:paraId="08465965"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B9E5825"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4A8515E"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La lista se generó correctamente.</w:t>
            </w:r>
          </w:p>
        </w:tc>
      </w:tr>
      <w:tr w:rsidR="00F87B7E" w:rsidRPr="00F87B7E" w14:paraId="5A6AAACF"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E02DCB"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C497DC4"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7DCCA589"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927A289"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0934BB9"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2EF774DA" w14:textId="77777777" w:rsidR="00F87B7E" w:rsidRPr="00F87B7E" w:rsidRDefault="00F87B7E" w:rsidP="00F87B7E">
      <w:pPr>
        <w:suppressAutoHyphens w:val="0"/>
        <w:spacing w:after="160" w:line="259" w:lineRule="auto"/>
        <w:rPr>
          <w:rFonts w:ascii="Calibri" w:eastAsia="Calibri" w:hAnsi="Calibri" w:cs="Calibri"/>
          <w:b/>
          <w:bCs/>
          <w:kern w:val="2"/>
          <w:sz w:val="28"/>
          <w:szCs w:val="28"/>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435AE550"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64AA13D"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8189D64"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CP-019</w:t>
            </w:r>
          </w:p>
        </w:tc>
      </w:tr>
      <w:tr w:rsidR="00F87B7E" w:rsidRPr="00F87B7E" w14:paraId="282FE012"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11BFBB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9936FAB"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Generar Reporte de Inventario.</w:t>
            </w:r>
          </w:p>
        </w:tc>
      </w:tr>
      <w:tr w:rsidR="00F87B7E" w:rsidRPr="00F87B7E" w14:paraId="138F23E5"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FB3CA36"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F6151E2" w14:textId="4FBACA1C"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7FC98205"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560C508"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C73B0A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w:t>
            </w:r>
          </w:p>
          <w:p w14:paraId="1D4BD98C"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Productos en Stock                      Tuercas  </w:t>
            </w:r>
          </w:p>
          <w:p w14:paraId="01E58729"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Productos más vendidos              Destornilladores </w:t>
            </w:r>
          </w:p>
          <w:p w14:paraId="5D7EE551"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Productos agotados                    Pinturas </w:t>
            </w:r>
          </w:p>
          <w:p w14:paraId="683041D2" w14:textId="77777777" w:rsidR="00F87B7E" w:rsidRPr="00F87B7E" w:rsidRDefault="00F87B7E" w:rsidP="00F87B7E">
            <w:pPr>
              <w:suppressAutoHyphens w:val="0"/>
              <w:rPr>
                <w:rFonts w:ascii="Calibri" w:eastAsia="Calibri" w:hAnsi="Calibri" w:cs="Calibri"/>
                <w:i/>
                <w:kern w:val="2"/>
                <w:lang w:val="es-EC" w:eastAsia="es-ES"/>
              </w:rPr>
            </w:pPr>
            <w:r w:rsidRPr="00F87B7E">
              <w:rPr>
                <w:rFonts w:ascii="Calibri" w:eastAsia="Calibri" w:hAnsi="Calibri" w:cs="Calibri"/>
                <w:i/>
                <w:kern w:val="2"/>
                <w:lang w:val="es-EC" w:eastAsia="es-ES"/>
              </w:rPr>
              <w:t xml:space="preserve">          Fecha de registro                        02/11/2023</w:t>
            </w:r>
          </w:p>
          <w:p w14:paraId="1E5A0DA0"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Generar reporte.</w:t>
            </w:r>
          </w:p>
        </w:tc>
      </w:tr>
      <w:tr w:rsidR="00F87B7E" w:rsidRPr="00F87B7E" w14:paraId="2D4D36E6"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08E0448"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34731C6"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y tener registrado los productos en el sistema de inventarios.</w:t>
            </w:r>
          </w:p>
        </w:tc>
      </w:tr>
      <w:tr w:rsidR="00F87B7E" w:rsidRPr="00F87B7E" w14:paraId="4AD43605"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63FD15A"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94F1B39"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El reporte de inventarios deberá aparecer en la aplicación. </w:t>
            </w:r>
          </w:p>
        </w:tc>
      </w:tr>
      <w:tr w:rsidR="00F87B7E" w:rsidRPr="00F87B7E" w14:paraId="0DD1F407"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A292F43"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070830"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El reporte de inventarios se realizó correctamente.</w:t>
            </w:r>
          </w:p>
        </w:tc>
      </w:tr>
      <w:tr w:rsidR="00F87B7E" w:rsidRPr="00F87B7E" w14:paraId="19D69604"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A8B7B2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4011D86"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61AFFBB9"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845E65A"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CA2EECE"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3758CC76" w14:textId="77777777" w:rsidR="00F87B7E" w:rsidRDefault="00F87B7E" w:rsidP="00F87B7E">
      <w:pPr>
        <w:suppressAutoHyphens w:val="0"/>
        <w:spacing w:after="160" w:line="259" w:lineRule="auto"/>
        <w:rPr>
          <w:rFonts w:ascii="Calibri" w:eastAsia="Calibri" w:hAnsi="Calibri" w:cs="Calibri"/>
          <w:b/>
          <w:bCs/>
          <w:kern w:val="2"/>
          <w:sz w:val="28"/>
          <w:szCs w:val="28"/>
          <w:lang w:val="es-EC" w:eastAsia="en-US"/>
        </w:rPr>
      </w:pPr>
    </w:p>
    <w:p w14:paraId="5146F2B7" w14:textId="77777777" w:rsidR="006B2361" w:rsidRDefault="006B2361" w:rsidP="00F87B7E">
      <w:pPr>
        <w:suppressAutoHyphens w:val="0"/>
        <w:spacing w:after="160" w:line="259" w:lineRule="auto"/>
        <w:rPr>
          <w:rFonts w:ascii="Calibri" w:eastAsia="Calibri" w:hAnsi="Calibri" w:cs="Calibri"/>
          <w:b/>
          <w:bCs/>
          <w:kern w:val="2"/>
          <w:sz w:val="28"/>
          <w:szCs w:val="28"/>
          <w:lang w:val="es-EC" w:eastAsia="en-US"/>
        </w:rPr>
      </w:pPr>
    </w:p>
    <w:p w14:paraId="16821998" w14:textId="77777777" w:rsidR="006B2361" w:rsidRPr="00F87B7E" w:rsidRDefault="006B2361" w:rsidP="00F87B7E">
      <w:pPr>
        <w:suppressAutoHyphens w:val="0"/>
        <w:spacing w:after="160" w:line="259" w:lineRule="auto"/>
        <w:rPr>
          <w:rFonts w:ascii="Calibri" w:eastAsia="Calibri" w:hAnsi="Calibri" w:cs="Calibri"/>
          <w:b/>
          <w:bCs/>
          <w:kern w:val="2"/>
          <w:sz w:val="28"/>
          <w:szCs w:val="28"/>
          <w:lang w:val="es-EC" w:eastAsia="en-US"/>
        </w:rPr>
      </w:pPr>
    </w:p>
    <w:tbl>
      <w:tblPr>
        <w:tblW w:w="8928" w:type="dxa"/>
        <w:tblInd w:w="698" w:type="dxa"/>
        <w:tblCellMar>
          <w:left w:w="0" w:type="dxa"/>
          <w:right w:w="0" w:type="dxa"/>
        </w:tblCellMar>
        <w:tblLook w:val="04A0" w:firstRow="1" w:lastRow="0" w:firstColumn="1" w:lastColumn="0" w:noHBand="0" w:noVBand="1"/>
      </w:tblPr>
      <w:tblGrid>
        <w:gridCol w:w="2825"/>
        <w:gridCol w:w="6103"/>
      </w:tblGrid>
      <w:tr w:rsidR="00F87B7E" w:rsidRPr="00F87B7E" w14:paraId="0CD5F206"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4A8A60E"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4F74319" w14:textId="77777777" w:rsidR="00F87B7E" w:rsidRPr="00F87B7E" w:rsidRDefault="00F87B7E" w:rsidP="00F87B7E">
            <w:pPr>
              <w:spacing w:line="276" w:lineRule="auto"/>
              <w:jc w:val="both"/>
              <w:rPr>
                <w:rFonts w:ascii="Calibri" w:hAnsi="Calibri" w:cs="Calibri"/>
                <w:i/>
                <w:color w:val="0000FF"/>
              </w:rPr>
            </w:pPr>
            <w:r w:rsidRPr="00F87B7E">
              <w:rPr>
                <w:rFonts w:ascii="Calibri" w:hAnsi="Calibri" w:cs="Calibri"/>
                <w:i/>
              </w:rPr>
              <w:t>CP-020</w:t>
            </w:r>
          </w:p>
        </w:tc>
      </w:tr>
      <w:tr w:rsidR="00F87B7E" w:rsidRPr="00F87B7E" w14:paraId="65A810E3"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6B27ECA"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8B6BE1D"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Eliminar Productos del Inventario.</w:t>
            </w:r>
          </w:p>
        </w:tc>
      </w:tr>
      <w:tr w:rsidR="00F87B7E" w:rsidRPr="00F87B7E" w14:paraId="6B883AC4" w14:textId="77777777" w:rsidTr="1C018D31">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B9CB0B3"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533B3DF" w14:textId="1779C403" w:rsidR="00F87B7E" w:rsidRPr="00F87B7E" w:rsidRDefault="1C018D31" w:rsidP="1C018D31">
            <w:pPr>
              <w:spacing w:line="276" w:lineRule="auto"/>
              <w:jc w:val="both"/>
            </w:pPr>
            <w:r w:rsidRPr="1C018D31">
              <w:rPr>
                <w:rFonts w:ascii="Calibri" w:hAnsi="Calibri" w:cs="Calibri"/>
                <w:i/>
                <w:iCs/>
              </w:rPr>
              <w:t>Desarrolladores</w:t>
            </w:r>
          </w:p>
        </w:tc>
      </w:tr>
      <w:tr w:rsidR="00F87B7E" w:rsidRPr="00F87B7E" w14:paraId="61395555" w14:textId="77777777" w:rsidTr="1C018D31">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443595A"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lastRenderedPageBreak/>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6C7BE1F" w14:textId="77777777" w:rsidR="00F87B7E" w:rsidRPr="004D7401" w:rsidRDefault="00F87B7E" w:rsidP="004D7401">
            <w:pPr>
              <w:ind w:left="360"/>
              <w:rPr>
                <w:rFonts w:ascii="Calibri" w:eastAsia="Calibri" w:hAnsi="Calibri" w:cs="Calibri"/>
                <w:i/>
                <w:kern w:val="2"/>
                <w:lang w:val="es-EC"/>
              </w:rPr>
            </w:pPr>
            <w:r w:rsidRPr="004D7401">
              <w:rPr>
                <w:rFonts w:ascii="Calibri" w:eastAsia="Calibri" w:hAnsi="Calibri" w:cs="Calibri"/>
                <w:i/>
                <w:kern w:val="2"/>
                <w:lang w:val="es-EC"/>
              </w:rPr>
              <w:t>Código del producto              002</w:t>
            </w:r>
          </w:p>
          <w:p w14:paraId="37D5585F" w14:textId="77777777" w:rsidR="00F87B7E" w:rsidRPr="004D7401" w:rsidRDefault="00F87B7E" w:rsidP="004D7401">
            <w:pPr>
              <w:ind w:left="360"/>
              <w:rPr>
                <w:rFonts w:ascii="Calibri" w:eastAsia="Calibri" w:hAnsi="Calibri" w:cs="Calibri"/>
                <w:i/>
                <w:kern w:val="2"/>
                <w:lang w:val="es-EC"/>
              </w:rPr>
            </w:pPr>
            <w:r w:rsidRPr="004D7401">
              <w:rPr>
                <w:rFonts w:ascii="Calibri" w:eastAsia="Calibri" w:hAnsi="Calibri" w:cs="Calibri"/>
                <w:i/>
                <w:kern w:val="2"/>
                <w:lang w:val="es-EC"/>
              </w:rPr>
              <w:t>Nombre                                  Combo Taladro 1/2</w:t>
            </w:r>
          </w:p>
          <w:p w14:paraId="0EABF554" w14:textId="4605CAC9" w:rsidR="00F87B7E" w:rsidRPr="004D7401" w:rsidRDefault="00F87B7E" w:rsidP="004D7401">
            <w:pPr>
              <w:ind w:left="360"/>
              <w:rPr>
                <w:rFonts w:ascii="Calibri" w:eastAsia="Calibri" w:hAnsi="Calibri" w:cs="Calibri"/>
                <w:i/>
                <w:kern w:val="2"/>
                <w:lang w:val="es-EC"/>
              </w:rPr>
            </w:pPr>
            <w:r w:rsidRPr="004D7401">
              <w:rPr>
                <w:rFonts w:ascii="Calibri" w:eastAsia="Calibri" w:hAnsi="Calibri" w:cs="Calibri"/>
                <w:i/>
                <w:kern w:val="2"/>
                <w:lang w:val="es-EC"/>
              </w:rPr>
              <w:t xml:space="preserve">Categoría                               Herramientas </w:t>
            </w:r>
          </w:p>
          <w:p w14:paraId="75EF4F8F" w14:textId="719DDA6C" w:rsidR="00F87B7E" w:rsidRPr="004D7401" w:rsidRDefault="00F87B7E" w:rsidP="004D7401">
            <w:pPr>
              <w:ind w:left="360"/>
              <w:rPr>
                <w:rFonts w:ascii="Calibri" w:eastAsia="Calibri" w:hAnsi="Calibri" w:cs="Calibri"/>
                <w:i/>
                <w:kern w:val="2"/>
                <w:lang w:val="es-EC"/>
              </w:rPr>
            </w:pPr>
            <w:r w:rsidRPr="004D7401">
              <w:rPr>
                <w:rFonts w:ascii="Calibri" w:eastAsia="Calibri" w:hAnsi="Calibri" w:cs="Calibri"/>
                <w:i/>
                <w:kern w:val="2"/>
                <w:lang w:val="es-EC"/>
              </w:rPr>
              <w:t xml:space="preserve">Proveedor                              Carlos </w:t>
            </w:r>
            <w:proofErr w:type="spellStart"/>
            <w:r w:rsidRPr="004D7401">
              <w:rPr>
                <w:rFonts w:ascii="Calibri" w:eastAsia="Calibri" w:hAnsi="Calibri" w:cs="Calibri"/>
                <w:i/>
                <w:kern w:val="2"/>
                <w:lang w:val="es-EC"/>
              </w:rPr>
              <w:t>Ramirez</w:t>
            </w:r>
            <w:proofErr w:type="spellEnd"/>
          </w:p>
          <w:p w14:paraId="78CC1C0E" w14:textId="651007A1" w:rsidR="00F87B7E" w:rsidRPr="004D7401" w:rsidRDefault="00F87B7E" w:rsidP="004D7401">
            <w:pPr>
              <w:ind w:left="360"/>
              <w:rPr>
                <w:rFonts w:ascii="Calibri" w:eastAsia="Calibri" w:hAnsi="Calibri" w:cs="Calibri"/>
                <w:i/>
                <w:kern w:val="2"/>
                <w:lang w:val="es-EC"/>
              </w:rPr>
            </w:pPr>
            <w:r w:rsidRPr="004D7401">
              <w:rPr>
                <w:rFonts w:ascii="Calibri" w:eastAsia="Calibri" w:hAnsi="Calibri" w:cs="Calibri"/>
                <w:i/>
                <w:kern w:val="2"/>
                <w:lang w:val="es-EC"/>
              </w:rPr>
              <w:t>Precio                                    $ 89.99</w:t>
            </w:r>
          </w:p>
          <w:p w14:paraId="495D2FB5" w14:textId="7E2B3B62" w:rsidR="00F87B7E" w:rsidRPr="004D7401" w:rsidRDefault="00F87B7E" w:rsidP="004D7401">
            <w:pPr>
              <w:ind w:left="360"/>
              <w:rPr>
                <w:rFonts w:ascii="Calibri" w:eastAsia="Calibri" w:hAnsi="Calibri" w:cs="Calibri"/>
                <w:i/>
                <w:kern w:val="2"/>
                <w:lang w:val="es-EC"/>
              </w:rPr>
            </w:pPr>
            <w:r w:rsidRPr="004D7401">
              <w:rPr>
                <w:rFonts w:ascii="Calibri" w:eastAsia="Calibri" w:hAnsi="Calibri" w:cs="Calibri"/>
                <w:i/>
                <w:kern w:val="2"/>
                <w:lang w:val="es-EC"/>
              </w:rPr>
              <w:t>Estado de Disponibilidad       Disponible</w:t>
            </w:r>
          </w:p>
          <w:p w14:paraId="16FC1EE1" w14:textId="77777777" w:rsidR="00F87B7E" w:rsidRPr="00F87B7E" w:rsidRDefault="00F87B7E" w:rsidP="00F87B7E">
            <w:pPr>
              <w:numPr>
                <w:ilvl w:val="0"/>
                <w:numId w:val="6"/>
              </w:numPr>
              <w:suppressAutoHyphens w:val="0"/>
              <w:spacing w:after="160" w:line="276" w:lineRule="auto"/>
              <w:ind w:left="709"/>
              <w:jc w:val="both"/>
              <w:rPr>
                <w:rFonts w:ascii="Calibri" w:hAnsi="Calibri" w:cs="Calibri"/>
                <w:i/>
              </w:rPr>
            </w:pPr>
            <w:r w:rsidRPr="00F87B7E">
              <w:rPr>
                <w:rFonts w:ascii="Calibri" w:hAnsi="Calibri" w:cs="Calibri"/>
                <w:i/>
              </w:rPr>
              <w:t>Hacer clic en el botón Eliminar producto.</w:t>
            </w:r>
          </w:p>
        </w:tc>
      </w:tr>
      <w:tr w:rsidR="00F87B7E" w:rsidRPr="00F87B7E" w14:paraId="3D7904D4" w14:textId="77777777" w:rsidTr="1C018D31">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F8B9589"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8F4AC0B"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Haber ingresado correctamente y tener registrado los productos en el sistema de inventarios.</w:t>
            </w:r>
          </w:p>
        </w:tc>
      </w:tr>
      <w:tr w:rsidR="00F87B7E" w:rsidRPr="00F87B7E" w14:paraId="3370EF1D" w14:textId="77777777" w:rsidTr="1C018D31">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6BB02E5"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F6AE8C7"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El producto será eliminado del inventario y se mostrará en la aplicación el stock de 0.</w:t>
            </w:r>
          </w:p>
        </w:tc>
      </w:tr>
      <w:tr w:rsidR="00F87B7E" w:rsidRPr="00F87B7E" w14:paraId="092992AF" w14:textId="77777777" w:rsidTr="1C018D31">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E91F6B1"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0B19EE6"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El producto ha sido eliminado correctamente.</w:t>
            </w:r>
          </w:p>
        </w:tc>
      </w:tr>
      <w:tr w:rsidR="00F87B7E" w:rsidRPr="00F87B7E" w14:paraId="2F723538" w14:textId="77777777" w:rsidTr="1C018D31">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ECEEBC"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0E8F6DC1"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Exitoso</w:t>
            </w:r>
          </w:p>
        </w:tc>
      </w:tr>
      <w:tr w:rsidR="00F87B7E" w:rsidRPr="00F87B7E" w14:paraId="23A9356D" w14:textId="77777777" w:rsidTr="1C018D31">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4B707059" w14:textId="77777777" w:rsidR="00F87B7E" w:rsidRPr="00F87B7E" w:rsidRDefault="00F87B7E" w:rsidP="00F87B7E">
            <w:pPr>
              <w:spacing w:line="276" w:lineRule="auto"/>
              <w:jc w:val="both"/>
              <w:rPr>
                <w:rFonts w:ascii="Calibri" w:hAnsi="Calibri" w:cs="Calibri"/>
                <w:i/>
              </w:rPr>
            </w:pPr>
            <w:r w:rsidRPr="00F87B7E">
              <w:rPr>
                <w:rFonts w:ascii="Calibri" w:hAnsi="Calibri" w:cs="Calibr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392D95B" w14:textId="77777777" w:rsidR="00F87B7E" w:rsidRPr="00F87B7E" w:rsidRDefault="00F87B7E" w:rsidP="00F87B7E">
            <w:pPr>
              <w:spacing w:line="276" w:lineRule="auto"/>
              <w:jc w:val="both"/>
              <w:rPr>
                <w:rFonts w:ascii="Calibri" w:hAnsi="Calibri" w:cs="Calibri"/>
                <w:i/>
              </w:rPr>
            </w:pPr>
            <w:r w:rsidRPr="00F87B7E">
              <w:rPr>
                <w:rFonts w:ascii="Calibri" w:hAnsi="Calibri" w:cs="Calibri"/>
                <w:i/>
              </w:rPr>
              <w:t xml:space="preserve"> </w:t>
            </w:r>
          </w:p>
        </w:tc>
      </w:tr>
    </w:tbl>
    <w:p w14:paraId="200C9D05" w14:textId="77777777" w:rsidR="00027FF3" w:rsidRDefault="00027FF3" w:rsidP="008F1E4D">
      <w:pPr>
        <w:spacing w:line="276" w:lineRule="auto"/>
        <w:jc w:val="both"/>
        <w:rPr>
          <w:i/>
          <w:color w:val="0000FF"/>
        </w:rPr>
      </w:pPr>
    </w:p>
    <w:p w14:paraId="07FD794F" w14:textId="77777777" w:rsidR="00027FF3" w:rsidRPr="00027FF3" w:rsidRDefault="00027FF3" w:rsidP="00027FF3">
      <w:pPr>
        <w:suppressAutoHyphens w:val="0"/>
        <w:spacing w:after="160" w:line="259" w:lineRule="auto"/>
        <w:jc w:val="center"/>
        <w:rPr>
          <w:rFonts w:asciiTheme="minorHAnsi" w:eastAsiaTheme="minorHAnsi" w:hAnsiTheme="minorHAnsi" w:cstheme="minorHAnsi"/>
          <w:b/>
          <w:bCs/>
          <w:kern w:val="2"/>
          <w:lang w:val="es-EC" w:eastAsia="en-US"/>
          <w14:ligatures w14:val="standardContextual"/>
        </w:rPr>
      </w:pPr>
      <w:bookmarkStart w:id="16" w:name="_Hlk150295742"/>
      <w:r w:rsidRPr="00027FF3">
        <w:rPr>
          <w:rFonts w:asciiTheme="minorHAnsi" w:eastAsiaTheme="minorHAnsi" w:hAnsiTheme="minorHAnsi" w:cstheme="minorHAnsi"/>
          <w:b/>
          <w:bCs/>
          <w:kern w:val="2"/>
          <w:lang w:val="es-EC" w:eastAsia="en-US"/>
          <w14:ligatures w14:val="standardContextual"/>
        </w:rPr>
        <w:t>Módulo de compras</w:t>
      </w: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6ED7A858" w14:textId="77777777" w:rsidTr="00027FF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2238073"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0390D2"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CP-021</w:t>
            </w:r>
          </w:p>
        </w:tc>
      </w:tr>
      <w:tr w:rsidR="00027FF3" w:rsidRPr="00027FF3" w14:paraId="36010EF2" w14:textId="77777777" w:rsidTr="00027FF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6232ED"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C488AC8"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Añadir Compras</w:t>
            </w:r>
          </w:p>
        </w:tc>
      </w:tr>
      <w:tr w:rsidR="00027FF3" w:rsidRPr="00027FF3" w14:paraId="281CD1A9" w14:textId="77777777" w:rsidTr="00027FF3">
        <w:trPr>
          <w:trHeight w:val="279"/>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1A73028"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EF4AFE"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3257B0DA" w14:textId="77777777" w:rsidTr="00027FF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4A3FCA2"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1FD48D" w14:textId="77777777" w:rsidR="00027FF3" w:rsidRPr="00027FF3" w:rsidRDefault="00027FF3" w:rsidP="00027FF3">
            <w:pPr>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Código del producto              003</w:t>
            </w:r>
          </w:p>
          <w:p w14:paraId="2A2A0F3F" w14:textId="77777777" w:rsidR="00027FF3" w:rsidRPr="00027FF3" w:rsidRDefault="00027FF3" w:rsidP="00027FF3">
            <w:pPr>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Nombre del producto             Tornillo de banco</w:t>
            </w:r>
          </w:p>
          <w:p w14:paraId="2A97BE8D" w14:textId="77777777" w:rsidR="00027FF3" w:rsidRPr="00027FF3" w:rsidRDefault="00027FF3" w:rsidP="00027FF3">
            <w:pPr>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 xml:space="preserve">Descripción                            Herramientas </w:t>
            </w:r>
          </w:p>
          <w:p w14:paraId="1A75F8D2" w14:textId="77777777" w:rsidR="00027FF3" w:rsidRPr="00027FF3" w:rsidRDefault="00027FF3" w:rsidP="00027FF3">
            <w:pPr>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Precio                                    $ 118.62</w:t>
            </w:r>
          </w:p>
          <w:p w14:paraId="3AD762B6" w14:textId="77777777" w:rsidR="00027FF3" w:rsidRPr="00027FF3" w:rsidRDefault="00027FF3" w:rsidP="00027FF3">
            <w:pPr>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Stock                                      Disponible</w:t>
            </w:r>
          </w:p>
          <w:p w14:paraId="73F2B276" w14:textId="77777777" w:rsidR="00027FF3" w:rsidRPr="00027FF3" w:rsidRDefault="00027FF3" w:rsidP="00027FF3">
            <w:pPr>
              <w:tabs>
                <w:tab w:val="left" w:pos="3451"/>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 xml:space="preserve">Fecha_adquisición </w:t>
            </w:r>
            <w:r w:rsidRPr="00027FF3">
              <w:rPr>
                <w:rFonts w:asciiTheme="minorHAnsi" w:eastAsiaTheme="minorHAnsi" w:hAnsiTheme="minorHAnsi" w:cstheme="minorHAnsi"/>
                <w:i/>
                <w:kern w:val="2"/>
                <w:lang w:val="es-EC" w:eastAsia="es-ES"/>
                <w14:ligatures w14:val="standardContextual"/>
              </w:rPr>
              <w:tab/>
              <w:t>06/11/23</w:t>
            </w:r>
          </w:p>
          <w:p w14:paraId="40B54A9C" w14:textId="77777777" w:rsidR="00027FF3" w:rsidRPr="00027FF3" w:rsidRDefault="00027FF3" w:rsidP="00027FF3">
            <w:pPr>
              <w:tabs>
                <w:tab w:val="left" w:pos="3423"/>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Fecha_recibimiento</w:t>
            </w:r>
            <w:r w:rsidRPr="00027FF3">
              <w:rPr>
                <w:rFonts w:asciiTheme="minorHAnsi" w:eastAsiaTheme="minorHAnsi" w:hAnsiTheme="minorHAnsi" w:cstheme="minorHAnsi"/>
                <w:i/>
                <w:kern w:val="2"/>
                <w:lang w:val="es-EC" w:eastAsia="es-ES"/>
                <w14:ligatures w14:val="standardContextual"/>
              </w:rPr>
              <w:tab/>
              <w:t>11/11/23</w:t>
            </w:r>
          </w:p>
          <w:p w14:paraId="05FC1253" w14:textId="77777777" w:rsidR="00027FF3" w:rsidRPr="00027FF3" w:rsidRDefault="00027FF3" w:rsidP="00027FF3">
            <w:pPr>
              <w:numPr>
                <w:ilvl w:val="0"/>
                <w:numId w:val="12"/>
              </w:numPr>
              <w:suppressAutoHyphens w:val="0"/>
              <w:spacing w:after="160" w:line="276" w:lineRule="auto"/>
              <w:contextualSpacing/>
              <w:jc w:val="both"/>
              <w:rPr>
                <w:rFonts w:asciiTheme="minorHAnsi" w:hAnsiTheme="minorHAnsi" w:cstheme="minorHAnsi"/>
                <w:i/>
              </w:rPr>
            </w:pPr>
            <w:r w:rsidRPr="00027FF3">
              <w:rPr>
                <w:rFonts w:asciiTheme="minorHAnsi" w:hAnsiTheme="minorHAnsi" w:cstheme="minorHAnsi"/>
                <w:i/>
              </w:rPr>
              <w:t>Hacer clic en el botón Añadir compras.</w:t>
            </w:r>
          </w:p>
        </w:tc>
      </w:tr>
      <w:tr w:rsidR="00027FF3" w:rsidRPr="00027FF3" w14:paraId="070DE078" w14:textId="77777777" w:rsidTr="00027FF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928659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DCE8695"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Una vez realizado el proceso de compra, el producto debe visualizarse y/o existir en el sistema</w:t>
            </w:r>
          </w:p>
        </w:tc>
      </w:tr>
      <w:tr w:rsidR="00027FF3" w:rsidRPr="00027FF3" w14:paraId="0097139D" w14:textId="77777777" w:rsidTr="00027FF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A690302"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9A52C08"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producto debe ser agregado correctamente y se mostrará en la base de datos.</w:t>
            </w:r>
          </w:p>
        </w:tc>
      </w:tr>
      <w:tr w:rsidR="00027FF3" w:rsidRPr="00027FF3" w14:paraId="5F9C1832" w14:textId="77777777" w:rsidTr="00027FF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ED8264F"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54267FD"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producto fue agregado correctamente.</w:t>
            </w:r>
          </w:p>
        </w:tc>
      </w:tr>
      <w:tr w:rsidR="00027FF3" w:rsidRPr="00027FF3" w14:paraId="6045D851" w14:textId="77777777" w:rsidTr="00027FF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59145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E6E808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02DC6380"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88966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CFE0A36"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código del producto debe ser único.</w:t>
            </w:r>
          </w:p>
          <w:p w14:paraId="38DAA6F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nombre del producto debe ser un texto descriptivo.</w:t>
            </w:r>
          </w:p>
          <w:p w14:paraId="37431FA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precio del producto debe ser un número positivo.</w:t>
            </w:r>
          </w:p>
          <w:p w14:paraId="2521202F"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stock del producto debe ser un número positivo.</w:t>
            </w:r>
          </w:p>
        </w:tc>
      </w:tr>
    </w:tbl>
    <w:p w14:paraId="5BE1D05C" w14:textId="77777777" w:rsidR="00027FF3" w:rsidRPr="00027FF3" w:rsidRDefault="00027FF3" w:rsidP="00027FF3">
      <w:pPr>
        <w:suppressAutoHyphens w:val="0"/>
        <w:spacing w:after="160" w:line="259" w:lineRule="auto"/>
        <w:rPr>
          <w:rFonts w:asciiTheme="minorHAnsi" w:eastAsiaTheme="minorHAnsi" w:hAnsiTheme="minorHAnsi" w:cstheme="minorHAnsi"/>
          <w:b/>
          <w:bCs/>
          <w:kern w:val="2"/>
          <w:lang w:val="es-EC"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29523977" w14:textId="77777777" w:rsidTr="00027FF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1032F5F"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lastRenderedPageBreak/>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23D00BD"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CP-022</w:t>
            </w:r>
          </w:p>
        </w:tc>
      </w:tr>
      <w:tr w:rsidR="00027FF3" w:rsidRPr="00027FF3" w14:paraId="15FA0058" w14:textId="77777777" w:rsidTr="00027FF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2735156"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D04388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Eliminar Compras</w:t>
            </w:r>
          </w:p>
        </w:tc>
      </w:tr>
      <w:tr w:rsidR="00027FF3" w:rsidRPr="00027FF3" w14:paraId="520B7B0F" w14:textId="77777777" w:rsidTr="00027FF3">
        <w:trPr>
          <w:trHeight w:val="29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EBED43"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F9ED26"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413F5666" w14:textId="77777777" w:rsidTr="00027FF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D7CC76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6FA121B" w14:textId="77777777" w:rsidR="00027FF3" w:rsidRPr="00027FF3" w:rsidRDefault="00027FF3" w:rsidP="00027FF3">
            <w:pPr>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Código del producto              003</w:t>
            </w:r>
          </w:p>
          <w:p w14:paraId="52957A49" w14:textId="77777777" w:rsidR="00027FF3" w:rsidRPr="00027FF3" w:rsidRDefault="00027FF3" w:rsidP="00027FF3">
            <w:pPr>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Nombre del producto             Tornillo de banco</w:t>
            </w:r>
          </w:p>
          <w:p w14:paraId="4B81329D" w14:textId="77777777" w:rsidR="00027FF3" w:rsidRPr="00027FF3" w:rsidRDefault="00027FF3" w:rsidP="00027FF3">
            <w:pPr>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 xml:space="preserve">Descripción                            Herramientas </w:t>
            </w:r>
          </w:p>
          <w:p w14:paraId="367F80AF" w14:textId="77777777" w:rsidR="00027FF3" w:rsidRPr="00027FF3" w:rsidRDefault="00027FF3" w:rsidP="00027FF3">
            <w:pPr>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Precio                                    $ 118.62</w:t>
            </w:r>
          </w:p>
          <w:p w14:paraId="547896A2" w14:textId="77777777" w:rsidR="00027FF3" w:rsidRPr="00027FF3" w:rsidRDefault="00027FF3" w:rsidP="00027FF3">
            <w:pPr>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Stock                                      Disponible</w:t>
            </w:r>
          </w:p>
          <w:p w14:paraId="3137B59F" w14:textId="77777777" w:rsidR="00027FF3" w:rsidRPr="00027FF3" w:rsidRDefault="00027FF3" w:rsidP="00027FF3">
            <w:pPr>
              <w:numPr>
                <w:ilvl w:val="0"/>
                <w:numId w:val="12"/>
              </w:numPr>
              <w:suppressAutoHyphens w:val="0"/>
              <w:spacing w:after="160" w:line="276" w:lineRule="auto"/>
              <w:contextualSpacing/>
              <w:jc w:val="both"/>
              <w:rPr>
                <w:rFonts w:asciiTheme="minorHAnsi" w:hAnsiTheme="minorHAnsi" w:cstheme="minorHAnsi"/>
                <w:i/>
              </w:rPr>
            </w:pPr>
            <w:r w:rsidRPr="00027FF3">
              <w:rPr>
                <w:rFonts w:asciiTheme="minorHAnsi" w:hAnsiTheme="minorHAnsi" w:cstheme="minorHAnsi"/>
                <w:i/>
              </w:rPr>
              <w:t>Hacer clic en el botón Eliminar compras.</w:t>
            </w:r>
          </w:p>
        </w:tc>
      </w:tr>
      <w:tr w:rsidR="00027FF3" w:rsidRPr="00027FF3" w14:paraId="6277831D" w14:textId="77777777" w:rsidTr="00027FF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5E2656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9587B1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producto debe existir en el sistema.</w:t>
            </w:r>
          </w:p>
        </w:tc>
      </w:tr>
      <w:tr w:rsidR="00027FF3" w:rsidRPr="00027FF3" w14:paraId="77B58364" w14:textId="77777777" w:rsidTr="00027FF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DEDD43E"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F406C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lang w:val="es-EC"/>
              </w:rPr>
              <w:t>El producto debe ser seleccionado y luego eliminado correctamente.</w:t>
            </w:r>
          </w:p>
        </w:tc>
      </w:tr>
      <w:tr w:rsidR="00027FF3" w:rsidRPr="00027FF3" w14:paraId="7390A82E" w14:textId="77777777" w:rsidTr="00027FF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97E97E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89552A7"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producto fue eliminado correctamente.</w:t>
            </w:r>
          </w:p>
        </w:tc>
      </w:tr>
      <w:tr w:rsidR="00027FF3" w:rsidRPr="00027FF3" w14:paraId="582149B9" w14:textId="77777777" w:rsidTr="00027FF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F90F2E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6C3946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3DEC9A5C"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016264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CC77D76"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sistema debe permitir eliminar un producto del sistema.</w:t>
            </w:r>
          </w:p>
          <w:p w14:paraId="4C24E185"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producto debe ser eliminado del sistema.</w:t>
            </w:r>
          </w:p>
        </w:tc>
      </w:tr>
      <w:tr w:rsidR="00027FF3" w:rsidRPr="00027FF3" w14:paraId="1927BEC4"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8EA9C9B"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B86B057"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CP-023</w:t>
            </w:r>
          </w:p>
        </w:tc>
      </w:tr>
      <w:tr w:rsidR="00027FF3" w:rsidRPr="00027FF3" w14:paraId="01D4F4DE"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CE31C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558919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Generar reporte de cancelación de compra</w:t>
            </w:r>
          </w:p>
        </w:tc>
      </w:tr>
      <w:tr w:rsidR="00027FF3" w:rsidRPr="00027FF3" w14:paraId="7C5E3ABF"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1C29AEC"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1BE4B5F"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3133C03F"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600BD4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56A425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Código del producto                003</w:t>
            </w:r>
          </w:p>
          <w:p w14:paraId="788076A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Nombre del producto              Tornillo de banco</w:t>
            </w:r>
          </w:p>
          <w:p w14:paraId="7355879D"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 xml:space="preserve">Descripción                            Herramientas </w:t>
            </w:r>
          </w:p>
          <w:p w14:paraId="334077DD"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Precio                                    $ 118.62</w:t>
            </w:r>
          </w:p>
          <w:p w14:paraId="4B432D6E" w14:textId="77777777" w:rsidR="00027FF3" w:rsidRPr="00027FF3" w:rsidRDefault="00027FF3" w:rsidP="00027FF3">
            <w:pPr>
              <w:tabs>
                <w:tab w:val="left" w:pos="3480"/>
              </w:tabs>
              <w:spacing w:line="276" w:lineRule="auto"/>
              <w:jc w:val="both"/>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Juan Pérez</w:t>
            </w:r>
          </w:p>
          <w:p w14:paraId="6B32AE20" w14:textId="77777777" w:rsidR="00027FF3" w:rsidRPr="00027FF3" w:rsidRDefault="00027FF3" w:rsidP="00027FF3">
            <w:pPr>
              <w:tabs>
                <w:tab w:val="left" w:pos="348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Dirección</w:t>
            </w:r>
            <w:r w:rsidRPr="00027FF3">
              <w:rPr>
                <w:rFonts w:asciiTheme="minorHAnsi" w:eastAsiaTheme="minorHAnsi" w:hAnsiTheme="minorHAnsi" w:cstheme="minorHAnsi"/>
                <w:i/>
                <w:kern w:val="2"/>
                <w:lang w:val="es-EC" w:eastAsia="es-ES"/>
                <w14:ligatures w14:val="standardContextual"/>
              </w:rPr>
              <w:tab/>
              <w:t>Km 19 vía a Daule</w:t>
            </w:r>
          </w:p>
          <w:p w14:paraId="124EE150"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06/11/23</w:t>
            </w:r>
          </w:p>
          <w:p w14:paraId="77266BE3"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Fecha_cancelación</w:t>
            </w:r>
            <w:r w:rsidRPr="00027FF3">
              <w:rPr>
                <w:rFonts w:asciiTheme="minorHAnsi" w:eastAsiaTheme="minorHAnsi" w:hAnsiTheme="minorHAnsi" w:cstheme="minorHAnsi"/>
                <w:i/>
                <w:kern w:val="2"/>
                <w:lang w:val="es-EC" w:eastAsia="es-ES"/>
                <w14:ligatures w14:val="standardContextual"/>
              </w:rPr>
              <w:tab/>
              <w:t>07/11/23</w:t>
            </w:r>
          </w:p>
          <w:p w14:paraId="1805DBA7" w14:textId="77777777" w:rsidR="00027FF3" w:rsidRPr="00027FF3" w:rsidRDefault="00027FF3" w:rsidP="00027FF3">
            <w:pPr>
              <w:tabs>
                <w:tab w:val="left" w:pos="3420"/>
              </w:tabs>
              <w:spacing w:line="276" w:lineRule="auto"/>
              <w:jc w:val="both"/>
              <w:rPr>
                <w:rFonts w:asciiTheme="minorHAnsi" w:hAnsiTheme="minorHAnsi" w:cstheme="minorHAnsi"/>
                <w:i/>
              </w:rPr>
            </w:pPr>
            <w:r w:rsidRPr="00027FF3">
              <w:rPr>
                <w:rFonts w:asciiTheme="minorHAnsi" w:hAnsiTheme="minorHAnsi" w:cstheme="minorHAnsi"/>
                <w:i/>
              </w:rPr>
              <w:t>Correo electrónico</w:t>
            </w:r>
            <w:r w:rsidRPr="00027FF3">
              <w:rPr>
                <w:rFonts w:asciiTheme="minorHAnsi" w:hAnsiTheme="minorHAnsi" w:cstheme="minorHAnsi"/>
                <w:i/>
              </w:rPr>
              <w:tab/>
              <w:t>junperez@gmail.com</w:t>
            </w:r>
          </w:p>
          <w:p w14:paraId="33C856A2" w14:textId="77777777" w:rsidR="00027FF3" w:rsidRPr="00027FF3" w:rsidRDefault="00027FF3" w:rsidP="00027FF3">
            <w:pPr>
              <w:tabs>
                <w:tab w:val="left" w:pos="3420"/>
              </w:tabs>
              <w:spacing w:line="276" w:lineRule="auto"/>
              <w:jc w:val="both"/>
              <w:rPr>
                <w:rFonts w:asciiTheme="minorHAnsi" w:hAnsiTheme="minorHAnsi" w:cstheme="minorHAnsi"/>
                <w:i/>
              </w:rPr>
            </w:pPr>
            <w:r w:rsidRPr="00027FF3">
              <w:rPr>
                <w:rFonts w:asciiTheme="minorHAnsi" w:hAnsiTheme="minorHAnsi" w:cstheme="minorHAnsi"/>
                <w:i/>
              </w:rPr>
              <w:t>Razón de cancelación</w:t>
            </w:r>
            <w:r w:rsidRPr="00027FF3">
              <w:rPr>
                <w:rFonts w:asciiTheme="minorHAnsi" w:hAnsiTheme="minorHAnsi" w:cstheme="minorHAnsi"/>
                <w:i/>
              </w:rPr>
              <w:tab/>
              <w:t>xxxxxxxxx</w:t>
            </w:r>
          </w:p>
          <w:p w14:paraId="27B04AD6" w14:textId="77777777" w:rsidR="00027FF3" w:rsidRPr="00027FF3" w:rsidRDefault="00027FF3" w:rsidP="00027FF3">
            <w:pPr>
              <w:numPr>
                <w:ilvl w:val="0"/>
                <w:numId w:val="12"/>
              </w:numPr>
              <w:suppressAutoHyphens w:val="0"/>
              <w:spacing w:after="160" w:line="276" w:lineRule="auto"/>
              <w:contextualSpacing/>
              <w:jc w:val="both"/>
              <w:rPr>
                <w:rFonts w:asciiTheme="minorHAnsi" w:hAnsiTheme="minorHAnsi" w:cstheme="minorHAnsi"/>
                <w:i/>
              </w:rPr>
            </w:pPr>
            <w:r w:rsidRPr="00027FF3">
              <w:rPr>
                <w:rFonts w:asciiTheme="minorHAnsi" w:hAnsiTheme="minorHAnsi" w:cstheme="minorHAnsi"/>
                <w:i/>
              </w:rPr>
              <w:t>Hacer clic en el botón Generar reporte.</w:t>
            </w:r>
          </w:p>
        </w:tc>
      </w:tr>
      <w:tr w:rsidR="00027FF3" w:rsidRPr="00027FF3" w14:paraId="678BE36A"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962F5D3"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47D5753"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compra debe existir en el sistema.</w:t>
            </w:r>
          </w:p>
        </w:tc>
      </w:tr>
      <w:tr w:rsidR="00027FF3" w:rsidRPr="00027FF3" w14:paraId="06E6904F"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A058A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E762E9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ser generado correctamente.</w:t>
            </w:r>
          </w:p>
        </w:tc>
      </w:tr>
      <w:tr w:rsidR="00027FF3" w:rsidRPr="00027FF3" w14:paraId="39CD01CF"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3AC951"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849FF1F"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fue generado correctamente.</w:t>
            </w:r>
          </w:p>
        </w:tc>
      </w:tr>
      <w:tr w:rsidR="00027FF3" w:rsidRPr="00027FF3" w14:paraId="7FC62EB6"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CB28DC"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4EB3E6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226C440D"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0FB03F6"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8D3DA58"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incluir la fecha de la cancelación, el cliente y los productos cancelados.</w:t>
            </w:r>
          </w:p>
        </w:tc>
      </w:tr>
    </w:tbl>
    <w:p w14:paraId="2E7B77A6" w14:textId="77777777" w:rsid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p w14:paraId="076D29C8" w14:textId="77777777" w:rsidR="008F1E4D" w:rsidRDefault="008F1E4D"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p w14:paraId="508DA89C" w14:textId="77777777" w:rsidR="008F1E4D" w:rsidRPr="00027FF3" w:rsidRDefault="008F1E4D"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693DF648"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1A9D560"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B6B94F2"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CP-024</w:t>
            </w:r>
          </w:p>
        </w:tc>
      </w:tr>
      <w:tr w:rsidR="00027FF3" w:rsidRPr="00027FF3" w14:paraId="50C8ADD1"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91E176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2758052"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Consultar compra</w:t>
            </w:r>
          </w:p>
        </w:tc>
      </w:tr>
      <w:tr w:rsidR="00027FF3" w:rsidRPr="00027FF3" w14:paraId="542BD152"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DC1179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3B2246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24F44A51"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00A1653"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E073856"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Código del producto                003</w:t>
            </w:r>
          </w:p>
          <w:p w14:paraId="4608E7F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Nombre del producto              Tornillo de banco</w:t>
            </w:r>
          </w:p>
          <w:p w14:paraId="5EB82627"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 xml:space="preserve">Descripción                            Herramientas </w:t>
            </w:r>
          </w:p>
          <w:p w14:paraId="599C992F"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Precio                                    $ 118.62</w:t>
            </w:r>
          </w:p>
          <w:p w14:paraId="67AD72F1" w14:textId="77777777" w:rsidR="00027FF3" w:rsidRPr="00027FF3" w:rsidRDefault="00027FF3" w:rsidP="00027FF3">
            <w:pPr>
              <w:tabs>
                <w:tab w:val="left" w:pos="3480"/>
              </w:tabs>
              <w:spacing w:line="276" w:lineRule="auto"/>
              <w:jc w:val="both"/>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Juan Pérez</w:t>
            </w:r>
          </w:p>
          <w:p w14:paraId="041F83B6"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06/11/23</w:t>
            </w:r>
          </w:p>
          <w:p w14:paraId="480C8FC5" w14:textId="77777777" w:rsidR="00027FF3" w:rsidRPr="00027FF3" w:rsidRDefault="00027FF3" w:rsidP="00027FF3">
            <w:pPr>
              <w:numPr>
                <w:ilvl w:val="0"/>
                <w:numId w:val="12"/>
              </w:numPr>
              <w:suppressAutoHyphens w:val="0"/>
              <w:spacing w:after="160" w:line="276" w:lineRule="auto"/>
              <w:contextualSpacing/>
              <w:jc w:val="both"/>
              <w:rPr>
                <w:rFonts w:asciiTheme="minorHAnsi" w:hAnsiTheme="minorHAnsi" w:cstheme="minorHAnsi"/>
                <w:i/>
              </w:rPr>
            </w:pPr>
            <w:r w:rsidRPr="00027FF3">
              <w:rPr>
                <w:rFonts w:asciiTheme="minorHAnsi" w:hAnsiTheme="minorHAnsi" w:cstheme="minorHAnsi"/>
                <w:i/>
              </w:rPr>
              <w:t>Hacer clic en el botón Consultar compra.</w:t>
            </w:r>
          </w:p>
        </w:tc>
      </w:tr>
      <w:tr w:rsidR="00027FF3" w:rsidRPr="00027FF3" w14:paraId="56DA41BB"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AD3BF6C"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8635C57"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compra debe existir en el sistema.</w:t>
            </w:r>
          </w:p>
        </w:tc>
      </w:tr>
      <w:tr w:rsidR="00027FF3" w:rsidRPr="00027FF3" w14:paraId="0DEA83B9"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E1891C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9C656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compra debe ser consultada correctamente.</w:t>
            </w:r>
            <w:r w:rsidRPr="00027FF3">
              <w:rPr>
                <w:rFonts w:asciiTheme="minorHAnsi" w:hAnsiTheme="minorHAnsi" w:cstheme="minorHAnsi"/>
                <w:i/>
              </w:rPr>
              <w:tab/>
            </w:r>
          </w:p>
        </w:tc>
      </w:tr>
      <w:tr w:rsidR="00027FF3" w:rsidRPr="00027FF3" w14:paraId="2A160E30"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8CC143D"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83165A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compra se consultó correctamente.</w:t>
            </w:r>
            <w:r w:rsidRPr="00027FF3">
              <w:rPr>
                <w:rFonts w:asciiTheme="minorHAnsi" w:hAnsiTheme="minorHAnsi" w:cstheme="minorHAnsi"/>
                <w:i/>
              </w:rPr>
              <w:tab/>
            </w:r>
          </w:p>
        </w:tc>
      </w:tr>
      <w:tr w:rsidR="00027FF3" w:rsidRPr="00027FF3" w14:paraId="7875F48A"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2B22B4"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0DF1002"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5CC6A501"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0334DD6"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B3E06C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sistema debe permitir consultar una compra por código, fecha o cliente.</w:t>
            </w:r>
          </w:p>
          <w:p w14:paraId="0595BED5"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información de la compra debe mostrarse correctamente.</w:t>
            </w:r>
          </w:p>
        </w:tc>
      </w:tr>
    </w:tbl>
    <w:p w14:paraId="78737F9A" w14:textId="77777777" w:rsidR="00027FF3" w:rsidRP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5AFFAD4E"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1F32C4A"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8F6B16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CP-025</w:t>
            </w:r>
          </w:p>
        </w:tc>
      </w:tr>
      <w:tr w:rsidR="00027FF3" w:rsidRPr="00027FF3" w14:paraId="33A0B0EC"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DA87CBA"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3C5BAE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Generar búsqueda de productos</w:t>
            </w:r>
          </w:p>
        </w:tc>
      </w:tr>
      <w:tr w:rsidR="00027FF3" w:rsidRPr="00027FF3" w14:paraId="40E1F0C3"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6B028A0"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13424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398AED37"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6DE3C50"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6BC89E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Código del producto                003</w:t>
            </w:r>
          </w:p>
          <w:p w14:paraId="0A0234C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Nombre del producto              Tornillo de banco</w:t>
            </w:r>
          </w:p>
          <w:p w14:paraId="11AFD7C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 xml:space="preserve">Descripción                            Herramientas </w:t>
            </w:r>
          </w:p>
          <w:p w14:paraId="21F53E6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Precio                                    $ 118.62</w:t>
            </w:r>
          </w:p>
          <w:p w14:paraId="5867410B" w14:textId="77777777" w:rsidR="00027FF3" w:rsidRPr="00027FF3" w:rsidRDefault="00027FF3" w:rsidP="00027FF3">
            <w:pPr>
              <w:tabs>
                <w:tab w:val="left" w:pos="3505"/>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Stock</w:t>
            </w:r>
            <w:r w:rsidRPr="00027FF3">
              <w:rPr>
                <w:rFonts w:asciiTheme="minorHAnsi" w:eastAsiaTheme="minorHAnsi" w:hAnsiTheme="minorHAnsi" w:cstheme="minorHAnsi"/>
                <w:i/>
                <w:kern w:val="2"/>
                <w:lang w:val="es-EC" w:eastAsia="es-ES"/>
                <w14:ligatures w14:val="standardContextual"/>
              </w:rPr>
              <w:tab/>
              <w:t>Disponibilidad</w:t>
            </w:r>
          </w:p>
          <w:p w14:paraId="0C371E1D" w14:textId="77777777" w:rsidR="00027FF3" w:rsidRPr="00027FF3" w:rsidRDefault="00027FF3" w:rsidP="00027FF3">
            <w:pPr>
              <w:numPr>
                <w:ilvl w:val="0"/>
                <w:numId w:val="12"/>
              </w:numPr>
              <w:suppressAutoHyphens w:val="0"/>
              <w:spacing w:after="160" w:line="276" w:lineRule="auto"/>
              <w:contextualSpacing/>
              <w:jc w:val="both"/>
              <w:rPr>
                <w:rFonts w:asciiTheme="minorHAnsi" w:hAnsiTheme="minorHAnsi" w:cstheme="minorHAnsi"/>
                <w:i/>
              </w:rPr>
            </w:pPr>
            <w:r w:rsidRPr="00027FF3">
              <w:rPr>
                <w:rFonts w:asciiTheme="minorHAnsi" w:hAnsiTheme="minorHAnsi" w:cstheme="minorHAnsi"/>
                <w:i/>
              </w:rPr>
              <w:t>Hacer clic en el botón Búsqueda.</w:t>
            </w:r>
          </w:p>
        </w:tc>
      </w:tr>
      <w:tr w:rsidR="00027FF3" w:rsidRPr="00027FF3" w14:paraId="4C5B40AE"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1BB370A"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63B4F3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compra debe existir en el sistema.</w:t>
            </w:r>
          </w:p>
        </w:tc>
      </w:tr>
      <w:tr w:rsidR="00027FF3" w:rsidRPr="00027FF3" w14:paraId="096610A8"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3CD408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4317BC5"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búsqueda debe generarse correctamente.</w:t>
            </w:r>
          </w:p>
        </w:tc>
      </w:tr>
      <w:tr w:rsidR="00027FF3" w:rsidRPr="00027FF3" w14:paraId="631629B6"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99B993"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3710D4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búsqueda se generó correctamente.</w:t>
            </w:r>
          </w:p>
        </w:tc>
      </w:tr>
      <w:tr w:rsidR="00027FF3" w:rsidRPr="00027FF3" w14:paraId="4AF57509"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4B26AC"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217827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14F059AE"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97B7A1"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86C81C3"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sistema debe permitir generar una búsqueda de productos por código, nombre o descripción.</w:t>
            </w:r>
          </w:p>
          <w:p w14:paraId="25BB13B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Los resultados de la búsqueda deben ser precisos.</w:t>
            </w:r>
          </w:p>
        </w:tc>
      </w:tr>
    </w:tbl>
    <w:p w14:paraId="63AD27E6" w14:textId="77777777" w:rsid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p w14:paraId="07961CB2" w14:textId="77777777" w:rsidR="008F1E4D" w:rsidRPr="00027FF3" w:rsidRDefault="008F1E4D"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31D75717"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4E08B8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lastRenderedPageBreak/>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55A63E"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CP-026</w:t>
            </w:r>
          </w:p>
        </w:tc>
      </w:tr>
      <w:tr w:rsidR="00027FF3" w:rsidRPr="00027FF3" w14:paraId="0EE0159D"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D34DA8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B070B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Modificar compras</w:t>
            </w:r>
          </w:p>
        </w:tc>
      </w:tr>
      <w:tr w:rsidR="00027FF3" w:rsidRPr="00027FF3" w14:paraId="1B988B1C"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A9DD4F"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09BFF2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2B7ED733"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61D6206"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0466A80"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 xml:space="preserve">              Juan Pérez</w:t>
            </w:r>
          </w:p>
          <w:p w14:paraId="5870A709"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producto              Tornillo de banco</w:t>
            </w:r>
          </w:p>
          <w:p w14:paraId="74C4EBE4"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 xml:space="preserve"> 06/11/23</w:t>
            </w:r>
          </w:p>
          <w:p w14:paraId="419A920C"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Listas de productos</w:t>
            </w:r>
          </w:p>
          <w:p w14:paraId="61E1B8E3" w14:textId="77777777" w:rsidR="00027FF3" w:rsidRPr="00027FF3" w:rsidRDefault="00027FF3" w:rsidP="00027FF3">
            <w:pPr>
              <w:numPr>
                <w:ilvl w:val="0"/>
                <w:numId w:val="12"/>
              </w:numPr>
              <w:suppressAutoHyphens w:val="0"/>
              <w:spacing w:after="160" w:line="276" w:lineRule="auto"/>
              <w:contextualSpacing/>
              <w:jc w:val="both"/>
              <w:rPr>
                <w:rFonts w:asciiTheme="minorHAnsi" w:hAnsiTheme="minorHAnsi" w:cstheme="minorHAnsi"/>
                <w:i/>
              </w:rPr>
            </w:pPr>
            <w:r w:rsidRPr="00027FF3">
              <w:rPr>
                <w:rFonts w:asciiTheme="minorHAnsi" w:hAnsiTheme="minorHAnsi" w:cstheme="minorHAnsi"/>
                <w:i/>
              </w:rPr>
              <w:t>Hacer clic en el botón Modificar compra.</w:t>
            </w:r>
          </w:p>
        </w:tc>
      </w:tr>
      <w:tr w:rsidR="00027FF3" w:rsidRPr="00027FF3" w14:paraId="403B4423"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C12873C"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DDADC1E"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compra debe existir en el sistema.</w:t>
            </w:r>
          </w:p>
        </w:tc>
      </w:tr>
      <w:tr w:rsidR="00027FF3" w:rsidRPr="00027FF3" w14:paraId="4E6DB9AB"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CB1D95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ECBF25"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La información de la compra debe ser actualizada correctamente.</w:t>
            </w:r>
          </w:p>
        </w:tc>
      </w:tr>
      <w:tr w:rsidR="00027FF3" w:rsidRPr="00027FF3" w14:paraId="13014D78"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78BD0B"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CF94CB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información de la compra fue actualizada correctamente.</w:t>
            </w:r>
          </w:p>
        </w:tc>
      </w:tr>
      <w:tr w:rsidR="00027FF3" w:rsidRPr="00027FF3" w14:paraId="33DFB929"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05BC87"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1E48E7"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4369FC2C"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CF1B4F"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576F2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sistema debe permitir modificar una compra, como la fecha, el cliente o los productos.</w:t>
            </w:r>
          </w:p>
          <w:p w14:paraId="314F1F2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Los cambios realizados deben guardarse correctamente.</w:t>
            </w:r>
          </w:p>
        </w:tc>
      </w:tr>
    </w:tbl>
    <w:p w14:paraId="261062A5" w14:textId="77777777" w:rsidR="00027FF3" w:rsidRP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6969F28B"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DA52CA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4AF0545"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CP-027</w:t>
            </w:r>
          </w:p>
        </w:tc>
      </w:tr>
      <w:tr w:rsidR="00027FF3" w:rsidRPr="00027FF3" w14:paraId="04D84B91"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08AAD7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2D8873"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Generar reportes de compra</w:t>
            </w:r>
          </w:p>
        </w:tc>
      </w:tr>
      <w:tr w:rsidR="00027FF3" w:rsidRPr="00027FF3" w14:paraId="6A15F4AC"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8D7BE76"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B29BF7"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4BA0C364"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7584F30"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E2C312" w14:textId="77777777" w:rsidR="00027FF3" w:rsidRPr="00027FF3" w:rsidRDefault="00027FF3" w:rsidP="00027FF3">
            <w:pPr>
              <w:tabs>
                <w:tab w:val="left" w:pos="3695"/>
              </w:tabs>
              <w:spacing w:line="276" w:lineRule="auto"/>
              <w:rPr>
                <w:rFonts w:asciiTheme="minorHAnsi" w:hAnsiTheme="minorHAnsi" w:cstheme="minorHAnsi"/>
                <w:i/>
              </w:rPr>
            </w:pPr>
            <w:r w:rsidRPr="00027FF3">
              <w:rPr>
                <w:rFonts w:asciiTheme="minorHAnsi" w:hAnsiTheme="minorHAnsi" w:cstheme="minorHAnsi"/>
                <w:i/>
              </w:rPr>
              <w:t>Número_reporte</w:t>
            </w:r>
            <w:r w:rsidRPr="00027FF3">
              <w:rPr>
                <w:rFonts w:asciiTheme="minorHAnsi" w:hAnsiTheme="minorHAnsi" w:cstheme="minorHAnsi"/>
                <w:i/>
              </w:rPr>
              <w:tab/>
              <w:t>A012345</w:t>
            </w:r>
          </w:p>
          <w:p w14:paraId="33627330"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 xml:space="preserve">              Juan Pérez</w:t>
            </w:r>
          </w:p>
          <w:p w14:paraId="62E9D69F"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producto              Tornillo de banco</w:t>
            </w:r>
          </w:p>
          <w:p w14:paraId="3FDB77F7"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Fecha de emisión de reporte   06/11/23</w:t>
            </w:r>
          </w:p>
          <w:p w14:paraId="61960F47"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 xml:space="preserve">   06/11/23</w:t>
            </w:r>
          </w:p>
          <w:p w14:paraId="54D4FABF"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Listas de productos</w:t>
            </w:r>
            <w:r w:rsidRPr="00027FF3">
              <w:rPr>
                <w:rFonts w:asciiTheme="minorHAnsi" w:eastAsiaTheme="minorHAnsi" w:hAnsiTheme="minorHAnsi" w:cstheme="minorHAnsi"/>
                <w:i/>
                <w:kern w:val="2"/>
                <w:lang w:val="es-EC" w:eastAsia="es-ES"/>
                <w14:ligatures w14:val="standardContextual"/>
              </w:rPr>
              <w:tab/>
              <w:t xml:space="preserve">   xxxxxxxxx</w:t>
            </w:r>
          </w:p>
          <w:p w14:paraId="09A45711"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Cantidad</w:t>
            </w:r>
            <w:r w:rsidRPr="00027FF3">
              <w:rPr>
                <w:rFonts w:asciiTheme="minorHAnsi" w:eastAsiaTheme="minorHAnsi" w:hAnsiTheme="minorHAnsi" w:cstheme="minorHAnsi"/>
                <w:i/>
                <w:kern w:val="2"/>
                <w:lang w:val="es-EC" w:eastAsia="es-ES"/>
                <w14:ligatures w14:val="standardContextual"/>
              </w:rPr>
              <w:tab/>
              <w:t xml:space="preserve">   xxxxxxxxx</w:t>
            </w:r>
          </w:p>
          <w:p w14:paraId="00ACED50"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Precios</w:t>
            </w:r>
            <w:r w:rsidRPr="00027FF3">
              <w:rPr>
                <w:rFonts w:asciiTheme="minorHAnsi" w:eastAsiaTheme="minorHAnsi" w:hAnsiTheme="minorHAnsi" w:cstheme="minorHAnsi"/>
                <w:i/>
                <w:kern w:val="2"/>
                <w:lang w:val="es-EC" w:eastAsia="es-ES"/>
                <w14:ligatures w14:val="standardContextual"/>
              </w:rPr>
              <w:tab/>
              <w:t xml:space="preserve">   xxxxxxxxx</w:t>
            </w:r>
          </w:p>
          <w:p w14:paraId="0518CA24"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Total, por producto</w:t>
            </w:r>
            <w:r w:rsidRPr="00027FF3">
              <w:rPr>
                <w:rFonts w:asciiTheme="minorHAnsi" w:eastAsiaTheme="minorHAnsi" w:hAnsiTheme="minorHAnsi" w:cstheme="minorHAnsi"/>
                <w:i/>
                <w:kern w:val="2"/>
                <w:lang w:val="es-EC" w:eastAsia="es-ES"/>
                <w14:ligatures w14:val="standardContextual"/>
              </w:rPr>
              <w:tab/>
              <w:t xml:space="preserve">   xxxxxxxxx</w:t>
            </w:r>
          </w:p>
          <w:p w14:paraId="230F83C6"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IVA</w:t>
            </w:r>
            <w:r w:rsidRPr="00027FF3">
              <w:rPr>
                <w:rFonts w:asciiTheme="minorHAnsi" w:eastAsiaTheme="minorHAnsi" w:hAnsiTheme="minorHAnsi" w:cstheme="minorHAnsi"/>
                <w:i/>
                <w:kern w:val="2"/>
                <w:lang w:val="es-EC" w:eastAsia="es-ES"/>
                <w14:ligatures w14:val="standardContextual"/>
              </w:rPr>
              <w:tab/>
              <w:t xml:space="preserve"> 12%</w:t>
            </w:r>
          </w:p>
          <w:p w14:paraId="253F06D9"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Descuentos aplicados                 xxxxxxxxx</w:t>
            </w:r>
          </w:p>
          <w:p w14:paraId="7DF68B0E"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Dirección de envio</w:t>
            </w:r>
            <w:r w:rsidRPr="00027FF3">
              <w:rPr>
                <w:rFonts w:asciiTheme="minorHAnsi" w:eastAsiaTheme="minorHAnsi" w:hAnsiTheme="minorHAnsi" w:cstheme="minorHAnsi"/>
                <w:i/>
                <w:kern w:val="2"/>
                <w:lang w:val="es-EC" w:eastAsia="es-ES"/>
                <w14:ligatures w14:val="standardContextual"/>
              </w:rPr>
              <w:tab/>
              <w:t>Km 9 vía a Daule</w:t>
            </w:r>
          </w:p>
          <w:p w14:paraId="7641A6EF"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Método de pago</w:t>
            </w:r>
            <w:r w:rsidRPr="00027FF3">
              <w:rPr>
                <w:rFonts w:asciiTheme="minorHAnsi" w:eastAsiaTheme="minorHAnsi" w:hAnsiTheme="minorHAnsi" w:cstheme="minorHAnsi"/>
                <w:i/>
                <w:kern w:val="2"/>
                <w:lang w:val="es-EC" w:eastAsia="es-ES"/>
                <w14:ligatures w14:val="standardContextual"/>
              </w:rPr>
              <w:tab/>
              <w:t>Transferencia</w:t>
            </w:r>
          </w:p>
          <w:p w14:paraId="4FAE1762" w14:textId="77777777" w:rsidR="00027FF3" w:rsidRPr="00027FF3" w:rsidRDefault="00027FF3" w:rsidP="00027FF3">
            <w:pPr>
              <w:spacing w:line="276" w:lineRule="auto"/>
              <w:rPr>
                <w:rFonts w:asciiTheme="minorHAnsi" w:hAnsiTheme="minorHAnsi" w:cstheme="minorHAnsi"/>
                <w:i/>
              </w:rPr>
            </w:pPr>
          </w:p>
          <w:p w14:paraId="64C3EE7B"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Hacer clic en el botón Generar reporte de compra.</w:t>
            </w:r>
          </w:p>
        </w:tc>
      </w:tr>
      <w:tr w:rsidR="00027FF3" w:rsidRPr="00027FF3" w14:paraId="0BFC018D"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174C3F1"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78DF4F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compra debe existir en el sistema.</w:t>
            </w:r>
          </w:p>
        </w:tc>
      </w:tr>
      <w:tr w:rsidR="00027FF3" w:rsidRPr="00027FF3" w14:paraId="33CDEDC7"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DD432D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0AE8FC3"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El reporte debe ser generado correctamente.</w:t>
            </w:r>
          </w:p>
        </w:tc>
      </w:tr>
      <w:tr w:rsidR="00027FF3" w:rsidRPr="00027FF3" w14:paraId="07F55778"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E27BF2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5DC855E"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fue generado correctamente.</w:t>
            </w:r>
          </w:p>
        </w:tc>
      </w:tr>
      <w:tr w:rsidR="00027FF3" w:rsidRPr="00027FF3" w14:paraId="62B2255F"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2954C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A673B7"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25F066E3"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7508AF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lastRenderedPageBreak/>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7EF532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incluir la fecha de la compra, el cliente y los productos comprados.</w:t>
            </w:r>
          </w:p>
          <w:p w14:paraId="53561F4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estar ordenado por fecha de compra.</w:t>
            </w:r>
          </w:p>
          <w:p w14:paraId="29FB3A18"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incluir un total de compras.</w:t>
            </w:r>
          </w:p>
        </w:tc>
      </w:tr>
    </w:tbl>
    <w:p w14:paraId="12A7E6D6" w14:textId="77777777" w:rsidR="00027FF3" w:rsidRP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5F98EA52"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4F6773"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407A1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CP-028</w:t>
            </w:r>
          </w:p>
        </w:tc>
      </w:tr>
      <w:tr w:rsidR="00027FF3" w:rsidRPr="00027FF3" w14:paraId="41D3B096"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62327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A35ED0C"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Imprimir reportes de compra</w:t>
            </w:r>
          </w:p>
        </w:tc>
      </w:tr>
      <w:tr w:rsidR="00027FF3" w:rsidRPr="00027FF3" w14:paraId="0497B836"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12A526A"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FA8AA3C"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787CA7E9"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B829F3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22281D" w14:textId="77777777" w:rsidR="00027FF3" w:rsidRPr="00027FF3" w:rsidRDefault="00027FF3" w:rsidP="00027FF3">
            <w:pPr>
              <w:tabs>
                <w:tab w:val="left" w:pos="3695"/>
              </w:tabs>
              <w:spacing w:line="276" w:lineRule="auto"/>
              <w:rPr>
                <w:rFonts w:asciiTheme="minorHAnsi" w:hAnsiTheme="minorHAnsi" w:cstheme="minorHAnsi"/>
                <w:i/>
              </w:rPr>
            </w:pPr>
            <w:r w:rsidRPr="00027FF3">
              <w:rPr>
                <w:rFonts w:asciiTheme="minorHAnsi" w:hAnsiTheme="minorHAnsi" w:cstheme="minorHAnsi"/>
                <w:i/>
              </w:rPr>
              <w:t>Número_reporte</w:t>
            </w:r>
            <w:r w:rsidRPr="00027FF3">
              <w:rPr>
                <w:rFonts w:asciiTheme="minorHAnsi" w:hAnsiTheme="minorHAnsi" w:cstheme="minorHAnsi"/>
                <w:i/>
              </w:rPr>
              <w:tab/>
              <w:t>A012345</w:t>
            </w:r>
          </w:p>
          <w:p w14:paraId="5269D067"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 xml:space="preserve">              Juan Pérez</w:t>
            </w:r>
          </w:p>
          <w:p w14:paraId="406CE09A"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producto              Tornillo de banco</w:t>
            </w:r>
          </w:p>
          <w:p w14:paraId="2BF13DFA"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Fecha de emisión de reporte   06/11/23</w:t>
            </w:r>
          </w:p>
          <w:p w14:paraId="60E364FA"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 xml:space="preserve">   06/11/23</w:t>
            </w:r>
          </w:p>
          <w:p w14:paraId="0EA5BDC3"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Listas de productos</w:t>
            </w:r>
            <w:r w:rsidRPr="00027FF3">
              <w:rPr>
                <w:rFonts w:asciiTheme="minorHAnsi" w:eastAsiaTheme="minorHAnsi" w:hAnsiTheme="minorHAnsi" w:cstheme="minorHAnsi"/>
                <w:i/>
                <w:kern w:val="2"/>
                <w:lang w:val="es-EC" w:eastAsia="es-ES"/>
                <w14:ligatures w14:val="standardContextual"/>
              </w:rPr>
              <w:tab/>
              <w:t xml:space="preserve">   xxxxxxxxx</w:t>
            </w:r>
          </w:p>
          <w:p w14:paraId="076DADBF"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Cantidad</w:t>
            </w:r>
            <w:r w:rsidRPr="00027FF3">
              <w:rPr>
                <w:rFonts w:asciiTheme="minorHAnsi" w:eastAsiaTheme="minorHAnsi" w:hAnsiTheme="minorHAnsi" w:cstheme="minorHAnsi"/>
                <w:i/>
                <w:kern w:val="2"/>
                <w:lang w:val="es-EC" w:eastAsia="es-ES"/>
                <w14:ligatures w14:val="standardContextual"/>
              </w:rPr>
              <w:tab/>
              <w:t xml:space="preserve">   xxxxxxxxx</w:t>
            </w:r>
          </w:p>
          <w:p w14:paraId="15AF2BF1"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Precios</w:t>
            </w:r>
            <w:r w:rsidRPr="00027FF3">
              <w:rPr>
                <w:rFonts w:asciiTheme="minorHAnsi" w:eastAsiaTheme="minorHAnsi" w:hAnsiTheme="minorHAnsi" w:cstheme="minorHAnsi"/>
                <w:i/>
                <w:kern w:val="2"/>
                <w:lang w:val="es-EC" w:eastAsia="es-ES"/>
                <w14:ligatures w14:val="standardContextual"/>
              </w:rPr>
              <w:tab/>
              <w:t xml:space="preserve">   xxxxxxxxx</w:t>
            </w:r>
          </w:p>
          <w:p w14:paraId="7C356ED3"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Total, por producto</w:t>
            </w:r>
            <w:r w:rsidRPr="00027FF3">
              <w:rPr>
                <w:rFonts w:asciiTheme="minorHAnsi" w:eastAsiaTheme="minorHAnsi" w:hAnsiTheme="minorHAnsi" w:cstheme="minorHAnsi"/>
                <w:i/>
                <w:kern w:val="2"/>
                <w:lang w:val="es-EC" w:eastAsia="es-ES"/>
                <w14:ligatures w14:val="standardContextual"/>
              </w:rPr>
              <w:tab/>
              <w:t xml:space="preserve">   xxxxxxxxx</w:t>
            </w:r>
          </w:p>
          <w:p w14:paraId="28E99049"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IVA</w:t>
            </w:r>
            <w:r w:rsidRPr="00027FF3">
              <w:rPr>
                <w:rFonts w:asciiTheme="minorHAnsi" w:eastAsiaTheme="minorHAnsi" w:hAnsiTheme="minorHAnsi" w:cstheme="minorHAnsi"/>
                <w:i/>
                <w:kern w:val="2"/>
                <w:lang w:val="es-EC" w:eastAsia="es-ES"/>
                <w14:ligatures w14:val="standardContextual"/>
              </w:rPr>
              <w:tab/>
              <w:t xml:space="preserve"> 12%</w:t>
            </w:r>
          </w:p>
          <w:p w14:paraId="23510F45"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Descuentos aplicados                 xxxxxxxxx</w:t>
            </w:r>
          </w:p>
          <w:p w14:paraId="77C3A03B"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Dirección de envio</w:t>
            </w:r>
            <w:r w:rsidRPr="00027FF3">
              <w:rPr>
                <w:rFonts w:asciiTheme="minorHAnsi" w:eastAsiaTheme="minorHAnsi" w:hAnsiTheme="minorHAnsi" w:cstheme="minorHAnsi"/>
                <w:i/>
                <w:kern w:val="2"/>
                <w:lang w:val="es-EC" w:eastAsia="es-ES"/>
                <w14:ligatures w14:val="standardContextual"/>
              </w:rPr>
              <w:tab/>
              <w:t>Km 9 vía a Daule</w:t>
            </w:r>
          </w:p>
          <w:p w14:paraId="26E6F34B"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Método de pago</w:t>
            </w:r>
            <w:r w:rsidRPr="00027FF3">
              <w:rPr>
                <w:rFonts w:asciiTheme="minorHAnsi" w:eastAsiaTheme="minorHAnsi" w:hAnsiTheme="minorHAnsi" w:cstheme="minorHAnsi"/>
                <w:i/>
                <w:kern w:val="2"/>
                <w:lang w:val="es-EC" w:eastAsia="es-ES"/>
                <w14:ligatures w14:val="standardContextual"/>
              </w:rPr>
              <w:tab/>
              <w:t>Transferencia</w:t>
            </w:r>
          </w:p>
          <w:p w14:paraId="05104177" w14:textId="77777777" w:rsidR="00027FF3" w:rsidRPr="00027FF3" w:rsidRDefault="00027FF3" w:rsidP="00027FF3">
            <w:pPr>
              <w:spacing w:line="276" w:lineRule="auto"/>
              <w:rPr>
                <w:rFonts w:asciiTheme="minorHAnsi" w:hAnsiTheme="minorHAnsi" w:cstheme="minorHAnsi"/>
                <w:i/>
              </w:rPr>
            </w:pPr>
          </w:p>
          <w:p w14:paraId="5BAC3511"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Hacer clic en el botón Imprimir reporte de compra.</w:t>
            </w:r>
          </w:p>
        </w:tc>
      </w:tr>
      <w:tr w:rsidR="00027FF3" w:rsidRPr="00027FF3" w14:paraId="12FD20DB"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142949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4A99D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compra debe existir en el sistema.</w:t>
            </w:r>
          </w:p>
        </w:tc>
      </w:tr>
      <w:tr w:rsidR="00027FF3" w:rsidRPr="00027FF3" w14:paraId="7F014839"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E2312D"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78546FD"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El reporte debe ser impreso correctamente.</w:t>
            </w:r>
          </w:p>
        </w:tc>
      </w:tr>
      <w:tr w:rsidR="00027FF3" w:rsidRPr="00027FF3" w14:paraId="1EC4F100"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3CBD9F"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84373F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fue impreso correctamente.</w:t>
            </w:r>
          </w:p>
        </w:tc>
      </w:tr>
      <w:tr w:rsidR="00027FF3" w:rsidRPr="00027FF3" w14:paraId="30FC1146"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45E42CD"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F3575FC"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4C4FB8F3"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12F8445"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6F21CBD"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imprimirse correctamente.</w:t>
            </w:r>
          </w:p>
          <w:p w14:paraId="3145580D"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ser legible.</w:t>
            </w:r>
          </w:p>
        </w:tc>
      </w:tr>
    </w:tbl>
    <w:p w14:paraId="29770E08" w14:textId="77777777" w:rsidR="00027FF3" w:rsidRP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p w14:paraId="576214E2" w14:textId="77777777" w:rsidR="00027FF3" w:rsidRPr="00027FF3" w:rsidRDefault="00027FF3" w:rsidP="00027FF3">
      <w:pPr>
        <w:suppressAutoHyphens w:val="0"/>
        <w:spacing w:after="160" w:line="259" w:lineRule="auto"/>
        <w:jc w:val="center"/>
        <w:rPr>
          <w:rFonts w:asciiTheme="minorHAnsi" w:eastAsiaTheme="minorHAnsi" w:hAnsiTheme="minorHAnsi" w:cstheme="minorHAnsi"/>
          <w:b/>
          <w:bCs/>
          <w:kern w:val="2"/>
          <w:lang w:val="es-EC" w:eastAsia="en-US"/>
          <w14:ligatures w14:val="standardContextual"/>
        </w:rPr>
      </w:pPr>
      <w:r w:rsidRPr="00027FF3">
        <w:rPr>
          <w:rFonts w:asciiTheme="minorHAnsi" w:eastAsiaTheme="minorHAnsi" w:hAnsiTheme="minorHAnsi" w:cstheme="minorHAnsi"/>
          <w:b/>
          <w:bCs/>
          <w:kern w:val="2"/>
          <w:lang w:val="es-EC" w:eastAsia="en-US"/>
          <w14:ligatures w14:val="standardContextual"/>
        </w:rPr>
        <w:t>Módulo de venta</w:t>
      </w: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6B842BD1"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C802FB"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C27521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CP-029</w:t>
            </w:r>
          </w:p>
        </w:tc>
      </w:tr>
      <w:tr w:rsidR="00027FF3" w:rsidRPr="00027FF3" w14:paraId="3FE58011"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91E25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A60A4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Registrar ventas</w:t>
            </w:r>
          </w:p>
        </w:tc>
      </w:tr>
      <w:tr w:rsidR="00027FF3" w:rsidRPr="00027FF3" w14:paraId="558A9EB9"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6ED514"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0F1565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4008EB5F"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1F80BDA"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3EB9292"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 xml:space="preserve">              Juan Pérez</w:t>
            </w:r>
          </w:p>
          <w:p w14:paraId="5F62C5DA"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producto              Tornillo de banco</w:t>
            </w:r>
          </w:p>
          <w:p w14:paraId="6B4D1BBA"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 xml:space="preserve">   06/11/23</w:t>
            </w:r>
          </w:p>
          <w:p w14:paraId="082D9F1E"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Listas de productos</w:t>
            </w:r>
            <w:r w:rsidRPr="00027FF3">
              <w:rPr>
                <w:rFonts w:asciiTheme="minorHAnsi" w:eastAsiaTheme="minorHAnsi" w:hAnsiTheme="minorHAnsi" w:cstheme="minorHAnsi"/>
                <w:i/>
                <w:kern w:val="2"/>
                <w:lang w:val="es-EC" w:eastAsia="es-ES"/>
                <w14:ligatures w14:val="standardContextual"/>
              </w:rPr>
              <w:tab/>
              <w:t xml:space="preserve">   xxxxxxxxx</w:t>
            </w:r>
          </w:p>
          <w:p w14:paraId="593DEEC7"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Cantidad</w:t>
            </w:r>
            <w:r w:rsidRPr="00027FF3">
              <w:rPr>
                <w:rFonts w:asciiTheme="minorHAnsi" w:eastAsiaTheme="minorHAnsi" w:hAnsiTheme="minorHAnsi" w:cstheme="minorHAnsi"/>
                <w:i/>
                <w:kern w:val="2"/>
                <w:lang w:val="es-EC" w:eastAsia="es-ES"/>
                <w14:ligatures w14:val="standardContextual"/>
              </w:rPr>
              <w:tab/>
              <w:t xml:space="preserve">   xxxxxxxxx</w:t>
            </w:r>
          </w:p>
          <w:p w14:paraId="37FE40EE"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Precios</w:t>
            </w:r>
            <w:r w:rsidRPr="00027FF3">
              <w:rPr>
                <w:rFonts w:asciiTheme="minorHAnsi" w:eastAsiaTheme="minorHAnsi" w:hAnsiTheme="minorHAnsi" w:cstheme="minorHAnsi"/>
                <w:i/>
                <w:kern w:val="2"/>
                <w:lang w:val="es-EC" w:eastAsia="es-ES"/>
                <w14:ligatures w14:val="standardContextual"/>
              </w:rPr>
              <w:tab/>
              <w:t xml:space="preserve">   xxxxxxxxx</w:t>
            </w:r>
          </w:p>
          <w:p w14:paraId="300DAEDF"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lastRenderedPageBreak/>
              <w:t>Total, por producto</w:t>
            </w:r>
            <w:r w:rsidRPr="00027FF3">
              <w:rPr>
                <w:rFonts w:asciiTheme="minorHAnsi" w:eastAsiaTheme="minorHAnsi" w:hAnsiTheme="minorHAnsi" w:cstheme="minorHAnsi"/>
                <w:i/>
                <w:kern w:val="2"/>
                <w:lang w:val="es-EC" w:eastAsia="es-ES"/>
                <w14:ligatures w14:val="standardContextual"/>
              </w:rPr>
              <w:tab/>
              <w:t xml:space="preserve">   xxxxxxxxx</w:t>
            </w:r>
          </w:p>
          <w:p w14:paraId="17FA74A2"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IVA</w:t>
            </w:r>
            <w:r w:rsidRPr="00027FF3">
              <w:rPr>
                <w:rFonts w:asciiTheme="minorHAnsi" w:eastAsiaTheme="minorHAnsi" w:hAnsiTheme="minorHAnsi" w:cstheme="minorHAnsi"/>
                <w:i/>
                <w:kern w:val="2"/>
                <w:lang w:val="es-EC" w:eastAsia="es-ES"/>
                <w14:ligatures w14:val="standardContextual"/>
              </w:rPr>
              <w:tab/>
              <w:t xml:space="preserve"> 12%</w:t>
            </w:r>
          </w:p>
          <w:p w14:paraId="7E593999"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Descuentos aplicados                 xxxxxxxxx</w:t>
            </w:r>
          </w:p>
          <w:p w14:paraId="40039F1D"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Método de pago</w:t>
            </w:r>
            <w:r w:rsidRPr="00027FF3">
              <w:rPr>
                <w:rFonts w:asciiTheme="minorHAnsi" w:eastAsiaTheme="minorHAnsi" w:hAnsiTheme="minorHAnsi" w:cstheme="minorHAnsi"/>
                <w:i/>
                <w:kern w:val="2"/>
                <w:lang w:val="es-EC" w:eastAsia="es-ES"/>
                <w14:ligatures w14:val="standardContextual"/>
              </w:rPr>
              <w:tab/>
              <w:t>Transferencia</w:t>
            </w:r>
          </w:p>
          <w:p w14:paraId="65FBF12D"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p>
          <w:p w14:paraId="0D603CCB"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Hacer clic en el botón Registrar ventas.</w:t>
            </w:r>
          </w:p>
        </w:tc>
      </w:tr>
      <w:tr w:rsidR="00027FF3" w:rsidRPr="00027FF3" w14:paraId="20B1FC1F"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13A7B1F"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B92256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compra debe existir en el sistema.</w:t>
            </w:r>
          </w:p>
        </w:tc>
      </w:tr>
      <w:tr w:rsidR="00027FF3" w:rsidRPr="00027FF3" w14:paraId="4296D11F"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721F5F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CE61A97"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La venta debe ser registrada correctamente.</w:t>
            </w:r>
          </w:p>
        </w:tc>
      </w:tr>
      <w:tr w:rsidR="00027FF3" w:rsidRPr="00027FF3" w14:paraId="3D0DA076"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E169E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8A996DF"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venta fue registrada correctamente.</w:t>
            </w:r>
          </w:p>
        </w:tc>
      </w:tr>
      <w:tr w:rsidR="00027FF3" w:rsidRPr="00027FF3" w14:paraId="2F868CCA"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D1923A"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8E3A03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47DB1EB0"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7D3F24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9037AC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Los datos del cliente deben ser correctos.</w:t>
            </w:r>
          </w:p>
          <w:p w14:paraId="1589A8A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Los productos vendidos deben existir en el sistema.</w:t>
            </w:r>
          </w:p>
          <w:p w14:paraId="5D1763BC"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cantidad de productos vendidos debe ser correcta.</w:t>
            </w:r>
          </w:p>
          <w:p w14:paraId="6559FA1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método de pago debe ser correcto.</w:t>
            </w:r>
          </w:p>
        </w:tc>
      </w:tr>
    </w:tbl>
    <w:p w14:paraId="166D236F" w14:textId="77777777" w:rsidR="00027FF3" w:rsidRP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58E74430"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F52A05"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59F3B6"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CP-030</w:t>
            </w:r>
          </w:p>
        </w:tc>
      </w:tr>
      <w:tr w:rsidR="00027FF3" w:rsidRPr="00027FF3" w14:paraId="38BF484D"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B2FD2AF"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B256F8"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Modificar registros de ventas</w:t>
            </w:r>
          </w:p>
        </w:tc>
      </w:tr>
      <w:tr w:rsidR="00027FF3" w:rsidRPr="00027FF3" w14:paraId="01BFDE82"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D459481"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15EED3C"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5013C0A2"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8C7CE2F"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43DBA50"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 xml:space="preserve">              Juan Pérez</w:t>
            </w:r>
          </w:p>
          <w:p w14:paraId="2F218CB8"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producto              Tornillo de banco</w:t>
            </w:r>
          </w:p>
          <w:p w14:paraId="352039C6"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Listas de productos</w:t>
            </w:r>
            <w:r w:rsidRPr="00027FF3">
              <w:rPr>
                <w:rFonts w:asciiTheme="minorHAnsi" w:eastAsiaTheme="minorHAnsi" w:hAnsiTheme="minorHAnsi" w:cstheme="minorHAnsi"/>
                <w:i/>
                <w:kern w:val="2"/>
                <w:lang w:val="es-EC" w:eastAsia="es-ES"/>
                <w14:ligatures w14:val="standardContextual"/>
              </w:rPr>
              <w:tab/>
              <w:t xml:space="preserve">   xxxxxxxxx</w:t>
            </w:r>
          </w:p>
          <w:p w14:paraId="30552CFC"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Cantidad</w:t>
            </w:r>
            <w:r w:rsidRPr="00027FF3">
              <w:rPr>
                <w:rFonts w:asciiTheme="minorHAnsi" w:eastAsiaTheme="minorHAnsi" w:hAnsiTheme="minorHAnsi" w:cstheme="minorHAnsi"/>
                <w:i/>
                <w:kern w:val="2"/>
                <w:lang w:val="es-EC" w:eastAsia="es-ES"/>
                <w14:ligatures w14:val="standardContextual"/>
              </w:rPr>
              <w:tab/>
              <w:t xml:space="preserve">   xxxxxxxxx</w:t>
            </w:r>
          </w:p>
          <w:p w14:paraId="4EAB8109"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Método de pago</w:t>
            </w:r>
            <w:r w:rsidRPr="00027FF3">
              <w:rPr>
                <w:rFonts w:asciiTheme="minorHAnsi" w:eastAsiaTheme="minorHAnsi" w:hAnsiTheme="minorHAnsi" w:cstheme="minorHAnsi"/>
                <w:i/>
                <w:kern w:val="2"/>
                <w:lang w:val="es-EC" w:eastAsia="es-ES"/>
                <w14:ligatures w14:val="standardContextual"/>
              </w:rPr>
              <w:tab/>
              <w:t>Transferencia</w:t>
            </w:r>
          </w:p>
          <w:p w14:paraId="248206AB"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p>
          <w:p w14:paraId="2B46A424"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Hacer clic en el botón Modificar registros.</w:t>
            </w:r>
          </w:p>
        </w:tc>
      </w:tr>
      <w:tr w:rsidR="00027FF3" w:rsidRPr="00027FF3" w14:paraId="1A4C80B8"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0D1F29A"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154B91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compra debe existir en el sistema.</w:t>
            </w:r>
          </w:p>
        </w:tc>
      </w:tr>
      <w:tr w:rsidR="00027FF3" w:rsidRPr="00027FF3" w14:paraId="21716B82"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F2C786"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DD0765"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La información de la venta debe ser actualizada correctamente.</w:t>
            </w:r>
          </w:p>
        </w:tc>
      </w:tr>
      <w:tr w:rsidR="00027FF3" w:rsidRPr="00027FF3" w14:paraId="72E1F56B"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7362E73"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4A0AB8D"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información de la venta fue actualizada correctamente.</w:t>
            </w:r>
          </w:p>
        </w:tc>
      </w:tr>
      <w:tr w:rsidR="00027FF3" w:rsidRPr="00027FF3" w14:paraId="2761EAA2"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19108B9"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4088EF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4826BBEE"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730C36"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2A858C5"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fecha de la venta no se puede modificar.</w:t>
            </w:r>
          </w:p>
          <w:p w14:paraId="4F625FCC"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cliente de la venta no se puede modificar.</w:t>
            </w:r>
          </w:p>
          <w:p w14:paraId="0C01F3F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Los productos vendidos deben existir en el sistema.</w:t>
            </w:r>
          </w:p>
          <w:p w14:paraId="41F9494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cantidad de productos vendidos debe ser correcta.</w:t>
            </w:r>
          </w:p>
          <w:p w14:paraId="137D4758" w14:textId="77777777" w:rsidR="00027FF3" w:rsidRPr="00027FF3" w:rsidRDefault="00027FF3" w:rsidP="00027FF3">
            <w:pPr>
              <w:spacing w:line="276" w:lineRule="auto"/>
              <w:jc w:val="both"/>
              <w:rPr>
                <w:rFonts w:asciiTheme="minorHAnsi" w:hAnsiTheme="minorHAnsi" w:cstheme="minorHAnsi"/>
                <w:i/>
                <w:lang w:val="es-EC"/>
              </w:rPr>
            </w:pPr>
            <w:r w:rsidRPr="00027FF3">
              <w:rPr>
                <w:rFonts w:asciiTheme="minorHAnsi" w:hAnsiTheme="minorHAnsi" w:cstheme="minorHAnsi"/>
                <w:i/>
              </w:rPr>
              <w:t>El método de pago debe ser correcto.</w:t>
            </w:r>
          </w:p>
        </w:tc>
      </w:tr>
    </w:tbl>
    <w:p w14:paraId="110485CF" w14:textId="77777777" w:rsidR="00027FF3" w:rsidRP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7870062F"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8E22B3"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8D61853"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CP-031</w:t>
            </w:r>
          </w:p>
        </w:tc>
      </w:tr>
      <w:tr w:rsidR="00027FF3" w:rsidRPr="00027FF3" w14:paraId="76FD00BB"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AA37B3"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27CD55"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Eliminar registros de ventas</w:t>
            </w:r>
          </w:p>
        </w:tc>
      </w:tr>
      <w:tr w:rsidR="00027FF3" w:rsidRPr="00027FF3" w14:paraId="5E756161"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311F161"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266025C"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3BB8DE2E"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25BDE6"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AF2FD77" w14:textId="77777777" w:rsidR="00027FF3" w:rsidRPr="00027FF3" w:rsidRDefault="00027FF3" w:rsidP="00027FF3">
            <w:pPr>
              <w:tabs>
                <w:tab w:val="left" w:pos="3695"/>
              </w:tabs>
              <w:spacing w:line="276" w:lineRule="auto"/>
              <w:rPr>
                <w:rFonts w:asciiTheme="minorHAnsi" w:hAnsiTheme="minorHAnsi" w:cstheme="minorHAnsi"/>
                <w:i/>
              </w:rPr>
            </w:pPr>
            <w:r w:rsidRPr="00027FF3">
              <w:rPr>
                <w:rFonts w:asciiTheme="minorHAnsi" w:hAnsiTheme="minorHAnsi" w:cstheme="minorHAnsi"/>
                <w:i/>
              </w:rPr>
              <w:t>Número_reporte</w:t>
            </w:r>
            <w:r w:rsidRPr="00027FF3">
              <w:rPr>
                <w:rFonts w:asciiTheme="minorHAnsi" w:hAnsiTheme="minorHAnsi" w:cstheme="minorHAnsi"/>
                <w:i/>
              </w:rPr>
              <w:tab/>
              <w:t>A012345</w:t>
            </w:r>
          </w:p>
          <w:p w14:paraId="16F2A110"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 xml:space="preserve">              Juan Pérez</w:t>
            </w:r>
          </w:p>
          <w:p w14:paraId="7519ACB0"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producto              Tornillo de banco</w:t>
            </w:r>
          </w:p>
          <w:p w14:paraId="7502DFE2"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Fecha de emisión de reporte   06/11/23</w:t>
            </w:r>
          </w:p>
          <w:p w14:paraId="0A53DC5D"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 xml:space="preserve">   06/11/23</w:t>
            </w:r>
          </w:p>
          <w:p w14:paraId="4E39879E"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Listas de productos</w:t>
            </w:r>
            <w:r w:rsidRPr="00027FF3">
              <w:rPr>
                <w:rFonts w:asciiTheme="minorHAnsi" w:eastAsiaTheme="minorHAnsi" w:hAnsiTheme="minorHAnsi" w:cstheme="minorHAnsi"/>
                <w:i/>
                <w:kern w:val="2"/>
                <w:lang w:val="es-EC" w:eastAsia="es-ES"/>
                <w14:ligatures w14:val="standardContextual"/>
              </w:rPr>
              <w:tab/>
              <w:t xml:space="preserve">   xxxxxxxxx</w:t>
            </w:r>
          </w:p>
          <w:p w14:paraId="10149C35"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Cantidad</w:t>
            </w:r>
            <w:r w:rsidRPr="00027FF3">
              <w:rPr>
                <w:rFonts w:asciiTheme="minorHAnsi" w:eastAsiaTheme="minorHAnsi" w:hAnsiTheme="minorHAnsi" w:cstheme="minorHAnsi"/>
                <w:i/>
                <w:kern w:val="2"/>
                <w:lang w:val="es-EC" w:eastAsia="es-ES"/>
                <w14:ligatures w14:val="standardContextual"/>
              </w:rPr>
              <w:tab/>
              <w:t xml:space="preserve">   xxxxxxxxx</w:t>
            </w:r>
          </w:p>
          <w:p w14:paraId="01B94EA3"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Precios</w:t>
            </w:r>
            <w:r w:rsidRPr="00027FF3">
              <w:rPr>
                <w:rFonts w:asciiTheme="minorHAnsi" w:eastAsiaTheme="minorHAnsi" w:hAnsiTheme="minorHAnsi" w:cstheme="minorHAnsi"/>
                <w:i/>
                <w:kern w:val="2"/>
                <w:lang w:val="es-EC" w:eastAsia="es-ES"/>
                <w14:ligatures w14:val="standardContextual"/>
              </w:rPr>
              <w:tab/>
              <w:t xml:space="preserve">   xxxxxxxxx</w:t>
            </w:r>
          </w:p>
          <w:p w14:paraId="3D0A6B3A"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Total, por producto</w:t>
            </w:r>
            <w:r w:rsidRPr="00027FF3">
              <w:rPr>
                <w:rFonts w:asciiTheme="minorHAnsi" w:eastAsiaTheme="minorHAnsi" w:hAnsiTheme="minorHAnsi" w:cstheme="minorHAnsi"/>
                <w:i/>
                <w:kern w:val="2"/>
                <w:lang w:val="es-EC" w:eastAsia="es-ES"/>
                <w14:ligatures w14:val="standardContextual"/>
              </w:rPr>
              <w:tab/>
              <w:t xml:space="preserve">   xxxxxxxxx</w:t>
            </w:r>
          </w:p>
          <w:p w14:paraId="53C069C3"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IVA</w:t>
            </w:r>
            <w:r w:rsidRPr="00027FF3">
              <w:rPr>
                <w:rFonts w:asciiTheme="minorHAnsi" w:eastAsiaTheme="minorHAnsi" w:hAnsiTheme="minorHAnsi" w:cstheme="minorHAnsi"/>
                <w:i/>
                <w:kern w:val="2"/>
                <w:lang w:val="es-EC" w:eastAsia="es-ES"/>
                <w14:ligatures w14:val="standardContextual"/>
              </w:rPr>
              <w:tab/>
              <w:t xml:space="preserve"> 12%</w:t>
            </w:r>
          </w:p>
          <w:p w14:paraId="17A63895"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Descuentos aplicados                 xxxxxxxxx</w:t>
            </w:r>
          </w:p>
          <w:p w14:paraId="5ED55E54"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Dirección de envio</w:t>
            </w:r>
            <w:r w:rsidRPr="00027FF3">
              <w:rPr>
                <w:rFonts w:asciiTheme="minorHAnsi" w:eastAsiaTheme="minorHAnsi" w:hAnsiTheme="minorHAnsi" w:cstheme="minorHAnsi"/>
                <w:i/>
                <w:kern w:val="2"/>
                <w:lang w:val="es-EC" w:eastAsia="es-ES"/>
                <w14:ligatures w14:val="standardContextual"/>
              </w:rPr>
              <w:tab/>
              <w:t>Km 9 vía a Daule</w:t>
            </w:r>
          </w:p>
          <w:p w14:paraId="3A90B12E"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Método de pago</w:t>
            </w:r>
            <w:r w:rsidRPr="00027FF3">
              <w:rPr>
                <w:rFonts w:asciiTheme="minorHAnsi" w:eastAsiaTheme="minorHAnsi" w:hAnsiTheme="minorHAnsi" w:cstheme="minorHAnsi"/>
                <w:i/>
                <w:kern w:val="2"/>
                <w:lang w:val="es-EC" w:eastAsia="es-ES"/>
                <w14:ligatures w14:val="standardContextual"/>
              </w:rPr>
              <w:tab/>
              <w:t>Transferencia</w:t>
            </w:r>
          </w:p>
          <w:p w14:paraId="5BEA046E"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Hacer clic en el botón Eliminar registros de venta.</w:t>
            </w:r>
          </w:p>
        </w:tc>
      </w:tr>
      <w:tr w:rsidR="00027FF3" w:rsidRPr="00027FF3" w14:paraId="4F7D8BC2"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E306BF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2AADA17"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venta debe existir en el sistema.</w:t>
            </w:r>
          </w:p>
        </w:tc>
      </w:tr>
      <w:tr w:rsidR="00027FF3" w:rsidRPr="00027FF3" w14:paraId="1E627748"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E675E6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E9E6A57"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La venta debe ser eliminada correctamente.</w:t>
            </w:r>
          </w:p>
        </w:tc>
      </w:tr>
      <w:tr w:rsidR="00027FF3" w:rsidRPr="00027FF3" w14:paraId="418940FA"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286B96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582AF3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venta fue eliminada correctamente.</w:t>
            </w:r>
          </w:p>
        </w:tc>
      </w:tr>
      <w:tr w:rsidR="00027FF3" w:rsidRPr="00027FF3" w14:paraId="57C6780B"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98E88CB"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C22A2A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32808C70"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F8319C"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9411EE" w14:textId="77777777" w:rsidR="00027FF3" w:rsidRPr="00027FF3" w:rsidRDefault="00027FF3" w:rsidP="00027FF3">
            <w:pPr>
              <w:spacing w:line="276" w:lineRule="auto"/>
              <w:jc w:val="both"/>
              <w:rPr>
                <w:rFonts w:asciiTheme="minorHAnsi" w:hAnsiTheme="minorHAnsi" w:cstheme="minorHAnsi"/>
                <w:i/>
                <w:lang w:val="es-EC"/>
              </w:rPr>
            </w:pPr>
            <w:r w:rsidRPr="00027FF3">
              <w:rPr>
                <w:rFonts w:asciiTheme="minorHAnsi" w:hAnsiTheme="minorHAnsi" w:cstheme="minorHAnsi"/>
                <w:i/>
              </w:rPr>
              <w:t>La venta no puede ser eliminada si tiene pagos pendientes.</w:t>
            </w:r>
          </w:p>
        </w:tc>
      </w:tr>
      <w:tr w:rsidR="00027FF3" w:rsidRPr="00027FF3" w14:paraId="4501B658"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986847"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9E5192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CP-032</w:t>
            </w:r>
          </w:p>
        </w:tc>
      </w:tr>
      <w:tr w:rsidR="00027FF3" w:rsidRPr="00027FF3" w14:paraId="17929CED"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DBD2003"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B820F53"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Generar reportes de ventas</w:t>
            </w:r>
          </w:p>
        </w:tc>
      </w:tr>
      <w:tr w:rsidR="00027FF3" w:rsidRPr="00027FF3" w14:paraId="197545DB"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E9AE54B"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5B6D19"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5651F165"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3059A01"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8F20216" w14:textId="77777777" w:rsidR="00027FF3" w:rsidRPr="00027FF3" w:rsidRDefault="00027FF3" w:rsidP="00027FF3">
            <w:pPr>
              <w:tabs>
                <w:tab w:val="left" w:pos="3695"/>
              </w:tabs>
              <w:spacing w:line="276" w:lineRule="auto"/>
              <w:rPr>
                <w:rFonts w:asciiTheme="minorHAnsi" w:hAnsiTheme="minorHAnsi" w:cstheme="minorHAnsi"/>
                <w:i/>
              </w:rPr>
            </w:pPr>
            <w:r w:rsidRPr="00027FF3">
              <w:rPr>
                <w:rFonts w:asciiTheme="minorHAnsi" w:hAnsiTheme="minorHAnsi" w:cstheme="minorHAnsi"/>
                <w:i/>
              </w:rPr>
              <w:t>Número_reporte</w:t>
            </w:r>
            <w:r w:rsidRPr="00027FF3">
              <w:rPr>
                <w:rFonts w:asciiTheme="minorHAnsi" w:hAnsiTheme="minorHAnsi" w:cstheme="minorHAnsi"/>
                <w:i/>
              </w:rPr>
              <w:tab/>
              <w:t>A012345</w:t>
            </w:r>
          </w:p>
          <w:p w14:paraId="0746EB26"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 xml:space="preserve">              Juan Pérez</w:t>
            </w:r>
          </w:p>
          <w:p w14:paraId="46B7CC86"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producto              Tornillo de banco</w:t>
            </w:r>
          </w:p>
          <w:p w14:paraId="142E019B"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Fecha de emisión de reporte   06/11/23</w:t>
            </w:r>
          </w:p>
          <w:p w14:paraId="44005161"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 xml:space="preserve">   06/11/23</w:t>
            </w:r>
          </w:p>
          <w:p w14:paraId="5B3EC74F"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Listas de productos</w:t>
            </w:r>
            <w:r w:rsidRPr="00027FF3">
              <w:rPr>
                <w:rFonts w:asciiTheme="minorHAnsi" w:eastAsiaTheme="minorHAnsi" w:hAnsiTheme="minorHAnsi" w:cstheme="minorHAnsi"/>
                <w:i/>
                <w:kern w:val="2"/>
                <w:lang w:val="es-EC" w:eastAsia="es-ES"/>
                <w14:ligatures w14:val="standardContextual"/>
              </w:rPr>
              <w:tab/>
              <w:t xml:space="preserve">   xxxxxxxxx</w:t>
            </w:r>
          </w:p>
          <w:p w14:paraId="12711012"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Cantidad</w:t>
            </w:r>
            <w:r w:rsidRPr="00027FF3">
              <w:rPr>
                <w:rFonts w:asciiTheme="minorHAnsi" w:eastAsiaTheme="minorHAnsi" w:hAnsiTheme="minorHAnsi" w:cstheme="minorHAnsi"/>
                <w:i/>
                <w:kern w:val="2"/>
                <w:lang w:val="es-EC" w:eastAsia="es-ES"/>
                <w14:ligatures w14:val="standardContextual"/>
              </w:rPr>
              <w:tab/>
              <w:t xml:space="preserve">   xxxxxxxxx</w:t>
            </w:r>
          </w:p>
          <w:p w14:paraId="16824B5F"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Precios</w:t>
            </w:r>
            <w:r w:rsidRPr="00027FF3">
              <w:rPr>
                <w:rFonts w:asciiTheme="minorHAnsi" w:eastAsiaTheme="minorHAnsi" w:hAnsiTheme="minorHAnsi" w:cstheme="minorHAnsi"/>
                <w:i/>
                <w:kern w:val="2"/>
                <w:lang w:val="es-EC" w:eastAsia="es-ES"/>
                <w14:ligatures w14:val="standardContextual"/>
              </w:rPr>
              <w:tab/>
              <w:t xml:space="preserve">   xxxxxxxxx</w:t>
            </w:r>
          </w:p>
          <w:p w14:paraId="1F924445"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Total, por producto</w:t>
            </w:r>
            <w:r w:rsidRPr="00027FF3">
              <w:rPr>
                <w:rFonts w:asciiTheme="minorHAnsi" w:eastAsiaTheme="minorHAnsi" w:hAnsiTheme="minorHAnsi" w:cstheme="minorHAnsi"/>
                <w:i/>
                <w:kern w:val="2"/>
                <w:lang w:val="es-EC" w:eastAsia="es-ES"/>
                <w14:ligatures w14:val="standardContextual"/>
              </w:rPr>
              <w:tab/>
              <w:t xml:space="preserve">   xxxxxxxxx</w:t>
            </w:r>
          </w:p>
          <w:p w14:paraId="4951CCDA"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IVA</w:t>
            </w:r>
            <w:r w:rsidRPr="00027FF3">
              <w:rPr>
                <w:rFonts w:asciiTheme="minorHAnsi" w:eastAsiaTheme="minorHAnsi" w:hAnsiTheme="minorHAnsi" w:cstheme="minorHAnsi"/>
                <w:i/>
                <w:kern w:val="2"/>
                <w:lang w:val="es-EC" w:eastAsia="es-ES"/>
                <w14:ligatures w14:val="standardContextual"/>
              </w:rPr>
              <w:tab/>
              <w:t xml:space="preserve"> 12%</w:t>
            </w:r>
          </w:p>
          <w:p w14:paraId="622CB377"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Descuentos aplicados                 xxxxxxxxx</w:t>
            </w:r>
          </w:p>
          <w:p w14:paraId="67EDC820"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Dirección de envio</w:t>
            </w:r>
            <w:r w:rsidRPr="00027FF3">
              <w:rPr>
                <w:rFonts w:asciiTheme="minorHAnsi" w:eastAsiaTheme="minorHAnsi" w:hAnsiTheme="minorHAnsi" w:cstheme="minorHAnsi"/>
                <w:i/>
                <w:kern w:val="2"/>
                <w:lang w:val="es-EC" w:eastAsia="es-ES"/>
                <w14:ligatures w14:val="standardContextual"/>
              </w:rPr>
              <w:tab/>
              <w:t>Km 9 vía a Daule</w:t>
            </w:r>
          </w:p>
          <w:p w14:paraId="2823630C"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Método de pago</w:t>
            </w:r>
            <w:r w:rsidRPr="00027FF3">
              <w:rPr>
                <w:rFonts w:asciiTheme="minorHAnsi" w:eastAsiaTheme="minorHAnsi" w:hAnsiTheme="minorHAnsi" w:cstheme="minorHAnsi"/>
                <w:i/>
                <w:kern w:val="2"/>
                <w:lang w:val="es-EC" w:eastAsia="es-ES"/>
                <w14:ligatures w14:val="standardContextual"/>
              </w:rPr>
              <w:tab/>
              <w:t>Transferencia</w:t>
            </w:r>
          </w:p>
          <w:p w14:paraId="709B7AA7" w14:textId="77777777" w:rsidR="00027FF3" w:rsidRPr="00027FF3" w:rsidRDefault="00027FF3" w:rsidP="00027FF3">
            <w:pPr>
              <w:spacing w:line="276" w:lineRule="auto"/>
              <w:jc w:val="both"/>
              <w:rPr>
                <w:rFonts w:asciiTheme="minorHAnsi" w:hAnsiTheme="minorHAnsi" w:cstheme="minorHAnsi"/>
                <w:i/>
              </w:rPr>
            </w:pPr>
          </w:p>
          <w:p w14:paraId="17BD5AD2"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Hacer clic en el botón Generar reportes de venta.</w:t>
            </w:r>
          </w:p>
        </w:tc>
      </w:tr>
      <w:tr w:rsidR="00027FF3" w:rsidRPr="00027FF3" w14:paraId="53ADC58D"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0A697F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221BF1F"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venta debe existir en el sistema.</w:t>
            </w:r>
          </w:p>
        </w:tc>
      </w:tr>
      <w:tr w:rsidR="00027FF3" w:rsidRPr="00027FF3" w14:paraId="7C1198DA"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C80A264"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DE2ACF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ser generado correctamente.</w:t>
            </w:r>
          </w:p>
        </w:tc>
      </w:tr>
      <w:tr w:rsidR="00027FF3" w:rsidRPr="00027FF3" w14:paraId="0F6C8BB3"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A21D469"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EDEABAC"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fue generado correctamente.</w:t>
            </w:r>
          </w:p>
        </w:tc>
      </w:tr>
      <w:tr w:rsidR="00027FF3" w:rsidRPr="00027FF3" w14:paraId="4DCAF484"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2381DE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DE10D6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502AFD01"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E13413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3B9F64F"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incluir la fecha de la venta, el cliente, los productos vendidos y el total de la venta.</w:t>
            </w:r>
          </w:p>
        </w:tc>
      </w:tr>
    </w:tbl>
    <w:p w14:paraId="1C38F412" w14:textId="77777777" w:rsidR="00027FF3" w:rsidRP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5D8FD704"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FF80ECF"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5D04D8"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CP-033</w:t>
            </w:r>
          </w:p>
        </w:tc>
      </w:tr>
      <w:tr w:rsidR="00027FF3" w:rsidRPr="00027FF3" w14:paraId="67E74E9C"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389ABA"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94CF7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Imprimir reportes de ventas</w:t>
            </w:r>
          </w:p>
        </w:tc>
      </w:tr>
      <w:tr w:rsidR="00027FF3" w:rsidRPr="00027FF3" w14:paraId="5A37F31F"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FBF9CBA"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4EC59A5"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10F27DAD"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F76C07C"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9C30ED0" w14:textId="77777777" w:rsidR="00027FF3" w:rsidRPr="00027FF3" w:rsidRDefault="00027FF3" w:rsidP="00027FF3">
            <w:pPr>
              <w:tabs>
                <w:tab w:val="left" w:pos="3695"/>
              </w:tabs>
              <w:spacing w:line="276" w:lineRule="auto"/>
              <w:rPr>
                <w:rFonts w:asciiTheme="minorHAnsi" w:hAnsiTheme="minorHAnsi" w:cstheme="minorHAnsi"/>
                <w:i/>
              </w:rPr>
            </w:pPr>
            <w:r w:rsidRPr="00027FF3">
              <w:rPr>
                <w:rFonts w:asciiTheme="minorHAnsi" w:hAnsiTheme="minorHAnsi" w:cstheme="minorHAnsi"/>
                <w:i/>
              </w:rPr>
              <w:t>Número_reporte</w:t>
            </w:r>
            <w:r w:rsidRPr="00027FF3">
              <w:rPr>
                <w:rFonts w:asciiTheme="minorHAnsi" w:hAnsiTheme="minorHAnsi" w:cstheme="minorHAnsi"/>
                <w:i/>
              </w:rPr>
              <w:tab/>
              <w:t>A012345</w:t>
            </w:r>
          </w:p>
          <w:p w14:paraId="4B1C437D"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 xml:space="preserve">              Juan Pérez</w:t>
            </w:r>
          </w:p>
          <w:p w14:paraId="1655EB0E"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producto              Tornillo de banco</w:t>
            </w:r>
          </w:p>
          <w:p w14:paraId="792726FD"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Fecha de emisión de reporte   06/11/23</w:t>
            </w:r>
          </w:p>
          <w:p w14:paraId="6E0FACDF"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 xml:space="preserve">   06/11/23</w:t>
            </w:r>
          </w:p>
          <w:p w14:paraId="6A67D5AE"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Listas de productos</w:t>
            </w:r>
            <w:r w:rsidRPr="00027FF3">
              <w:rPr>
                <w:rFonts w:asciiTheme="minorHAnsi" w:eastAsiaTheme="minorHAnsi" w:hAnsiTheme="minorHAnsi" w:cstheme="minorHAnsi"/>
                <w:i/>
                <w:kern w:val="2"/>
                <w:lang w:val="es-EC" w:eastAsia="es-ES"/>
                <w14:ligatures w14:val="standardContextual"/>
              </w:rPr>
              <w:tab/>
              <w:t xml:space="preserve">   xxxxxxxxx</w:t>
            </w:r>
          </w:p>
          <w:p w14:paraId="2C7D58FE"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Cantidad</w:t>
            </w:r>
            <w:r w:rsidRPr="00027FF3">
              <w:rPr>
                <w:rFonts w:asciiTheme="minorHAnsi" w:eastAsiaTheme="minorHAnsi" w:hAnsiTheme="minorHAnsi" w:cstheme="minorHAnsi"/>
                <w:i/>
                <w:kern w:val="2"/>
                <w:lang w:val="es-EC" w:eastAsia="es-ES"/>
                <w14:ligatures w14:val="standardContextual"/>
              </w:rPr>
              <w:tab/>
              <w:t xml:space="preserve">   xxxxxxxxx</w:t>
            </w:r>
          </w:p>
          <w:p w14:paraId="5FCBC783"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Precios</w:t>
            </w:r>
            <w:r w:rsidRPr="00027FF3">
              <w:rPr>
                <w:rFonts w:asciiTheme="minorHAnsi" w:eastAsiaTheme="minorHAnsi" w:hAnsiTheme="minorHAnsi" w:cstheme="minorHAnsi"/>
                <w:i/>
                <w:kern w:val="2"/>
                <w:lang w:val="es-EC" w:eastAsia="es-ES"/>
                <w14:ligatures w14:val="standardContextual"/>
              </w:rPr>
              <w:tab/>
              <w:t xml:space="preserve">   xxxxxxxxx</w:t>
            </w:r>
          </w:p>
          <w:p w14:paraId="27B1D21F"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Total, por producto</w:t>
            </w:r>
            <w:r w:rsidRPr="00027FF3">
              <w:rPr>
                <w:rFonts w:asciiTheme="minorHAnsi" w:eastAsiaTheme="minorHAnsi" w:hAnsiTheme="minorHAnsi" w:cstheme="minorHAnsi"/>
                <w:i/>
                <w:kern w:val="2"/>
                <w:lang w:val="es-EC" w:eastAsia="es-ES"/>
                <w14:ligatures w14:val="standardContextual"/>
              </w:rPr>
              <w:tab/>
              <w:t xml:space="preserve">   xxxxxxxxx</w:t>
            </w:r>
          </w:p>
          <w:p w14:paraId="6BD6A775"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IVA</w:t>
            </w:r>
            <w:r w:rsidRPr="00027FF3">
              <w:rPr>
                <w:rFonts w:asciiTheme="minorHAnsi" w:eastAsiaTheme="minorHAnsi" w:hAnsiTheme="minorHAnsi" w:cstheme="minorHAnsi"/>
                <w:i/>
                <w:kern w:val="2"/>
                <w:lang w:val="es-EC" w:eastAsia="es-ES"/>
                <w14:ligatures w14:val="standardContextual"/>
              </w:rPr>
              <w:tab/>
              <w:t xml:space="preserve"> 12%</w:t>
            </w:r>
          </w:p>
          <w:p w14:paraId="24E31630"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Descuentos aplicados                 xxxxxxxxx</w:t>
            </w:r>
          </w:p>
          <w:p w14:paraId="36D6EB75"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Dirección de envio</w:t>
            </w:r>
            <w:r w:rsidRPr="00027FF3">
              <w:rPr>
                <w:rFonts w:asciiTheme="minorHAnsi" w:eastAsiaTheme="minorHAnsi" w:hAnsiTheme="minorHAnsi" w:cstheme="minorHAnsi"/>
                <w:i/>
                <w:kern w:val="2"/>
                <w:lang w:val="es-EC" w:eastAsia="es-ES"/>
                <w14:ligatures w14:val="standardContextual"/>
              </w:rPr>
              <w:tab/>
              <w:t>Km 9 vía a Daule</w:t>
            </w:r>
          </w:p>
          <w:p w14:paraId="6E13ADEF"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Método de pago</w:t>
            </w:r>
            <w:r w:rsidRPr="00027FF3">
              <w:rPr>
                <w:rFonts w:asciiTheme="minorHAnsi" w:eastAsiaTheme="minorHAnsi" w:hAnsiTheme="minorHAnsi" w:cstheme="minorHAnsi"/>
                <w:i/>
                <w:kern w:val="2"/>
                <w:lang w:val="es-EC" w:eastAsia="es-ES"/>
                <w14:ligatures w14:val="standardContextual"/>
              </w:rPr>
              <w:tab/>
              <w:t>Transferencia</w:t>
            </w:r>
          </w:p>
          <w:p w14:paraId="0404A024" w14:textId="77777777" w:rsidR="00027FF3" w:rsidRPr="00027FF3" w:rsidRDefault="00027FF3" w:rsidP="00027FF3">
            <w:pPr>
              <w:spacing w:line="276" w:lineRule="auto"/>
              <w:jc w:val="both"/>
              <w:rPr>
                <w:rFonts w:asciiTheme="minorHAnsi" w:hAnsiTheme="minorHAnsi" w:cstheme="minorHAnsi"/>
                <w:i/>
              </w:rPr>
            </w:pPr>
          </w:p>
          <w:p w14:paraId="4080315C"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Hacer clic en el botón Generar reportes de venta.</w:t>
            </w:r>
          </w:p>
        </w:tc>
      </w:tr>
      <w:tr w:rsidR="00027FF3" w:rsidRPr="00027FF3" w14:paraId="0C32D935"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1CC14DD"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D4932E8"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existir en el sistema.</w:t>
            </w:r>
          </w:p>
        </w:tc>
      </w:tr>
      <w:tr w:rsidR="00027FF3" w:rsidRPr="00027FF3" w14:paraId="1507CA70"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5C38173"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849DF4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ser impreso correctamente.</w:t>
            </w:r>
          </w:p>
        </w:tc>
      </w:tr>
      <w:tr w:rsidR="00027FF3" w:rsidRPr="00027FF3" w14:paraId="69F7E67D"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6EDF923"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7B945F"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fue impreso correctamente.</w:t>
            </w:r>
          </w:p>
        </w:tc>
      </w:tr>
      <w:tr w:rsidR="00027FF3" w:rsidRPr="00027FF3" w14:paraId="51139035"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6522B6A"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95871D2"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2530AA7B"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6901219"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01348E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imprimirse correctamente.</w:t>
            </w:r>
          </w:p>
          <w:p w14:paraId="4EE0E7FD"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reporte debe ser legible.</w:t>
            </w:r>
          </w:p>
        </w:tc>
      </w:tr>
    </w:tbl>
    <w:p w14:paraId="5708F4CB" w14:textId="77777777" w:rsidR="00027FF3" w:rsidRP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5192456A"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DA3EDDC"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4E8C9C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CP-034</w:t>
            </w:r>
          </w:p>
        </w:tc>
      </w:tr>
      <w:tr w:rsidR="00027FF3" w:rsidRPr="00027FF3" w14:paraId="565E428A"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7DD716"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DB1503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Listar proformas de ventas</w:t>
            </w:r>
          </w:p>
        </w:tc>
      </w:tr>
      <w:tr w:rsidR="00027FF3" w:rsidRPr="00027FF3" w14:paraId="1B0C6650"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92B80B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4F52155"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56AE9DB1"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BDD9E3"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5CB69A" w14:textId="77777777" w:rsidR="00027FF3" w:rsidRPr="00027FF3" w:rsidRDefault="00027FF3" w:rsidP="00027FF3">
            <w:pPr>
              <w:tabs>
                <w:tab w:val="left" w:pos="3695"/>
              </w:tabs>
              <w:spacing w:line="276" w:lineRule="auto"/>
              <w:rPr>
                <w:rFonts w:asciiTheme="minorHAnsi" w:hAnsiTheme="minorHAnsi" w:cstheme="minorHAnsi"/>
                <w:i/>
              </w:rPr>
            </w:pPr>
            <w:r w:rsidRPr="00027FF3">
              <w:rPr>
                <w:rFonts w:asciiTheme="minorHAnsi" w:hAnsiTheme="minorHAnsi" w:cstheme="minorHAnsi"/>
                <w:i/>
              </w:rPr>
              <w:t>Número_reporte</w:t>
            </w:r>
            <w:r w:rsidRPr="00027FF3">
              <w:rPr>
                <w:rFonts w:asciiTheme="minorHAnsi" w:hAnsiTheme="minorHAnsi" w:cstheme="minorHAnsi"/>
                <w:i/>
              </w:rPr>
              <w:tab/>
              <w:t>A012345</w:t>
            </w:r>
          </w:p>
          <w:p w14:paraId="42D60351"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 xml:space="preserve">              Juan Pérez</w:t>
            </w:r>
          </w:p>
          <w:p w14:paraId="274A1E4F"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producto              Tornillo de banco</w:t>
            </w:r>
          </w:p>
          <w:p w14:paraId="6179750B"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Fecha de emisión de reporte   06/11/23</w:t>
            </w:r>
          </w:p>
          <w:p w14:paraId="0B8C179E"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 xml:space="preserve">   06/11/23</w:t>
            </w:r>
          </w:p>
          <w:p w14:paraId="1872BC1A"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Listas de productos</w:t>
            </w:r>
            <w:r w:rsidRPr="00027FF3">
              <w:rPr>
                <w:rFonts w:asciiTheme="minorHAnsi" w:eastAsiaTheme="minorHAnsi" w:hAnsiTheme="minorHAnsi" w:cstheme="minorHAnsi"/>
                <w:i/>
                <w:kern w:val="2"/>
                <w:lang w:val="es-EC" w:eastAsia="es-ES"/>
                <w14:ligatures w14:val="standardContextual"/>
              </w:rPr>
              <w:tab/>
              <w:t xml:space="preserve">   xxxxxxxxx</w:t>
            </w:r>
          </w:p>
          <w:p w14:paraId="04A6F1AA"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Cantidad</w:t>
            </w:r>
            <w:r w:rsidRPr="00027FF3">
              <w:rPr>
                <w:rFonts w:asciiTheme="minorHAnsi" w:eastAsiaTheme="minorHAnsi" w:hAnsiTheme="minorHAnsi" w:cstheme="minorHAnsi"/>
                <w:i/>
                <w:kern w:val="2"/>
                <w:lang w:val="es-EC" w:eastAsia="es-ES"/>
                <w14:ligatures w14:val="standardContextual"/>
              </w:rPr>
              <w:tab/>
              <w:t xml:space="preserve">   xxxxxxxxx</w:t>
            </w:r>
          </w:p>
          <w:p w14:paraId="1391AD6D"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Precios</w:t>
            </w:r>
            <w:r w:rsidRPr="00027FF3">
              <w:rPr>
                <w:rFonts w:asciiTheme="minorHAnsi" w:eastAsiaTheme="minorHAnsi" w:hAnsiTheme="minorHAnsi" w:cstheme="minorHAnsi"/>
                <w:i/>
                <w:kern w:val="2"/>
                <w:lang w:val="es-EC" w:eastAsia="es-ES"/>
                <w14:ligatures w14:val="standardContextual"/>
              </w:rPr>
              <w:tab/>
              <w:t xml:space="preserve">   xxxxxxxxx</w:t>
            </w:r>
          </w:p>
          <w:p w14:paraId="56B6D795"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Total, por producto</w:t>
            </w:r>
            <w:r w:rsidRPr="00027FF3">
              <w:rPr>
                <w:rFonts w:asciiTheme="minorHAnsi" w:eastAsiaTheme="minorHAnsi" w:hAnsiTheme="minorHAnsi" w:cstheme="minorHAnsi"/>
                <w:i/>
                <w:kern w:val="2"/>
                <w:lang w:val="es-EC" w:eastAsia="es-ES"/>
                <w14:ligatures w14:val="standardContextual"/>
              </w:rPr>
              <w:tab/>
              <w:t xml:space="preserve">   xxxxxxxxx</w:t>
            </w:r>
          </w:p>
          <w:p w14:paraId="3F7956AE"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IVA</w:t>
            </w:r>
            <w:r w:rsidRPr="00027FF3">
              <w:rPr>
                <w:rFonts w:asciiTheme="minorHAnsi" w:eastAsiaTheme="minorHAnsi" w:hAnsiTheme="minorHAnsi" w:cstheme="minorHAnsi"/>
                <w:i/>
                <w:kern w:val="2"/>
                <w:lang w:val="es-EC" w:eastAsia="es-ES"/>
                <w14:ligatures w14:val="standardContextual"/>
              </w:rPr>
              <w:tab/>
              <w:t xml:space="preserve"> 12%</w:t>
            </w:r>
          </w:p>
          <w:p w14:paraId="2CFF2C1A"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Descuentos aplicados                 xxxxxxxxx</w:t>
            </w:r>
          </w:p>
          <w:p w14:paraId="544BA195" w14:textId="77777777" w:rsidR="00027FF3" w:rsidRPr="00027FF3" w:rsidRDefault="00027FF3" w:rsidP="00027FF3">
            <w:pPr>
              <w:spacing w:line="276" w:lineRule="auto"/>
              <w:jc w:val="both"/>
              <w:rPr>
                <w:rFonts w:asciiTheme="minorHAnsi" w:eastAsiaTheme="minorHAnsi" w:hAnsiTheme="minorHAnsi" w:cstheme="minorHAnsi"/>
                <w:i/>
                <w:kern w:val="2"/>
                <w:lang w:val="es-EC" w:eastAsia="es-ES"/>
                <w14:ligatures w14:val="standardContextual"/>
              </w:rPr>
            </w:pPr>
          </w:p>
          <w:p w14:paraId="7482BD8C"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Hacer clic en el botón Listar reportes.</w:t>
            </w:r>
          </w:p>
        </w:tc>
      </w:tr>
      <w:tr w:rsidR="00027FF3" w:rsidRPr="00027FF3" w14:paraId="35292276"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E476A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A7C478"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Las proformas de venta deben existir en el sistema.</w:t>
            </w:r>
          </w:p>
        </w:tc>
      </w:tr>
      <w:tr w:rsidR="00027FF3" w:rsidRPr="00027FF3" w14:paraId="25AD3062"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1BCDE1"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B5EF6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Las proformas de venta deben ser listadas correctamente.</w:t>
            </w:r>
          </w:p>
        </w:tc>
      </w:tr>
      <w:tr w:rsidR="00027FF3" w:rsidRPr="00027FF3" w14:paraId="5AE98479"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025F8D8"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BC836C2"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Las proformas de venta fueron listadas correctamente.</w:t>
            </w:r>
          </w:p>
        </w:tc>
      </w:tr>
      <w:tr w:rsidR="00027FF3" w:rsidRPr="00027FF3" w14:paraId="111E3260"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B8BEF9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72972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0177FC26"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7F59FA"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6ABA22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Las proformas de venta deben incluir la fecha de creación, el cliente y los productos incluidos.</w:t>
            </w:r>
          </w:p>
        </w:tc>
      </w:tr>
    </w:tbl>
    <w:p w14:paraId="4E2AEBB6" w14:textId="77777777" w:rsidR="00027FF3" w:rsidRP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7AB50745"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A18519"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7C0412"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CP-035</w:t>
            </w:r>
          </w:p>
        </w:tc>
      </w:tr>
      <w:tr w:rsidR="00027FF3" w:rsidRPr="00027FF3" w14:paraId="2F6797E4"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DE4CF04"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DE6842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Cancelar ventas</w:t>
            </w:r>
          </w:p>
        </w:tc>
      </w:tr>
      <w:tr w:rsidR="00027FF3" w:rsidRPr="00027FF3" w14:paraId="7EEA9EAA"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3ADE9F"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17B369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2F15CC1A"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9D5CF1B"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A76EF49" w14:textId="77777777" w:rsidR="00027FF3" w:rsidRPr="00027FF3" w:rsidRDefault="00027FF3" w:rsidP="00027FF3">
            <w:pPr>
              <w:tabs>
                <w:tab w:val="left" w:pos="3695"/>
              </w:tabs>
              <w:spacing w:line="276" w:lineRule="auto"/>
              <w:rPr>
                <w:rFonts w:asciiTheme="minorHAnsi" w:hAnsiTheme="minorHAnsi" w:cstheme="minorHAnsi"/>
                <w:i/>
              </w:rPr>
            </w:pPr>
            <w:r w:rsidRPr="00027FF3">
              <w:rPr>
                <w:rFonts w:asciiTheme="minorHAnsi" w:hAnsiTheme="minorHAnsi" w:cstheme="minorHAnsi"/>
                <w:i/>
              </w:rPr>
              <w:t>Número_reporte</w:t>
            </w:r>
            <w:r w:rsidRPr="00027FF3">
              <w:rPr>
                <w:rFonts w:asciiTheme="minorHAnsi" w:hAnsiTheme="minorHAnsi" w:cstheme="minorHAnsi"/>
                <w:i/>
              </w:rPr>
              <w:tab/>
              <w:t>A012345</w:t>
            </w:r>
          </w:p>
          <w:p w14:paraId="6FC6B15D"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 xml:space="preserve">              Juan Pérez</w:t>
            </w:r>
          </w:p>
          <w:p w14:paraId="348F2191"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producto              Tornillo de banco</w:t>
            </w:r>
          </w:p>
          <w:p w14:paraId="720776FD"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Fecha de emisión de reporte   06/11/23</w:t>
            </w:r>
          </w:p>
          <w:p w14:paraId="236CB469"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 xml:space="preserve">   06/11/23</w:t>
            </w:r>
          </w:p>
          <w:p w14:paraId="1C51D439"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Listas de productos</w:t>
            </w:r>
            <w:r w:rsidRPr="00027FF3">
              <w:rPr>
                <w:rFonts w:asciiTheme="minorHAnsi" w:eastAsiaTheme="minorHAnsi" w:hAnsiTheme="minorHAnsi" w:cstheme="minorHAnsi"/>
                <w:i/>
                <w:kern w:val="2"/>
                <w:lang w:val="es-EC" w:eastAsia="es-ES"/>
                <w14:ligatures w14:val="standardContextual"/>
              </w:rPr>
              <w:tab/>
              <w:t xml:space="preserve">   xxxxxxxxx</w:t>
            </w:r>
          </w:p>
          <w:p w14:paraId="0A474B67"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Cantidad</w:t>
            </w:r>
            <w:r w:rsidRPr="00027FF3">
              <w:rPr>
                <w:rFonts w:asciiTheme="minorHAnsi" w:eastAsiaTheme="minorHAnsi" w:hAnsiTheme="minorHAnsi" w:cstheme="minorHAnsi"/>
                <w:i/>
                <w:kern w:val="2"/>
                <w:lang w:val="es-EC" w:eastAsia="es-ES"/>
                <w14:ligatures w14:val="standardContextual"/>
              </w:rPr>
              <w:tab/>
              <w:t xml:space="preserve">   xxxxxxxxx</w:t>
            </w:r>
          </w:p>
          <w:p w14:paraId="6C2466D6"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Precios</w:t>
            </w:r>
            <w:r w:rsidRPr="00027FF3">
              <w:rPr>
                <w:rFonts w:asciiTheme="minorHAnsi" w:eastAsiaTheme="minorHAnsi" w:hAnsiTheme="minorHAnsi" w:cstheme="minorHAnsi"/>
                <w:i/>
                <w:kern w:val="2"/>
                <w:lang w:val="es-EC" w:eastAsia="es-ES"/>
                <w14:ligatures w14:val="standardContextual"/>
              </w:rPr>
              <w:tab/>
              <w:t xml:space="preserve">   xxxxxxxxx</w:t>
            </w:r>
          </w:p>
          <w:p w14:paraId="4B8A1754"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Total, por producto</w:t>
            </w:r>
            <w:r w:rsidRPr="00027FF3">
              <w:rPr>
                <w:rFonts w:asciiTheme="minorHAnsi" w:eastAsiaTheme="minorHAnsi" w:hAnsiTheme="minorHAnsi" w:cstheme="minorHAnsi"/>
                <w:i/>
                <w:kern w:val="2"/>
                <w:lang w:val="es-EC" w:eastAsia="es-ES"/>
                <w14:ligatures w14:val="standardContextual"/>
              </w:rPr>
              <w:tab/>
              <w:t xml:space="preserve">   xxxxxxxxx</w:t>
            </w:r>
          </w:p>
          <w:p w14:paraId="0BADC776"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IVA</w:t>
            </w:r>
            <w:r w:rsidRPr="00027FF3">
              <w:rPr>
                <w:rFonts w:asciiTheme="minorHAnsi" w:eastAsiaTheme="minorHAnsi" w:hAnsiTheme="minorHAnsi" w:cstheme="minorHAnsi"/>
                <w:i/>
                <w:kern w:val="2"/>
                <w:lang w:val="es-EC" w:eastAsia="es-ES"/>
                <w14:ligatures w14:val="standardContextual"/>
              </w:rPr>
              <w:tab/>
              <w:t xml:space="preserve"> 12%</w:t>
            </w:r>
          </w:p>
          <w:p w14:paraId="24C9BA75"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Descuentos aplicados                 xxxxxxxxx</w:t>
            </w:r>
          </w:p>
          <w:p w14:paraId="6A02E402"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Dirección de envio</w:t>
            </w:r>
            <w:r w:rsidRPr="00027FF3">
              <w:rPr>
                <w:rFonts w:asciiTheme="minorHAnsi" w:eastAsiaTheme="minorHAnsi" w:hAnsiTheme="minorHAnsi" w:cstheme="minorHAnsi"/>
                <w:i/>
                <w:kern w:val="2"/>
                <w:lang w:val="es-EC" w:eastAsia="es-ES"/>
                <w14:ligatures w14:val="standardContextual"/>
              </w:rPr>
              <w:tab/>
              <w:t>Km 9 vía a Daule</w:t>
            </w:r>
          </w:p>
          <w:p w14:paraId="0BF201D6"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Método de pago</w:t>
            </w:r>
            <w:r w:rsidRPr="00027FF3">
              <w:rPr>
                <w:rFonts w:asciiTheme="minorHAnsi" w:eastAsiaTheme="minorHAnsi" w:hAnsiTheme="minorHAnsi" w:cstheme="minorHAnsi"/>
                <w:i/>
                <w:kern w:val="2"/>
                <w:lang w:val="es-EC" w:eastAsia="es-ES"/>
                <w14:ligatures w14:val="standardContextual"/>
              </w:rPr>
              <w:tab/>
              <w:t>Transferencia</w:t>
            </w:r>
          </w:p>
          <w:p w14:paraId="5E3D31CD" w14:textId="77777777" w:rsidR="00027FF3" w:rsidRPr="00027FF3" w:rsidRDefault="00027FF3" w:rsidP="00027FF3">
            <w:pPr>
              <w:spacing w:line="276" w:lineRule="auto"/>
              <w:jc w:val="both"/>
              <w:rPr>
                <w:rFonts w:asciiTheme="minorHAnsi" w:eastAsiaTheme="minorHAnsi" w:hAnsiTheme="minorHAnsi" w:cstheme="minorHAnsi"/>
                <w:i/>
                <w:kern w:val="2"/>
                <w:lang w:val="es-EC" w:eastAsia="es-ES"/>
                <w14:ligatures w14:val="standardContextual"/>
              </w:rPr>
            </w:pPr>
          </w:p>
          <w:p w14:paraId="6CAC751D"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Hacer clic en el botón cancelar ventas.</w:t>
            </w:r>
          </w:p>
        </w:tc>
      </w:tr>
      <w:tr w:rsidR="00027FF3" w:rsidRPr="00027FF3" w14:paraId="3C828947"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43D0F1"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EB3A30A"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venta debe existir en el sistema.</w:t>
            </w:r>
          </w:p>
        </w:tc>
      </w:tr>
      <w:tr w:rsidR="00027FF3" w:rsidRPr="00027FF3" w14:paraId="08B58294"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6D9500B"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E09B61"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venta debe ser cancelada correctamente.</w:t>
            </w:r>
          </w:p>
        </w:tc>
      </w:tr>
      <w:tr w:rsidR="00027FF3" w:rsidRPr="00027FF3" w14:paraId="0056B571"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65F0CE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77FE3E5"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venta fue cancelada correctamente.</w:t>
            </w:r>
          </w:p>
        </w:tc>
      </w:tr>
      <w:tr w:rsidR="00027FF3" w:rsidRPr="00027FF3" w14:paraId="25CEAC6C"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7B5D3C"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B48E95"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30DCF633"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4B9836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F3BE6B"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venta no puede ser cancelada si tiene pagos pendientes.</w:t>
            </w:r>
          </w:p>
        </w:tc>
      </w:tr>
    </w:tbl>
    <w:p w14:paraId="27DDC883" w14:textId="77777777" w:rsidR="00027FF3" w:rsidRPr="00027FF3" w:rsidRDefault="00027FF3" w:rsidP="00027FF3">
      <w:pPr>
        <w:suppressAutoHyphens w:val="0"/>
        <w:spacing w:after="160" w:line="259" w:lineRule="auto"/>
        <w:rPr>
          <w:rFonts w:asciiTheme="minorHAnsi" w:eastAsiaTheme="minorHAnsi" w:hAnsiTheme="minorHAnsi" w:cstheme="minorHAnsi"/>
          <w:b/>
          <w:bCs/>
          <w:kern w:val="2"/>
          <w:lang w:eastAsia="en-US"/>
          <w14:ligatures w14:val="standardContextual"/>
        </w:rPr>
      </w:pPr>
    </w:p>
    <w:tbl>
      <w:tblPr>
        <w:tblW w:w="8928" w:type="dxa"/>
        <w:tblInd w:w="699" w:type="dxa"/>
        <w:tblCellMar>
          <w:left w:w="0" w:type="dxa"/>
          <w:right w:w="0" w:type="dxa"/>
        </w:tblCellMar>
        <w:tblLook w:val="04A0" w:firstRow="1" w:lastRow="0" w:firstColumn="1" w:lastColumn="0" w:noHBand="0" w:noVBand="1"/>
      </w:tblPr>
      <w:tblGrid>
        <w:gridCol w:w="2825"/>
        <w:gridCol w:w="6103"/>
      </w:tblGrid>
      <w:tr w:rsidR="00027FF3" w:rsidRPr="00027FF3" w14:paraId="1126F3B5"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621619"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F65BA8" w14:textId="3FAD6A51"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CP-03</w:t>
            </w:r>
            <w:r w:rsidR="00201DBA">
              <w:rPr>
                <w:rFonts w:asciiTheme="minorHAnsi" w:hAnsiTheme="minorHAnsi" w:cstheme="minorHAnsi"/>
                <w:i/>
              </w:rPr>
              <w:t>6</w:t>
            </w:r>
          </w:p>
        </w:tc>
      </w:tr>
      <w:tr w:rsidR="00027FF3" w:rsidRPr="00027FF3" w14:paraId="008D8FAE"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E602FA7"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B10DA2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Realizar pagos</w:t>
            </w:r>
          </w:p>
        </w:tc>
      </w:tr>
      <w:tr w:rsidR="00027FF3" w:rsidRPr="00027FF3" w14:paraId="2FDAE3D6"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1CDB3F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7EF07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Administrador</w:t>
            </w:r>
          </w:p>
        </w:tc>
      </w:tr>
      <w:tr w:rsidR="00027FF3" w:rsidRPr="00027FF3" w14:paraId="39C7CAF4"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B6358D6"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D54109D" w14:textId="77777777" w:rsidR="00027FF3" w:rsidRPr="00027FF3" w:rsidRDefault="00027FF3" w:rsidP="00027FF3">
            <w:pPr>
              <w:tabs>
                <w:tab w:val="left" w:pos="3695"/>
              </w:tabs>
              <w:spacing w:line="276" w:lineRule="auto"/>
              <w:rPr>
                <w:rFonts w:asciiTheme="minorHAnsi" w:hAnsiTheme="minorHAnsi" w:cstheme="minorHAnsi"/>
                <w:i/>
              </w:rPr>
            </w:pPr>
            <w:r w:rsidRPr="00027FF3">
              <w:rPr>
                <w:rFonts w:asciiTheme="minorHAnsi" w:hAnsiTheme="minorHAnsi" w:cstheme="minorHAnsi"/>
                <w:i/>
              </w:rPr>
              <w:t>Número_reporte</w:t>
            </w:r>
            <w:r w:rsidRPr="00027FF3">
              <w:rPr>
                <w:rFonts w:asciiTheme="minorHAnsi" w:hAnsiTheme="minorHAnsi" w:cstheme="minorHAnsi"/>
                <w:i/>
              </w:rPr>
              <w:tab/>
              <w:t>A012345</w:t>
            </w:r>
          </w:p>
          <w:p w14:paraId="0D0E2F14"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cliente</w:t>
            </w:r>
            <w:r w:rsidRPr="00027FF3">
              <w:rPr>
                <w:rFonts w:asciiTheme="minorHAnsi" w:hAnsiTheme="minorHAnsi" w:cstheme="minorHAnsi"/>
                <w:i/>
              </w:rPr>
              <w:tab/>
              <w:t xml:space="preserve">              Juan Pérez</w:t>
            </w:r>
          </w:p>
          <w:p w14:paraId="7430D626"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Nombre del producto              Tornillo de banco</w:t>
            </w:r>
          </w:p>
          <w:p w14:paraId="10945F60" w14:textId="77777777" w:rsidR="00027FF3" w:rsidRPr="00027FF3" w:rsidRDefault="00027FF3" w:rsidP="00027FF3">
            <w:pPr>
              <w:spacing w:line="276" w:lineRule="auto"/>
              <w:rPr>
                <w:rFonts w:asciiTheme="minorHAnsi" w:hAnsiTheme="minorHAnsi" w:cstheme="minorHAnsi"/>
                <w:i/>
              </w:rPr>
            </w:pPr>
            <w:r w:rsidRPr="00027FF3">
              <w:rPr>
                <w:rFonts w:asciiTheme="minorHAnsi" w:hAnsiTheme="minorHAnsi" w:cstheme="minorHAnsi"/>
                <w:i/>
              </w:rPr>
              <w:t>Fecha de emisión de reporte   06/11/23</w:t>
            </w:r>
          </w:p>
          <w:p w14:paraId="271BAB2F"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Fecha_adquisición</w:t>
            </w:r>
            <w:r w:rsidRPr="00027FF3">
              <w:rPr>
                <w:rFonts w:asciiTheme="minorHAnsi" w:eastAsiaTheme="minorHAnsi" w:hAnsiTheme="minorHAnsi" w:cstheme="minorHAnsi"/>
                <w:i/>
                <w:kern w:val="2"/>
                <w:lang w:val="es-EC" w:eastAsia="es-ES"/>
                <w14:ligatures w14:val="standardContextual"/>
              </w:rPr>
              <w:tab/>
              <w:t xml:space="preserve">   06/11/23</w:t>
            </w:r>
          </w:p>
          <w:p w14:paraId="6B830496"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Listas de productos</w:t>
            </w:r>
            <w:r w:rsidRPr="00027FF3">
              <w:rPr>
                <w:rFonts w:asciiTheme="minorHAnsi" w:eastAsiaTheme="minorHAnsi" w:hAnsiTheme="minorHAnsi" w:cstheme="minorHAnsi"/>
                <w:i/>
                <w:kern w:val="2"/>
                <w:lang w:val="es-EC" w:eastAsia="es-ES"/>
                <w14:ligatures w14:val="standardContextual"/>
              </w:rPr>
              <w:tab/>
              <w:t xml:space="preserve">   xxxxxxxxx</w:t>
            </w:r>
          </w:p>
          <w:p w14:paraId="1C53D885"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Cantidad</w:t>
            </w:r>
            <w:r w:rsidRPr="00027FF3">
              <w:rPr>
                <w:rFonts w:asciiTheme="minorHAnsi" w:eastAsiaTheme="minorHAnsi" w:hAnsiTheme="minorHAnsi" w:cstheme="minorHAnsi"/>
                <w:i/>
                <w:kern w:val="2"/>
                <w:lang w:val="es-EC" w:eastAsia="es-ES"/>
                <w14:ligatures w14:val="standardContextual"/>
              </w:rPr>
              <w:tab/>
              <w:t xml:space="preserve">   xxxxxxxxx</w:t>
            </w:r>
          </w:p>
          <w:p w14:paraId="57A61AB1"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Precios</w:t>
            </w:r>
            <w:r w:rsidRPr="00027FF3">
              <w:rPr>
                <w:rFonts w:asciiTheme="minorHAnsi" w:eastAsiaTheme="minorHAnsi" w:hAnsiTheme="minorHAnsi" w:cstheme="minorHAnsi"/>
                <w:i/>
                <w:kern w:val="2"/>
                <w:lang w:val="es-EC" w:eastAsia="es-ES"/>
                <w14:ligatures w14:val="standardContextual"/>
              </w:rPr>
              <w:tab/>
              <w:t xml:space="preserve">   xxxxxxxxx</w:t>
            </w:r>
          </w:p>
          <w:p w14:paraId="1A5AD0DE"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Total, por producto</w:t>
            </w:r>
            <w:r w:rsidRPr="00027FF3">
              <w:rPr>
                <w:rFonts w:asciiTheme="minorHAnsi" w:eastAsiaTheme="minorHAnsi" w:hAnsiTheme="minorHAnsi" w:cstheme="minorHAnsi"/>
                <w:i/>
                <w:kern w:val="2"/>
                <w:lang w:val="es-EC" w:eastAsia="es-ES"/>
                <w14:ligatures w14:val="standardContextual"/>
              </w:rPr>
              <w:tab/>
              <w:t xml:space="preserve">   xxxxxxxxx</w:t>
            </w:r>
          </w:p>
          <w:p w14:paraId="290BA2F3"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IVA</w:t>
            </w:r>
            <w:r w:rsidRPr="00027FF3">
              <w:rPr>
                <w:rFonts w:asciiTheme="minorHAnsi" w:eastAsiaTheme="minorHAnsi" w:hAnsiTheme="minorHAnsi" w:cstheme="minorHAnsi"/>
                <w:i/>
                <w:kern w:val="2"/>
                <w:lang w:val="es-EC" w:eastAsia="es-ES"/>
                <w14:ligatures w14:val="standardContextual"/>
              </w:rPr>
              <w:tab/>
              <w:t xml:space="preserve"> 12%</w:t>
            </w:r>
          </w:p>
          <w:p w14:paraId="3E771700"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Descuentos aplicados                 xxxxxxxxx</w:t>
            </w:r>
          </w:p>
          <w:p w14:paraId="79BA22DA" w14:textId="77777777" w:rsidR="00027FF3" w:rsidRPr="00027FF3" w:rsidRDefault="00027FF3" w:rsidP="00027FF3">
            <w:pPr>
              <w:tabs>
                <w:tab w:val="left" w:pos="3420"/>
              </w:tabs>
              <w:suppressAutoHyphens w:val="0"/>
              <w:rPr>
                <w:rFonts w:asciiTheme="minorHAnsi" w:eastAsiaTheme="minorHAnsi" w:hAnsiTheme="minorHAnsi" w:cstheme="minorHAnsi"/>
                <w:i/>
                <w:kern w:val="2"/>
                <w:lang w:val="es-EC" w:eastAsia="es-ES"/>
                <w14:ligatures w14:val="standardContextual"/>
              </w:rPr>
            </w:pPr>
            <w:r w:rsidRPr="00027FF3">
              <w:rPr>
                <w:rFonts w:asciiTheme="minorHAnsi" w:eastAsiaTheme="minorHAnsi" w:hAnsiTheme="minorHAnsi" w:cstheme="minorHAnsi"/>
                <w:i/>
                <w:kern w:val="2"/>
                <w:lang w:val="es-EC" w:eastAsia="es-ES"/>
                <w14:ligatures w14:val="standardContextual"/>
              </w:rPr>
              <w:t>Método de pago</w:t>
            </w:r>
            <w:r w:rsidRPr="00027FF3">
              <w:rPr>
                <w:rFonts w:asciiTheme="minorHAnsi" w:eastAsiaTheme="minorHAnsi" w:hAnsiTheme="minorHAnsi" w:cstheme="minorHAnsi"/>
                <w:i/>
                <w:kern w:val="2"/>
                <w:lang w:val="es-EC" w:eastAsia="es-ES"/>
                <w14:ligatures w14:val="standardContextual"/>
              </w:rPr>
              <w:tab/>
              <w:t>Transferencia</w:t>
            </w:r>
          </w:p>
          <w:p w14:paraId="74D80CD0" w14:textId="77777777" w:rsidR="00027FF3" w:rsidRPr="00027FF3" w:rsidRDefault="00027FF3" w:rsidP="00027FF3">
            <w:pPr>
              <w:spacing w:line="276" w:lineRule="auto"/>
              <w:jc w:val="both"/>
              <w:rPr>
                <w:rFonts w:asciiTheme="minorHAnsi" w:eastAsiaTheme="minorHAnsi" w:hAnsiTheme="minorHAnsi" w:cstheme="minorHAnsi"/>
                <w:i/>
                <w:kern w:val="2"/>
                <w:lang w:val="es-EC" w:eastAsia="es-ES"/>
                <w14:ligatures w14:val="standardContextual"/>
              </w:rPr>
            </w:pPr>
          </w:p>
          <w:p w14:paraId="1F707F13"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Hacer clic en el botón realizar pago.</w:t>
            </w:r>
          </w:p>
        </w:tc>
      </w:tr>
      <w:tr w:rsidR="00027FF3" w:rsidRPr="00027FF3" w14:paraId="4EBDBB1D"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C1BE52"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3AF14CC"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La venta debe existir en el sistema.</w:t>
            </w:r>
          </w:p>
        </w:tc>
      </w:tr>
      <w:tr w:rsidR="00027FF3" w:rsidRPr="00027FF3" w14:paraId="660B318E"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C01BAE"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7F2BB60"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pago debe ser realizado correctamente.</w:t>
            </w:r>
          </w:p>
        </w:tc>
      </w:tr>
      <w:tr w:rsidR="00027FF3" w:rsidRPr="00027FF3" w14:paraId="2BA17DFE"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791310"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DDD3E07"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pago fue realizado correctamente.</w:t>
            </w:r>
          </w:p>
        </w:tc>
      </w:tr>
      <w:tr w:rsidR="00027FF3" w:rsidRPr="00027FF3" w14:paraId="1D615D19"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D6B3F07"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65DF3DE"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Exitoso</w:t>
            </w:r>
          </w:p>
        </w:tc>
      </w:tr>
      <w:tr w:rsidR="00027FF3" w:rsidRPr="00027FF3" w14:paraId="0C6F3B6D" w14:textId="77777777" w:rsidTr="00027FF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B3D4C91" w14:textId="77777777" w:rsidR="00027FF3" w:rsidRPr="00027FF3" w:rsidRDefault="00027FF3" w:rsidP="00027FF3">
            <w:pPr>
              <w:spacing w:line="276" w:lineRule="auto"/>
              <w:jc w:val="both"/>
              <w:rPr>
                <w:rFonts w:asciiTheme="minorHAnsi" w:hAnsiTheme="minorHAnsi" w:cstheme="minorHAnsi"/>
                <w:b/>
                <w:bCs/>
                <w:i/>
              </w:rPr>
            </w:pPr>
            <w:r w:rsidRPr="00027FF3">
              <w:rPr>
                <w:rFonts w:asciiTheme="minorHAnsi" w:hAnsiTheme="minorHAnsi" w:cstheme="minorHAnsi"/>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AF3144"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pago debe ser realizado con un método de pago válido.</w:t>
            </w:r>
          </w:p>
          <w:p w14:paraId="1101C856" w14:textId="77777777" w:rsidR="00027FF3" w:rsidRPr="00027FF3" w:rsidRDefault="00027FF3" w:rsidP="00027FF3">
            <w:pPr>
              <w:spacing w:line="276" w:lineRule="auto"/>
              <w:jc w:val="both"/>
              <w:rPr>
                <w:rFonts w:asciiTheme="minorHAnsi" w:hAnsiTheme="minorHAnsi" w:cstheme="minorHAnsi"/>
                <w:i/>
              </w:rPr>
            </w:pPr>
            <w:r w:rsidRPr="00027FF3">
              <w:rPr>
                <w:rFonts w:asciiTheme="minorHAnsi" w:hAnsiTheme="minorHAnsi" w:cstheme="minorHAnsi"/>
                <w:i/>
              </w:rPr>
              <w:t>El monto del pago debe ser correcto.</w:t>
            </w:r>
          </w:p>
        </w:tc>
      </w:tr>
      <w:bookmarkEnd w:id="13"/>
      <w:bookmarkEnd w:id="16"/>
    </w:tbl>
    <w:p w14:paraId="70FE31A8" w14:textId="77777777" w:rsidR="003477E8" w:rsidRDefault="003477E8" w:rsidP="009E04FD">
      <w:pPr>
        <w:spacing w:line="276" w:lineRule="auto"/>
        <w:jc w:val="both"/>
        <w:rPr>
          <w:i/>
          <w:color w:val="0000FF"/>
        </w:rPr>
      </w:pPr>
    </w:p>
    <w:p w14:paraId="25AF6CBA" w14:textId="77777777" w:rsidR="001F5885" w:rsidRDefault="001F5885" w:rsidP="003477E8">
      <w:pPr>
        <w:spacing w:line="276" w:lineRule="auto"/>
        <w:ind w:left="709"/>
        <w:jc w:val="both"/>
        <w:rPr>
          <w:i/>
          <w:color w:val="0000FF"/>
        </w:rPr>
      </w:pPr>
    </w:p>
    <w:p w14:paraId="46CEDFC7" w14:textId="77777777" w:rsidR="001F5885" w:rsidRDefault="001F5885" w:rsidP="004F5957">
      <w:pPr>
        <w:spacing w:line="276" w:lineRule="auto"/>
        <w:jc w:val="both"/>
        <w:rPr>
          <w:i/>
          <w:color w:val="0000FF"/>
        </w:rPr>
      </w:pPr>
    </w:p>
    <w:p w14:paraId="62C3FC08" w14:textId="77777777" w:rsidR="003477E8" w:rsidRPr="003477E8" w:rsidRDefault="003477E8" w:rsidP="003477E8">
      <w:pPr>
        <w:pStyle w:val="Ttulo1"/>
        <w:numPr>
          <w:ilvl w:val="0"/>
          <w:numId w:val="2"/>
        </w:numPr>
        <w:spacing w:before="0" w:after="0"/>
        <w:rPr>
          <w:rFonts w:ascii="Calibri" w:hAnsi="Calibri" w:cs="Book Antiqua"/>
          <w:sz w:val="28"/>
        </w:rPr>
      </w:pPr>
      <w:bookmarkStart w:id="17" w:name="_Toc461691032"/>
      <w:bookmarkStart w:id="18" w:name="_Toc150863088"/>
      <w:r w:rsidRPr="003477E8">
        <w:rPr>
          <w:rFonts w:ascii="Calibri" w:hAnsi="Calibri" w:cs="Book Antiqua"/>
          <w:sz w:val="28"/>
        </w:rPr>
        <w:t>Criterios de entrada y de salida</w:t>
      </w:r>
      <w:bookmarkEnd w:id="17"/>
      <w:bookmarkEnd w:id="18"/>
    </w:p>
    <w:p w14:paraId="13A89E71" w14:textId="77777777" w:rsidR="003477E8" w:rsidRPr="00BF7A4D" w:rsidRDefault="003477E8" w:rsidP="003477E8">
      <w:pPr>
        <w:spacing w:line="276" w:lineRule="auto"/>
        <w:ind w:left="284"/>
        <w:jc w:val="both"/>
        <w:rPr>
          <w:rFonts w:ascii="Arial" w:hAnsi="Arial" w:cs="Arial"/>
          <w:i/>
          <w:color w:val="0070C0"/>
          <w:sz w:val="22"/>
          <w:szCs w:val="22"/>
        </w:rPr>
      </w:pPr>
    </w:p>
    <w:p w14:paraId="46D31F3B" w14:textId="77777777" w:rsidR="003477E8" w:rsidRPr="004F5957" w:rsidRDefault="003477E8" w:rsidP="003477E8">
      <w:pPr>
        <w:spacing w:line="276" w:lineRule="auto"/>
        <w:ind w:left="426"/>
        <w:jc w:val="both"/>
        <w:rPr>
          <w:rFonts w:asciiTheme="minorHAnsi" w:hAnsiTheme="minorHAnsi" w:cstheme="minorHAnsi"/>
          <w:i/>
        </w:rPr>
      </w:pPr>
      <w:r w:rsidRPr="004F5957">
        <w:rPr>
          <w:rFonts w:asciiTheme="minorHAnsi" w:hAnsiTheme="minorHAnsi" w:cstheme="minorHAnsi"/>
          <w:i/>
        </w:rPr>
        <w:t>Es de suma importancia tener definidos apropiadamente estos criterios y comunicarlos a toda la organización para que no haya ninguna duda sobre los mismos y que todos deben cumplir.</w:t>
      </w:r>
    </w:p>
    <w:p w14:paraId="2C61ED88" w14:textId="77777777" w:rsidR="003477E8" w:rsidRPr="00D37801" w:rsidRDefault="003477E8" w:rsidP="003477E8">
      <w:pPr>
        <w:spacing w:before="240" w:line="276" w:lineRule="auto"/>
        <w:jc w:val="both"/>
        <w:rPr>
          <w:rFonts w:ascii="Arial" w:hAnsi="Arial" w:cs="Arial"/>
          <w:b/>
          <w:sz w:val="22"/>
          <w:szCs w:val="22"/>
        </w:rPr>
      </w:pPr>
    </w:p>
    <w:p w14:paraId="43E23EBE" w14:textId="77777777" w:rsidR="003477E8" w:rsidRPr="003477E8" w:rsidRDefault="003477E8" w:rsidP="003477E8">
      <w:pPr>
        <w:pStyle w:val="Ttulo2"/>
        <w:numPr>
          <w:ilvl w:val="1"/>
          <w:numId w:val="2"/>
        </w:numPr>
        <w:ind w:left="1418"/>
        <w:rPr>
          <w:rFonts w:ascii="Calibri" w:hAnsi="Calibri" w:cs="Book Antiqua"/>
          <w:i w:val="0"/>
          <w:sz w:val="24"/>
        </w:rPr>
      </w:pPr>
      <w:bookmarkStart w:id="19" w:name="_Toc461691033"/>
      <w:bookmarkStart w:id="20" w:name="_Toc150863089"/>
      <w:r w:rsidRPr="003477E8">
        <w:rPr>
          <w:rFonts w:ascii="Calibri" w:hAnsi="Calibri" w:cs="Book Antiqua"/>
          <w:i w:val="0"/>
          <w:sz w:val="24"/>
        </w:rPr>
        <w:t>Criterio de entrada del plan de pruebas</w:t>
      </w:r>
      <w:bookmarkEnd w:id="19"/>
      <w:bookmarkEnd w:id="20"/>
    </w:p>
    <w:p w14:paraId="0C1B3F89" w14:textId="77777777" w:rsidR="00C57C34" w:rsidRDefault="00C57C34" w:rsidP="003477E8">
      <w:pPr>
        <w:spacing w:line="276" w:lineRule="auto"/>
        <w:ind w:left="709"/>
        <w:jc w:val="both"/>
        <w:rPr>
          <w:i/>
          <w:color w:val="0000FF"/>
        </w:rPr>
      </w:pPr>
    </w:p>
    <w:p w14:paraId="46C4EFAD" w14:textId="77777777" w:rsidR="00C57C34" w:rsidRPr="00C57C34" w:rsidRDefault="00C57C34" w:rsidP="00C57C34">
      <w:pPr>
        <w:spacing w:line="276" w:lineRule="auto"/>
        <w:ind w:left="709"/>
        <w:jc w:val="both"/>
        <w:rPr>
          <w:rFonts w:asciiTheme="minorHAnsi" w:hAnsiTheme="minorHAnsi" w:cstheme="minorHAnsi"/>
          <w:i/>
        </w:rPr>
      </w:pPr>
      <w:r w:rsidRPr="00C57C34">
        <w:rPr>
          <w:rFonts w:asciiTheme="minorHAnsi" w:hAnsiTheme="minorHAnsi" w:cstheme="minorHAnsi"/>
          <w:i/>
        </w:rPr>
        <w:t>Antes de comenzar con el plan de pruebas para el sistema de control de pernos y tuercas, es esencial establecer criterios claros de entrada para garantizar un proceso de prueba eficiente y efectivo.</w:t>
      </w:r>
    </w:p>
    <w:p w14:paraId="0C2B9C16" w14:textId="77777777" w:rsidR="00C57C34" w:rsidRPr="00C57C34" w:rsidRDefault="00C57C34" w:rsidP="00C57C34">
      <w:pPr>
        <w:spacing w:line="276" w:lineRule="auto"/>
        <w:ind w:left="709"/>
        <w:jc w:val="both"/>
        <w:rPr>
          <w:rFonts w:asciiTheme="minorHAnsi" w:hAnsiTheme="minorHAnsi" w:cstheme="minorHAnsi"/>
          <w:i/>
        </w:rPr>
      </w:pPr>
    </w:p>
    <w:p w14:paraId="000FC27A" w14:textId="77777777" w:rsidR="00C57C34" w:rsidRPr="004D7AD4" w:rsidRDefault="00C57C34" w:rsidP="004D7AD4">
      <w:pPr>
        <w:pStyle w:val="Prrafodelista"/>
        <w:numPr>
          <w:ilvl w:val="0"/>
          <w:numId w:val="20"/>
        </w:numPr>
        <w:spacing w:line="276" w:lineRule="auto"/>
        <w:jc w:val="both"/>
        <w:rPr>
          <w:rFonts w:asciiTheme="minorHAnsi" w:hAnsiTheme="minorHAnsi" w:cstheme="minorHAnsi"/>
          <w:b/>
          <w:bCs/>
          <w:i/>
        </w:rPr>
      </w:pPr>
      <w:r w:rsidRPr="004D7AD4">
        <w:rPr>
          <w:rFonts w:asciiTheme="minorHAnsi" w:hAnsiTheme="minorHAnsi" w:cstheme="minorHAnsi"/>
          <w:b/>
          <w:bCs/>
          <w:i/>
        </w:rPr>
        <w:t>Ambiente de Desarrollo Colaborativo:</w:t>
      </w:r>
    </w:p>
    <w:p w14:paraId="77A4648F" w14:textId="16E6F866" w:rsidR="00C57C34" w:rsidRPr="00C57C34" w:rsidRDefault="00C57C34" w:rsidP="00C57C34">
      <w:pPr>
        <w:spacing w:line="276" w:lineRule="auto"/>
        <w:ind w:left="709"/>
        <w:jc w:val="both"/>
        <w:rPr>
          <w:rFonts w:asciiTheme="minorHAnsi" w:hAnsiTheme="minorHAnsi" w:cstheme="minorHAnsi"/>
          <w:i/>
        </w:rPr>
      </w:pPr>
      <w:r w:rsidRPr="00C57C34">
        <w:rPr>
          <w:rFonts w:asciiTheme="minorHAnsi" w:hAnsiTheme="minorHAnsi" w:cstheme="minorHAnsi"/>
          <w:i/>
        </w:rPr>
        <w:t>Se debe verificar que el entorno de desarrollo colaborativo en Visual Studio Code esté debidamente configurado. Esto incluye la correcta instalación de extensiones y plugins necesarios para la programación colaborativa en C#. La capacidad de colaborar en tiempo real es crucial para la coherencia y calidad del código.</w:t>
      </w:r>
    </w:p>
    <w:p w14:paraId="78B2C286" w14:textId="77777777" w:rsidR="00C57C34" w:rsidRDefault="00C57C34" w:rsidP="00C57C34">
      <w:pPr>
        <w:spacing w:line="276" w:lineRule="auto"/>
        <w:ind w:left="709"/>
        <w:jc w:val="both"/>
        <w:rPr>
          <w:rFonts w:asciiTheme="minorHAnsi" w:hAnsiTheme="minorHAnsi" w:cstheme="minorHAnsi"/>
          <w:i/>
        </w:rPr>
      </w:pPr>
    </w:p>
    <w:p w14:paraId="6D2B9942" w14:textId="77777777" w:rsidR="008F1E4D" w:rsidRDefault="008F1E4D" w:rsidP="00C57C34">
      <w:pPr>
        <w:spacing w:line="276" w:lineRule="auto"/>
        <w:ind w:left="709"/>
        <w:jc w:val="both"/>
        <w:rPr>
          <w:rFonts w:asciiTheme="minorHAnsi" w:hAnsiTheme="minorHAnsi" w:cstheme="minorHAnsi"/>
          <w:i/>
        </w:rPr>
      </w:pPr>
    </w:p>
    <w:p w14:paraId="61DF0FDC" w14:textId="77777777" w:rsidR="008F1E4D" w:rsidRPr="00C57C34" w:rsidRDefault="008F1E4D" w:rsidP="00C57C34">
      <w:pPr>
        <w:spacing w:line="276" w:lineRule="auto"/>
        <w:ind w:left="709"/>
        <w:jc w:val="both"/>
        <w:rPr>
          <w:rFonts w:asciiTheme="minorHAnsi" w:hAnsiTheme="minorHAnsi" w:cstheme="minorHAnsi"/>
          <w:i/>
        </w:rPr>
      </w:pPr>
    </w:p>
    <w:p w14:paraId="7CDD90FA" w14:textId="77777777" w:rsidR="00C57C34" w:rsidRPr="00B86195" w:rsidRDefault="00C57C34" w:rsidP="00B86195">
      <w:pPr>
        <w:pStyle w:val="Prrafodelista"/>
        <w:numPr>
          <w:ilvl w:val="0"/>
          <w:numId w:val="20"/>
        </w:numPr>
        <w:spacing w:line="276" w:lineRule="auto"/>
        <w:jc w:val="both"/>
        <w:rPr>
          <w:rFonts w:asciiTheme="minorHAnsi" w:hAnsiTheme="minorHAnsi" w:cstheme="minorHAnsi"/>
          <w:b/>
          <w:bCs/>
          <w:i/>
        </w:rPr>
      </w:pPr>
      <w:r w:rsidRPr="00B86195">
        <w:rPr>
          <w:rFonts w:asciiTheme="minorHAnsi" w:hAnsiTheme="minorHAnsi" w:cstheme="minorHAnsi"/>
          <w:b/>
          <w:bCs/>
          <w:i/>
        </w:rPr>
        <w:t>Lenguaje de Programación C#:</w:t>
      </w:r>
    </w:p>
    <w:p w14:paraId="5B0FC23A" w14:textId="77777777" w:rsidR="00C57C34" w:rsidRPr="00C57C34" w:rsidRDefault="00C57C34" w:rsidP="00C57C34">
      <w:pPr>
        <w:spacing w:line="276" w:lineRule="auto"/>
        <w:ind w:left="709"/>
        <w:jc w:val="both"/>
        <w:rPr>
          <w:rFonts w:asciiTheme="minorHAnsi" w:hAnsiTheme="minorHAnsi" w:cstheme="minorHAnsi"/>
          <w:i/>
        </w:rPr>
      </w:pPr>
      <w:r w:rsidRPr="00C57C34">
        <w:rPr>
          <w:rFonts w:asciiTheme="minorHAnsi" w:hAnsiTheme="minorHAnsi" w:cstheme="minorHAnsi"/>
          <w:i/>
        </w:rPr>
        <w:t>Asegurarse de que el código fuente esté escrito en C# y cumpla con las mejores prácticas de codificación. Verificar la coherencia del código para garantizar una base sólida antes de iniciar las pruebas.</w:t>
      </w:r>
    </w:p>
    <w:p w14:paraId="069B0B35" w14:textId="77777777" w:rsidR="00C57C34" w:rsidRPr="00C57C34" w:rsidRDefault="00C57C34" w:rsidP="00C57C34">
      <w:pPr>
        <w:spacing w:line="276" w:lineRule="auto"/>
        <w:ind w:left="709"/>
        <w:jc w:val="both"/>
        <w:rPr>
          <w:rFonts w:asciiTheme="minorHAnsi" w:hAnsiTheme="minorHAnsi" w:cstheme="minorHAnsi"/>
          <w:i/>
        </w:rPr>
      </w:pPr>
    </w:p>
    <w:p w14:paraId="0509A575" w14:textId="77777777" w:rsidR="00C57C34" w:rsidRPr="00C63B5F" w:rsidRDefault="00C57C34" w:rsidP="00C63B5F">
      <w:pPr>
        <w:pStyle w:val="Prrafodelista"/>
        <w:numPr>
          <w:ilvl w:val="0"/>
          <w:numId w:val="20"/>
        </w:numPr>
        <w:spacing w:line="276" w:lineRule="auto"/>
        <w:jc w:val="both"/>
        <w:rPr>
          <w:rFonts w:asciiTheme="minorHAnsi" w:hAnsiTheme="minorHAnsi" w:cstheme="minorHAnsi"/>
          <w:b/>
          <w:bCs/>
          <w:i/>
        </w:rPr>
      </w:pPr>
      <w:r w:rsidRPr="00C63B5F">
        <w:rPr>
          <w:rFonts w:asciiTheme="minorHAnsi" w:hAnsiTheme="minorHAnsi" w:cstheme="minorHAnsi"/>
          <w:b/>
          <w:bCs/>
          <w:i/>
        </w:rPr>
        <w:t>Base de Datos Oracle SQL:</w:t>
      </w:r>
    </w:p>
    <w:p w14:paraId="5E1D2BA1" w14:textId="77777777" w:rsidR="00C57C34" w:rsidRPr="00C57C34" w:rsidRDefault="00C57C34" w:rsidP="00C57C34">
      <w:pPr>
        <w:spacing w:line="276" w:lineRule="auto"/>
        <w:ind w:left="709"/>
        <w:jc w:val="both"/>
        <w:rPr>
          <w:rFonts w:asciiTheme="minorHAnsi" w:hAnsiTheme="minorHAnsi" w:cstheme="minorHAnsi"/>
          <w:i/>
        </w:rPr>
      </w:pPr>
      <w:r w:rsidRPr="00C57C34">
        <w:rPr>
          <w:rFonts w:asciiTheme="minorHAnsi" w:hAnsiTheme="minorHAnsi" w:cstheme="minorHAnsi"/>
          <w:i/>
        </w:rPr>
        <w:t>Confirmar que la base de datos Oracle SQL está correctamente instalada y configurada. Verificar la integridad de los datos y la eficacia de las consultas para asegurar que el sistema pueda interactuar sin problemas con la base de datos.</w:t>
      </w:r>
    </w:p>
    <w:p w14:paraId="201FAD30" w14:textId="77777777" w:rsidR="00C57C34" w:rsidRPr="00C57C34" w:rsidRDefault="00C57C34" w:rsidP="00C57C34">
      <w:pPr>
        <w:spacing w:line="276" w:lineRule="auto"/>
        <w:ind w:left="709"/>
        <w:jc w:val="both"/>
        <w:rPr>
          <w:rFonts w:asciiTheme="minorHAnsi" w:hAnsiTheme="minorHAnsi" w:cstheme="minorHAnsi"/>
          <w:i/>
        </w:rPr>
      </w:pPr>
    </w:p>
    <w:p w14:paraId="7A43BAEA" w14:textId="77777777" w:rsidR="00C57C34" w:rsidRPr="00C63B5F" w:rsidRDefault="00C57C34" w:rsidP="00C63B5F">
      <w:pPr>
        <w:pStyle w:val="Prrafodelista"/>
        <w:numPr>
          <w:ilvl w:val="0"/>
          <w:numId w:val="20"/>
        </w:numPr>
        <w:spacing w:line="276" w:lineRule="auto"/>
        <w:jc w:val="both"/>
        <w:rPr>
          <w:rFonts w:asciiTheme="minorHAnsi" w:hAnsiTheme="minorHAnsi" w:cstheme="minorHAnsi"/>
          <w:b/>
          <w:bCs/>
          <w:i/>
        </w:rPr>
      </w:pPr>
      <w:r w:rsidRPr="00C63B5F">
        <w:rPr>
          <w:rFonts w:asciiTheme="minorHAnsi" w:hAnsiTheme="minorHAnsi" w:cstheme="minorHAnsi"/>
          <w:b/>
          <w:bCs/>
          <w:i/>
        </w:rPr>
        <w:t>Control de Versiones en GitHub:</w:t>
      </w:r>
    </w:p>
    <w:p w14:paraId="136690DB" w14:textId="77777777" w:rsidR="00C57C34" w:rsidRPr="00C57C34" w:rsidRDefault="00C57C34" w:rsidP="00C57C34">
      <w:pPr>
        <w:spacing w:line="276" w:lineRule="auto"/>
        <w:ind w:left="709"/>
        <w:jc w:val="both"/>
        <w:rPr>
          <w:rFonts w:asciiTheme="minorHAnsi" w:hAnsiTheme="minorHAnsi" w:cstheme="minorHAnsi"/>
          <w:i/>
        </w:rPr>
      </w:pPr>
      <w:r w:rsidRPr="00C57C34">
        <w:rPr>
          <w:rFonts w:asciiTheme="minorHAnsi" w:hAnsiTheme="minorHAnsi" w:cstheme="minorHAnsi"/>
          <w:i/>
        </w:rPr>
        <w:t>Validar que el control de versiones en GitHub esté implementado adecuadamente. Esto incluye la existencia de ramas específicas para el desarrollo y pruebas, y la confirmación de que todas las actualizaciones se registran correctamente. La capacidad de realizar rollbacks y fusiones debe ser verificada.</w:t>
      </w:r>
    </w:p>
    <w:p w14:paraId="60CFE01F" w14:textId="77777777" w:rsidR="00C57C34" w:rsidRPr="00C57C34" w:rsidRDefault="00C57C34" w:rsidP="00C57C34">
      <w:pPr>
        <w:spacing w:line="276" w:lineRule="auto"/>
        <w:ind w:left="709"/>
        <w:jc w:val="both"/>
        <w:rPr>
          <w:rFonts w:asciiTheme="minorHAnsi" w:hAnsiTheme="minorHAnsi" w:cstheme="minorHAnsi"/>
          <w:i/>
        </w:rPr>
      </w:pPr>
    </w:p>
    <w:p w14:paraId="21D5F8CE" w14:textId="77777777" w:rsidR="00C57C34" w:rsidRPr="00DE44DD" w:rsidRDefault="00C57C34" w:rsidP="00DE44DD">
      <w:pPr>
        <w:pStyle w:val="Prrafodelista"/>
        <w:numPr>
          <w:ilvl w:val="0"/>
          <w:numId w:val="20"/>
        </w:numPr>
        <w:spacing w:line="276" w:lineRule="auto"/>
        <w:jc w:val="both"/>
        <w:rPr>
          <w:rFonts w:asciiTheme="minorHAnsi" w:hAnsiTheme="minorHAnsi" w:cstheme="minorHAnsi"/>
          <w:b/>
          <w:bCs/>
          <w:i/>
        </w:rPr>
      </w:pPr>
      <w:r w:rsidRPr="00DE44DD">
        <w:rPr>
          <w:rFonts w:asciiTheme="minorHAnsi" w:hAnsiTheme="minorHAnsi" w:cstheme="minorHAnsi"/>
          <w:b/>
          <w:bCs/>
          <w:i/>
        </w:rPr>
        <w:t>Documentación en JIRA:</w:t>
      </w:r>
    </w:p>
    <w:p w14:paraId="28B6ADC3" w14:textId="77777777" w:rsidR="00C57C34" w:rsidRPr="00C57C34" w:rsidRDefault="00C57C34" w:rsidP="00C57C34">
      <w:pPr>
        <w:spacing w:line="276" w:lineRule="auto"/>
        <w:ind w:left="709"/>
        <w:jc w:val="both"/>
        <w:rPr>
          <w:rFonts w:asciiTheme="minorHAnsi" w:hAnsiTheme="minorHAnsi" w:cstheme="minorHAnsi"/>
          <w:i/>
        </w:rPr>
      </w:pPr>
      <w:r w:rsidRPr="00C57C34">
        <w:rPr>
          <w:rFonts w:asciiTheme="minorHAnsi" w:hAnsiTheme="minorHAnsi" w:cstheme="minorHAnsi"/>
          <w:i/>
        </w:rPr>
        <w:t>Revisar que la documentación en JIRA esté completa y actualizada. Esto abarca los detalles de las historias de usuario, los informes de errores, y los requisitos funcionales y no funcionales. Una documentación precisa garantizará una comprensión clara de las funcionalidades a probar y los posibles escenarios de prueba.</w:t>
      </w:r>
    </w:p>
    <w:p w14:paraId="0334CACA" w14:textId="77777777" w:rsidR="00C57C34" w:rsidRPr="00C57C34" w:rsidRDefault="00C57C34" w:rsidP="00C57C34">
      <w:pPr>
        <w:spacing w:line="276" w:lineRule="auto"/>
        <w:ind w:left="709"/>
        <w:jc w:val="both"/>
        <w:rPr>
          <w:rFonts w:asciiTheme="minorHAnsi" w:hAnsiTheme="minorHAnsi" w:cstheme="minorHAnsi"/>
          <w:i/>
        </w:rPr>
      </w:pPr>
    </w:p>
    <w:p w14:paraId="5CB6F8C1" w14:textId="77777777" w:rsidR="00371B2E" w:rsidRPr="00F34F64" w:rsidRDefault="00371B2E" w:rsidP="00F34F64">
      <w:pPr>
        <w:pStyle w:val="Prrafodelista"/>
        <w:numPr>
          <w:ilvl w:val="0"/>
          <w:numId w:val="20"/>
        </w:numPr>
        <w:spacing w:line="276" w:lineRule="auto"/>
        <w:jc w:val="both"/>
        <w:rPr>
          <w:rFonts w:asciiTheme="minorHAnsi" w:hAnsiTheme="minorHAnsi" w:cstheme="minorHAnsi"/>
          <w:b/>
          <w:bCs/>
          <w:i/>
        </w:rPr>
      </w:pPr>
      <w:r w:rsidRPr="00F34F64">
        <w:rPr>
          <w:rFonts w:asciiTheme="minorHAnsi" w:hAnsiTheme="minorHAnsi" w:cstheme="minorHAnsi"/>
          <w:b/>
          <w:bCs/>
          <w:i/>
        </w:rPr>
        <w:t>Revisión Informal del Código:</w:t>
      </w:r>
    </w:p>
    <w:p w14:paraId="7271F687" w14:textId="77777777" w:rsidR="00371B2E" w:rsidRPr="00371B2E" w:rsidRDefault="00371B2E" w:rsidP="00371B2E">
      <w:pPr>
        <w:spacing w:line="276" w:lineRule="auto"/>
        <w:ind w:left="709"/>
        <w:jc w:val="both"/>
        <w:rPr>
          <w:rFonts w:asciiTheme="minorHAnsi" w:hAnsiTheme="minorHAnsi" w:cstheme="minorHAnsi"/>
          <w:i/>
        </w:rPr>
      </w:pPr>
      <w:r w:rsidRPr="00371B2E">
        <w:rPr>
          <w:rFonts w:asciiTheme="minorHAnsi" w:hAnsiTheme="minorHAnsi" w:cstheme="minorHAnsi"/>
          <w:i/>
        </w:rPr>
        <w:t>Se confirma que el paquete de código fuente ha pasado por una revisión informal por parte del equipo de trabajo. Esta revisión garantiza que posibles problemas de codificación, como errores lógicos o malentendidos de los requisitos, hayan sido identificados y corregidos antes de iniciar las pruebas formales.</w:t>
      </w:r>
    </w:p>
    <w:p w14:paraId="190B80E5" w14:textId="77777777" w:rsidR="00371B2E" w:rsidRPr="00371B2E" w:rsidRDefault="00371B2E" w:rsidP="00371B2E">
      <w:pPr>
        <w:spacing w:line="276" w:lineRule="auto"/>
        <w:ind w:left="709"/>
        <w:jc w:val="both"/>
        <w:rPr>
          <w:rFonts w:asciiTheme="minorHAnsi" w:hAnsiTheme="minorHAnsi" w:cstheme="minorHAnsi"/>
          <w:i/>
        </w:rPr>
      </w:pPr>
    </w:p>
    <w:p w14:paraId="695CA1BD" w14:textId="1D010CD1" w:rsidR="00371B2E" w:rsidRPr="003960CC" w:rsidRDefault="00371B2E" w:rsidP="003960CC">
      <w:pPr>
        <w:pStyle w:val="Prrafodelista"/>
        <w:numPr>
          <w:ilvl w:val="0"/>
          <w:numId w:val="20"/>
        </w:numPr>
        <w:spacing w:line="276" w:lineRule="auto"/>
        <w:jc w:val="both"/>
        <w:rPr>
          <w:rFonts w:asciiTheme="minorHAnsi" w:hAnsiTheme="minorHAnsi" w:cstheme="minorHAnsi"/>
          <w:b/>
          <w:bCs/>
          <w:i/>
        </w:rPr>
      </w:pPr>
      <w:r w:rsidRPr="003960CC">
        <w:rPr>
          <w:rFonts w:asciiTheme="minorHAnsi" w:hAnsiTheme="minorHAnsi" w:cstheme="minorHAnsi"/>
          <w:b/>
          <w:bCs/>
          <w:i/>
        </w:rPr>
        <w:t>Entorno de Pruebas Adecuado:</w:t>
      </w:r>
    </w:p>
    <w:p w14:paraId="21B5B39E" w14:textId="77777777" w:rsidR="00371B2E" w:rsidRPr="00371B2E" w:rsidRDefault="00371B2E" w:rsidP="00371B2E">
      <w:pPr>
        <w:spacing w:line="276" w:lineRule="auto"/>
        <w:ind w:left="709"/>
        <w:jc w:val="both"/>
        <w:rPr>
          <w:rFonts w:asciiTheme="minorHAnsi" w:hAnsiTheme="minorHAnsi" w:cstheme="minorHAnsi"/>
          <w:i/>
        </w:rPr>
      </w:pPr>
      <w:r w:rsidRPr="00371B2E">
        <w:rPr>
          <w:rFonts w:asciiTheme="minorHAnsi" w:hAnsiTheme="minorHAnsi" w:cstheme="minorHAnsi"/>
          <w:i/>
        </w:rPr>
        <w:t>Se asegura de que el entorno de pruebas esté debidamente configurado y replicado para simular el entorno de producción. Esto incluye la configuración de servidores y servicios necesarios para garantizar una evaluación precisa del sistema.</w:t>
      </w:r>
    </w:p>
    <w:p w14:paraId="52B873B6" w14:textId="77777777" w:rsidR="00371B2E" w:rsidRPr="00371B2E" w:rsidRDefault="00371B2E" w:rsidP="00371B2E">
      <w:pPr>
        <w:spacing w:line="276" w:lineRule="auto"/>
        <w:ind w:left="709"/>
        <w:jc w:val="both"/>
        <w:rPr>
          <w:rFonts w:asciiTheme="minorHAnsi" w:hAnsiTheme="minorHAnsi" w:cstheme="minorHAnsi"/>
          <w:i/>
        </w:rPr>
      </w:pPr>
    </w:p>
    <w:p w14:paraId="093BF99E" w14:textId="77777777" w:rsidR="00371B2E" w:rsidRPr="006B4FE6" w:rsidRDefault="00371B2E" w:rsidP="006B4FE6">
      <w:pPr>
        <w:pStyle w:val="Prrafodelista"/>
        <w:numPr>
          <w:ilvl w:val="0"/>
          <w:numId w:val="20"/>
        </w:numPr>
        <w:spacing w:line="276" w:lineRule="auto"/>
        <w:jc w:val="both"/>
        <w:rPr>
          <w:rFonts w:asciiTheme="minorHAnsi" w:hAnsiTheme="minorHAnsi" w:cstheme="minorHAnsi"/>
          <w:b/>
          <w:bCs/>
          <w:i/>
        </w:rPr>
      </w:pPr>
      <w:r w:rsidRPr="006B4FE6">
        <w:rPr>
          <w:rFonts w:asciiTheme="minorHAnsi" w:hAnsiTheme="minorHAnsi" w:cstheme="minorHAnsi"/>
          <w:b/>
          <w:bCs/>
          <w:i/>
        </w:rPr>
        <w:t>Preparación de Herramientas para Pruebas:</w:t>
      </w:r>
    </w:p>
    <w:p w14:paraId="5CE3D679" w14:textId="77777777" w:rsidR="00371B2E" w:rsidRPr="00371B2E" w:rsidRDefault="00371B2E" w:rsidP="00371B2E">
      <w:pPr>
        <w:spacing w:line="276" w:lineRule="auto"/>
        <w:ind w:left="709"/>
        <w:jc w:val="both"/>
        <w:rPr>
          <w:rFonts w:asciiTheme="minorHAnsi" w:hAnsiTheme="minorHAnsi" w:cstheme="minorHAnsi"/>
          <w:i/>
        </w:rPr>
      </w:pPr>
      <w:r w:rsidRPr="00371B2E">
        <w:rPr>
          <w:rFonts w:asciiTheme="minorHAnsi" w:hAnsiTheme="minorHAnsi" w:cstheme="minorHAnsi"/>
          <w:i/>
        </w:rPr>
        <w:t>Se confirma que todas las herramientas necesarias para llevar a cabo las pruebas estén debidamente preparadas. Esto incluye configuraciones específicas en Visual Studio Code, Oracle SQL, y cualquier otra herramienta utilizada durante el proceso de prueba.</w:t>
      </w:r>
    </w:p>
    <w:p w14:paraId="2BA7C304" w14:textId="77777777" w:rsidR="00371B2E" w:rsidRDefault="00371B2E" w:rsidP="00371B2E">
      <w:pPr>
        <w:spacing w:line="276" w:lineRule="auto"/>
        <w:ind w:left="709"/>
        <w:jc w:val="both"/>
        <w:rPr>
          <w:rFonts w:asciiTheme="minorHAnsi" w:hAnsiTheme="minorHAnsi" w:cstheme="minorHAnsi"/>
          <w:i/>
        </w:rPr>
      </w:pPr>
    </w:p>
    <w:p w14:paraId="1E6CC103" w14:textId="77777777" w:rsidR="0074490D" w:rsidRDefault="0074490D" w:rsidP="00371B2E">
      <w:pPr>
        <w:spacing w:line="276" w:lineRule="auto"/>
        <w:ind w:left="709"/>
        <w:jc w:val="both"/>
        <w:rPr>
          <w:rFonts w:asciiTheme="minorHAnsi" w:hAnsiTheme="minorHAnsi" w:cstheme="minorHAnsi"/>
          <w:i/>
        </w:rPr>
      </w:pPr>
    </w:p>
    <w:p w14:paraId="12D1FC4B" w14:textId="77777777" w:rsidR="0074490D" w:rsidRPr="00371B2E" w:rsidRDefault="0074490D" w:rsidP="00371B2E">
      <w:pPr>
        <w:spacing w:line="276" w:lineRule="auto"/>
        <w:ind w:left="709"/>
        <w:jc w:val="both"/>
        <w:rPr>
          <w:rFonts w:asciiTheme="minorHAnsi" w:hAnsiTheme="minorHAnsi" w:cstheme="minorHAnsi"/>
          <w:i/>
        </w:rPr>
      </w:pPr>
    </w:p>
    <w:p w14:paraId="5DF128DF" w14:textId="77777777" w:rsidR="00371B2E" w:rsidRPr="00AB424B" w:rsidRDefault="00371B2E" w:rsidP="00AB424B">
      <w:pPr>
        <w:pStyle w:val="Prrafodelista"/>
        <w:numPr>
          <w:ilvl w:val="0"/>
          <w:numId w:val="20"/>
        </w:numPr>
        <w:spacing w:line="276" w:lineRule="auto"/>
        <w:jc w:val="both"/>
        <w:rPr>
          <w:rFonts w:asciiTheme="minorHAnsi" w:hAnsiTheme="minorHAnsi" w:cstheme="minorHAnsi"/>
          <w:b/>
          <w:bCs/>
          <w:i/>
        </w:rPr>
      </w:pPr>
      <w:r w:rsidRPr="00AB424B">
        <w:rPr>
          <w:rFonts w:asciiTheme="minorHAnsi" w:hAnsiTheme="minorHAnsi" w:cstheme="minorHAnsi"/>
          <w:b/>
          <w:bCs/>
          <w:i/>
        </w:rPr>
        <w:t>Otras Consideraciones:</w:t>
      </w:r>
    </w:p>
    <w:p w14:paraId="00414F6F" w14:textId="07B9EA9A" w:rsidR="00371B2E" w:rsidRDefault="00371B2E" w:rsidP="00371B2E">
      <w:pPr>
        <w:spacing w:line="276" w:lineRule="auto"/>
        <w:ind w:left="709"/>
        <w:jc w:val="both"/>
        <w:rPr>
          <w:rFonts w:asciiTheme="minorHAnsi" w:hAnsiTheme="minorHAnsi" w:cstheme="minorHAnsi"/>
          <w:i/>
        </w:rPr>
      </w:pPr>
      <w:r w:rsidRPr="00371B2E">
        <w:rPr>
          <w:rFonts w:asciiTheme="minorHAnsi" w:hAnsiTheme="minorHAnsi" w:cstheme="minorHAnsi"/>
          <w:i/>
        </w:rPr>
        <w:t>Se abordan cualquier otro aspecto crucial para el éxito del plan de pruebas, como la disponibilidad de datos de prueba realistas, la simulación de escenarios específicos, y la preparación de cualquier entorno externo necesario para las pruebas, asegurando así una cobertura completa.</w:t>
      </w:r>
    </w:p>
    <w:p w14:paraId="2DD80612" w14:textId="5A7EFA7F" w:rsidR="003477E8" w:rsidRPr="00816CFE" w:rsidRDefault="003477E8" w:rsidP="00EA0F36">
      <w:pPr>
        <w:spacing w:line="276" w:lineRule="auto"/>
        <w:jc w:val="both"/>
        <w:rPr>
          <w:i/>
          <w:color w:val="0000FF"/>
        </w:rPr>
      </w:pPr>
    </w:p>
    <w:p w14:paraId="536DAAA5" w14:textId="77777777" w:rsidR="003477E8" w:rsidRPr="003477E8" w:rsidRDefault="003477E8" w:rsidP="003477E8">
      <w:pPr>
        <w:pStyle w:val="Ttulo2"/>
        <w:numPr>
          <w:ilvl w:val="1"/>
          <w:numId w:val="2"/>
        </w:numPr>
        <w:ind w:left="1418"/>
        <w:rPr>
          <w:rFonts w:ascii="Calibri" w:hAnsi="Calibri" w:cs="Book Antiqua"/>
          <w:i w:val="0"/>
          <w:sz w:val="24"/>
        </w:rPr>
      </w:pPr>
      <w:bookmarkStart w:id="21" w:name="_Toc150863090"/>
      <w:r w:rsidRPr="003477E8">
        <w:rPr>
          <w:rFonts w:ascii="Calibri" w:hAnsi="Calibri" w:cs="Book Antiqua"/>
          <w:i w:val="0"/>
          <w:sz w:val="24"/>
        </w:rPr>
        <w:t>Criterio de aceptación del plan de pruebas</w:t>
      </w:r>
      <w:bookmarkEnd w:id="21"/>
    </w:p>
    <w:p w14:paraId="3B108697" w14:textId="77777777" w:rsidR="00BA66B6" w:rsidRDefault="00BA66B6" w:rsidP="00B05A52">
      <w:pPr>
        <w:spacing w:line="276" w:lineRule="auto"/>
        <w:jc w:val="both"/>
        <w:rPr>
          <w:i/>
          <w:color w:val="0000FF"/>
        </w:rPr>
      </w:pPr>
    </w:p>
    <w:p w14:paraId="4A3AE8CC" w14:textId="77777777" w:rsidR="00BA66B6" w:rsidRPr="00B05A52" w:rsidRDefault="00BA66B6" w:rsidP="00FC0C8B">
      <w:pPr>
        <w:spacing w:line="276" w:lineRule="auto"/>
        <w:ind w:left="709"/>
        <w:jc w:val="both"/>
        <w:rPr>
          <w:rFonts w:asciiTheme="minorHAnsi" w:hAnsiTheme="minorHAnsi" w:cstheme="minorHAnsi"/>
          <w:i/>
        </w:rPr>
      </w:pPr>
      <w:r w:rsidRPr="00B05A52">
        <w:rPr>
          <w:rFonts w:asciiTheme="minorHAnsi" w:hAnsiTheme="minorHAnsi" w:cstheme="minorHAnsi"/>
          <w:i/>
        </w:rPr>
        <w:t>La ejecución exitosa de todas las pruebas especificadas refleja la capacidad del sistema para cumplir con los requisitos establecidos y asegura que los diferentes componentes del software interactúen de manera coherente. Este criterio asegura 100% que se hayan abordado todas las funcionalidades y posibles casos de uso, brindando confianza en la estabilidad y el rendimiento del sistema.</w:t>
      </w:r>
    </w:p>
    <w:p w14:paraId="5101C422" w14:textId="77777777" w:rsidR="00BA66B6" w:rsidRPr="00B05A52" w:rsidRDefault="00BA66B6" w:rsidP="00FC0C8B">
      <w:pPr>
        <w:spacing w:line="276" w:lineRule="auto"/>
        <w:ind w:left="709"/>
        <w:jc w:val="both"/>
        <w:rPr>
          <w:rFonts w:asciiTheme="minorHAnsi" w:hAnsiTheme="minorHAnsi" w:cstheme="minorHAnsi"/>
          <w:i/>
        </w:rPr>
      </w:pPr>
      <w:r w:rsidRPr="00B05A52">
        <w:rPr>
          <w:rFonts w:asciiTheme="minorHAnsi" w:hAnsiTheme="minorHAnsi" w:cstheme="minorHAnsi"/>
          <w:i/>
        </w:rPr>
        <w:t>Además, la resolución de defectos de prioridad crítica es crucial para garantizar que el sistema sea capaz de cumplir con las expectativas del usuario y funcione de manera confiable en situaciones críticas. Al abordar y resolver estos problemas prioritarios, se garantiza que el software entregado sea lo más robusto y libre de errores posibles, proporcionando una experiencia positiva para los usuarios finales y fortaleciendo la reputación de la empresa.</w:t>
      </w:r>
    </w:p>
    <w:p w14:paraId="14D663D4" w14:textId="77777777" w:rsidR="00BA66B6" w:rsidRPr="003477E8" w:rsidRDefault="00BA66B6" w:rsidP="00B05A52">
      <w:pPr>
        <w:spacing w:line="276" w:lineRule="auto"/>
        <w:jc w:val="both"/>
        <w:rPr>
          <w:i/>
          <w:color w:val="0000FF"/>
        </w:rPr>
      </w:pPr>
    </w:p>
    <w:p w14:paraId="74FAA7A2" w14:textId="1FAF81D7" w:rsidR="003477E8" w:rsidRPr="003477E8" w:rsidRDefault="23377456" w:rsidP="003477E8">
      <w:pPr>
        <w:pStyle w:val="Ttulo2"/>
        <w:numPr>
          <w:ilvl w:val="1"/>
          <w:numId w:val="2"/>
        </w:numPr>
        <w:ind w:left="1418"/>
        <w:rPr>
          <w:rFonts w:ascii="Calibri" w:hAnsi="Calibri" w:cs="Book Antiqua"/>
          <w:i w:val="0"/>
          <w:sz w:val="24"/>
        </w:rPr>
      </w:pPr>
      <w:bookmarkStart w:id="22" w:name="_Toc150863091"/>
      <w:r w:rsidRPr="23377456">
        <w:rPr>
          <w:rFonts w:ascii="Calibri" w:hAnsi="Calibri" w:cs="Book Antiqua"/>
          <w:i w:val="0"/>
          <w:iCs w:val="0"/>
          <w:sz w:val="24"/>
          <w:szCs w:val="24"/>
        </w:rPr>
        <w:t>Criterio de suspensión y reanudación</w:t>
      </w:r>
      <w:bookmarkEnd w:id="22"/>
    </w:p>
    <w:p w14:paraId="463FAFAB" w14:textId="43A7C859" w:rsidR="00572B53" w:rsidRDefault="00CE538B" w:rsidP="00FC0C8B">
      <w:pPr>
        <w:spacing w:before="240" w:line="276" w:lineRule="auto"/>
        <w:ind w:left="709"/>
        <w:jc w:val="both"/>
        <w:rPr>
          <w:rFonts w:asciiTheme="minorHAnsi" w:hAnsiTheme="minorHAnsi" w:cstheme="minorBidi"/>
          <w:i/>
          <w:iCs/>
        </w:rPr>
      </w:pPr>
      <w:r w:rsidRPr="00CE538B">
        <w:rPr>
          <w:rFonts w:asciiTheme="minorHAnsi" w:hAnsiTheme="minorHAnsi" w:cstheme="minorBidi"/>
          <w:i/>
          <w:iCs/>
        </w:rPr>
        <w:t xml:space="preserve">El criterio de suspensión del plan de pruebas se activa en diversas situaciones críticas. En primer lugar, si surgen defectos durante la ejecución que comprometen la funcionalidad básica del sistema y no pueden resolverse de inmediato, el plan se detendrá hasta que estos problemas se aborden y solucionen. Además, la suspensión puede ocurrir en casos de problemas significativos con la infraestructura de prueba, como fallos en el entorno de pruebas, y se mantendrá hasta que se restaure la integridad del entorno. También, si se descubre que los criterios de entrada no se cumplen durante la ejecución, como la falta de documentación actualizada en </w:t>
      </w:r>
      <w:r>
        <w:rPr>
          <w:rFonts w:asciiTheme="minorHAnsi" w:hAnsiTheme="minorHAnsi" w:cstheme="minorBidi"/>
          <w:i/>
          <w:iCs/>
        </w:rPr>
        <w:t>GITHUB</w:t>
      </w:r>
      <w:r w:rsidRPr="00CE538B">
        <w:rPr>
          <w:rFonts w:asciiTheme="minorHAnsi" w:hAnsiTheme="minorHAnsi" w:cstheme="minorBidi"/>
          <w:i/>
          <w:iCs/>
        </w:rPr>
        <w:t xml:space="preserve"> o la configuración inadecuada del entorno de desarrollo, el plan se suspende hasta que se satisfagan estos criterios. Este enfoque garantiza la calidad y validez del proceso de pruebas al abordar de manera efectiva los obstáculos que podrían afectar la integridad del sistema.</w:t>
      </w:r>
    </w:p>
    <w:p w14:paraId="0E6DE6E4" w14:textId="77777777" w:rsidR="00CE538B" w:rsidRDefault="00CE538B" w:rsidP="00CE538B">
      <w:pPr>
        <w:spacing w:before="240" w:line="276" w:lineRule="auto"/>
        <w:ind w:left="709"/>
        <w:jc w:val="both"/>
        <w:rPr>
          <w:rFonts w:asciiTheme="minorHAnsi" w:hAnsiTheme="minorHAnsi" w:cstheme="minorBidi"/>
          <w:i/>
          <w:iCs/>
        </w:rPr>
      </w:pPr>
    </w:p>
    <w:p w14:paraId="5C821A96" w14:textId="77777777" w:rsidR="004330DC" w:rsidRDefault="004330DC" w:rsidP="00907DAF">
      <w:pPr>
        <w:spacing w:before="240" w:line="276" w:lineRule="auto"/>
        <w:jc w:val="both"/>
        <w:rPr>
          <w:rFonts w:asciiTheme="minorHAnsi" w:hAnsiTheme="minorHAnsi" w:cstheme="minorBidi"/>
          <w:i/>
          <w:iCs/>
        </w:rPr>
      </w:pPr>
    </w:p>
    <w:p w14:paraId="17731908" w14:textId="77777777" w:rsidR="00FC0C8B" w:rsidRDefault="00FC0C8B" w:rsidP="00907DAF">
      <w:pPr>
        <w:spacing w:before="240" w:line="276" w:lineRule="auto"/>
        <w:jc w:val="both"/>
        <w:rPr>
          <w:rFonts w:asciiTheme="minorHAnsi" w:hAnsiTheme="minorHAnsi" w:cstheme="minorBidi"/>
          <w:i/>
          <w:iCs/>
        </w:rPr>
      </w:pPr>
    </w:p>
    <w:p w14:paraId="08DAB362" w14:textId="77777777" w:rsidR="00FC0C8B" w:rsidRDefault="00FC0C8B" w:rsidP="00907DAF">
      <w:pPr>
        <w:spacing w:before="240" w:line="276" w:lineRule="auto"/>
        <w:jc w:val="both"/>
        <w:rPr>
          <w:rFonts w:asciiTheme="minorHAnsi" w:hAnsiTheme="minorHAnsi" w:cstheme="minorBidi"/>
          <w:i/>
          <w:iCs/>
        </w:rPr>
      </w:pPr>
    </w:p>
    <w:p w14:paraId="075DEF7E" w14:textId="77777777" w:rsidR="00FC0C8B" w:rsidRPr="00CE538B" w:rsidRDefault="00FC0C8B" w:rsidP="00907DAF">
      <w:pPr>
        <w:spacing w:before="240" w:line="276" w:lineRule="auto"/>
        <w:jc w:val="both"/>
        <w:rPr>
          <w:rFonts w:asciiTheme="minorHAnsi" w:hAnsiTheme="minorHAnsi" w:cstheme="minorBidi"/>
          <w:i/>
          <w:iCs/>
        </w:rPr>
      </w:pPr>
    </w:p>
    <w:p w14:paraId="423FBF5F" w14:textId="77777777" w:rsidR="003477E8" w:rsidRPr="003477E8" w:rsidRDefault="003477E8" w:rsidP="003477E8">
      <w:pPr>
        <w:pStyle w:val="Ttulo1"/>
        <w:numPr>
          <w:ilvl w:val="0"/>
          <w:numId w:val="2"/>
        </w:numPr>
        <w:spacing w:before="0" w:after="0"/>
        <w:rPr>
          <w:rFonts w:ascii="Calibri" w:hAnsi="Calibri" w:cs="Book Antiqua"/>
          <w:sz w:val="28"/>
        </w:rPr>
      </w:pPr>
      <w:bookmarkStart w:id="23" w:name="_Toc461691034"/>
      <w:bookmarkStart w:id="24" w:name="_Toc150863092"/>
      <w:r w:rsidRPr="003477E8">
        <w:rPr>
          <w:rFonts w:ascii="Calibri" w:hAnsi="Calibri" w:cs="Book Antiqua"/>
          <w:sz w:val="28"/>
        </w:rPr>
        <w:t>Entregables</w:t>
      </w:r>
      <w:bookmarkEnd w:id="23"/>
      <w:bookmarkEnd w:id="24"/>
    </w:p>
    <w:p w14:paraId="229D7528" w14:textId="77777777" w:rsidR="003477E8" w:rsidRPr="00BF7A4D" w:rsidRDefault="003477E8" w:rsidP="003477E8">
      <w:pPr>
        <w:spacing w:line="276" w:lineRule="auto"/>
        <w:ind w:left="284"/>
        <w:jc w:val="both"/>
        <w:rPr>
          <w:rFonts w:ascii="Arial" w:hAnsi="Arial" w:cs="Arial"/>
          <w:sz w:val="22"/>
          <w:szCs w:val="22"/>
        </w:rPr>
      </w:pPr>
    </w:p>
    <w:p w14:paraId="19E97A40" w14:textId="77777777" w:rsidR="00C6652C" w:rsidRPr="00C6652C" w:rsidRDefault="00C6652C" w:rsidP="00C6652C">
      <w:pPr>
        <w:spacing w:line="276" w:lineRule="auto"/>
        <w:ind w:left="720"/>
        <w:jc w:val="both"/>
        <w:rPr>
          <w:rFonts w:asciiTheme="minorHAnsi" w:hAnsiTheme="minorHAnsi" w:cstheme="minorHAnsi"/>
          <w:i/>
        </w:rPr>
      </w:pPr>
      <w:r w:rsidRPr="00C6652C">
        <w:rPr>
          <w:rFonts w:asciiTheme="minorHAnsi" w:hAnsiTheme="minorHAnsi" w:cstheme="minorHAnsi"/>
          <w:i/>
        </w:rPr>
        <w:t>La entrega integral de este proyecto abarca la presentación de los proyectos de pruebas unitarias, una faceta esencial para garantizar la fiabilidad y robustez del sistema desarrollado. La inclusión de esta fase no solo refleja un compromiso con la calidad, sino también un enfoque metódico para identificar y rectificar posibles errores. Además, como parte de la diligencia técnica, se contempla la corrección de cualquier defecto identificado durante la revisión del proyecto, asegurando así la coherencia y la funcionalidad óptima del sistema.</w:t>
      </w:r>
    </w:p>
    <w:p w14:paraId="2D039BD4" w14:textId="01AB63C4" w:rsidR="00C6652C" w:rsidRPr="00C6652C" w:rsidRDefault="00C6652C" w:rsidP="00C6652C">
      <w:pPr>
        <w:spacing w:line="276" w:lineRule="auto"/>
        <w:ind w:left="720"/>
        <w:jc w:val="both"/>
        <w:rPr>
          <w:rFonts w:asciiTheme="minorHAnsi" w:hAnsiTheme="minorHAnsi" w:cstheme="minorHAnsi"/>
          <w:i/>
        </w:rPr>
      </w:pPr>
      <w:r w:rsidRPr="00C6652C">
        <w:rPr>
          <w:rFonts w:asciiTheme="minorHAnsi" w:hAnsiTheme="minorHAnsi" w:cstheme="minorHAnsi"/>
          <w:i/>
        </w:rPr>
        <w:t>Una vez completadas estas etapas, se procederá a la integración de los proyectos y correcciones en un repositorio en GitHub, plataforma líder en control de versiones y colaboración. Este enfoque en la gestión colaborativa y la transparencia a través de un repositorio centralizado no solo facilita la coordinación entre los desarrolladores, sino que también establece una trazabilidad clara de los cambios implementados, contribuyendo a la eficiencia y la continuidad del desarrollo a lo largo del tiempo.</w:t>
      </w:r>
    </w:p>
    <w:p w14:paraId="5943CD9F" w14:textId="77777777" w:rsidR="00C20CEA" w:rsidRPr="00D20E6D" w:rsidRDefault="00C20CEA" w:rsidP="00B83B68">
      <w:pPr>
        <w:spacing w:line="276" w:lineRule="auto"/>
        <w:jc w:val="both"/>
        <w:rPr>
          <w:rFonts w:asciiTheme="minorHAnsi" w:hAnsiTheme="minorHAnsi" w:cstheme="minorHAnsi"/>
          <w:i/>
        </w:rPr>
      </w:pPr>
    </w:p>
    <w:p w14:paraId="72CF1CA8" w14:textId="77777777" w:rsidR="003477E8" w:rsidRPr="00025B2A" w:rsidRDefault="003477E8" w:rsidP="00025B2A">
      <w:pPr>
        <w:pStyle w:val="Ttulo2"/>
        <w:numPr>
          <w:ilvl w:val="1"/>
          <w:numId w:val="2"/>
        </w:numPr>
        <w:ind w:left="1418"/>
        <w:rPr>
          <w:rFonts w:ascii="Calibri" w:hAnsi="Calibri" w:cs="Book Antiqua"/>
          <w:i w:val="0"/>
          <w:sz w:val="24"/>
        </w:rPr>
      </w:pPr>
      <w:bookmarkStart w:id="25" w:name="_Toc150863093"/>
      <w:r w:rsidRPr="00025B2A">
        <w:rPr>
          <w:rFonts w:ascii="Calibri" w:hAnsi="Calibri" w:cs="Book Antiqua"/>
          <w:i w:val="0"/>
          <w:sz w:val="24"/>
        </w:rPr>
        <w:t>Protocolo de pruebas</w:t>
      </w:r>
      <w:bookmarkEnd w:id="25"/>
    </w:p>
    <w:p w14:paraId="0E8B5F02" w14:textId="77777777" w:rsidR="003477E8" w:rsidRPr="00BF7A4D" w:rsidRDefault="003477E8" w:rsidP="003477E8">
      <w:pPr>
        <w:spacing w:line="276" w:lineRule="auto"/>
        <w:jc w:val="both"/>
        <w:rPr>
          <w:rFonts w:ascii="Arial" w:hAnsi="Arial" w:cs="Arial"/>
          <w:sz w:val="22"/>
          <w:szCs w:val="22"/>
        </w:rPr>
      </w:pPr>
    </w:p>
    <w:p w14:paraId="13C87A83" w14:textId="77777777" w:rsidR="003477E8" w:rsidRPr="00D20E6D" w:rsidRDefault="003477E8" w:rsidP="00025B2A">
      <w:pPr>
        <w:spacing w:line="276" w:lineRule="auto"/>
        <w:ind w:left="709"/>
        <w:jc w:val="both"/>
        <w:rPr>
          <w:rFonts w:asciiTheme="minorHAnsi" w:hAnsiTheme="minorHAnsi" w:cstheme="minorHAnsi"/>
          <w:i/>
        </w:rPr>
      </w:pPr>
      <w:r w:rsidRPr="00D20E6D">
        <w:rPr>
          <w:rFonts w:asciiTheme="minorHAnsi" w:hAnsiTheme="minorHAnsi" w:cstheme="minorHAnsi"/>
          <w:i/>
        </w:rPr>
        <w:t>El documento de protocolo de pruebas contiene los casos de pruebas que se realizarán y los resultados.</w:t>
      </w:r>
    </w:p>
    <w:p w14:paraId="0D10C291" w14:textId="77777777" w:rsidR="003477E8" w:rsidRPr="00025B2A" w:rsidRDefault="003477E8" w:rsidP="00025B2A">
      <w:pPr>
        <w:pStyle w:val="Ttulo2"/>
        <w:numPr>
          <w:ilvl w:val="1"/>
          <w:numId w:val="2"/>
        </w:numPr>
        <w:ind w:left="1418"/>
        <w:rPr>
          <w:rFonts w:ascii="Calibri" w:hAnsi="Calibri" w:cs="Book Antiqua"/>
          <w:i w:val="0"/>
          <w:sz w:val="24"/>
        </w:rPr>
      </w:pPr>
      <w:bookmarkStart w:id="26" w:name="_Toc150863094"/>
      <w:r w:rsidRPr="3166EDF2">
        <w:rPr>
          <w:rFonts w:ascii="Calibri" w:hAnsi="Calibri" w:cs="Book Antiqua"/>
          <w:i w:val="0"/>
          <w:sz w:val="24"/>
          <w:szCs w:val="24"/>
        </w:rPr>
        <w:t>Informe de pruebas</w:t>
      </w:r>
      <w:bookmarkEnd w:id="26"/>
    </w:p>
    <w:p w14:paraId="4E1EEF40" w14:textId="77777777" w:rsidR="00DB1251" w:rsidRDefault="00DB1251" w:rsidP="006C7550">
      <w:pPr>
        <w:spacing w:after="160" w:line="257" w:lineRule="auto"/>
        <w:ind w:firstLine="698"/>
        <w:jc w:val="both"/>
        <w:rPr>
          <w:rFonts w:ascii="Calibri" w:eastAsia="Calibri" w:hAnsi="Calibri" w:cs="Calibri"/>
          <w:i/>
        </w:rPr>
      </w:pPr>
    </w:p>
    <w:p w14:paraId="330C0B7C" w14:textId="6C6804D7" w:rsidR="003477E8" w:rsidRDefault="00DB1251" w:rsidP="0021513C">
      <w:pPr>
        <w:spacing w:after="160" w:line="257" w:lineRule="auto"/>
        <w:ind w:left="709" w:hanging="11"/>
        <w:jc w:val="both"/>
        <w:rPr>
          <w:rFonts w:ascii="Calibri" w:eastAsia="Calibri" w:hAnsi="Calibri" w:cs="Calibri"/>
          <w:i/>
        </w:rPr>
      </w:pPr>
      <w:r>
        <w:rPr>
          <w:rFonts w:ascii="Calibri" w:eastAsia="Calibri" w:hAnsi="Calibri" w:cs="Calibri"/>
          <w:i/>
        </w:rPr>
        <w:t>Dentro de las pruebas se realiz</w:t>
      </w:r>
      <w:r w:rsidR="00841ABB">
        <w:rPr>
          <w:rFonts w:ascii="Calibri" w:eastAsia="Calibri" w:hAnsi="Calibri" w:cs="Calibri"/>
          <w:i/>
        </w:rPr>
        <w:t xml:space="preserve">ó </w:t>
      </w:r>
      <w:r w:rsidR="005D60B6">
        <w:rPr>
          <w:rFonts w:ascii="Calibri" w:eastAsia="Calibri" w:hAnsi="Calibri" w:cs="Calibri"/>
          <w:i/>
        </w:rPr>
        <w:t>6</w:t>
      </w:r>
      <w:r w:rsidR="001855BA">
        <w:rPr>
          <w:rFonts w:ascii="Calibri" w:eastAsia="Calibri" w:hAnsi="Calibri" w:cs="Calibri"/>
          <w:i/>
        </w:rPr>
        <w:t xml:space="preserve"> </w:t>
      </w:r>
      <w:r w:rsidR="009B766E">
        <w:rPr>
          <w:rFonts w:ascii="Calibri" w:eastAsia="Calibri" w:hAnsi="Calibri" w:cs="Calibri"/>
          <w:i/>
        </w:rPr>
        <w:t xml:space="preserve">de las cuales </w:t>
      </w:r>
      <w:r w:rsidR="006C46C0">
        <w:rPr>
          <w:rFonts w:ascii="Calibri" w:eastAsia="Calibri" w:hAnsi="Calibri" w:cs="Calibri"/>
          <w:i/>
        </w:rPr>
        <w:t xml:space="preserve">no hubo </w:t>
      </w:r>
      <w:r w:rsidR="0021513C">
        <w:rPr>
          <w:rFonts w:ascii="Calibri" w:eastAsia="Calibri" w:hAnsi="Calibri" w:cs="Calibri"/>
          <w:i/>
        </w:rPr>
        <w:t>ninguna acción sugerida</w:t>
      </w:r>
      <w:r w:rsidR="006C46C0">
        <w:rPr>
          <w:rFonts w:ascii="Calibri" w:eastAsia="Calibri" w:hAnsi="Calibri" w:cs="Calibri"/>
          <w:i/>
        </w:rPr>
        <w:t xml:space="preserve"> y el análisis de resultados</w:t>
      </w:r>
      <w:r w:rsidR="0021513C">
        <w:rPr>
          <w:rFonts w:ascii="Calibri" w:eastAsia="Calibri" w:hAnsi="Calibri" w:cs="Calibri"/>
          <w:i/>
        </w:rPr>
        <w:t>, todos fueron exitosos.</w:t>
      </w:r>
    </w:p>
    <w:p w14:paraId="08167C5C" w14:textId="685D0ACD" w:rsidR="0021513C" w:rsidRDefault="0074490D" w:rsidP="0074490D">
      <w:pPr>
        <w:spacing w:after="160" w:line="257" w:lineRule="auto"/>
        <w:ind w:left="709" w:hanging="11"/>
        <w:jc w:val="center"/>
        <w:rPr>
          <w:rFonts w:ascii="Calibri" w:eastAsia="Calibri" w:hAnsi="Calibri" w:cs="Calibri"/>
          <w:i/>
        </w:rPr>
      </w:pPr>
      <w:r>
        <w:rPr>
          <w:rFonts w:ascii="Calibri" w:eastAsia="Calibri" w:hAnsi="Calibri" w:cs="Calibri"/>
          <w:i/>
          <w:noProof/>
        </w:rPr>
        <w:drawing>
          <wp:inline distT="0" distB="0" distL="0" distR="0" wp14:anchorId="54744266" wp14:editId="632B8423">
            <wp:extent cx="3482607" cy="2351314"/>
            <wp:effectExtent l="0" t="0" r="3810" b="0"/>
            <wp:docPr id="1745612780" name="Imagen 174561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12780" name="Imagen 1745612780"/>
                    <pic:cNvPicPr/>
                  </pic:nvPicPr>
                  <pic:blipFill>
                    <a:blip r:embed="rId8">
                      <a:extLst>
                        <a:ext uri="{28A0092B-C50C-407E-A947-70E740481C1C}">
                          <a14:useLocalDpi xmlns:a14="http://schemas.microsoft.com/office/drawing/2010/main" val="0"/>
                        </a:ext>
                      </a:extLst>
                    </a:blip>
                    <a:stretch>
                      <a:fillRect/>
                    </a:stretch>
                  </pic:blipFill>
                  <pic:spPr>
                    <a:xfrm>
                      <a:off x="0" y="0"/>
                      <a:ext cx="3492352" cy="2357894"/>
                    </a:xfrm>
                    <a:prstGeom prst="rect">
                      <a:avLst/>
                    </a:prstGeom>
                  </pic:spPr>
                </pic:pic>
              </a:graphicData>
            </a:graphic>
          </wp:inline>
        </w:drawing>
      </w:r>
    </w:p>
    <w:p w14:paraId="645D5D62" w14:textId="29ECB965" w:rsidR="0074490D" w:rsidRPr="001D2183" w:rsidRDefault="0074490D" w:rsidP="0074490D">
      <w:pPr>
        <w:spacing w:after="160" w:line="257" w:lineRule="auto"/>
        <w:ind w:left="709" w:hanging="11"/>
        <w:rPr>
          <w:rFonts w:ascii="Calibri" w:eastAsia="Calibri" w:hAnsi="Calibri" w:cs="Calibri"/>
          <w:i/>
        </w:rPr>
      </w:pPr>
      <w:r>
        <w:rPr>
          <w:rFonts w:ascii="Calibri" w:eastAsia="Calibri" w:hAnsi="Calibri" w:cs="Calibri"/>
          <w:i/>
          <w:noProof/>
        </w:rPr>
        <w:drawing>
          <wp:inline distT="0" distB="0" distL="0" distR="0" wp14:anchorId="799121F1" wp14:editId="66DA794D">
            <wp:extent cx="5492445" cy="1911927"/>
            <wp:effectExtent l="0" t="0" r="0" b="0"/>
            <wp:docPr id="85746478" name="Imagen 8574647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6478" name="Imagen 2"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25773" cy="1923529"/>
                    </a:xfrm>
                    <a:prstGeom prst="rect">
                      <a:avLst/>
                    </a:prstGeom>
                  </pic:spPr>
                </pic:pic>
              </a:graphicData>
            </a:graphic>
          </wp:inline>
        </w:drawing>
      </w:r>
    </w:p>
    <w:p w14:paraId="1304D076" w14:textId="77777777" w:rsidR="004330DC" w:rsidRPr="00BF7A4D" w:rsidRDefault="004330DC" w:rsidP="003477E8">
      <w:pPr>
        <w:spacing w:line="276" w:lineRule="auto"/>
        <w:jc w:val="both"/>
        <w:rPr>
          <w:rFonts w:ascii="Arial" w:hAnsi="Arial" w:cs="Arial"/>
          <w:sz w:val="22"/>
          <w:szCs w:val="22"/>
        </w:rPr>
      </w:pPr>
    </w:p>
    <w:p w14:paraId="677DE39F" w14:textId="326AD1D8" w:rsidR="003477E8" w:rsidRDefault="003477E8" w:rsidP="4D839AB7">
      <w:pPr>
        <w:pStyle w:val="Ttulo2"/>
        <w:numPr>
          <w:ilvl w:val="1"/>
          <w:numId w:val="2"/>
        </w:numPr>
        <w:spacing w:line="276" w:lineRule="auto"/>
        <w:ind w:left="1418"/>
        <w:rPr>
          <w:rFonts w:ascii="Calibri" w:hAnsi="Calibri" w:cs="Book Antiqua"/>
          <w:i w:val="0"/>
          <w:sz w:val="24"/>
          <w:szCs w:val="24"/>
        </w:rPr>
      </w:pPr>
      <w:bookmarkStart w:id="27" w:name="_Toc150863095"/>
      <w:r w:rsidRPr="4D839AB7">
        <w:rPr>
          <w:rFonts w:ascii="Calibri" w:hAnsi="Calibri" w:cs="Book Antiqua"/>
          <w:i w:val="0"/>
          <w:sz w:val="24"/>
          <w:szCs w:val="24"/>
        </w:rPr>
        <w:t>Reporte de observaciones</w:t>
      </w:r>
      <w:bookmarkEnd w:id="27"/>
    </w:p>
    <w:p w14:paraId="45EAB2FB" w14:textId="58793800" w:rsidR="004E016C" w:rsidRPr="0067605D" w:rsidRDefault="00DD7F62" w:rsidP="00AA6F28">
      <w:pPr>
        <w:ind w:left="708"/>
        <w:jc w:val="both"/>
        <w:rPr>
          <w:rFonts w:asciiTheme="minorHAnsi" w:eastAsia="Calibri" w:hAnsiTheme="minorHAnsi" w:cstheme="minorHAnsi"/>
          <w:i/>
          <w:iCs/>
        </w:rPr>
      </w:pPr>
      <w:r w:rsidRPr="0067605D">
        <w:rPr>
          <w:rFonts w:asciiTheme="minorHAnsi" w:eastAsia="Calibri" w:hAnsiTheme="minorHAnsi" w:cstheme="minorHAnsi"/>
          <w:i/>
          <w:iCs/>
        </w:rPr>
        <w:t>La aplicación experimentó diversos problemas, desde detenerse abruptamente al no localizar un query</w:t>
      </w:r>
      <w:r w:rsidR="00AA6F28" w:rsidRPr="0067605D">
        <w:rPr>
          <w:rFonts w:asciiTheme="minorHAnsi" w:eastAsia="Calibri" w:hAnsiTheme="minorHAnsi" w:cstheme="minorHAnsi"/>
          <w:i/>
          <w:iCs/>
        </w:rPr>
        <w:t xml:space="preserve"> o algún dato mal colocado</w:t>
      </w:r>
      <w:r w:rsidRPr="0067605D">
        <w:rPr>
          <w:rFonts w:asciiTheme="minorHAnsi" w:eastAsia="Calibri" w:hAnsiTheme="minorHAnsi" w:cstheme="minorHAnsi"/>
          <w:i/>
          <w:iCs/>
        </w:rPr>
        <w:t>, hasta</w:t>
      </w:r>
      <w:r w:rsidR="00AA6F28" w:rsidRPr="0067605D">
        <w:rPr>
          <w:rFonts w:asciiTheme="minorHAnsi" w:eastAsia="Calibri" w:hAnsiTheme="minorHAnsi" w:cstheme="minorHAnsi"/>
          <w:i/>
          <w:iCs/>
        </w:rPr>
        <w:t xml:space="preserve"> </w:t>
      </w:r>
      <w:r w:rsidRPr="0067605D">
        <w:rPr>
          <w:rFonts w:asciiTheme="minorHAnsi" w:eastAsia="Calibri" w:hAnsiTheme="minorHAnsi" w:cstheme="minorHAnsi"/>
          <w:i/>
          <w:iCs/>
        </w:rPr>
        <w:t>su repetición. Estos bugs hicieron evidencia</w:t>
      </w:r>
      <w:r w:rsidR="00C231B2" w:rsidRPr="0067605D">
        <w:rPr>
          <w:rFonts w:asciiTheme="minorHAnsi" w:eastAsia="Calibri" w:hAnsiTheme="minorHAnsi" w:cstheme="minorHAnsi"/>
          <w:i/>
          <w:iCs/>
        </w:rPr>
        <w:t xml:space="preserve">r los posibles </w:t>
      </w:r>
      <w:r w:rsidRPr="0067605D">
        <w:rPr>
          <w:rFonts w:asciiTheme="minorHAnsi" w:eastAsia="Calibri" w:hAnsiTheme="minorHAnsi" w:cstheme="minorHAnsi"/>
          <w:i/>
          <w:iCs/>
        </w:rPr>
        <w:t>desafíos en la funcionalidad y la integridad del sistema, subrayando la necesidad de abordar de manera exhaustiva la gestión de consultas, la validación de datos y la consistencia para mejorar la experiencia del usuario y la confiabilidad del software.</w:t>
      </w:r>
    </w:p>
    <w:p w14:paraId="4060D04C" w14:textId="68732803" w:rsidR="00B83B68" w:rsidRDefault="00B83B68" w:rsidP="4D839AB7">
      <w:pPr>
        <w:ind w:left="708"/>
        <w:jc w:val="both"/>
        <w:rPr>
          <w:rFonts w:ascii="Calibri" w:eastAsia="Calibri" w:hAnsi="Calibri" w:cs="Calibri"/>
          <w:i/>
        </w:rPr>
      </w:pPr>
    </w:p>
    <w:p w14:paraId="63924771" w14:textId="77777777" w:rsidR="003477E8" w:rsidRPr="00025B2A" w:rsidRDefault="003477E8" w:rsidP="00025B2A">
      <w:pPr>
        <w:pStyle w:val="Ttulo1"/>
        <w:numPr>
          <w:ilvl w:val="0"/>
          <w:numId w:val="2"/>
        </w:numPr>
        <w:spacing w:before="0" w:after="0"/>
        <w:rPr>
          <w:rFonts w:ascii="Calibri" w:hAnsi="Calibri" w:cs="Book Antiqua"/>
          <w:sz w:val="28"/>
        </w:rPr>
      </w:pPr>
      <w:bookmarkStart w:id="28" w:name="_Toc461691035"/>
      <w:bookmarkStart w:id="29" w:name="_Toc150863096"/>
      <w:r w:rsidRPr="00025B2A">
        <w:rPr>
          <w:rFonts w:ascii="Calibri" w:hAnsi="Calibri" w:cs="Book Antiqua"/>
          <w:sz w:val="28"/>
        </w:rPr>
        <w:t>Ambiente de pruebas</w:t>
      </w:r>
      <w:bookmarkEnd w:id="28"/>
      <w:bookmarkEnd w:id="29"/>
    </w:p>
    <w:p w14:paraId="7DCB9D7A" w14:textId="77777777" w:rsidR="003477E8" w:rsidRPr="00BF7A4D" w:rsidRDefault="003477E8" w:rsidP="003477E8">
      <w:pPr>
        <w:spacing w:line="276" w:lineRule="auto"/>
        <w:ind w:left="567"/>
        <w:jc w:val="both"/>
        <w:rPr>
          <w:rFonts w:ascii="Arial" w:hAnsi="Arial" w:cs="Arial"/>
          <w:sz w:val="22"/>
          <w:szCs w:val="22"/>
        </w:rPr>
      </w:pPr>
    </w:p>
    <w:p w14:paraId="71943836" w14:textId="59B150D5" w:rsidR="004330DC" w:rsidRDefault="00C65AA6" w:rsidP="0067605D">
      <w:pPr>
        <w:spacing w:line="276" w:lineRule="auto"/>
        <w:ind w:left="720"/>
        <w:jc w:val="both"/>
        <w:rPr>
          <w:rFonts w:asciiTheme="minorHAnsi" w:hAnsiTheme="minorHAnsi" w:cstheme="minorHAnsi"/>
          <w:i/>
        </w:rPr>
      </w:pPr>
      <w:r w:rsidRPr="00214D87">
        <w:rPr>
          <w:rFonts w:asciiTheme="minorHAnsi" w:hAnsiTheme="minorHAnsi" w:cstheme="minorHAnsi"/>
          <w:i/>
        </w:rPr>
        <w:t xml:space="preserve">El desarrollo del programa se llevó a cabo en el entorno de desarrollo integrado (IDE) Visual Studio </w:t>
      </w:r>
      <w:r w:rsidR="00214D87" w:rsidRPr="00214D87">
        <w:rPr>
          <w:rFonts w:asciiTheme="minorHAnsi" w:hAnsiTheme="minorHAnsi" w:cstheme="minorHAnsi"/>
          <w:i/>
        </w:rPr>
        <w:t>Code,</w:t>
      </w:r>
      <w:r w:rsidRPr="00214D87">
        <w:rPr>
          <w:rFonts w:asciiTheme="minorHAnsi" w:hAnsiTheme="minorHAnsi" w:cstheme="minorHAnsi"/>
          <w:i/>
        </w:rPr>
        <w:t xml:space="preserve"> una plataforma altamente reconocida por su robustez y versatilidad en la creación de aplicaciones. La elección de este entorno subraya el compromiso con la excelencia técnica y la eficiencia en el proceso de codificación. En simultáneo, se empleó como sistema gestor de bases de datos </w:t>
      </w:r>
      <w:r w:rsidR="003F4C21">
        <w:rPr>
          <w:rFonts w:asciiTheme="minorHAnsi" w:hAnsiTheme="minorHAnsi" w:cstheme="minorHAnsi"/>
          <w:i/>
        </w:rPr>
        <w:t xml:space="preserve">a </w:t>
      </w:r>
      <w:r w:rsidR="00693186">
        <w:rPr>
          <w:rFonts w:asciiTheme="minorHAnsi" w:hAnsiTheme="minorHAnsi" w:cstheme="minorHAnsi"/>
          <w:i/>
        </w:rPr>
        <w:t xml:space="preserve">Oracle </w:t>
      </w:r>
      <w:r w:rsidRPr="00214D87">
        <w:rPr>
          <w:rFonts w:asciiTheme="minorHAnsi" w:hAnsiTheme="minorHAnsi" w:cstheme="minorHAnsi"/>
          <w:i/>
        </w:rPr>
        <w:t>SQL</w:t>
      </w:r>
      <w:r w:rsidR="00801FBE">
        <w:rPr>
          <w:rFonts w:asciiTheme="minorHAnsi" w:hAnsiTheme="minorHAnsi" w:cstheme="minorHAnsi"/>
          <w:i/>
        </w:rPr>
        <w:t xml:space="preserve"> Developer</w:t>
      </w:r>
      <w:r w:rsidRPr="00214D87">
        <w:rPr>
          <w:rFonts w:asciiTheme="minorHAnsi" w:hAnsiTheme="minorHAnsi" w:cstheme="minorHAnsi"/>
          <w:i/>
        </w:rPr>
        <w:t>, destacado por su capacidad para gestionar grandes conjuntos de datos de manera eficiente y segura. Este dúo tecnológico, respaldado por la solidez del sistema operativo Windows 11, proporcionó un marco integral para el desarrollo del programa, consolidando una infraestructura que no solo optimiza el rendimiento, sino que también evidencia la dedicación a la calidad y la confiabilidad en cada fase del proyecto.</w:t>
      </w:r>
    </w:p>
    <w:p w14:paraId="2663E9F2" w14:textId="77777777" w:rsidR="0067605D" w:rsidRPr="0067605D" w:rsidRDefault="0067605D" w:rsidP="0067605D">
      <w:pPr>
        <w:spacing w:line="276" w:lineRule="auto"/>
        <w:ind w:left="720"/>
        <w:jc w:val="both"/>
        <w:rPr>
          <w:rFonts w:asciiTheme="minorHAnsi" w:hAnsiTheme="minorHAnsi" w:cstheme="minorHAnsi"/>
          <w:i/>
        </w:rPr>
      </w:pPr>
    </w:p>
    <w:p w14:paraId="552BF10B" w14:textId="77777777" w:rsidR="003477E8" w:rsidRPr="00025B2A" w:rsidRDefault="003477E8" w:rsidP="00025B2A">
      <w:pPr>
        <w:pStyle w:val="Ttulo2"/>
        <w:numPr>
          <w:ilvl w:val="1"/>
          <w:numId w:val="2"/>
        </w:numPr>
        <w:ind w:left="1418"/>
        <w:rPr>
          <w:rFonts w:ascii="Calibri" w:hAnsi="Calibri" w:cs="Book Antiqua"/>
          <w:i w:val="0"/>
          <w:sz w:val="24"/>
        </w:rPr>
      </w:pPr>
      <w:bookmarkStart w:id="30" w:name="_Toc461691036"/>
      <w:bookmarkStart w:id="31" w:name="_Toc150863097"/>
      <w:r w:rsidRPr="00025B2A">
        <w:rPr>
          <w:rFonts w:ascii="Calibri" w:hAnsi="Calibri" w:cs="Book Antiqua"/>
          <w:i w:val="0"/>
          <w:sz w:val="24"/>
        </w:rPr>
        <w:t>Requerimientos base de hardware</w:t>
      </w:r>
      <w:bookmarkEnd w:id="30"/>
      <w:bookmarkEnd w:id="31"/>
    </w:p>
    <w:p w14:paraId="763069AF" w14:textId="77777777" w:rsidR="005756CB" w:rsidRDefault="005756CB" w:rsidP="003477E8">
      <w:pPr>
        <w:spacing w:line="276" w:lineRule="auto"/>
        <w:ind w:left="720"/>
        <w:jc w:val="both"/>
        <w:rPr>
          <w:i/>
          <w:color w:val="0000FF"/>
        </w:rPr>
      </w:pPr>
    </w:p>
    <w:p w14:paraId="720D5F34" w14:textId="5A13E9A2" w:rsidR="001F5885" w:rsidRPr="005756CB" w:rsidRDefault="003477E8" w:rsidP="005756CB">
      <w:pPr>
        <w:spacing w:line="276" w:lineRule="auto"/>
        <w:ind w:left="720"/>
        <w:jc w:val="both"/>
        <w:rPr>
          <w:rFonts w:asciiTheme="minorHAnsi" w:hAnsiTheme="minorHAnsi" w:cstheme="minorHAnsi"/>
          <w:i/>
        </w:rPr>
      </w:pPr>
      <w:r w:rsidRPr="005756CB">
        <w:rPr>
          <w:rFonts w:asciiTheme="minorHAnsi" w:hAnsiTheme="minorHAnsi" w:cstheme="minorHAnsi"/>
          <w:i/>
        </w:rPr>
        <w:t>Elementos de hardware necesarios para poder realizar las pruebas, así como la cantidad requirente y sus especificaciones.</w:t>
      </w:r>
    </w:p>
    <w:p w14:paraId="50C80A0E" w14:textId="77777777" w:rsidR="001F5885" w:rsidRPr="001D2183" w:rsidRDefault="001F5885" w:rsidP="003477E8">
      <w:pPr>
        <w:spacing w:line="276" w:lineRule="auto"/>
        <w:ind w:left="720"/>
        <w:jc w:val="both"/>
        <w:rPr>
          <w:i/>
          <w:color w:val="0000FF"/>
        </w:rPr>
      </w:pP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4199"/>
        <w:gridCol w:w="1418"/>
        <w:gridCol w:w="3659"/>
      </w:tblGrid>
      <w:tr w:rsidR="005756CB" w:rsidRPr="005756CB" w14:paraId="0CE9A728" w14:textId="77777777" w:rsidTr="009B6991">
        <w:trPr>
          <w:cantSplit/>
        </w:trPr>
        <w:tc>
          <w:tcPr>
            <w:tcW w:w="4199" w:type="dxa"/>
            <w:shd w:val="clear" w:color="auto" w:fill="D9D9D9"/>
          </w:tcPr>
          <w:p w14:paraId="37814ADA" w14:textId="77777777" w:rsidR="003477E8" w:rsidRPr="005756CB" w:rsidRDefault="00025B2A" w:rsidP="00025B2A">
            <w:pPr>
              <w:spacing w:line="276" w:lineRule="auto"/>
              <w:jc w:val="center"/>
              <w:rPr>
                <w:rFonts w:ascii="Calibri Light" w:hAnsi="Calibri Light" w:cs="Calibri Light"/>
                <w:b/>
                <w:lang w:val="es-ES_tradnl"/>
              </w:rPr>
            </w:pPr>
            <w:r w:rsidRPr="005756CB">
              <w:rPr>
                <w:rFonts w:ascii="Calibri Light" w:hAnsi="Calibri Light" w:cs="Calibri Light"/>
                <w:b/>
                <w:lang w:val="es-ES_tradnl"/>
              </w:rPr>
              <w:t>Recurso</w:t>
            </w:r>
          </w:p>
        </w:tc>
        <w:tc>
          <w:tcPr>
            <w:tcW w:w="1418" w:type="dxa"/>
            <w:tcBorders>
              <w:right w:val="single" w:sz="4" w:space="0" w:color="auto"/>
            </w:tcBorders>
            <w:shd w:val="clear" w:color="auto" w:fill="D9D9D9"/>
          </w:tcPr>
          <w:p w14:paraId="76216382" w14:textId="77777777" w:rsidR="003477E8" w:rsidRPr="005756CB" w:rsidRDefault="00025B2A" w:rsidP="00025B2A">
            <w:pPr>
              <w:spacing w:line="276" w:lineRule="auto"/>
              <w:jc w:val="center"/>
              <w:rPr>
                <w:rFonts w:ascii="Calibri Light" w:hAnsi="Calibri Light" w:cs="Calibri Light"/>
                <w:b/>
                <w:lang w:val="es-ES_tradnl"/>
              </w:rPr>
            </w:pPr>
            <w:r w:rsidRPr="005756CB">
              <w:rPr>
                <w:rFonts w:ascii="Calibri Light" w:hAnsi="Calibri Light" w:cs="Calibri Light"/>
                <w:b/>
                <w:lang w:val="es-ES_tradnl"/>
              </w:rPr>
              <w:t>Cantidad</w:t>
            </w:r>
          </w:p>
        </w:tc>
        <w:tc>
          <w:tcPr>
            <w:tcW w:w="3659" w:type="dxa"/>
            <w:tcBorders>
              <w:left w:val="single" w:sz="4" w:space="0" w:color="auto"/>
            </w:tcBorders>
            <w:shd w:val="clear" w:color="auto" w:fill="D9D9D9"/>
          </w:tcPr>
          <w:p w14:paraId="79F37C04" w14:textId="77777777" w:rsidR="003477E8" w:rsidRPr="005756CB" w:rsidRDefault="00025B2A" w:rsidP="00025B2A">
            <w:pPr>
              <w:spacing w:line="276" w:lineRule="auto"/>
              <w:jc w:val="center"/>
              <w:rPr>
                <w:rFonts w:ascii="Calibri Light" w:hAnsi="Calibri Light" w:cs="Calibri Light"/>
                <w:b/>
                <w:lang w:val="es-ES_tradnl"/>
              </w:rPr>
            </w:pPr>
            <w:r w:rsidRPr="005756CB">
              <w:rPr>
                <w:rFonts w:ascii="Calibri Light" w:hAnsi="Calibri Light" w:cs="Calibri Light"/>
                <w:b/>
                <w:lang w:val="es-ES_tradnl"/>
              </w:rPr>
              <w:t>Nombre y tipo</w:t>
            </w:r>
          </w:p>
        </w:tc>
      </w:tr>
      <w:tr w:rsidR="005756CB" w:rsidRPr="005756CB" w14:paraId="7D9E0840" w14:textId="77777777" w:rsidTr="009B6991">
        <w:trPr>
          <w:cantSplit/>
        </w:trPr>
        <w:tc>
          <w:tcPr>
            <w:tcW w:w="4199" w:type="dxa"/>
            <w:shd w:val="clear" w:color="auto" w:fill="auto"/>
          </w:tcPr>
          <w:p w14:paraId="7ABE6D30" w14:textId="77777777" w:rsidR="003477E8" w:rsidRPr="005756CB" w:rsidRDefault="003477E8" w:rsidP="00025B2A">
            <w:pPr>
              <w:pStyle w:val="Textoindependiente"/>
              <w:spacing w:line="276" w:lineRule="auto"/>
              <w:rPr>
                <w:rFonts w:ascii="Calibri Light" w:hAnsi="Calibri Light" w:cs="Calibri Light"/>
                <w:i/>
                <w:lang w:val="es-EC"/>
              </w:rPr>
            </w:pPr>
            <w:r w:rsidRPr="005756CB">
              <w:rPr>
                <w:rFonts w:ascii="Calibri Light" w:hAnsi="Calibri Light" w:cs="Calibri Light"/>
                <w:i/>
                <w:lang w:val="es-EC"/>
              </w:rPr>
              <w:t xml:space="preserve">Servidor de aplicaciones </w:t>
            </w:r>
          </w:p>
        </w:tc>
        <w:tc>
          <w:tcPr>
            <w:tcW w:w="1418" w:type="dxa"/>
            <w:tcBorders>
              <w:right w:val="single" w:sz="4" w:space="0" w:color="auto"/>
            </w:tcBorders>
            <w:shd w:val="clear" w:color="auto" w:fill="FFFFFF"/>
          </w:tcPr>
          <w:p w14:paraId="766FCB76" w14:textId="77777777" w:rsidR="003477E8" w:rsidRPr="005756CB" w:rsidRDefault="003477E8" w:rsidP="00025B2A">
            <w:pPr>
              <w:spacing w:line="276" w:lineRule="auto"/>
              <w:jc w:val="center"/>
              <w:rPr>
                <w:rFonts w:ascii="Calibri Light" w:hAnsi="Calibri Light" w:cs="Calibri Light"/>
                <w:i/>
              </w:rPr>
            </w:pPr>
            <w:r w:rsidRPr="005756CB">
              <w:rPr>
                <w:rFonts w:ascii="Calibri Light" w:hAnsi="Calibri Light" w:cs="Calibri Light"/>
                <w:i/>
              </w:rPr>
              <w:t>1</w:t>
            </w:r>
          </w:p>
        </w:tc>
        <w:tc>
          <w:tcPr>
            <w:tcW w:w="3659" w:type="dxa"/>
            <w:tcBorders>
              <w:left w:val="single" w:sz="4" w:space="0" w:color="auto"/>
            </w:tcBorders>
            <w:shd w:val="clear" w:color="auto" w:fill="FFFFFF"/>
            <w:vAlign w:val="center"/>
          </w:tcPr>
          <w:p w14:paraId="39DD65FA" w14:textId="30ABC14E" w:rsidR="003477E8" w:rsidRPr="005756CB" w:rsidRDefault="007D446F" w:rsidP="009B6991">
            <w:pPr>
              <w:spacing w:line="276" w:lineRule="auto"/>
              <w:jc w:val="center"/>
              <w:rPr>
                <w:rFonts w:ascii="Calibri Light" w:hAnsi="Calibri Light" w:cs="Calibri Light"/>
                <w:i/>
                <w:lang w:val="en-US"/>
              </w:rPr>
            </w:pPr>
            <w:r w:rsidRPr="00214D87">
              <w:rPr>
                <w:rFonts w:asciiTheme="minorHAnsi" w:hAnsiTheme="minorHAnsi" w:cstheme="minorHAnsi"/>
                <w:i/>
              </w:rPr>
              <w:t>Visual Studio Code</w:t>
            </w:r>
          </w:p>
        </w:tc>
      </w:tr>
      <w:tr w:rsidR="005756CB" w:rsidRPr="005756CB" w14:paraId="467584EC" w14:textId="77777777" w:rsidTr="009B6991">
        <w:trPr>
          <w:cantSplit/>
        </w:trPr>
        <w:tc>
          <w:tcPr>
            <w:tcW w:w="4199" w:type="dxa"/>
            <w:shd w:val="clear" w:color="auto" w:fill="auto"/>
          </w:tcPr>
          <w:p w14:paraId="32AF76B0" w14:textId="77777777" w:rsidR="003477E8" w:rsidRPr="005756CB" w:rsidRDefault="003477E8" w:rsidP="00025B2A">
            <w:pPr>
              <w:pStyle w:val="Textoindependiente"/>
              <w:spacing w:line="276" w:lineRule="auto"/>
              <w:rPr>
                <w:rFonts w:ascii="Calibri Light" w:hAnsi="Calibri Light" w:cs="Calibri Light"/>
                <w:i/>
                <w:lang w:val="es-EC"/>
              </w:rPr>
            </w:pPr>
            <w:r w:rsidRPr="005756CB">
              <w:rPr>
                <w:rFonts w:ascii="Calibri Light" w:hAnsi="Calibri Light" w:cs="Calibri Light"/>
                <w:i/>
                <w:lang w:val="es-EC"/>
              </w:rPr>
              <w:t>Servidor de base de datos</w:t>
            </w:r>
          </w:p>
        </w:tc>
        <w:tc>
          <w:tcPr>
            <w:tcW w:w="1418" w:type="dxa"/>
            <w:tcBorders>
              <w:right w:val="single" w:sz="4" w:space="0" w:color="auto"/>
            </w:tcBorders>
            <w:shd w:val="clear" w:color="auto" w:fill="FFFFFF"/>
          </w:tcPr>
          <w:p w14:paraId="10690619" w14:textId="77777777" w:rsidR="003477E8" w:rsidRPr="005756CB" w:rsidRDefault="003477E8" w:rsidP="00025B2A">
            <w:pPr>
              <w:spacing w:line="276" w:lineRule="auto"/>
              <w:ind w:firstLine="34"/>
              <w:jc w:val="center"/>
              <w:rPr>
                <w:rFonts w:ascii="Calibri Light" w:hAnsi="Calibri Light" w:cs="Calibri Light"/>
                <w:i/>
              </w:rPr>
            </w:pPr>
            <w:r w:rsidRPr="005756CB">
              <w:rPr>
                <w:rFonts w:ascii="Calibri Light" w:hAnsi="Calibri Light" w:cs="Calibri Light"/>
                <w:i/>
              </w:rPr>
              <w:t>1</w:t>
            </w:r>
          </w:p>
        </w:tc>
        <w:tc>
          <w:tcPr>
            <w:tcW w:w="3659" w:type="dxa"/>
            <w:tcBorders>
              <w:left w:val="single" w:sz="4" w:space="0" w:color="auto"/>
            </w:tcBorders>
            <w:shd w:val="clear" w:color="auto" w:fill="FFFFFF"/>
            <w:vAlign w:val="center"/>
          </w:tcPr>
          <w:p w14:paraId="281B9D7D" w14:textId="5D722F8E" w:rsidR="003477E8" w:rsidRPr="005756CB" w:rsidRDefault="007D446F" w:rsidP="009B6991">
            <w:pPr>
              <w:spacing w:line="276" w:lineRule="auto"/>
              <w:ind w:firstLine="34"/>
              <w:jc w:val="center"/>
              <w:rPr>
                <w:rFonts w:ascii="Calibri Light" w:hAnsi="Calibri Light" w:cs="Calibri Light"/>
                <w:i/>
              </w:rPr>
            </w:pPr>
            <w:r>
              <w:rPr>
                <w:rFonts w:ascii="Calibri Light" w:hAnsi="Calibri Light" w:cs="Calibri Light"/>
                <w:i/>
              </w:rPr>
              <w:t>Oracle SQL Developer</w:t>
            </w:r>
          </w:p>
        </w:tc>
      </w:tr>
      <w:tr w:rsidR="005756CB" w:rsidRPr="005756CB" w14:paraId="20A9E63B" w14:textId="77777777" w:rsidTr="009B6991">
        <w:trPr>
          <w:cantSplit/>
        </w:trPr>
        <w:tc>
          <w:tcPr>
            <w:tcW w:w="4199" w:type="dxa"/>
            <w:shd w:val="clear" w:color="auto" w:fill="auto"/>
          </w:tcPr>
          <w:p w14:paraId="25793AA3" w14:textId="77777777" w:rsidR="003477E8" w:rsidRPr="005756CB" w:rsidRDefault="003477E8" w:rsidP="00025B2A">
            <w:pPr>
              <w:pStyle w:val="Textoindependiente"/>
              <w:spacing w:line="276" w:lineRule="auto"/>
              <w:rPr>
                <w:rFonts w:ascii="Calibri Light" w:hAnsi="Calibri Light" w:cs="Calibri Light"/>
                <w:i/>
                <w:lang w:val="es-EC"/>
              </w:rPr>
            </w:pPr>
            <w:r w:rsidRPr="005756CB">
              <w:rPr>
                <w:rFonts w:ascii="Calibri Light" w:hAnsi="Calibri Light" w:cs="Calibri Light"/>
                <w:i/>
                <w:lang w:val="es-EC"/>
              </w:rPr>
              <w:t>Equipos de escritorio</w:t>
            </w:r>
          </w:p>
        </w:tc>
        <w:tc>
          <w:tcPr>
            <w:tcW w:w="1418" w:type="dxa"/>
            <w:tcBorders>
              <w:right w:val="single" w:sz="4" w:space="0" w:color="auto"/>
            </w:tcBorders>
            <w:shd w:val="clear" w:color="auto" w:fill="FFFFFF"/>
          </w:tcPr>
          <w:p w14:paraId="36CB3E15" w14:textId="77777777" w:rsidR="003477E8" w:rsidRPr="005756CB" w:rsidRDefault="003477E8" w:rsidP="00025B2A">
            <w:pPr>
              <w:pStyle w:val="infoblue0"/>
              <w:spacing w:after="0" w:line="276" w:lineRule="auto"/>
              <w:ind w:left="0"/>
              <w:jc w:val="center"/>
              <w:rPr>
                <w:rFonts w:ascii="Calibri Light" w:hAnsi="Calibri Light" w:cs="Calibri Light"/>
                <w:iCs w:val="0"/>
                <w:color w:val="auto"/>
                <w:sz w:val="24"/>
                <w:szCs w:val="24"/>
                <w:lang w:val="es-EC"/>
              </w:rPr>
            </w:pPr>
            <w:r w:rsidRPr="005756CB">
              <w:rPr>
                <w:rFonts w:ascii="Calibri Light" w:hAnsi="Calibri Light" w:cs="Calibri Light"/>
                <w:iCs w:val="0"/>
                <w:color w:val="auto"/>
                <w:sz w:val="24"/>
                <w:szCs w:val="24"/>
                <w:lang w:val="es-EC"/>
              </w:rPr>
              <w:t>2</w:t>
            </w:r>
          </w:p>
        </w:tc>
        <w:tc>
          <w:tcPr>
            <w:tcW w:w="3659" w:type="dxa"/>
            <w:tcBorders>
              <w:left w:val="single" w:sz="4" w:space="0" w:color="auto"/>
            </w:tcBorders>
            <w:shd w:val="clear" w:color="auto" w:fill="FFFFFF"/>
            <w:vAlign w:val="center"/>
          </w:tcPr>
          <w:p w14:paraId="2E196E51" w14:textId="1FF5312E" w:rsidR="003477E8" w:rsidRPr="005756CB" w:rsidRDefault="00F6750A" w:rsidP="009B6991">
            <w:pPr>
              <w:pStyle w:val="infoblue0"/>
              <w:spacing w:after="0" w:line="276" w:lineRule="auto"/>
              <w:ind w:left="0"/>
              <w:jc w:val="center"/>
              <w:rPr>
                <w:rFonts w:ascii="Calibri Light" w:hAnsi="Calibri Light" w:cs="Calibri Light"/>
                <w:iCs w:val="0"/>
                <w:color w:val="auto"/>
                <w:sz w:val="24"/>
                <w:szCs w:val="24"/>
              </w:rPr>
            </w:pPr>
            <w:r>
              <w:rPr>
                <w:rFonts w:ascii="Calibri Light" w:hAnsi="Calibri Light" w:cs="Calibri Light"/>
                <w:iCs w:val="0"/>
                <w:color w:val="auto"/>
                <w:sz w:val="24"/>
                <w:szCs w:val="24"/>
              </w:rPr>
              <w:t>Computadoras y Laptop</w:t>
            </w:r>
          </w:p>
        </w:tc>
      </w:tr>
      <w:tr w:rsidR="005756CB" w:rsidRPr="005756CB" w14:paraId="1521E303" w14:textId="77777777" w:rsidTr="009B6991">
        <w:trPr>
          <w:cantSplit/>
        </w:trPr>
        <w:tc>
          <w:tcPr>
            <w:tcW w:w="4199" w:type="dxa"/>
            <w:shd w:val="clear" w:color="auto" w:fill="auto"/>
          </w:tcPr>
          <w:p w14:paraId="30F21FE1" w14:textId="77777777" w:rsidR="003477E8" w:rsidRPr="005756CB" w:rsidRDefault="003477E8" w:rsidP="00025B2A">
            <w:pPr>
              <w:pStyle w:val="Textoindependiente"/>
              <w:spacing w:line="276" w:lineRule="auto"/>
              <w:rPr>
                <w:rFonts w:ascii="Calibri Light" w:hAnsi="Calibri Light" w:cs="Calibri Light"/>
                <w:i/>
                <w:lang w:val="es-EC"/>
              </w:rPr>
            </w:pPr>
            <w:r w:rsidRPr="005756CB">
              <w:rPr>
                <w:rFonts w:ascii="Calibri Light" w:hAnsi="Calibri Light" w:cs="Calibri Light"/>
                <w:i/>
                <w:lang w:val="es-EC"/>
              </w:rPr>
              <w:t>Servidor para virtualización de ambientes</w:t>
            </w:r>
          </w:p>
        </w:tc>
        <w:tc>
          <w:tcPr>
            <w:tcW w:w="1418" w:type="dxa"/>
            <w:tcBorders>
              <w:right w:val="single" w:sz="4" w:space="0" w:color="auto"/>
            </w:tcBorders>
            <w:shd w:val="clear" w:color="auto" w:fill="FFFFFF"/>
          </w:tcPr>
          <w:p w14:paraId="53BDC84A" w14:textId="77777777" w:rsidR="003477E8" w:rsidRPr="005756CB" w:rsidRDefault="003477E8" w:rsidP="00025B2A">
            <w:pPr>
              <w:spacing w:line="276" w:lineRule="auto"/>
              <w:jc w:val="center"/>
              <w:rPr>
                <w:rFonts w:ascii="Calibri Light" w:hAnsi="Calibri Light" w:cs="Calibri Light"/>
                <w:i/>
              </w:rPr>
            </w:pPr>
            <w:r w:rsidRPr="005756CB">
              <w:rPr>
                <w:rFonts w:ascii="Calibri Light" w:hAnsi="Calibri Light" w:cs="Calibri Light"/>
                <w:i/>
              </w:rPr>
              <w:t>2</w:t>
            </w:r>
          </w:p>
        </w:tc>
        <w:tc>
          <w:tcPr>
            <w:tcW w:w="3659" w:type="dxa"/>
            <w:tcBorders>
              <w:left w:val="single" w:sz="4" w:space="0" w:color="auto"/>
            </w:tcBorders>
            <w:shd w:val="clear" w:color="auto" w:fill="FFFFFF"/>
            <w:vAlign w:val="center"/>
          </w:tcPr>
          <w:p w14:paraId="32B998A6" w14:textId="6E7459C8" w:rsidR="003477E8" w:rsidRPr="005756CB" w:rsidRDefault="00F6750A" w:rsidP="009B6991">
            <w:pPr>
              <w:spacing w:line="276" w:lineRule="auto"/>
              <w:jc w:val="center"/>
              <w:rPr>
                <w:rFonts w:ascii="Calibri Light" w:hAnsi="Calibri Light" w:cs="Calibri Light"/>
                <w:i/>
              </w:rPr>
            </w:pPr>
            <w:r>
              <w:rPr>
                <w:rFonts w:ascii="Calibri Light" w:hAnsi="Calibri Light" w:cs="Calibri Light"/>
                <w:i/>
              </w:rPr>
              <w:t>GitHub, JIRA</w:t>
            </w:r>
          </w:p>
        </w:tc>
      </w:tr>
    </w:tbl>
    <w:p w14:paraId="3511823C" w14:textId="77777777" w:rsidR="003477E8" w:rsidRDefault="003477E8" w:rsidP="003477E8">
      <w:pPr>
        <w:spacing w:line="276" w:lineRule="auto"/>
        <w:jc w:val="both"/>
        <w:rPr>
          <w:rFonts w:ascii="Arial" w:hAnsi="Arial" w:cs="Arial"/>
          <w:sz w:val="22"/>
          <w:szCs w:val="22"/>
        </w:rPr>
      </w:pPr>
    </w:p>
    <w:p w14:paraId="7BBDFE87" w14:textId="77777777" w:rsidR="003477E8" w:rsidRPr="00025B2A" w:rsidRDefault="003477E8" w:rsidP="00025B2A">
      <w:pPr>
        <w:pStyle w:val="Ttulo2"/>
        <w:numPr>
          <w:ilvl w:val="1"/>
          <w:numId w:val="2"/>
        </w:numPr>
        <w:ind w:left="1418"/>
        <w:rPr>
          <w:rFonts w:ascii="Calibri" w:hAnsi="Calibri" w:cs="Book Antiqua"/>
          <w:i w:val="0"/>
          <w:sz w:val="24"/>
        </w:rPr>
      </w:pPr>
      <w:bookmarkStart w:id="32" w:name="_Toc461691037"/>
      <w:bookmarkStart w:id="33" w:name="_Toc150863098"/>
      <w:r w:rsidRPr="00025B2A">
        <w:rPr>
          <w:rFonts w:ascii="Calibri" w:hAnsi="Calibri" w:cs="Book Antiqua"/>
          <w:i w:val="0"/>
          <w:sz w:val="24"/>
        </w:rPr>
        <w:t>Requerimientos base de software en el ambiente de pruebas</w:t>
      </w:r>
      <w:bookmarkEnd w:id="32"/>
      <w:bookmarkEnd w:id="33"/>
    </w:p>
    <w:p w14:paraId="42DA6CDD" w14:textId="77777777" w:rsidR="003477E8" w:rsidRPr="00620C9B" w:rsidRDefault="003477E8" w:rsidP="003477E8">
      <w:pPr>
        <w:spacing w:line="276" w:lineRule="auto"/>
        <w:ind w:left="720"/>
        <w:jc w:val="both"/>
        <w:rPr>
          <w:rFonts w:asciiTheme="minorHAnsi" w:hAnsiTheme="minorHAnsi" w:cstheme="minorHAnsi"/>
          <w:i/>
        </w:rPr>
      </w:pPr>
      <w:r w:rsidRPr="00620C9B">
        <w:rPr>
          <w:rFonts w:asciiTheme="minorHAnsi" w:hAnsiTheme="minorHAnsi" w:cstheme="minorHAnsi"/>
          <w:i/>
        </w:rPr>
        <w:t>La siguiente tabla define los elementos de software requeridos en el ambiente de pruebas.</w:t>
      </w:r>
    </w:p>
    <w:p w14:paraId="756ECA72" w14:textId="77777777" w:rsidR="00620C9B" w:rsidRPr="001D2183" w:rsidRDefault="00620C9B" w:rsidP="003477E8">
      <w:pPr>
        <w:spacing w:line="276" w:lineRule="auto"/>
        <w:ind w:left="720"/>
        <w:jc w:val="both"/>
        <w:rPr>
          <w:i/>
          <w:color w:val="0000FF"/>
        </w:rPr>
      </w:pP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620C9B" w:rsidRPr="00620C9B" w14:paraId="467FA7F8" w14:textId="77777777" w:rsidTr="0009623A">
        <w:trPr>
          <w:cantSplit/>
        </w:trPr>
        <w:tc>
          <w:tcPr>
            <w:tcW w:w="3261" w:type="dxa"/>
            <w:shd w:val="clear" w:color="auto" w:fill="D9D9D9"/>
          </w:tcPr>
          <w:p w14:paraId="508F42CF" w14:textId="77777777" w:rsidR="003477E8" w:rsidRPr="00620C9B" w:rsidRDefault="00025B2A" w:rsidP="00025B2A">
            <w:pPr>
              <w:spacing w:line="276" w:lineRule="auto"/>
              <w:jc w:val="center"/>
              <w:rPr>
                <w:rFonts w:ascii="Calibri Light" w:hAnsi="Calibri Light" w:cs="Calibri Light"/>
                <w:b/>
                <w:lang w:val="es-ES_tradnl"/>
              </w:rPr>
            </w:pPr>
            <w:r w:rsidRPr="00620C9B">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2302E7F3" w14:textId="77777777" w:rsidR="003477E8" w:rsidRPr="00620C9B" w:rsidRDefault="00025B2A" w:rsidP="00025B2A">
            <w:pPr>
              <w:spacing w:line="276" w:lineRule="auto"/>
              <w:jc w:val="center"/>
              <w:rPr>
                <w:rFonts w:ascii="Calibri Light" w:hAnsi="Calibri Light" w:cs="Calibri Light"/>
                <w:b/>
                <w:lang w:val="es-ES_tradnl"/>
              </w:rPr>
            </w:pPr>
            <w:r w:rsidRPr="00620C9B">
              <w:rPr>
                <w:rFonts w:ascii="Calibri Light" w:hAnsi="Calibri Light" w:cs="Calibri Light"/>
                <w:b/>
                <w:lang w:val="es-ES_tradnl"/>
              </w:rPr>
              <w:t>Versión</w:t>
            </w:r>
          </w:p>
        </w:tc>
        <w:tc>
          <w:tcPr>
            <w:tcW w:w="4786" w:type="dxa"/>
            <w:tcBorders>
              <w:left w:val="single" w:sz="4" w:space="0" w:color="auto"/>
            </w:tcBorders>
            <w:shd w:val="clear" w:color="auto" w:fill="D9D9D9"/>
          </w:tcPr>
          <w:p w14:paraId="41892C92" w14:textId="77777777" w:rsidR="003477E8" w:rsidRPr="00620C9B" w:rsidRDefault="00025B2A" w:rsidP="00025B2A">
            <w:pPr>
              <w:spacing w:line="276" w:lineRule="auto"/>
              <w:jc w:val="center"/>
              <w:rPr>
                <w:rFonts w:ascii="Calibri Light" w:hAnsi="Calibri Light" w:cs="Calibri Light"/>
                <w:b/>
                <w:lang w:val="es-ES_tradnl"/>
              </w:rPr>
            </w:pPr>
            <w:r w:rsidRPr="00620C9B">
              <w:rPr>
                <w:rFonts w:ascii="Calibri Light" w:hAnsi="Calibri Light" w:cs="Calibri Light"/>
                <w:b/>
                <w:lang w:val="es-ES_tradnl"/>
              </w:rPr>
              <w:t>Tipo</w:t>
            </w:r>
          </w:p>
        </w:tc>
      </w:tr>
      <w:tr w:rsidR="00620C9B" w:rsidRPr="00620C9B" w14:paraId="4EC5B8F5" w14:textId="77777777" w:rsidTr="00025B2A">
        <w:trPr>
          <w:cantSplit/>
        </w:trPr>
        <w:tc>
          <w:tcPr>
            <w:tcW w:w="3261" w:type="dxa"/>
            <w:shd w:val="clear" w:color="auto" w:fill="auto"/>
          </w:tcPr>
          <w:p w14:paraId="2A5BA126" w14:textId="39318252" w:rsidR="003477E8" w:rsidRPr="00620C9B" w:rsidRDefault="0074710A" w:rsidP="00025B2A">
            <w:pPr>
              <w:pStyle w:val="Textoindependiente"/>
              <w:spacing w:line="276" w:lineRule="auto"/>
              <w:rPr>
                <w:rFonts w:ascii="Calibri Light" w:hAnsi="Calibri Light" w:cs="Calibri Light"/>
                <w:i/>
                <w:lang w:val="es-EC"/>
              </w:rPr>
            </w:pPr>
            <w:r w:rsidRPr="00214D87">
              <w:rPr>
                <w:rFonts w:asciiTheme="minorHAnsi" w:hAnsiTheme="minorHAnsi" w:cstheme="minorHAnsi"/>
                <w:i/>
              </w:rPr>
              <w:t>Visual Studio Code</w:t>
            </w:r>
          </w:p>
        </w:tc>
        <w:tc>
          <w:tcPr>
            <w:tcW w:w="1275" w:type="dxa"/>
            <w:tcBorders>
              <w:right w:val="single" w:sz="4" w:space="0" w:color="auto"/>
            </w:tcBorders>
            <w:shd w:val="clear" w:color="auto" w:fill="FFFFFF"/>
          </w:tcPr>
          <w:p w14:paraId="1841F04B" w14:textId="0A9D54EA" w:rsidR="003477E8" w:rsidRPr="00620C9B" w:rsidRDefault="0074710A" w:rsidP="00025B2A">
            <w:pPr>
              <w:spacing w:line="276" w:lineRule="auto"/>
              <w:jc w:val="both"/>
              <w:rPr>
                <w:rFonts w:ascii="Calibri Light" w:hAnsi="Calibri Light" w:cs="Calibri Light"/>
                <w:i/>
              </w:rPr>
            </w:pPr>
            <w:r>
              <w:rPr>
                <w:rFonts w:ascii="Calibri Light" w:hAnsi="Calibri Light" w:cs="Calibri Light"/>
                <w:i/>
              </w:rPr>
              <w:t>2022</w:t>
            </w:r>
          </w:p>
        </w:tc>
        <w:tc>
          <w:tcPr>
            <w:tcW w:w="4786" w:type="dxa"/>
            <w:tcBorders>
              <w:left w:val="single" w:sz="4" w:space="0" w:color="auto"/>
            </w:tcBorders>
            <w:shd w:val="clear" w:color="auto" w:fill="FFFFFF"/>
          </w:tcPr>
          <w:p w14:paraId="34AC3DA5" w14:textId="715CADEF" w:rsidR="003477E8" w:rsidRPr="00620C9B" w:rsidRDefault="0074710A" w:rsidP="00025B2A">
            <w:pPr>
              <w:spacing w:line="276" w:lineRule="auto"/>
              <w:jc w:val="both"/>
              <w:rPr>
                <w:rFonts w:ascii="Calibri Light" w:hAnsi="Calibri Light" w:cs="Calibri Light"/>
                <w:i/>
              </w:rPr>
            </w:pPr>
            <w:r>
              <w:rPr>
                <w:rFonts w:ascii="Calibri Light" w:hAnsi="Calibri Light" w:cs="Calibri Light"/>
                <w:i/>
              </w:rPr>
              <w:t xml:space="preserve">IDE </w:t>
            </w:r>
          </w:p>
        </w:tc>
      </w:tr>
      <w:tr w:rsidR="00620C9B" w:rsidRPr="00620C9B" w14:paraId="69ACFE3C" w14:textId="77777777" w:rsidTr="00025B2A">
        <w:trPr>
          <w:cantSplit/>
        </w:trPr>
        <w:tc>
          <w:tcPr>
            <w:tcW w:w="3261" w:type="dxa"/>
            <w:shd w:val="clear" w:color="auto" w:fill="auto"/>
          </w:tcPr>
          <w:p w14:paraId="12557CED" w14:textId="7B6AD492" w:rsidR="003477E8" w:rsidRPr="00620C9B" w:rsidRDefault="00021106" w:rsidP="00025B2A">
            <w:pPr>
              <w:pStyle w:val="Textoindependiente"/>
              <w:spacing w:line="276" w:lineRule="auto"/>
              <w:rPr>
                <w:rFonts w:ascii="Calibri Light" w:hAnsi="Calibri Light" w:cs="Calibri Light"/>
                <w:i/>
                <w:lang w:val="es-EC"/>
              </w:rPr>
            </w:pPr>
            <w:r>
              <w:rPr>
                <w:rFonts w:ascii="Calibri Light" w:hAnsi="Calibri Light" w:cs="Calibri Light"/>
                <w:i/>
                <w:lang w:val="es-EC"/>
              </w:rPr>
              <w:t>Windows</w:t>
            </w:r>
          </w:p>
        </w:tc>
        <w:tc>
          <w:tcPr>
            <w:tcW w:w="1275" w:type="dxa"/>
            <w:tcBorders>
              <w:right w:val="single" w:sz="4" w:space="0" w:color="auto"/>
            </w:tcBorders>
            <w:shd w:val="clear" w:color="auto" w:fill="FFFFFF"/>
          </w:tcPr>
          <w:p w14:paraId="74A6557A" w14:textId="0DF2B4A7" w:rsidR="003477E8" w:rsidRPr="00620C9B" w:rsidRDefault="00021106" w:rsidP="00025B2A">
            <w:pPr>
              <w:spacing w:line="276" w:lineRule="auto"/>
              <w:ind w:firstLine="34"/>
              <w:jc w:val="both"/>
              <w:rPr>
                <w:rFonts w:ascii="Calibri Light" w:hAnsi="Calibri Light" w:cs="Calibri Light"/>
                <w:i/>
              </w:rPr>
            </w:pPr>
            <w:r>
              <w:rPr>
                <w:rFonts w:ascii="Calibri Light" w:hAnsi="Calibri Light" w:cs="Calibri Light"/>
                <w:i/>
              </w:rPr>
              <w:t>11</w:t>
            </w:r>
          </w:p>
        </w:tc>
        <w:tc>
          <w:tcPr>
            <w:tcW w:w="4786" w:type="dxa"/>
            <w:tcBorders>
              <w:left w:val="single" w:sz="4" w:space="0" w:color="auto"/>
            </w:tcBorders>
            <w:shd w:val="clear" w:color="auto" w:fill="FFFFFF"/>
          </w:tcPr>
          <w:p w14:paraId="2C2A312B" w14:textId="77777777" w:rsidR="003477E8" w:rsidRPr="00620C9B" w:rsidRDefault="003477E8" w:rsidP="00025B2A">
            <w:pPr>
              <w:spacing w:line="276" w:lineRule="auto"/>
              <w:ind w:firstLine="34"/>
              <w:jc w:val="both"/>
              <w:rPr>
                <w:rFonts w:ascii="Calibri Light" w:hAnsi="Calibri Light" w:cs="Calibri Light"/>
                <w:i/>
              </w:rPr>
            </w:pPr>
            <w:r w:rsidRPr="00620C9B">
              <w:rPr>
                <w:rFonts w:ascii="Calibri Light" w:hAnsi="Calibri Light" w:cs="Calibri Light"/>
                <w:i/>
              </w:rPr>
              <w:t>Sistema Operativo</w:t>
            </w:r>
          </w:p>
        </w:tc>
      </w:tr>
      <w:tr w:rsidR="00620C9B" w:rsidRPr="00620C9B" w14:paraId="55564DE2" w14:textId="77777777" w:rsidTr="00025B2A">
        <w:trPr>
          <w:cantSplit/>
        </w:trPr>
        <w:tc>
          <w:tcPr>
            <w:tcW w:w="3261" w:type="dxa"/>
            <w:shd w:val="clear" w:color="auto" w:fill="auto"/>
          </w:tcPr>
          <w:p w14:paraId="2CA225CE" w14:textId="4ABFA51C" w:rsidR="003477E8" w:rsidRPr="00620C9B" w:rsidRDefault="003477E8" w:rsidP="00025B2A">
            <w:pPr>
              <w:pStyle w:val="Textoindependiente"/>
              <w:spacing w:line="276" w:lineRule="auto"/>
              <w:rPr>
                <w:rFonts w:ascii="Calibri Light" w:hAnsi="Calibri Light" w:cs="Calibri Light"/>
                <w:i/>
                <w:lang w:val="es-EC"/>
              </w:rPr>
            </w:pPr>
            <w:r w:rsidRPr="00620C9B">
              <w:rPr>
                <w:rFonts w:ascii="Calibri Light" w:hAnsi="Calibri Light" w:cs="Calibri Light"/>
                <w:i/>
                <w:lang w:val="es-EC"/>
              </w:rPr>
              <w:t>Oracle</w:t>
            </w:r>
            <w:r w:rsidR="00021106">
              <w:rPr>
                <w:rFonts w:ascii="Calibri Light" w:hAnsi="Calibri Light" w:cs="Calibri Light"/>
                <w:i/>
                <w:lang w:val="es-EC"/>
              </w:rPr>
              <w:t xml:space="preserve"> SQL Developer</w:t>
            </w:r>
          </w:p>
        </w:tc>
        <w:tc>
          <w:tcPr>
            <w:tcW w:w="1275" w:type="dxa"/>
            <w:tcBorders>
              <w:right w:val="single" w:sz="4" w:space="0" w:color="auto"/>
            </w:tcBorders>
            <w:shd w:val="clear" w:color="auto" w:fill="FFFFFF"/>
          </w:tcPr>
          <w:p w14:paraId="639119CA" w14:textId="47DFDB70" w:rsidR="003477E8" w:rsidRPr="00620C9B" w:rsidRDefault="00CB2FCD" w:rsidP="00025B2A">
            <w:pPr>
              <w:pStyle w:val="infoblue0"/>
              <w:spacing w:after="0" w:line="276" w:lineRule="auto"/>
              <w:ind w:left="0"/>
              <w:jc w:val="both"/>
              <w:rPr>
                <w:rFonts w:ascii="Calibri Light" w:hAnsi="Calibri Light" w:cs="Calibri Light"/>
                <w:iCs w:val="0"/>
                <w:color w:val="auto"/>
                <w:sz w:val="24"/>
                <w:szCs w:val="24"/>
                <w:lang w:val="es-EC"/>
              </w:rPr>
            </w:pPr>
            <w:r>
              <w:rPr>
                <w:rFonts w:ascii="Calibri Light" w:hAnsi="Calibri Light" w:cs="Calibri Light"/>
                <w:iCs w:val="0"/>
                <w:color w:val="auto"/>
                <w:sz w:val="24"/>
                <w:szCs w:val="24"/>
                <w:lang w:val="es-EC"/>
              </w:rPr>
              <w:t>19.2</w:t>
            </w:r>
          </w:p>
        </w:tc>
        <w:tc>
          <w:tcPr>
            <w:tcW w:w="4786" w:type="dxa"/>
            <w:tcBorders>
              <w:left w:val="single" w:sz="4" w:space="0" w:color="auto"/>
            </w:tcBorders>
            <w:shd w:val="clear" w:color="auto" w:fill="FFFFFF"/>
          </w:tcPr>
          <w:p w14:paraId="50973EF0" w14:textId="77777777" w:rsidR="003477E8" w:rsidRPr="00620C9B" w:rsidRDefault="003477E8" w:rsidP="00025B2A">
            <w:pPr>
              <w:pStyle w:val="infoblue0"/>
              <w:spacing w:after="0" w:line="276" w:lineRule="auto"/>
              <w:ind w:left="0"/>
              <w:jc w:val="both"/>
              <w:rPr>
                <w:rFonts w:ascii="Calibri Light" w:hAnsi="Calibri Light" w:cs="Calibri Light"/>
                <w:iCs w:val="0"/>
                <w:color w:val="auto"/>
                <w:sz w:val="24"/>
                <w:szCs w:val="24"/>
              </w:rPr>
            </w:pPr>
            <w:r w:rsidRPr="00620C9B">
              <w:rPr>
                <w:rFonts w:ascii="Calibri Light" w:hAnsi="Calibri Light" w:cs="Calibri Light"/>
                <w:iCs w:val="0"/>
                <w:color w:val="auto"/>
                <w:sz w:val="24"/>
                <w:szCs w:val="24"/>
              </w:rPr>
              <w:t>SMBD</w:t>
            </w:r>
          </w:p>
        </w:tc>
      </w:tr>
    </w:tbl>
    <w:p w14:paraId="191B078F" w14:textId="77777777" w:rsidR="004330DC" w:rsidRPr="00BF7A4D" w:rsidRDefault="004330DC" w:rsidP="003477E8">
      <w:pPr>
        <w:spacing w:after="240" w:line="276" w:lineRule="auto"/>
        <w:jc w:val="both"/>
        <w:rPr>
          <w:rFonts w:ascii="Arial" w:hAnsi="Arial" w:cs="Arial"/>
          <w:sz w:val="22"/>
          <w:szCs w:val="22"/>
        </w:rPr>
      </w:pPr>
    </w:p>
    <w:p w14:paraId="5FFF888E" w14:textId="77777777" w:rsidR="003477E8" w:rsidRPr="00025B2A" w:rsidRDefault="003477E8" w:rsidP="00025B2A">
      <w:pPr>
        <w:pStyle w:val="Ttulo2"/>
        <w:numPr>
          <w:ilvl w:val="1"/>
          <w:numId w:val="2"/>
        </w:numPr>
        <w:ind w:left="1418"/>
        <w:rPr>
          <w:rFonts w:ascii="Calibri" w:hAnsi="Calibri" w:cs="Book Antiqua"/>
          <w:i w:val="0"/>
          <w:sz w:val="24"/>
        </w:rPr>
      </w:pPr>
      <w:bookmarkStart w:id="34" w:name="_Toc461691038"/>
      <w:bookmarkStart w:id="35" w:name="_Toc150863099"/>
      <w:r w:rsidRPr="00025B2A">
        <w:rPr>
          <w:rFonts w:ascii="Calibri" w:hAnsi="Calibri" w:cs="Book Antiqua"/>
          <w:i w:val="0"/>
          <w:sz w:val="24"/>
        </w:rPr>
        <w:t>Herramientas de apoyo para la ejecución de pruebas</w:t>
      </w:r>
      <w:bookmarkEnd w:id="34"/>
      <w:bookmarkEnd w:id="35"/>
    </w:p>
    <w:p w14:paraId="6926A885" w14:textId="77777777" w:rsidR="003477E8" w:rsidRPr="00EC30B2" w:rsidRDefault="003477E8" w:rsidP="003477E8">
      <w:pPr>
        <w:spacing w:line="276" w:lineRule="auto"/>
        <w:ind w:left="720"/>
        <w:jc w:val="both"/>
        <w:rPr>
          <w:rFonts w:asciiTheme="minorHAnsi" w:hAnsiTheme="minorHAnsi" w:cstheme="minorHAnsi"/>
          <w:i/>
        </w:rPr>
      </w:pPr>
      <w:r w:rsidRPr="00EC30B2">
        <w:rPr>
          <w:rFonts w:asciiTheme="minorHAnsi" w:hAnsiTheme="minorHAnsi" w:cstheme="minorHAnsi"/>
          <w:i/>
        </w:rPr>
        <w:t>La siguiente tabla define las herramientas utilizadas para soportar el proceso de pruebas de este plan.</w:t>
      </w:r>
    </w:p>
    <w:p w14:paraId="0B1BD69A"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0C6F9E" w:rsidRPr="000C6F9E" w14:paraId="75D1B116" w14:textId="77777777" w:rsidTr="0009623A">
        <w:trPr>
          <w:cantSplit/>
        </w:trPr>
        <w:tc>
          <w:tcPr>
            <w:tcW w:w="3261" w:type="dxa"/>
            <w:shd w:val="clear" w:color="auto" w:fill="D9D9D9"/>
          </w:tcPr>
          <w:p w14:paraId="46049515" w14:textId="77777777" w:rsidR="003477E8" w:rsidRPr="000C6F9E" w:rsidRDefault="00025B2A" w:rsidP="00025B2A">
            <w:pPr>
              <w:spacing w:line="276" w:lineRule="auto"/>
              <w:jc w:val="center"/>
              <w:rPr>
                <w:rFonts w:asciiTheme="minorHAnsi" w:hAnsiTheme="minorHAnsi" w:cstheme="minorHAnsi"/>
                <w:b/>
                <w:lang w:val="es-ES_tradnl"/>
              </w:rPr>
            </w:pPr>
            <w:r w:rsidRPr="000C6F9E">
              <w:rPr>
                <w:rFonts w:asciiTheme="minorHAnsi" w:hAnsiTheme="minorHAnsi" w:cstheme="minorHAnsi"/>
                <w:b/>
                <w:lang w:val="es-ES_tradnl"/>
              </w:rPr>
              <w:t>Elemento de software</w:t>
            </w:r>
          </w:p>
        </w:tc>
        <w:tc>
          <w:tcPr>
            <w:tcW w:w="1275" w:type="dxa"/>
            <w:tcBorders>
              <w:right w:val="single" w:sz="4" w:space="0" w:color="auto"/>
            </w:tcBorders>
            <w:shd w:val="clear" w:color="auto" w:fill="D9D9D9"/>
          </w:tcPr>
          <w:p w14:paraId="38D816E1" w14:textId="77777777" w:rsidR="003477E8" w:rsidRPr="000C6F9E" w:rsidRDefault="00025B2A" w:rsidP="00025B2A">
            <w:pPr>
              <w:spacing w:line="276" w:lineRule="auto"/>
              <w:jc w:val="center"/>
              <w:rPr>
                <w:rFonts w:asciiTheme="minorHAnsi" w:hAnsiTheme="minorHAnsi" w:cstheme="minorHAnsi"/>
                <w:b/>
                <w:lang w:val="es-ES_tradnl"/>
              </w:rPr>
            </w:pPr>
            <w:r w:rsidRPr="000C6F9E">
              <w:rPr>
                <w:rFonts w:asciiTheme="minorHAnsi" w:hAnsiTheme="minorHAnsi" w:cstheme="minorHAnsi"/>
                <w:b/>
                <w:lang w:val="es-ES_tradnl"/>
              </w:rPr>
              <w:t>Versión</w:t>
            </w:r>
          </w:p>
        </w:tc>
        <w:tc>
          <w:tcPr>
            <w:tcW w:w="5387" w:type="dxa"/>
            <w:tcBorders>
              <w:left w:val="single" w:sz="4" w:space="0" w:color="auto"/>
            </w:tcBorders>
            <w:shd w:val="clear" w:color="auto" w:fill="D9D9D9"/>
          </w:tcPr>
          <w:p w14:paraId="54F27DD1" w14:textId="77777777" w:rsidR="003477E8" w:rsidRPr="000C6F9E" w:rsidRDefault="00025B2A" w:rsidP="00025B2A">
            <w:pPr>
              <w:spacing w:line="276" w:lineRule="auto"/>
              <w:jc w:val="center"/>
              <w:rPr>
                <w:rFonts w:asciiTheme="minorHAnsi" w:hAnsiTheme="minorHAnsi" w:cstheme="minorHAnsi"/>
                <w:b/>
                <w:lang w:val="es-ES_tradnl"/>
              </w:rPr>
            </w:pPr>
            <w:r w:rsidRPr="000C6F9E">
              <w:rPr>
                <w:rFonts w:asciiTheme="minorHAnsi" w:hAnsiTheme="minorHAnsi" w:cstheme="minorHAnsi"/>
                <w:b/>
                <w:lang w:val="es-ES_tradnl"/>
              </w:rPr>
              <w:t>Tipo</w:t>
            </w:r>
          </w:p>
        </w:tc>
      </w:tr>
      <w:tr w:rsidR="000C6F9E" w:rsidRPr="000C6F9E" w14:paraId="4747A032" w14:textId="77777777" w:rsidTr="00F9104D">
        <w:trPr>
          <w:cantSplit/>
        </w:trPr>
        <w:tc>
          <w:tcPr>
            <w:tcW w:w="3261" w:type="dxa"/>
            <w:shd w:val="clear" w:color="auto" w:fill="auto"/>
            <w:vAlign w:val="center"/>
          </w:tcPr>
          <w:p w14:paraId="088383FE" w14:textId="77777777" w:rsidR="003477E8" w:rsidRPr="000C6F9E" w:rsidRDefault="003477E8" w:rsidP="00F9104D">
            <w:pPr>
              <w:spacing w:line="276" w:lineRule="auto"/>
              <w:ind w:left="37"/>
              <w:jc w:val="center"/>
              <w:rPr>
                <w:rFonts w:asciiTheme="minorHAnsi" w:hAnsiTheme="minorHAnsi" w:cstheme="minorHAnsi"/>
                <w:i/>
              </w:rPr>
            </w:pPr>
            <w:r w:rsidRPr="000C6F9E">
              <w:rPr>
                <w:rFonts w:asciiTheme="minorHAnsi" w:hAnsiTheme="minorHAnsi" w:cstheme="minorHAnsi"/>
                <w:i/>
              </w:rPr>
              <w:t>Silk Test</w:t>
            </w:r>
          </w:p>
        </w:tc>
        <w:tc>
          <w:tcPr>
            <w:tcW w:w="1275" w:type="dxa"/>
            <w:tcBorders>
              <w:right w:val="single" w:sz="4" w:space="0" w:color="auto"/>
            </w:tcBorders>
            <w:shd w:val="clear" w:color="auto" w:fill="FFFFFF"/>
          </w:tcPr>
          <w:p w14:paraId="386B6970" w14:textId="77777777" w:rsidR="003477E8" w:rsidRPr="000C6F9E" w:rsidRDefault="003477E8" w:rsidP="00025B2A">
            <w:pPr>
              <w:spacing w:line="276" w:lineRule="auto"/>
              <w:ind w:left="28"/>
              <w:jc w:val="both"/>
              <w:rPr>
                <w:rFonts w:asciiTheme="minorHAnsi" w:hAnsiTheme="minorHAnsi" w:cstheme="minorHAnsi"/>
                <w:i/>
              </w:rPr>
            </w:pPr>
            <w:r w:rsidRPr="000C6F9E">
              <w:rPr>
                <w:rFonts w:asciiTheme="minorHAnsi" w:hAnsiTheme="minorHAnsi" w:cstheme="minorHAnsi"/>
                <w:i/>
              </w:rPr>
              <w:t>x.0</w:t>
            </w:r>
          </w:p>
        </w:tc>
        <w:tc>
          <w:tcPr>
            <w:tcW w:w="5387" w:type="dxa"/>
            <w:tcBorders>
              <w:left w:val="single" w:sz="4" w:space="0" w:color="auto"/>
            </w:tcBorders>
            <w:shd w:val="clear" w:color="auto" w:fill="FFFFFF"/>
          </w:tcPr>
          <w:p w14:paraId="0BB8B014" w14:textId="77777777" w:rsidR="003477E8" w:rsidRPr="000C6F9E" w:rsidRDefault="003477E8" w:rsidP="00025B2A">
            <w:pPr>
              <w:spacing w:line="276" w:lineRule="auto"/>
              <w:jc w:val="both"/>
              <w:rPr>
                <w:rFonts w:asciiTheme="minorHAnsi" w:hAnsiTheme="minorHAnsi" w:cstheme="minorHAnsi"/>
                <w:i/>
              </w:rPr>
            </w:pPr>
            <w:r w:rsidRPr="000C6F9E">
              <w:rPr>
                <w:rFonts w:asciiTheme="minorHAnsi" w:hAnsiTheme="minorHAnsi" w:cstheme="minorHAnsi"/>
                <w:i/>
              </w:rPr>
              <w:t>Herramienta de automatización de pruebas funcionales y de interfaz de usuario.</w:t>
            </w:r>
          </w:p>
        </w:tc>
      </w:tr>
      <w:tr w:rsidR="000C6F9E" w:rsidRPr="000C6F9E" w14:paraId="49AE0345" w14:textId="77777777" w:rsidTr="00F9104D">
        <w:trPr>
          <w:cantSplit/>
        </w:trPr>
        <w:tc>
          <w:tcPr>
            <w:tcW w:w="3261" w:type="dxa"/>
            <w:shd w:val="clear" w:color="auto" w:fill="auto"/>
            <w:vAlign w:val="center"/>
          </w:tcPr>
          <w:p w14:paraId="21D96918" w14:textId="77777777" w:rsidR="003477E8" w:rsidRPr="000C6F9E" w:rsidRDefault="003477E8" w:rsidP="00F9104D">
            <w:pPr>
              <w:spacing w:line="276" w:lineRule="auto"/>
              <w:ind w:left="37"/>
              <w:jc w:val="center"/>
              <w:rPr>
                <w:rFonts w:asciiTheme="minorHAnsi" w:hAnsiTheme="minorHAnsi" w:cstheme="minorHAnsi"/>
                <w:i/>
              </w:rPr>
            </w:pPr>
            <w:proofErr w:type="spellStart"/>
            <w:r w:rsidRPr="000C6F9E">
              <w:rPr>
                <w:rFonts w:asciiTheme="minorHAnsi" w:hAnsiTheme="minorHAnsi" w:cstheme="minorHAnsi"/>
                <w:i/>
              </w:rPr>
              <w:t>Silk</w:t>
            </w:r>
            <w:proofErr w:type="spellEnd"/>
            <w:r w:rsidRPr="000C6F9E">
              <w:rPr>
                <w:rFonts w:asciiTheme="minorHAnsi" w:hAnsiTheme="minorHAnsi" w:cstheme="minorHAnsi"/>
                <w:i/>
              </w:rPr>
              <w:t xml:space="preserve"> </w:t>
            </w:r>
            <w:proofErr w:type="spellStart"/>
            <w:r w:rsidRPr="000C6F9E">
              <w:rPr>
                <w:rFonts w:asciiTheme="minorHAnsi" w:hAnsiTheme="minorHAnsi" w:cstheme="minorHAnsi"/>
                <w:i/>
              </w:rPr>
              <w:t>Performer</w:t>
            </w:r>
            <w:proofErr w:type="spellEnd"/>
          </w:p>
        </w:tc>
        <w:tc>
          <w:tcPr>
            <w:tcW w:w="1275" w:type="dxa"/>
            <w:tcBorders>
              <w:right w:val="single" w:sz="4" w:space="0" w:color="auto"/>
            </w:tcBorders>
            <w:shd w:val="clear" w:color="auto" w:fill="FFFFFF"/>
          </w:tcPr>
          <w:p w14:paraId="2CA189C6" w14:textId="77777777" w:rsidR="003477E8" w:rsidRPr="000C6F9E" w:rsidRDefault="003477E8" w:rsidP="00025B2A">
            <w:pPr>
              <w:spacing w:line="276" w:lineRule="auto"/>
              <w:ind w:left="28"/>
              <w:jc w:val="both"/>
              <w:rPr>
                <w:rFonts w:asciiTheme="minorHAnsi" w:hAnsiTheme="minorHAnsi" w:cstheme="minorHAnsi"/>
                <w:i/>
              </w:rPr>
            </w:pPr>
            <w:r w:rsidRPr="000C6F9E">
              <w:rPr>
                <w:rFonts w:asciiTheme="minorHAnsi" w:hAnsiTheme="minorHAnsi" w:cstheme="minorHAnsi"/>
                <w:i/>
              </w:rPr>
              <w:t>x.0</w:t>
            </w:r>
          </w:p>
        </w:tc>
        <w:tc>
          <w:tcPr>
            <w:tcW w:w="5387" w:type="dxa"/>
            <w:tcBorders>
              <w:left w:val="single" w:sz="4" w:space="0" w:color="auto"/>
            </w:tcBorders>
            <w:shd w:val="clear" w:color="auto" w:fill="FFFFFF"/>
          </w:tcPr>
          <w:p w14:paraId="4C2F326B" w14:textId="77777777" w:rsidR="003477E8" w:rsidRPr="000C6F9E" w:rsidRDefault="003477E8" w:rsidP="00025B2A">
            <w:pPr>
              <w:spacing w:line="276" w:lineRule="auto"/>
              <w:jc w:val="both"/>
              <w:rPr>
                <w:rFonts w:asciiTheme="minorHAnsi" w:hAnsiTheme="minorHAnsi" w:cstheme="minorHAnsi"/>
                <w:i/>
              </w:rPr>
            </w:pPr>
            <w:r w:rsidRPr="000C6F9E">
              <w:rPr>
                <w:rFonts w:asciiTheme="minorHAnsi" w:hAnsiTheme="minorHAnsi" w:cstheme="minorHAnsi"/>
                <w:i/>
              </w:rPr>
              <w:t>Herramienta de automatización de pruebas de rendimiento.</w:t>
            </w:r>
          </w:p>
        </w:tc>
      </w:tr>
      <w:tr w:rsidR="000C6F9E" w:rsidRPr="000C6F9E" w14:paraId="0D1FE8F2" w14:textId="77777777" w:rsidTr="00F9104D">
        <w:trPr>
          <w:cantSplit/>
        </w:trPr>
        <w:tc>
          <w:tcPr>
            <w:tcW w:w="3261" w:type="dxa"/>
            <w:shd w:val="clear" w:color="auto" w:fill="auto"/>
            <w:vAlign w:val="center"/>
          </w:tcPr>
          <w:p w14:paraId="33C04416" w14:textId="77777777" w:rsidR="003477E8" w:rsidRPr="000C6F9E" w:rsidRDefault="003477E8" w:rsidP="00F9104D">
            <w:pPr>
              <w:spacing w:line="276" w:lineRule="auto"/>
              <w:ind w:left="37"/>
              <w:jc w:val="center"/>
              <w:rPr>
                <w:rFonts w:asciiTheme="minorHAnsi" w:hAnsiTheme="minorHAnsi" w:cstheme="minorHAnsi"/>
                <w:i/>
              </w:rPr>
            </w:pPr>
            <w:r w:rsidRPr="000C6F9E">
              <w:rPr>
                <w:rFonts w:asciiTheme="minorHAnsi" w:hAnsiTheme="minorHAnsi" w:cstheme="minorHAnsi"/>
                <w:i/>
              </w:rPr>
              <w:t>Silk Central</w:t>
            </w:r>
          </w:p>
        </w:tc>
        <w:tc>
          <w:tcPr>
            <w:tcW w:w="1275" w:type="dxa"/>
            <w:tcBorders>
              <w:right w:val="single" w:sz="4" w:space="0" w:color="auto"/>
            </w:tcBorders>
            <w:shd w:val="clear" w:color="auto" w:fill="FFFFFF"/>
          </w:tcPr>
          <w:p w14:paraId="7200C78C" w14:textId="77777777" w:rsidR="003477E8" w:rsidRPr="000C6F9E" w:rsidRDefault="003477E8" w:rsidP="00025B2A">
            <w:pPr>
              <w:spacing w:line="276" w:lineRule="auto"/>
              <w:ind w:left="28"/>
              <w:jc w:val="both"/>
              <w:rPr>
                <w:rFonts w:asciiTheme="minorHAnsi" w:hAnsiTheme="minorHAnsi" w:cstheme="minorHAnsi"/>
                <w:i/>
              </w:rPr>
            </w:pPr>
            <w:r w:rsidRPr="000C6F9E">
              <w:rPr>
                <w:rFonts w:asciiTheme="minorHAnsi" w:hAnsiTheme="minorHAnsi" w:cstheme="minorHAnsi"/>
                <w:i/>
              </w:rPr>
              <w:t>x.0</w:t>
            </w:r>
          </w:p>
        </w:tc>
        <w:tc>
          <w:tcPr>
            <w:tcW w:w="5387" w:type="dxa"/>
            <w:tcBorders>
              <w:left w:val="single" w:sz="4" w:space="0" w:color="auto"/>
            </w:tcBorders>
            <w:shd w:val="clear" w:color="auto" w:fill="FFFFFF"/>
          </w:tcPr>
          <w:p w14:paraId="22F4319C" w14:textId="77777777" w:rsidR="003477E8" w:rsidRPr="000C6F9E" w:rsidRDefault="003477E8" w:rsidP="00025B2A">
            <w:pPr>
              <w:spacing w:line="276" w:lineRule="auto"/>
              <w:jc w:val="both"/>
              <w:rPr>
                <w:rFonts w:asciiTheme="minorHAnsi" w:hAnsiTheme="minorHAnsi" w:cstheme="minorHAnsi"/>
                <w:i/>
              </w:rPr>
            </w:pPr>
            <w:r w:rsidRPr="000C6F9E">
              <w:rPr>
                <w:rFonts w:asciiTheme="minorHAnsi" w:hAnsiTheme="minorHAnsi" w:cstheme="minorHAnsi"/>
                <w:i/>
              </w:rPr>
              <w:t>Herramienta de automatización de pruebas de carga.</w:t>
            </w:r>
          </w:p>
        </w:tc>
      </w:tr>
      <w:tr w:rsidR="000C6F9E" w:rsidRPr="000C6F9E" w14:paraId="04967B75" w14:textId="77777777" w:rsidTr="00F9104D">
        <w:trPr>
          <w:cantSplit/>
        </w:trPr>
        <w:tc>
          <w:tcPr>
            <w:tcW w:w="3261" w:type="dxa"/>
            <w:shd w:val="clear" w:color="auto" w:fill="auto"/>
            <w:vAlign w:val="center"/>
          </w:tcPr>
          <w:p w14:paraId="330A6657" w14:textId="3E44BC38" w:rsidR="003477E8" w:rsidRPr="000C6F9E" w:rsidRDefault="003477E8" w:rsidP="00F9104D">
            <w:pPr>
              <w:spacing w:line="276" w:lineRule="auto"/>
              <w:ind w:left="37"/>
              <w:jc w:val="center"/>
              <w:rPr>
                <w:rFonts w:asciiTheme="minorHAnsi" w:hAnsiTheme="minorHAnsi" w:cstheme="minorHAnsi"/>
                <w:i/>
              </w:rPr>
            </w:pPr>
            <w:r w:rsidRPr="000C6F9E">
              <w:rPr>
                <w:rFonts w:asciiTheme="minorHAnsi" w:hAnsiTheme="minorHAnsi" w:cstheme="minorHAnsi"/>
                <w:i/>
              </w:rPr>
              <w:t>Excel</w:t>
            </w:r>
          </w:p>
        </w:tc>
        <w:tc>
          <w:tcPr>
            <w:tcW w:w="1275" w:type="dxa"/>
            <w:tcBorders>
              <w:right w:val="single" w:sz="4" w:space="0" w:color="auto"/>
            </w:tcBorders>
            <w:shd w:val="clear" w:color="auto" w:fill="FFFFFF"/>
          </w:tcPr>
          <w:p w14:paraId="3104E66E" w14:textId="77777777" w:rsidR="003477E8" w:rsidRPr="000C6F9E" w:rsidRDefault="003477E8" w:rsidP="00025B2A">
            <w:pPr>
              <w:spacing w:line="276" w:lineRule="auto"/>
              <w:ind w:left="28"/>
              <w:jc w:val="both"/>
              <w:rPr>
                <w:rFonts w:asciiTheme="minorHAnsi" w:hAnsiTheme="minorHAnsi" w:cstheme="minorHAnsi"/>
                <w:i/>
              </w:rPr>
            </w:pPr>
          </w:p>
        </w:tc>
        <w:tc>
          <w:tcPr>
            <w:tcW w:w="5387" w:type="dxa"/>
            <w:tcBorders>
              <w:left w:val="single" w:sz="4" w:space="0" w:color="auto"/>
            </w:tcBorders>
            <w:shd w:val="clear" w:color="auto" w:fill="FFFFFF"/>
          </w:tcPr>
          <w:p w14:paraId="2408E719" w14:textId="77777777" w:rsidR="003477E8" w:rsidRPr="000C6F9E" w:rsidRDefault="003477E8" w:rsidP="00025B2A">
            <w:pPr>
              <w:spacing w:line="276" w:lineRule="auto"/>
              <w:jc w:val="both"/>
              <w:rPr>
                <w:rFonts w:asciiTheme="minorHAnsi" w:hAnsiTheme="minorHAnsi" w:cstheme="minorHAnsi"/>
                <w:i/>
              </w:rPr>
            </w:pPr>
            <w:r w:rsidRPr="000C6F9E">
              <w:rPr>
                <w:rFonts w:asciiTheme="minorHAnsi" w:hAnsiTheme="minorHAnsi" w:cstheme="minorHAnsi"/>
                <w:i/>
              </w:rPr>
              <w:t>Administración de Pruebas.</w:t>
            </w:r>
          </w:p>
        </w:tc>
      </w:tr>
      <w:tr w:rsidR="000C6F9E" w:rsidRPr="000C6F9E" w14:paraId="46DCBDEF" w14:textId="77777777" w:rsidTr="00F9104D">
        <w:trPr>
          <w:cantSplit/>
        </w:trPr>
        <w:tc>
          <w:tcPr>
            <w:tcW w:w="3261" w:type="dxa"/>
            <w:shd w:val="clear" w:color="auto" w:fill="auto"/>
            <w:vAlign w:val="center"/>
          </w:tcPr>
          <w:p w14:paraId="6B669F86" w14:textId="2CDC742D" w:rsidR="003477E8" w:rsidRPr="000C6F9E" w:rsidRDefault="003477E8" w:rsidP="00F9104D">
            <w:pPr>
              <w:spacing w:line="276" w:lineRule="auto"/>
              <w:ind w:left="37"/>
              <w:jc w:val="center"/>
              <w:rPr>
                <w:rFonts w:asciiTheme="minorHAnsi" w:hAnsiTheme="minorHAnsi" w:cstheme="minorHAnsi"/>
                <w:i/>
              </w:rPr>
            </w:pPr>
            <w:r w:rsidRPr="000C6F9E">
              <w:rPr>
                <w:rFonts w:asciiTheme="minorHAnsi" w:hAnsiTheme="minorHAnsi" w:cstheme="minorHAnsi"/>
                <w:i/>
              </w:rPr>
              <w:t>Project</w:t>
            </w:r>
          </w:p>
        </w:tc>
        <w:tc>
          <w:tcPr>
            <w:tcW w:w="1275" w:type="dxa"/>
            <w:tcBorders>
              <w:right w:val="single" w:sz="4" w:space="0" w:color="auto"/>
            </w:tcBorders>
            <w:shd w:val="clear" w:color="auto" w:fill="FFFFFF"/>
          </w:tcPr>
          <w:p w14:paraId="5B02C84C" w14:textId="77777777" w:rsidR="003477E8" w:rsidRPr="000C6F9E" w:rsidRDefault="003477E8" w:rsidP="00025B2A">
            <w:pPr>
              <w:spacing w:line="276" w:lineRule="auto"/>
              <w:ind w:left="28"/>
              <w:jc w:val="both"/>
              <w:rPr>
                <w:rFonts w:asciiTheme="minorHAnsi" w:hAnsiTheme="minorHAnsi" w:cstheme="minorHAnsi"/>
                <w:i/>
              </w:rPr>
            </w:pPr>
          </w:p>
        </w:tc>
        <w:tc>
          <w:tcPr>
            <w:tcW w:w="5387" w:type="dxa"/>
            <w:tcBorders>
              <w:left w:val="single" w:sz="4" w:space="0" w:color="auto"/>
            </w:tcBorders>
            <w:shd w:val="clear" w:color="auto" w:fill="FFFFFF"/>
          </w:tcPr>
          <w:p w14:paraId="14CAE5C0" w14:textId="77777777" w:rsidR="003477E8" w:rsidRPr="000C6F9E" w:rsidRDefault="003477E8" w:rsidP="00025B2A">
            <w:pPr>
              <w:spacing w:line="276" w:lineRule="auto"/>
              <w:jc w:val="both"/>
              <w:rPr>
                <w:rFonts w:asciiTheme="minorHAnsi" w:hAnsiTheme="minorHAnsi" w:cstheme="minorHAnsi"/>
                <w:i/>
              </w:rPr>
            </w:pPr>
            <w:r w:rsidRPr="000C6F9E">
              <w:rPr>
                <w:rFonts w:asciiTheme="minorHAnsi" w:hAnsiTheme="minorHAnsi" w:cstheme="minorHAnsi"/>
                <w:i/>
              </w:rPr>
              <w:t>Administración del Proyecto.</w:t>
            </w:r>
          </w:p>
        </w:tc>
      </w:tr>
    </w:tbl>
    <w:p w14:paraId="5322E118" w14:textId="77777777" w:rsidR="003477E8" w:rsidRDefault="003477E8" w:rsidP="0067605D"/>
    <w:p w14:paraId="624E9108" w14:textId="77777777" w:rsidR="0067605D" w:rsidRDefault="0067605D" w:rsidP="0067605D"/>
    <w:p w14:paraId="7FEADEE8" w14:textId="77777777" w:rsidR="0067605D" w:rsidRDefault="0067605D" w:rsidP="0067605D"/>
    <w:p w14:paraId="6D051F17" w14:textId="77777777" w:rsidR="0067605D" w:rsidRDefault="0067605D" w:rsidP="0067605D"/>
    <w:p w14:paraId="5D8BC440" w14:textId="77777777" w:rsidR="0067605D" w:rsidRDefault="0067605D" w:rsidP="0067605D"/>
    <w:p w14:paraId="63DA4631" w14:textId="77777777" w:rsidR="0067605D" w:rsidRDefault="0067605D" w:rsidP="0067605D"/>
    <w:p w14:paraId="7C0B93C1" w14:textId="77777777" w:rsidR="0067605D" w:rsidRDefault="0067605D" w:rsidP="0067605D"/>
    <w:p w14:paraId="275CC1E9" w14:textId="77777777" w:rsidR="0067605D" w:rsidRDefault="0067605D" w:rsidP="0067605D"/>
    <w:p w14:paraId="6B853AF7" w14:textId="77777777" w:rsidR="0067605D" w:rsidRDefault="0067605D" w:rsidP="0067605D"/>
    <w:p w14:paraId="67D97D7E" w14:textId="77777777" w:rsidR="0067605D" w:rsidRDefault="0067605D" w:rsidP="0067605D"/>
    <w:p w14:paraId="60675770" w14:textId="77777777" w:rsidR="0067605D" w:rsidRDefault="0067605D" w:rsidP="0067605D"/>
    <w:p w14:paraId="110E0F50" w14:textId="77777777" w:rsidR="0067605D" w:rsidRDefault="0067605D" w:rsidP="0067605D"/>
    <w:p w14:paraId="0074FAF1" w14:textId="77777777" w:rsidR="0067605D" w:rsidRDefault="0067605D" w:rsidP="0067605D"/>
    <w:p w14:paraId="0247429D" w14:textId="77777777" w:rsidR="0067605D" w:rsidRDefault="0067605D" w:rsidP="0067605D"/>
    <w:p w14:paraId="1BE22095" w14:textId="77777777" w:rsidR="0067605D" w:rsidRDefault="0067605D" w:rsidP="0067605D"/>
    <w:p w14:paraId="6F8A7EFD" w14:textId="77777777" w:rsidR="0067605D" w:rsidRDefault="0067605D" w:rsidP="0067605D"/>
    <w:p w14:paraId="68A622BF" w14:textId="77777777" w:rsidR="0067605D" w:rsidRDefault="0067605D" w:rsidP="0067605D"/>
    <w:p w14:paraId="3FD7D853" w14:textId="77777777" w:rsidR="0067605D" w:rsidRDefault="0067605D" w:rsidP="0067605D"/>
    <w:p w14:paraId="71D9F585" w14:textId="77777777" w:rsidR="0067605D" w:rsidRDefault="0067605D" w:rsidP="0067605D"/>
    <w:p w14:paraId="05712949" w14:textId="77777777" w:rsidR="0067605D" w:rsidRDefault="0067605D" w:rsidP="0067605D"/>
    <w:p w14:paraId="7BE7E716" w14:textId="77777777" w:rsidR="0067605D" w:rsidRDefault="0067605D" w:rsidP="0067605D"/>
    <w:p w14:paraId="01401FBC" w14:textId="77777777" w:rsidR="0067605D" w:rsidRDefault="0067605D" w:rsidP="0067605D"/>
    <w:p w14:paraId="5A422872" w14:textId="77777777" w:rsidR="0067605D" w:rsidRPr="00B161BA" w:rsidRDefault="0067605D" w:rsidP="0067605D"/>
    <w:p w14:paraId="7C223087" w14:textId="77777777" w:rsidR="003477E8" w:rsidRPr="00025B2A" w:rsidRDefault="003477E8" w:rsidP="00025B2A">
      <w:pPr>
        <w:pStyle w:val="Ttulo1"/>
        <w:numPr>
          <w:ilvl w:val="0"/>
          <w:numId w:val="2"/>
        </w:numPr>
        <w:spacing w:before="0" w:after="0"/>
        <w:rPr>
          <w:rFonts w:ascii="Calibri" w:hAnsi="Calibri" w:cs="Book Antiqua"/>
          <w:sz w:val="28"/>
        </w:rPr>
      </w:pPr>
      <w:bookmarkStart w:id="36" w:name="_Toc461691039"/>
      <w:bookmarkStart w:id="37" w:name="_Toc150863100"/>
      <w:r w:rsidRPr="00025B2A">
        <w:rPr>
          <w:rFonts w:ascii="Calibri" w:hAnsi="Calibri" w:cs="Book Antiqua"/>
          <w:sz w:val="28"/>
        </w:rPr>
        <w:t>Cronograma de trabajo</w:t>
      </w:r>
      <w:bookmarkEnd w:id="36"/>
      <w:bookmarkEnd w:id="37"/>
    </w:p>
    <w:p w14:paraId="38D0082A" w14:textId="77777777" w:rsidR="00420EDB" w:rsidRDefault="00420EDB" w:rsidP="003477E8">
      <w:pPr>
        <w:spacing w:line="276" w:lineRule="auto"/>
        <w:jc w:val="both"/>
        <w:rPr>
          <w:rFonts w:ascii="Arial" w:hAnsi="Arial" w:cs="Arial"/>
          <w:sz w:val="22"/>
          <w:szCs w:val="22"/>
        </w:rPr>
      </w:pPr>
    </w:p>
    <w:p w14:paraId="5C1D400B" w14:textId="58907471" w:rsidR="003477E8" w:rsidRPr="00BF7A4D" w:rsidRDefault="00420EDB" w:rsidP="00420EDB">
      <w:pPr>
        <w:spacing w:line="276" w:lineRule="auto"/>
        <w:ind w:left="-709"/>
        <w:jc w:val="both"/>
        <w:rPr>
          <w:rFonts w:ascii="Arial" w:hAnsi="Arial" w:cs="Arial"/>
          <w:sz w:val="22"/>
          <w:szCs w:val="22"/>
        </w:rPr>
      </w:pPr>
      <w:r w:rsidRPr="00420EDB">
        <w:rPr>
          <w:rFonts w:ascii="Arial" w:hAnsi="Arial" w:cs="Arial"/>
          <w:noProof/>
          <w:sz w:val="22"/>
          <w:szCs w:val="22"/>
        </w:rPr>
        <w:drawing>
          <wp:inline distT="0" distB="0" distL="0" distR="0" wp14:anchorId="118D2451" wp14:editId="5DE75628">
            <wp:extent cx="7115399" cy="4072270"/>
            <wp:effectExtent l="0" t="0" r="9525" b="4445"/>
            <wp:docPr id="346302471" name="Imagen 34630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02471" name=""/>
                    <pic:cNvPicPr/>
                  </pic:nvPicPr>
                  <pic:blipFill>
                    <a:blip r:embed="rId10"/>
                    <a:stretch>
                      <a:fillRect/>
                    </a:stretch>
                  </pic:blipFill>
                  <pic:spPr>
                    <a:xfrm>
                      <a:off x="0" y="0"/>
                      <a:ext cx="7127550" cy="4079224"/>
                    </a:xfrm>
                    <a:prstGeom prst="rect">
                      <a:avLst/>
                    </a:prstGeom>
                  </pic:spPr>
                </pic:pic>
              </a:graphicData>
            </a:graphic>
          </wp:inline>
        </w:drawing>
      </w:r>
    </w:p>
    <w:p w14:paraId="57708743" w14:textId="77777777" w:rsidR="00B114FB" w:rsidRDefault="00B114FB" w:rsidP="003477E8">
      <w:pPr>
        <w:spacing w:line="276" w:lineRule="auto"/>
        <w:jc w:val="both"/>
        <w:rPr>
          <w:rFonts w:ascii="Arial" w:hAnsi="Arial" w:cs="Arial"/>
          <w:sz w:val="22"/>
          <w:szCs w:val="22"/>
        </w:rPr>
      </w:pPr>
    </w:p>
    <w:p w14:paraId="43C14683" w14:textId="4D2DA735" w:rsidR="00EE3F18" w:rsidRDefault="00EE3F18" w:rsidP="00C23FB5">
      <w:pPr>
        <w:spacing w:line="276" w:lineRule="auto"/>
        <w:ind w:left="-284"/>
        <w:jc w:val="both"/>
        <w:rPr>
          <w:rFonts w:ascii="Arial" w:hAnsi="Arial" w:cs="Arial"/>
          <w:sz w:val="22"/>
          <w:szCs w:val="22"/>
        </w:rPr>
      </w:pPr>
      <w:r w:rsidRPr="00EE3F18">
        <w:rPr>
          <w:rFonts w:ascii="Arial" w:hAnsi="Arial" w:cs="Arial"/>
          <w:noProof/>
          <w:sz w:val="22"/>
          <w:szCs w:val="22"/>
        </w:rPr>
        <w:drawing>
          <wp:inline distT="0" distB="0" distL="0" distR="0" wp14:anchorId="1A0C6C8D" wp14:editId="17BBEE47">
            <wp:extent cx="6670912" cy="3433742"/>
            <wp:effectExtent l="0" t="0" r="0" b="0"/>
            <wp:docPr id="1204023957" name="Imagen 120402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23957" name=""/>
                    <pic:cNvPicPr/>
                  </pic:nvPicPr>
                  <pic:blipFill>
                    <a:blip r:embed="rId11"/>
                    <a:stretch>
                      <a:fillRect/>
                    </a:stretch>
                  </pic:blipFill>
                  <pic:spPr>
                    <a:xfrm>
                      <a:off x="0" y="0"/>
                      <a:ext cx="6695562" cy="3446430"/>
                    </a:xfrm>
                    <a:prstGeom prst="rect">
                      <a:avLst/>
                    </a:prstGeom>
                  </pic:spPr>
                </pic:pic>
              </a:graphicData>
            </a:graphic>
          </wp:inline>
        </w:drawing>
      </w:r>
    </w:p>
    <w:p w14:paraId="7E803B8A" w14:textId="77777777" w:rsidR="00EE3F18" w:rsidRDefault="00EE3F18" w:rsidP="003477E8">
      <w:pPr>
        <w:spacing w:line="276" w:lineRule="auto"/>
        <w:jc w:val="both"/>
        <w:rPr>
          <w:rFonts w:ascii="Arial" w:hAnsi="Arial" w:cs="Arial"/>
          <w:sz w:val="22"/>
          <w:szCs w:val="22"/>
        </w:rPr>
      </w:pPr>
    </w:p>
    <w:p w14:paraId="0DFCCB8A" w14:textId="77777777" w:rsidR="004330DC" w:rsidRDefault="004330DC" w:rsidP="003477E8">
      <w:pPr>
        <w:spacing w:line="276" w:lineRule="auto"/>
        <w:jc w:val="both"/>
        <w:rPr>
          <w:rFonts w:ascii="Arial" w:hAnsi="Arial" w:cs="Arial"/>
          <w:sz w:val="22"/>
          <w:szCs w:val="22"/>
        </w:rPr>
      </w:pPr>
    </w:p>
    <w:p w14:paraId="6B52894D" w14:textId="77777777" w:rsidR="004330DC" w:rsidRPr="00BF7A4D" w:rsidRDefault="004330DC" w:rsidP="003477E8">
      <w:pPr>
        <w:spacing w:line="276" w:lineRule="auto"/>
        <w:jc w:val="both"/>
        <w:rPr>
          <w:rFonts w:ascii="Arial" w:hAnsi="Arial" w:cs="Arial"/>
          <w:sz w:val="22"/>
          <w:szCs w:val="22"/>
        </w:rPr>
      </w:pPr>
    </w:p>
    <w:p w14:paraId="2F5F3E29" w14:textId="119DA86D" w:rsidR="001F5885" w:rsidRPr="006050B5" w:rsidRDefault="003477E8" w:rsidP="006050B5">
      <w:pPr>
        <w:pStyle w:val="Ttulo1"/>
        <w:numPr>
          <w:ilvl w:val="0"/>
          <w:numId w:val="2"/>
        </w:numPr>
        <w:spacing w:before="0" w:after="0"/>
        <w:rPr>
          <w:rFonts w:ascii="Calibri" w:hAnsi="Calibri" w:cs="Book Antiqua"/>
          <w:sz w:val="28"/>
        </w:rPr>
      </w:pPr>
      <w:bookmarkStart w:id="38" w:name="_Toc461691040"/>
      <w:bookmarkStart w:id="39" w:name="_Toc150863101"/>
      <w:r w:rsidRPr="00BD28BE">
        <w:rPr>
          <w:rFonts w:ascii="Calibri" w:hAnsi="Calibri" w:cs="Book Antiqua"/>
          <w:sz w:val="28"/>
        </w:rPr>
        <w:t>Riesgos, dependencias, suposiciones y restricciones</w:t>
      </w:r>
      <w:bookmarkEnd w:id="38"/>
      <w:bookmarkEnd w:id="39"/>
    </w:p>
    <w:p w14:paraId="15BDFBD4" w14:textId="77777777" w:rsidR="003477E8" w:rsidRPr="00BD28BE" w:rsidRDefault="003477E8" w:rsidP="00BD28BE">
      <w:pPr>
        <w:pStyle w:val="Ttulo2"/>
        <w:numPr>
          <w:ilvl w:val="1"/>
          <w:numId w:val="2"/>
        </w:numPr>
        <w:ind w:left="1418"/>
        <w:rPr>
          <w:rFonts w:ascii="Calibri" w:hAnsi="Calibri" w:cs="Book Antiqua"/>
          <w:i w:val="0"/>
          <w:sz w:val="24"/>
        </w:rPr>
      </w:pPr>
      <w:bookmarkStart w:id="40" w:name="_Toc461691041"/>
      <w:bookmarkStart w:id="41" w:name="_Toc150863102"/>
      <w:r w:rsidRPr="00BD28BE">
        <w:rPr>
          <w:rFonts w:ascii="Calibri" w:hAnsi="Calibri" w:cs="Book Antiqua"/>
          <w:i w:val="0"/>
          <w:sz w:val="24"/>
        </w:rPr>
        <w:t>Riesgos</w:t>
      </w:r>
      <w:bookmarkEnd w:id="40"/>
      <w:bookmarkEnd w:id="41"/>
    </w:p>
    <w:p w14:paraId="3472A518" w14:textId="2B13E397" w:rsidR="003477E8" w:rsidRPr="00BD28BE" w:rsidRDefault="003477E8" w:rsidP="00BD28BE">
      <w:pPr>
        <w:spacing w:line="276" w:lineRule="auto"/>
        <w:ind w:left="709"/>
        <w:jc w:val="both"/>
        <w:rPr>
          <w:i/>
          <w:color w:val="0000FF"/>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D53F2" w:rsidRPr="003D53F2" w14:paraId="3DF7D2C2" w14:textId="77777777" w:rsidTr="0009623A">
        <w:trPr>
          <w:cantSplit/>
          <w:jc w:val="center"/>
        </w:trPr>
        <w:tc>
          <w:tcPr>
            <w:tcW w:w="1843" w:type="dxa"/>
            <w:shd w:val="clear" w:color="auto" w:fill="D9D9D9"/>
          </w:tcPr>
          <w:p w14:paraId="2D346296" w14:textId="77777777" w:rsidR="003477E8" w:rsidRPr="003D53F2" w:rsidRDefault="00BD28BE" w:rsidP="00025B2A">
            <w:pPr>
              <w:spacing w:line="276" w:lineRule="auto"/>
              <w:jc w:val="both"/>
              <w:rPr>
                <w:rFonts w:ascii="Calibri Light" w:hAnsi="Calibri Light" w:cs="Calibri Light"/>
                <w:b/>
                <w:lang w:val="es-ES_tradnl"/>
              </w:rPr>
            </w:pPr>
            <w:r w:rsidRPr="003D53F2">
              <w:rPr>
                <w:rFonts w:ascii="Calibri Light" w:hAnsi="Calibri Light" w:cs="Calibri Light"/>
                <w:b/>
                <w:lang w:val="es-ES_tradnl"/>
              </w:rPr>
              <w:t>Riesgo</w:t>
            </w:r>
          </w:p>
        </w:tc>
        <w:tc>
          <w:tcPr>
            <w:tcW w:w="4820" w:type="dxa"/>
            <w:tcBorders>
              <w:right w:val="single" w:sz="4" w:space="0" w:color="auto"/>
            </w:tcBorders>
            <w:shd w:val="clear" w:color="auto" w:fill="D9D9D9"/>
          </w:tcPr>
          <w:p w14:paraId="4DB6D84D" w14:textId="77777777" w:rsidR="003477E8" w:rsidRPr="003D53F2" w:rsidRDefault="00BD28BE" w:rsidP="00025B2A">
            <w:pPr>
              <w:spacing w:line="276" w:lineRule="auto"/>
              <w:jc w:val="both"/>
              <w:rPr>
                <w:rFonts w:ascii="Calibri Light" w:hAnsi="Calibri Light" w:cs="Calibri Light"/>
                <w:b/>
                <w:lang w:val="es-ES_tradnl"/>
              </w:rPr>
            </w:pPr>
            <w:r w:rsidRPr="003D53F2">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7A94EA92" w14:textId="77777777" w:rsidR="003477E8" w:rsidRPr="003D53F2" w:rsidRDefault="00BD28BE" w:rsidP="00025B2A">
            <w:pPr>
              <w:spacing w:line="276" w:lineRule="auto"/>
              <w:jc w:val="both"/>
              <w:rPr>
                <w:rFonts w:ascii="Calibri Light" w:hAnsi="Calibri Light" w:cs="Calibri Light"/>
                <w:b/>
                <w:lang w:val="es-ES_tradnl"/>
              </w:rPr>
            </w:pPr>
            <w:r w:rsidRPr="003D53F2">
              <w:rPr>
                <w:rFonts w:ascii="Calibri Light" w:hAnsi="Calibri Light" w:cs="Calibri Light"/>
                <w:b/>
                <w:lang w:val="es-ES_tradnl"/>
              </w:rPr>
              <w:t>Contingencia</w:t>
            </w:r>
          </w:p>
        </w:tc>
      </w:tr>
      <w:tr w:rsidR="003D53F2" w:rsidRPr="003D53F2" w14:paraId="1BF6016B" w14:textId="77777777" w:rsidTr="00BD28BE">
        <w:trPr>
          <w:cantSplit/>
          <w:jc w:val="center"/>
        </w:trPr>
        <w:tc>
          <w:tcPr>
            <w:tcW w:w="1843" w:type="dxa"/>
            <w:shd w:val="clear" w:color="auto" w:fill="auto"/>
          </w:tcPr>
          <w:p w14:paraId="675D2FB8" w14:textId="77777777" w:rsidR="003477E8" w:rsidRPr="003D53F2" w:rsidRDefault="003477E8" w:rsidP="00025B2A">
            <w:pPr>
              <w:spacing w:line="276" w:lineRule="auto"/>
              <w:jc w:val="both"/>
              <w:rPr>
                <w:rFonts w:ascii="Calibri Light" w:hAnsi="Calibri Light" w:cs="Calibri Light"/>
                <w:i/>
              </w:rPr>
            </w:pPr>
            <w:r w:rsidRPr="003D53F2">
              <w:rPr>
                <w:rFonts w:ascii="Calibri Light" w:hAnsi="Calibri Light" w:cs="Calibri Light"/>
                <w:i/>
              </w:rPr>
              <w:t>Falta de tiempo</w:t>
            </w:r>
          </w:p>
        </w:tc>
        <w:tc>
          <w:tcPr>
            <w:tcW w:w="4820" w:type="dxa"/>
            <w:tcBorders>
              <w:right w:val="single" w:sz="4" w:space="0" w:color="auto"/>
            </w:tcBorders>
            <w:shd w:val="clear" w:color="auto" w:fill="FFFFFF"/>
          </w:tcPr>
          <w:p w14:paraId="7CFC9E7A" w14:textId="77777777" w:rsidR="003477E8" w:rsidRPr="003D53F2" w:rsidRDefault="003477E8" w:rsidP="00025B2A">
            <w:pPr>
              <w:spacing w:line="276" w:lineRule="auto"/>
              <w:jc w:val="both"/>
              <w:rPr>
                <w:rFonts w:ascii="Calibri Light" w:hAnsi="Calibri Light" w:cs="Calibri Light"/>
                <w:i/>
              </w:rPr>
            </w:pPr>
            <w:r w:rsidRPr="003D53F2">
              <w:rPr>
                <w:rFonts w:ascii="Calibri Light" w:hAnsi="Calibri Light" w:cs="Calibri Light"/>
                <w:i/>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02589919" w14:textId="77777777" w:rsidR="003477E8" w:rsidRPr="003D53F2" w:rsidRDefault="003477E8" w:rsidP="00025B2A">
            <w:pPr>
              <w:spacing w:line="276" w:lineRule="auto"/>
              <w:jc w:val="both"/>
              <w:rPr>
                <w:rFonts w:ascii="Calibri Light" w:hAnsi="Calibri Light" w:cs="Calibri Light"/>
                <w:i/>
              </w:rPr>
            </w:pPr>
            <w:r w:rsidRPr="003D53F2">
              <w:rPr>
                <w:rFonts w:ascii="Calibri Light" w:hAnsi="Calibri Light" w:cs="Calibri Light"/>
                <w:i/>
              </w:rPr>
              <w:t>Contratar más recursos</w:t>
            </w:r>
          </w:p>
        </w:tc>
      </w:tr>
      <w:tr w:rsidR="003D53F2" w:rsidRPr="003D53F2" w14:paraId="3187039F" w14:textId="77777777" w:rsidTr="00BD28BE">
        <w:trPr>
          <w:cantSplit/>
          <w:jc w:val="center"/>
        </w:trPr>
        <w:tc>
          <w:tcPr>
            <w:tcW w:w="1843" w:type="dxa"/>
            <w:shd w:val="clear" w:color="auto" w:fill="auto"/>
          </w:tcPr>
          <w:p w14:paraId="47A1153A" w14:textId="77777777" w:rsidR="003477E8" w:rsidRPr="003D53F2" w:rsidRDefault="003477E8" w:rsidP="00025B2A">
            <w:pPr>
              <w:spacing w:line="276" w:lineRule="auto"/>
              <w:jc w:val="both"/>
              <w:rPr>
                <w:rFonts w:ascii="Calibri Light" w:hAnsi="Calibri Light" w:cs="Calibri Light"/>
                <w:i/>
              </w:rPr>
            </w:pPr>
            <w:r w:rsidRPr="003D53F2">
              <w:rPr>
                <w:rFonts w:ascii="Calibri Light" w:hAnsi="Calibri Light" w:cs="Calibri Light"/>
                <w:i/>
              </w:rPr>
              <w:t>Atrasos en corrección de errores</w:t>
            </w:r>
          </w:p>
        </w:tc>
        <w:tc>
          <w:tcPr>
            <w:tcW w:w="4820" w:type="dxa"/>
            <w:tcBorders>
              <w:right w:val="single" w:sz="4" w:space="0" w:color="auto"/>
            </w:tcBorders>
            <w:shd w:val="clear" w:color="auto" w:fill="FFFFFF"/>
          </w:tcPr>
          <w:p w14:paraId="09B83B20" w14:textId="77777777" w:rsidR="003477E8" w:rsidRPr="003D53F2" w:rsidRDefault="003477E8" w:rsidP="00025B2A">
            <w:pPr>
              <w:spacing w:line="276" w:lineRule="auto"/>
              <w:jc w:val="both"/>
              <w:rPr>
                <w:rFonts w:ascii="Calibri Light" w:hAnsi="Calibri Light" w:cs="Calibri Light"/>
                <w:i/>
              </w:rPr>
            </w:pPr>
            <w:r w:rsidRPr="003D53F2">
              <w:rPr>
                <w:rFonts w:ascii="Calibri Light" w:hAnsi="Calibri Light" w:cs="Calibri Light"/>
                <w:i/>
              </w:rPr>
              <w:t>Dar prioridad a errores funcionales y bloqueantes que impidan la continuación de las pruebas</w:t>
            </w:r>
          </w:p>
        </w:tc>
        <w:tc>
          <w:tcPr>
            <w:tcW w:w="3260" w:type="dxa"/>
            <w:tcBorders>
              <w:left w:val="single" w:sz="4" w:space="0" w:color="auto"/>
            </w:tcBorders>
            <w:shd w:val="clear" w:color="auto" w:fill="FFFFFF"/>
          </w:tcPr>
          <w:p w14:paraId="7BC0E10F" w14:textId="77777777" w:rsidR="003477E8" w:rsidRPr="003D53F2" w:rsidRDefault="003477E8" w:rsidP="00025B2A">
            <w:pPr>
              <w:spacing w:line="276" w:lineRule="auto"/>
              <w:jc w:val="both"/>
              <w:rPr>
                <w:rFonts w:ascii="Calibri Light" w:hAnsi="Calibri Light" w:cs="Calibri Light"/>
                <w:i/>
              </w:rPr>
            </w:pPr>
            <w:r w:rsidRPr="003D53F2">
              <w:rPr>
                <w:rFonts w:ascii="Calibri Light" w:hAnsi="Calibri Light" w:cs="Calibri Light"/>
                <w:i/>
              </w:rPr>
              <w:t>Contratar más personal en desarrollo</w:t>
            </w:r>
          </w:p>
        </w:tc>
      </w:tr>
      <w:tr w:rsidR="003D53F2" w:rsidRPr="003D53F2" w14:paraId="57FE015A" w14:textId="77777777" w:rsidTr="00BD28BE">
        <w:trPr>
          <w:cantSplit/>
          <w:jc w:val="center"/>
        </w:trPr>
        <w:tc>
          <w:tcPr>
            <w:tcW w:w="1843" w:type="dxa"/>
            <w:shd w:val="clear" w:color="auto" w:fill="auto"/>
          </w:tcPr>
          <w:p w14:paraId="23A2B851" w14:textId="77777777" w:rsidR="003477E8" w:rsidRPr="003D53F2" w:rsidRDefault="003477E8" w:rsidP="00025B2A">
            <w:pPr>
              <w:spacing w:line="276" w:lineRule="auto"/>
              <w:jc w:val="both"/>
              <w:rPr>
                <w:rFonts w:ascii="Calibri Light" w:hAnsi="Calibri Light" w:cs="Calibri Light"/>
                <w:i/>
              </w:rPr>
            </w:pPr>
            <w:r w:rsidRPr="003D53F2">
              <w:rPr>
                <w:rFonts w:ascii="Calibri Light" w:hAnsi="Calibri Light" w:cs="Calibri Light"/>
                <w:i/>
              </w:rPr>
              <w:t>Plan de Pruebas deficiente</w:t>
            </w:r>
          </w:p>
        </w:tc>
        <w:tc>
          <w:tcPr>
            <w:tcW w:w="4820" w:type="dxa"/>
            <w:tcBorders>
              <w:right w:val="single" w:sz="4" w:space="0" w:color="auto"/>
            </w:tcBorders>
            <w:shd w:val="clear" w:color="auto" w:fill="FFFFFF"/>
          </w:tcPr>
          <w:p w14:paraId="3485AED4" w14:textId="77777777" w:rsidR="003477E8" w:rsidRPr="003D53F2" w:rsidRDefault="003477E8" w:rsidP="00025B2A">
            <w:pPr>
              <w:spacing w:line="276" w:lineRule="auto"/>
              <w:jc w:val="both"/>
              <w:rPr>
                <w:rFonts w:ascii="Calibri Light" w:hAnsi="Calibri Light" w:cs="Calibri Light"/>
                <w:i/>
              </w:rPr>
            </w:pPr>
            <w:r w:rsidRPr="003D53F2">
              <w:rPr>
                <w:rFonts w:ascii="Calibri Light" w:hAnsi="Calibri Light" w:cs="Calibri Light"/>
                <w:i/>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0790C5B9" w14:textId="77777777" w:rsidR="003477E8" w:rsidRPr="003D53F2" w:rsidRDefault="003477E8" w:rsidP="00025B2A">
            <w:pPr>
              <w:spacing w:line="276" w:lineRule="auto"/>
              <w:jc w:val="both"/>
              <w:rPr>
                <w:rFonts w:ascii="Calibri Light" w:hAnsi="Calibri Light" w:cs="Calibri Light"/>
                <w:i/>
              </w:rPr>
            </w:pPr>
            <w:r w:rsidRPr="003D53F2">
              <w:rPr>
                <w:rFonts w:ascii="Calibri Light" w:hAnsi="Calibri Light" w:cs="Calibri Light"/>
                <w:i/>
              </w:rPr>
              <w:t>Negociar previamente una adición de un 10% más de tiempo a la fase de pruebas inicialmente planeada</w:t>
            </w:r>
          </w:p>
        </w:tc>
      </w:tr>
    </w:tbl>
    <w:p w14:paraId="1151226F" w14:textId="77777777" w:rsidR="003477E8" w:rsidRPr="00BD28BE" w:rsidRDefault="003477E8" w:rsidP="00BD28BE">
      <w:pPr>
        <w:pStyle w:val="Ttulo2"/>
        <w:numPr>
          <w:ilvl w:val="1"/>
          <w:numId w:val="2"/>
        </w:numPr>
        <w:ind w:left="1418"/>
        <w:rPr>
          <w:rFonts w:ascii="Calibri" w:hAnsi="Calibri" w:cs="Book Antiqua"/>
          <w:i w:val="0"/>
          <w:sz w:val="24"/>
        </w:rPr>
      </w:pPr>
      <w:bookmarkStart w:id="42" w:name="_Toc461691042"/>
      <w:bookmarkStart w:id="43" w:name="_Toc150863103"/>
      <w:r w:rsidRPr="00BD28BE">
        <w:rPr>
          <w:rFonts w:ascii="Calibri" w:hAnsi="Calibri" w:cs="Book Antiqua"/>
          <w:i w:val="0"/>
          <w:sz w:val="24"/>
        </w:rPr>
        <w:t>Dependencias</w:t>
      </w:r>
      <w:bookmarkEnd w:id="42"/>
      <w:bookmarkEnd w:id="43"/>
    </w:p>
    <w:p w14:paraId="2F8F16FF"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C04F5D" w:rsidRPr="00C04F5D" w14:paraId="339FE7CE" w14:textId="77777777" w:rsidTr="0009623A">
        <w:trPr>
          <w:cantSplit/>
        </w:trPr>
        <w:tc>
          <w:tcPr>
            <w:tcW w:w="5670" w:type="dxa"/>
            <w:shd w:val="clear" w:color="auto" w:fill="D9D9D9"/>
          </w:tcPr>
          <w:p w14:paraId="1F71F3A7" w14:textId="77777777" w:rsidR="003477E8" w:rsidRPr="00C04F5D" w:rsidRDefault="00BD28BE" w:rsidP="00BD28BE">
            <w:pPr>
              <w:spacing w:line="276" w:lineRule="auto"/>
              <w:jc w:val="center"/>
              <w:rPr>
                <w:rFonts w:ascii="Calibri Light" w:hAnsi="Calibri Light" w:cs="Calibri Light"/>
                <w:b/>
                <w:sz w:val="22"/>
                <w:szCs w:val="22"/>
                <w:lang w:val="es-ES_tradnl"/>
              </w:rPr>
            </w:pPr>
            <w:r w:rsidRPr="00C04F5D">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719D1E4A" w14:textId="77777777" w:rsidR="003477E8" w:rsidRPr="00C04F5D" w:rsidRDefault="00BD28BE" w:rsidP="00BD28BE">
            <w:pPr>
              <w:spacing w:line="276" w:lineRule="auto"/>
              <w:jc w:val="center"/>
              <w:rPr>
                <w:rFonts w:ascii="Calibri Light" w:hAnsi="Calibri Light" w:cs="Calibri Light"/>
                <w:b/>
                <w:sz w:val="22"/>
                <w:szCs w:val="22"/>
                <w:lang w:val="es-ES_tradnl"/>
              </w:rPr>
            </w:pPr>
            <w:r w:rsidRPr="00C04F5D">
              <w:rPr>
                <w:rFonts w:ascii="Calibri Light" w:hAnsi="Calibri Light" w:cs="Calibri Light"/>
                <w:b/>
                <w:bCs/>
                <w:sz w:val="22"/>
                <w:szCs w:val="22"/>
              </w:rPr>
              <w:t>Impacto de la dependencia</w:t>
            </w:r>
          </w:p>
        </w:tc>
      </w:tr>
      <w:tr w:rsidR="00C04F5D" w:rsidRPr="00C04F5D" w14:paraId="3CC5CD56" w14:textId="77777777" w:rsidTr="00025B2A">
        <w:trPr>
          <w:cantSplit/>
        </w:trPr>
        <w:tc>
          <w:tcPr>
            <w:tcW w:w="5670" w:type="dxa"/>
            <w:shd w:val="clear" w:color="auto" w:fill="auto"/>
          </w:tcPr>
          <w:p w14:paraId="188CAB78" w14:textId="77777777" w:rsidR="003477E8" w:rsidRPr="00C04F5D" w:rsidRDefault="003477E8" w:rsidP="00025B2A">
            <w:pPr>
              <w:spacing w:line="276" w:lineRule="auto"/>
              <w:jc w:val="both"/>
              <w:rPr>
                <w:rFonts w:ascii="Calibri Light" w:hAnsi="Calibri Light" w:cs="Calibri Light"/>
                <w:i/>
              </w:rPr>
            </w:pPr>
            <w:r w:rsidRPr="00C04F5D">
              <w:rPr>
                <w:rFonts w:ascii="Calibri Light" w:hAnsi="Calibri Light" w:cs="Calibri Light"/>
                <w:i/>
              </w:rPr>
              <w:t>Interdependencia entre proyectos.</w:t>
            </w:r>
          </w:p>
        </w:tc>
        <w:tc>
          <w:tcPr>
            <w:tcW w:w="4253" w:type="dxa"/>
            <w:tcBorders>
              <w:right w:val="single" w:sz="4" w:space="0" w:color="auto"/>
            </w:tcBorders>
            <w:shd w:val="clear" w:color="auto" w:fill="FFFFFF"/>
          </w:tcPr>
          <w:p w14:paraId="679AE811" w14:textId="77777777" w:rsidR="003477E8" w:rsidRPr="00C04F5D" w:rsidRDefault="003477E8" w:rsidP="00025B2A">
            <w:pPr>
              <w:spacing w:line="276" w:lineRule="auto"/>
              <w:jc w:val="center"/>
              <w:rPr>
                <w:rFonts w:ascii="Calibri Light" w:hAnsi="Calibri Light" w:cs="Calibri Light"/>
                <w:i/>
              </w:rPr>
            </w:pPr>
            <w:r w:rsidRPr="00C04F5D">
              <w:rPr>
                <w:rFonts w:ascii="Calibri Light" w:hAnsi="Calibri Light" w:cs="Calibri Light"/>
                <w:i/>
              </w:rPr>
              <w:t>Medio</w:t>
            </w:r>
          </w:p>
        </w:tc>
      </w:tr>
      <w:tr w:rsidR="00C04F5D" w:rsidRPr="00C04F5D" w14:paraId="75E3B66F" w14:textId="77777777" w:rsidTr="00025B2A">
        <w:trPr>
          <w:cantSplit/>
        </w:trPr>
        <w:tc>
          <w:tcPr>
            <w:tcW w:w="5670" w:type="dxa"/>
            <w:shd w:val="clear" w:color="auto" w:fill="auto"/>
          </w:tcPr>
          <w:p w14:paraId="0B632B12" w14:textId="77777777" w:rsidR="003477E8" w:rsidRPr="00C04F5D" w:rsidRDefault="003477E8" w:rsidP="00025B2A">
            <w:pPr>
              <w:spacing w:line="276" w:lineRule="auto"/>
              <w:jc w:val="both"/>
              <w:rPr>
                <w:rFonts w:ascii="Calibri Light" w:hAnsi="Calibri Light" w:cs="Calibri Light"/>
                <w:i/>
              </w:rPr>
            </w:pPr>
            <w:r w:rsidRPr="00C04F5D">
              <w:rPr>
                <w:rFonts w:ascii="Calibri Light" w:hAnsi="Calibri Light" w:cs="Calibri Light"/>
                <w:i/>
              </w:rPr>
              <w:t>Accesos (Permisos) a otros sistemas.</w:t>
            </w:r>
          </w:p>
        </w:tc>
        <w:tc>
          <w:tcPr>
            <w:tcW w:w="4253" w:type="dxa"/>
            <w:tcBorders>
              <w:right w:val="single" w:sz="4" w:space="0" w:color="auto"/>
            </w:tcBorders>
            <w:shd w:val="clear" w:color="auto" w:fill="FFFFFF"/>
          </w:tcPr>
          <w:p w14:paraId="7678084F" w14:textId="77777777" w:rsidR="003477E8" w:rsidRPr="00C04F5D" w:rsidRDefault="003477E8" w:rsidP="00025B2A">
            <w:pPr>
              <w:spacing w:line="276" w:lineRule="auto"/>
              <w:jc w:val="center"/>
              <w:rPr>
                <w:rFonts w:ascii="Calibri Light" w:hAnsi="Calibri Light" w:cs="Calibri Light"/>
                <w:i/>
              </w:rPr>
            </w:pPr>
            <w:r w:rsidRPr="00C04F5D">
              <w:rPr>
                <w:rFonts w:ascii="Calibri Light" w:hAnsi="Calibri Light" w:cs="Calibri Light"/>
                <w:i/>
              </w:rPr>
              <w:t>Medio</w:t>
            </w:r>
          </w:p>
        </w:tc>
      </w:tr>
      <w:tr w:rsidR="00C04F5D" w:rsidRPr="00C04F5D" w14:paraId="2509BADA" w14:textId="77777777" w:rsidTr="00025B2A">
        <w:trPr>
          <w:cantSplit/>
        </w:trPr>
        <w:tc>
          <w:tcPr>
            <w:tcW w:w="5670" w:type="dxa"/>
            <w:shd w:val="clear" w:color="auto" w:fill="auto"/>
          </w:tcPr>
          <w:p w14:paraId="3BDAA45B" w14:textId="77777777" w:rsidR="003477E8" w:rsidRPr="00C04F5D" w:rsidRDefault="003477E8" w:rsidP="00025B2A">
            <w:pPr>
              <w:spacing w:line="276" w:lineRule="auto"/>
              <w:jc w:val="both"/>
              <w:rPr>
                <w:rFonts w:ascii="Calibri Light" w:hAnsi="Calibri Light" w:cs="Calibri Light"/>
                <w:i/>
              </w:rPr>
            </w:pPr>
            <w:r w:rsidRPr="00C04F5D">
              <w:rPr>
                <w:rFonts w:ascii="Calibri Light" w:hAnsi="Calibri Light" w:cs="Calibri Light"/>
                <w:i/>
              </w:rPr>
              <w:t>Comunicación con sistemas externos.</w:t>
            </w:r>
          </w:p>
        </w:tc>
        <w:tc>
          <w:tcPr>
            <w:tcW w:w="4253" w:type="dxa"/>
            <w:tcBorders>
              <w:right w:val="single" w:sz="4" w:space="0" w:color="auto"/>
            </w:tcBorders>
            <w:shd w:val="clear" w:color="auto" w:fill="FFFFFF"/>
          </w:tcPr>
          <w:p w14:paraId="4DDFFD6A" w14:textId="77777777" w:rsidR="003477E8" w:rsidRPr="00C04F5D" w:rsidRDefault="003477E8" w:rsidP="00025B2A">
            <w:pPr>
              <w:spacing w:line="276" w:lineRule="auto"/>
              <w:jc w:val="center"/>
              <w:rPr>
                <w:rFonts w:ascii="Calibri Light" w:hAnsi="Calibri Light" w:cs="Calibri Light"/>
                <w:i/>
              </w:rPr>
            </w:pPr>
            <w:r w:rsidRPr="00C04F5D">
              <w:rPr>
                <w:rFonts w:ascii="Calibri Light" w:hAnsi="Calibri Light" w:cs="Calibri Light"/>
                <w:i/>
              </w:rPr>
              <w:t>Bajo</w:t>
            </w:r>
          </w:p>
        </w:tc>
      </w:tr>
      <w:tr w:rsidR="00C04F5D" w:rsidRPr="00C04F5D" w14:paraId="3F73E889" w14:textId="77777777" w:rsidTr="00025B2A">
        <w:trPr>
          <w:cantSplit/>
        </w:trPr>
        <w:tc>
          <w:tcPr>
            <w:tcW w:w="5670" w:type="dxa"/>
            <w:shd w:val="clear" w:color="auto" w:fill="auto"/>
          </w:tcPr>
          <w:p w14:paraId="015213E4" w14:textId="77777777" w:rsidR="003477E8" w:rsidRPr="00C04F5D" w:rsidRDefault="003477E8" w:rsidP="00025B2A">
            <w:pPr>
              <w:spacing w:line="276" w:lineRule="auto"/>
              <w:jc w:val="both"/>
              <w:rPr>
                <w:rFonts w:ascii="Calibri Light" w:hAnsi="Calibri Light" w:cs="Calibri Light"/>
                <w:i/>
              </w:rPr>
            </w:pPr>
            <w:r w:rsidRPr="00C04F5D">
              <w:rPr>
                <w:rFonts w:ascii="Calibri Light" w:hAnsi="Calibri Light" w:cs="Calibri Light"/>
                <w:i/>
              </w:rPr>
              <w:t>Comunicación con sistemas internos.</w:t>
            </w:r>
          </w:p>
        </w:tc>
        <w:tc>
          <w:tcPr>
            <w:tcW w:w="4253" w:type="dxa"/>
            <w:tcBorders>
              <w:right w:val="single" w:sz="4" w:space="0" w:color="auto"/>
            </w:tcBorders>
            <w:shd w:val="clear" w:color="auto" w:fill="FFFFFF"/>
          </w:tcPr>
          <w:p w14:paraId="44D1CB60" w14:textId="77777777" w:rsidR="003477E8" w:rsidRPr="00C04F5D" w:rsidRDefault="003477E8" w:rsidP="00025B2A">
            <w:pPr>
              <w:spacing w:line="276" w:lineRule="auto"/>
              <w:jc w:val="center"/>
              <w:rPr>
                <w:rFonts w:ascii="Calibri Light" w:hAnsi="Calibri Light" w:cs="Calibri Light"/>
                <w:i/>
              </w:rPr>
            </w:pPr>
            <w:r w:rsidRPr="00C04F5D">
              <w:rPr>
                <w:rFonts w:ascii="Calibri Light" w:hAnsi="Calibri Light" w:cs="Calibri Light"/>
                <w:i/>
              </w:rPr>
              <w:t>Alto</w:t>
            </w:r>
          </w:p>
        </w:tc>
      </w:tr>
    </w:tbl>
    <w:p w14:paraId="1BE6C503" w14:textId="77777777" w:rsidR="00B114FB" w:rsidRDefault="00B114FB" w:rsidP="003477E8">
      <w:pPr>
        <w:spacing w:line="276" w:lineRule="auto"/>
        <w:jc w:val="both"/>
        <w:rPr>
          <w:rFonts w:ascii="Arial" w:hAnsi="Arial" w:cs="Arial"/>
          <w:sz w:val="22"/>
          <w:szCs w:val="22"/>
        </w:rPr>
      </w:pPr>
    </w:p>
    <w:p w14:paraId="65D630D4" w14:textId="77777777" w:rsidR="003477E8" w:rsidRPr="00BD28BE" w:rsidRDefault="003477E8" w:rsidP="00BD28BE">
      <w:pPr>
        <w:pStyle w:val="Ttulo2"/>
        <w:numPr>
          <w:ilvl w:val="1"/>
          <w:numId w:val="2"/>
        </w:numPr>
        <w:ind w:left="1418"/>
        <w:rPr>
          <w:rFonts w:ascii="Calibri" w:hAnsi="Calibri" w:cs="Book Antiqua"/>
          <w:i w:val="0"/>
          <w:sz w:val="24"/>
        </w:rPr>
      </w:pPr>
      <w:bookmarkStart w:id="44" w:name="_Toc461691043"/>
      <w:bookmarkStart w:id="45" w:name="_Toc150863104"/>
      <w:r w:rsidRPr="00BD28BE">
        <w:rPr>
          <w:rFonts w:ascii="Calibri" w:hAnsi="Calibri" w:cs="Book Antiqua"/>
          <w:i w:val="0"/>
          <w:sz w:val="24"/>
        </w:rPr>
        <w:t>Suposiciones</w:t>
      </w:r>
      <w:bookmarkEnd w:id="44"/>
      <w:bookmarkEnd w:id="45"/>
    </w:p>
    <w:p w14:paraId="651C2242" w14:textId="708BB9AF" w:rsidR="003477E8" w:rsidRPr="001D2183" w:rsidRDefault="003477E8" w:rsidP="00BD28BE">
      <w:pPr>
        <w:spacing w:line="276" w:lineRule="auto"/>
        <w:ind w:left="709"/>
        <w:jc w:val="both"/>
        <w:rPr>
          <w:i/>
          <w:color w:val="0000FF"/>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1300EA" w:rsidRPr="001300EA" w14:paraId="140AC266" w14:textId="77777777" w:rsidTr="0009623A">
        <w:trPr>
          <w:cantSplit/>
        </w:trPr>
        <w:tc>
          <w:tcPr>
            <w:tcW w:w="5387" w:type="dxa"/>
            <w:shd w:val="clear" w:color="auto" w:fill="D9D9D9"/>
          </w:tcPr>
          <w:p w14:paraId="035B37BD" w14:textId="77777777" w:rsidR="003477E8" w:rsidRPr="001300EA" w:rsidRDefault="00BD28BE" w:rsidP="00BD28BE">
            <w:pPr>
              <w:spacing w:line="276" w:lineRule="auto"/>
              <w:jc w:val="center"/>
              <w:rPr>
                <w:rFonts w:ascii="Calibri Light" w:hAnsi="Calibri Light" w:cs="Calibri Light"/>
                <w:b/>
                <w:lang w:val="es-ES_tradnl"/>
              </w:rPr>
            </w:pPr>
            <w:r w:rsidRPr="001300E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5D760781" w14:textId="77777777" w:rsidR="003477E8" w:rsidRPr="001300EA" w:rsidRDefault="00BD28BE" w:rsidP="00BD28BE">
            <w:pPr>
              <w:spacing w:line="276" w:lineRule="auto"/>
              <w:jc w:val="center"/>
              <w:rPr>
                <w:rFonts w:ascii="Calibri Light" w:hAnsi="Calibri Light" w:cs="Calibri Light"/>
                <w:b/>
                <w:lang w:val="es-ES_tradnl"/>
              </w:rPr>
            </w:pPr>
            <w:r w:rsidRPr="001300EA">
              <w:rPr>
                <w:rFonts w:ascii="Calibri Light" w:hAnsi="Calibri Light" w:cs="Calibri Light"/>
                <w:b/>
                <w:lang w:val="es-ES_tradnl"/>
              </w:rPr>
              <w:t>Impacto de suposición incorrecta</w:t>
            </w:r>
          </w:p>
        </w:tc>
      </w:tr>
      <w:tr w:rsidR="001300EA" w:rsidRPr="001300EA" w14:paraId="749ECBAE" w14:textId="77777777" w:rsidTr="00025B2A">
        <w:trPr>
          <w:cantSplit/>
        </w:trPr>
        <w:tc>
          <w:tcPr>
            <w:tcW w:w="5387" w:type="dxa"/>
            <w:shd w:val="clear" w:color="auto" w:fill="auto"/>
          </w:tcPr>
          <w:p w14:paraId="7BD0710F" w14:textId="77777777" w:rsidR="003477E8" w:rsidRPr="001300EA" w:rsidRDefault="003477E8" w:rsidP="00025B2A">
            <w:pPr>
              <w:spacing w:line="276" w:lineRule="auto"/>
              <w:jc w:val="both"/>
              <w:rPr>
                <w:rFonts w:ascii="Calibri Light" w:hAnsi="Calibri Light" w:cs="Calibri Light"/>
                <w:i/>
              </w:rPr>
            </w:pPr>
            <w:r w:rsidRPr="001300EA">
              <w:rPr>
                <w:rFonts w:ascii="Calibri Light" w:hAnsi="Calibri Light" w:cs="Calibri Light"/>
                <w:i/>
              </w:rPr>
              <w:t>El ambiente de pruebas debe contar con las especificaciones mínimas de hardware y software.</w:t>
            </w:r>
          </w:p>
        </w:tc>
        <w:tc>
          <w:tcPr>
            <w:tcW w:w="4536" w:type="dxa"/>
            <w:tcBorders>
              <w:right w:val="single" w:sz="4" w:space="0" w:color="auto"/>
            </w:tcBorders>
            <w:shd w:val="clear" w:color="auto" w:fill="FFFFFF"/>
          </w:tcPr>
          <w:p w14:paraId="068E3A86"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Pruebas deficientes.</w:t>
            </w:r>
          </w:p>
          <w:p w14:paraId="1967D3B7"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Caídas frecuentes.</w:t>
            </w:r>
          </w:p>
          <w:p w14:paraId="3F31CD53"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Atrasos en el cronograma.</w:t>
            </w:r>
          </w:p>
        </w:tc>
      </w:tr>
      <w:tr w:rsidR="001300EA" w:rsidRPr="001300EA" w14:paraId="166133B5" w14:textId="77777777" w:rsidTr="00025B2A">
        <w:trPr>
          <w:cantSplit/>
        </w:trPr>
        <w:tc>
          <w:tcPr>
            <w:tcW w:w="5387" w:type="dxa"/>
            <w:shd w:val="clear" w:color="auto" w:fill="auto"/>
          </w:tcPr>
          <w:p w14:paraId="0AF8CCF2" w14:textId="77777777" w:rsidR="003477E8" w:rsidRPr="001300EA" w:rsidRDefault="003477E8" w:rsidP="00025B2A">
            <w:pPr>
              <w:spacing w:line="276" w:lineRule="auto"/>
              <w:jc w:val="both"/>
              <w:rPr>
                <w:rFonts w:ascii="Calibri Light" w:hAnsi="Calibri Light" w:cs="Calibri Light"/>
                <w:i/>
              </w:rPr>
            </w:pPr>
            <w:r w:rsidRPr="001300EA">
              <w:rPr>
                <w:rFonts w:ascii="Calibri Light" w:hAnsi="Calibri Light" w:cs="Calibri Light"/>
                <w:i/>
              </w:rPr>
              <w:t>Requerimientos funcionales depurados y consistentes.</w:t>
            </w:r>
          </w:p>
        </w:tc>
        <w:tc>
          <w:tcPr>
            <w:tcW w:w="4536" w:type="dxa"/>
            <w:tcBorders>
              <w:right w:val="single" w:sz="4" w:space="0" w:color="auto"/>
            </w:tcBorders>
            <w:shd w:val="clear" w:color="auto" w:fill="FFFFFF"/>
          </w:tcPr>
          <w:p w14:paraId="05DB27C6"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Pruebas inconsistentes.</w:t>
            </w:r>
          </w:p>
          <w:p w14:paraId="439191D3"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Atrasos en el cronograma.</w:t>
            </w:r>
          </w:p>
          <w:p w14:paraId="42941CA6"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Redefinición de requerimientos.</w:t>
            </w:r>
          </w:p>
          <w:p w14:paraId="471BF3B5"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Cambios en otros módulos del sistema.</w:t>
            </w:r>
          </w:p>
        </w:tc>
      </w:tr>
      <w:tr w:rsidR="001300EA" w:rsidRPr="001300EA" w14:paraId="5B6F6DD0" w14:textId="77777777" w:rsidTr="00025B2A">
        <w:trPr>
          <w:cantSplit/>
        </w:trPr>
        <w:tc>
          <w:tcPr>
            <w:tcW w:w="5387" w:type="dxa"/>
            <w:shd w:val="clear" w:color="auto" w:fill="auto"/>
          </w:tcPr>
          <w:p w14:paraId="2A096F23" w14:textId="77777777" w:rsidR="003477E8" w:rsidRPr="001300EA" w:rsidRDefault="003477E8" w:rsidP="00025B2A">
            <w:pPr>
              <w:spacing w:line="276" w:lineRule="auto"/>
              <w:jc w:val="both"/>
              <w:rPr>
                <w:rFonts w:ascii="Calibri Light" w:hAnsi="Calibri Light" w:cs="Calibri Light"/>
                <w:i/>
              </w:rPr>
            </w:pPr>
            <w:r w:rsidRPr="001300EA">
              <w:rPr>
                <w:rFonts w:ascii="Calibri Light" w:hAnsi="Calibri Light" w:cs="Calibri Light"/>
                <w:i/>
              </w:rPr>
              <w:t>Datos de pruebas suficientes.</w:t>
            </w:r>
          </w:p>
        </w:tc>
        <w:tc>
          <w:tcPr>
            <w:tcW w:w="4536" w:type="dxa"/>
            <w:tcBorders>
              <w:right w:val="single" w:sz="4" w:space="0" w:color="auto"/>
            </w:tcBorders>
            <w:shd w:val="clear" w:color="auto" w:fill="FFFFFF"/>
          </w:tcPr>
          <w:p w14:paraId="46F95706"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Inversión de tiempo en la generación de datos de prueba.</w:t>
            </w:r>
          </w:p>
          <w:p w14:paraId="668C5BB1"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Atraso en el cronograma.</w:t>
            </w:r>
          </w:p>
          <w:p w14:paraId="31A67F53"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Inconsistencia en las pruebas.</w:t>
            </w:r>
          </w:p>
        </w:tc>
      </w:tr>
    </w:tbl>
    <w:p w14:paraId="52CFBD20" w14:textId="4EDE6ECA" w:rsidR="003477E8" w:rsidRPr="00BD28BE" w:rsidRDefault="003477E8" w:rsidP="00BD28BE">
      <w:pPr>
        <w:pStyle w:val="Ttulo2"/>
        <w:numPr>
          <w:ilvl w:val="1"/>
          <w:numId w:val="2"/>
        </w:numPr>
        <w:ind w:left="1418"/>
        <w:rPr>
          <w:rFonts w:ascii="Calibri" w:hAnsi="Calibri" w:cs="Book Antiqua"/>
          <w:i w:val="0"/>
          <w:sz w:val="24"/>
        </w:rPr>
      </w:pPr>
      <w:bookmarkStart w:id="46" w:name="_Toc461691044"/>
      <w:bookmarkStart w:id="47" w:name="_Toc150863105"/>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1300EA" w:rsidRPr="001300EA" w14:paraId="2362EE66" w14:textId="77777777" w:rsidTr="0009623A">
        <w:trPr>
          <w:cantSplit/>
        </w:trPr>
        <w:tc>
          <w:tcPr>
            <w:tcW w:w="5387" w:type="dxa"/>
            <w:shd w:val="clear" w:color="auto" w:fill="D9D9D9"/>
          </w:tcPr>
          <w:p w14:paraId="06974421" w14:textId="77777777" w:rsidR="003477E8" w:rsidRPr="001300EA" w:rsidRDefault="00BD28BE" w:rsidP="00BD28BE">
            <w:pPr>
              <w:spacing w:line="276" w:lineRule="auto"/>
              <w:jc w:val="center"/>
              <w:rPr>
                <w:rFonts w:ascii="Calibri Light" w:hAnsi="Calibri Light" w:cs="Calibri Light"/>
                <w:b/>
                <w:lang w:val="es-ES_tradnl"/>
              </w:rPr>
            </w:pPr>
            <w:r w:rsidRPr="001300E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741D4EBF" w14:textId="77777777" w:rsidR="003477E8" w:rsidRPr="001300EA" w:rsidRDefault="00BD28BE" w:rsidP="00BD28BE">
            <w:pPr>
              <w:spacing w:line="276" w:lineRule="auto"/>
              <w:jc w:val="center"/>
              <w:rPr>
                <w:rFonts w:ascii="Calibri Light" w:hAnsi="Calibri Light" w:cs="Calibri Light"/>
                <w:b/>
                <w:lang w:val="es-ES_tradnl"/>
              </w:rPr>
            </w:pPr>
            <w:r w:rsidRPr="001300EA">
              <w:rPr>
                <w:rFonts w:ascii="Calibri Light" w:hAnsi="Calibri Light" w:cs="Calibri Light"/>
                <w:b/>
                <w:lang w:val="es-ES_tradnl"/>
              </w:rPr>
              <w:t>Impacto de la restricción</w:t>
            </w:r>
          </w:p>
        </w:tc>
      </w:tr>
      <w:tr w:rsidR="001300EA" w:rsidRPr="001300EA" w14:paraId="024A1CC3" w14:textId="77777777" w:rsidTr="00025B2A">
        <w:trPr>
          <w:cantSplit/>
        </w:trPr>
        <w:tc>
          <w:tcPr>
            <w:tcW w:w="5387" w:type="dxa"/>
            <w:shd w:val="clear" w:color="auto" w:fill="auto"/>
          </w:tcPr>
          <w:p w14:paraId="25608005" w14:textId="77777777" w:rsidR="003477E8" w:rsidRPr="001300EA" w:rsidRDefault="003477E8" w:rsidP="00025B2A">
            <w:pPr>
              <w:spacing w:line="276" w:lineRule="auto"/>
              <w:jc w:val="both"/>
              <w:rPr>
                <w:rFonts w:ascii="Calibri Light" w:hAnsi="Calibri Light" w:cs="Calibri Light"/>
                <w:i/>
              </w:rPr>
            </w:pPr>
            <w:r w:rsidRPr="001300EA">
              <w:rPr>
                <w:rFonts w:ascii="Calibri Light" w:hAnsi="Calibri Light" w:cs="Calibri Light"/>
                <w:i/>
              </w:rPr>
              <w:t>La fecha límite para la finalización del plan de pruebas es la primera semana del mes de…</w:t>
            </w:r>
          </w:p>
        </w:tc>
        <w:tc>
          <w:tcPr>
            <w:tcW w:w="4536" w:type="dxa"/>
            <w:tcBorders>
              <w:right w:val="single" w:sz="4" w:space="0" w:color="auto"/>
            </w:tcBorders>
            <w:shd w:val="clear" w:color="auto" w:fill="FFFFFF"/>
          </w:tcPr>
          <w:p w14:paraId="021C05CE"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Iniciar a tiempo el paso a producción de la solución</w:t>
            </w:r>
          </w:p>
          <w:p w14:paraId="081755FA"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Incumplimiento en la entrega del proyecto.</w:t>
            </w:r>
          </w:p>
        </w:tc>
      </w:tr>
      <w:tr w:rsidR="001300EA" w:rsidRPr="001300EA" w14:paraId="4B34199D" w14:textId="77777777" w:rsidTr="00025B2A">
        <w:trPr>
          <w:cantSplit/>
        </w:trPr>
        <w:tc>
          <w:tcPr>
            <w:tcW w:w="5387" w:type="dxa"/>
            <w:shd w:val="clear" w:color="auto" w:fill="auto"/>
          </w:tcPr>
          <w:p w14:paraId="703E0D24" w14:textId="77777777" w:rsidR="003477E8" w:rsidRPr="001300EA" w:rsidRDefault="003477E8" w:rsidP="00025B2A">
            <w:pPr>
              <w:spacing w:line="276" w:lineRule="auto"/>
              <w:jc w:val="both"/>
              <w:rPr>
                <w:rFonts w:ascii="Calibri Light" w:hAnsi="Calibri Light" w:cs="Calibri Light"/>
                <w:i/>
              </w:rPr>
            </w:pPr>
            <w:r w:rsidRPr="001300EA">
              <w:rPr>
                <w:rFonts w:ascii="Calibri Light" w:hAnsi="Calibri Light" w:cs="Calibri Light"/>
                <w:i/>
              </w:rPr>
              <w:t>El máximo número de recursos disponibles para pruebas es de XX.</w:t>
            </w:r>
          </w:p>
        </w:tc>
        <w:tc>
          <w:tcPr>
            <w:tcW w:w="4536" w:type="dxa"/>
            <w:tcBorders>
              <w:right w:val="single" w:sz="4" w:space="0" w:color="auto"/>
            </w:tcBorders>
            <w:shd w:val="clear" w:color="auto" w:fill="FFFFFF"/>
          </w:tcPr>
          <w:p w14:paraId="178B0463" w14:textId="77777777" w:rsidR="003477E8" w:rsidRPr="001300E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Atrasos en el cronograma.</w:t>
            </w:r>
          </w:p>
        </w:tc>
      </w:tr>
      <w:tr w:rsidR="001300EA" w:rsidRPr="001300EA" w14:paraId="749CD783" w14:textId="77777777" w:rsidTr="00025B2A">
        <w:trPr>
          <w:cantSplit/>
        </w:trPr>
        <w:tc>
          <w:tcPr>
            <w:tcW w:w="5387" w:type="dxa"/>
            <w:shd w:val="clear" w:color="auto" w:fill="auto"/>
          </w:tcPr>
          <w:p w14:paraId="28C77919" w14:textId="77777777" w:rsidR="003477E8" w:rsidRPr="001300EA" w:rsidRDefault="003477E8" w:rsidP="00025B2A">
            <w:pPr>
              <w:spacing w:line="276" w:lineRule="auto"/>
              <w:jc w:val="both"/>
              <w:rPr>
                <w:rFonts w:ascii="Calibri Light" w:hAnsi="Calibri Light" w:cs="Calibri Light"/>
                <w:i/>
              </w:rPr>
            </w:pPr>
            <w:r w:rsidRPr="001300EA">
              <w:rPr>
                <w:rFonts w:ascii="Calibri Light" w:hAnsi="Calibri Light" w:cs="Calibri Light"/>
                <w:i/>
              </w:rPr>
              <w:t>Utilización de herramientas libres y/o licenciadas.</w:t>
            </w:r>
          </w:p>
        </w:tc>
        <w:tc>
          <w:tcPr>
            <w:tcW w:w="4536" w:type="dxa"/>
            <w:tcBorders>
              <w:right w:val="single" w:sz="4" w:space="0" w:color="auto"/>
            </w:tcBorders>
            <w:shd w:val="clear" w:color="auto" w:fill="FFFFFF"/>
          </w:tcPr>
          <w:p w14:paraId="077D7E7D" w14:textId="77777777" w:rsidR="003477E8" w:rsidRPr="001300EA" w:rsidRDefault="003477E8" w:rsidP="0009623A">
            <w:pPr>
              <w:widowControl w:val="0"/>
              <w:numPr>
                <w:ilvl w:val="0"/>
                <w:numId w:val="7"/>
              </w:numPr>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Incurrir en sanciones por efectos de utilización de software pirata</w:t>
            </w:r>
          </w:p>
          <w:p w14:paraId="746A430B" w14:textId="77777777" w:rsidR="003477E8" w:rsidRPr="001300EA" w:rsidRDefault="003477E8" w:rsidP="0009623A">
            <w:pPr>
              <w:widowControl w:val="0"/>
              <w:numPr>
                <w:ilvl w:val="0"/>
                <w:numId w:val="7"/>
              </w:numPr>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Herramientas con funcionalidades limitadas o nulas</w:t>
            </w:r>
          </w:p>
          <w:p w14:paraId="2B9B01B2" w14:textId="77777777" w:rsidR="003477E8" w:rsidRPr="001300EA" w:rsidRDefault="003477E8" w:rsidP="0009623A">
            <w:pPr>
              <w:widowControl w:val="0"/>
              <w:numPr>
                <w:ilvl w:val="0"/>
                <w:numId w:val="7"/>
              </w:numPr>
              <w:tabs>
                <w:tab w:val="clear" w:pos="1080"/>
                <w:tab w:val="num" w:pos="318"/>
              </w:tabs>
              <w:suppressAutoHyphens w:val="0"/>
              <w:spacing w:line="276" w:lineRule="auto"/>
              <w:ind w:left="175" w:hanging="141"/>
              <w:jc w:val="both"/>
              <w:rPr>
                <w:rFonts w:ascii="Calibri Light" w:hAnsi="Calibri Light" w:cs="Calibri Light"/>
                <w:i/>
              </w:rPr>
            </w:pPr>
            <w:r w:rsidRPr="001300EA">
              <w:rPr>
                <w:rFonts w:ascii="Calibri Light" w:hAnsi="Calibri Light" w:cs="Calibri Light"/>
                <w:i/>
              </w:rPr>
              <w:t>Herramientas con fecha de caducidad</w:t>
            </w:r>
          </w:p>
        </w:tc>
      </w:tr>
    </w:tbl>
    <w:p w14:paraId="30027DB9" w14:textId="77777777" w:rsidR="00B114FB" w:rsidRDefault="00B114FB" w:rsidP="003477E8">
      <w:pPr>
        <w:spacing w:line="276" w:lineRule="auto"/>
        <w:jc w:val="both"/>
        <w:rPr>
          <w:rFonts w:ascii="Arial" w:hAnsi="Arial" w:cs="Arial"/>
          <w:sz w:val="22"/>
          <w:szCs w:val="22"/>
        </w:rPr>
      </w:pPr>
    </w:p>
    <w:p w14:paraId="322C917F" w14:textId="77777777" w:rsidR="00B114FB" w:rsidRDefault="00B114FB" w:rsidP="003477E8">
      <w:pPr>
        <w:spacing w:line="276" w:lineRule="auto"/>
        <w:jc w:val="both"/>
        <w:rPr>
          <w:rFonts w:ascii="Arial" w:hAnsi="Arial" w:cs="Arial"/>
          <w:sz w:val="22"/>
          <w:szCs w:val="22"/>
        </w:rPr>
      </w:pPr>
    </w:p>
    <w:p w14:paraId="0F560A27" w14:textId="77777777" w:rsidR="008F1E4D" w:rsidRDefault="008F1E4D" w:rsidP="003477E8">
      <w:pPr>
        <w:spacing w:line="276" w:lineRule="auto"/>
        <w:jc w:val="both"/>
        <w:rPr>
          <w:rFonts w:ascii="Arial" w:hAnsi="Arial" w:cs="Arial"/>
          <w:sz w:val="22"/>
          <w:szCs w:val="22"/>
        </w:rPr>
      </w:pPr>
    </w:p>
    <w:p w14:paraId="3B2879F0" w14:textId="77777777" w:rsidR="008F1E4D" w:rsidRDefault="008F1E4D" w:rsidP="003477E8">
      <w:pPr>
        <w:spacing w:line="276" w:lineRule="auto"/>
        <w:jc w:val="both"/>
        <w:rPr>
          <w:rFonts w:ascii="Arial" w:hAnsi="Arial" w:cs="Arial"/>
          <w:sz w:val="22"/>
          <w:szCs w:val="22"/>
        </w:rPr>
      </w:pPr>
    </w:p>
    <w:p w14:paraId="4893A1E2" w14:textId="77777777" w:rsidR="008F1E4D" w:rsidRDefault="008F1E4D" w:rsidP="003477E8">
      <w:pPr>
        <w:spacing w:line="276" w:lineRule="auto"/>
        <w:jc w:val="both"/>
        <w:rPr>
          <w:rFonts w:ascii="Arial" w:hAnsi="Arial" w:cs="Arial"/>
          <w:sz w:val="22"/>
          <w:szCs w:val="22"/>
        </w:rPr>
      </w:pPr>
    </w:p>
    <w:p w14:paraId="010B2B22" w14:textId="77777777" w:rsidR="008F1E4D" w:rsidRDefault="008F1E4D" w:rsidP="003477E8">
      <w:pPr>
        <w:spacing w:line="276" w:lineRule="auto"/>
        <w:jc w:val="both"/>
        <w:rPr>
          <w:rFonts w:ascii="Arial" w:hAnsi="Arial" w:cs="Arial"/>
          <w:sz w:val="22"/>
          <w:szCs w:val="22"/>
        </w:rPr>
      </w:pPr>
    </w:p>
    <w:p w14:paraId="51C0CCAC" w14:textId="77777777" w:rsidR="008F1E4D" w:rsidRDefault="008F1E4D" w:rsidP="003477E8">
      <w:pPr>
        <w:spacing w:line="276" w:lineRule="auto"/>
        <w:jc w:val="both"/>
        <w:rPr>
          <w:rFonts w:ascii="Arial" w:hAnsi="Arial" w:cs="Arial"/>
          <w:sz w:val="22"/>
          <w:szCs w:val="22"/>
        </w:rPr>
      </w:pPr>
    </w:p>
    <w:p w14:paraId="4C36DF0C" w14:textId="77777777" w:rsidR="008F1E4D" w:rsidRDefault="008F1E4D" w:rsidP="003477E8">
      <w:pPr>
        <w:spacing w:line="276" w:lineRule="auto"/>
        <w:jc w:val="both"/>
        <w:rPr>
          <w:rFonts w:ascii="Arial" w:hAnsi="Arial" w:cs="Arial"/>
          <w:sz w:val="22"/>
          <w:szCs w:val="22"/>
        </w:rPr>
      </w:pPr>
    </w:p>
    <w:p w14:paraId="72F572E2" w14:textId="77777777" w:rsidR="008F1E4D" w:rsidRDefault="008F1E4D" w:rsidP="003477E8">
      <w:pPr>
        <w:spacing w:line="276" w:lineRule="auto"/>
        <w:jc w:val="both"/>
        <w:rPr>
          <w:rFonts w:ascii="Arial" w:hAnsi="Arial" w:cs="Arial"/>
          <w:sz w:val="22"/>
          <w:szCs w:val="22"/>
        </w:rPr>
      </w:pPr>
    </w:p>
    <w:p w14:paraId="61B232FF" w14:textId="77777777" w:rsidR="008F1E4D" w:rsidRDefault="008F1E4D" w:rsidP="003477E8">
      <w:pPr>
        <w:spacing w:line="276" w:lineRule="auto"/>
        <w:jc w:val="both"/>
        <w:rPr>
          <w:rFonts w:ascii="Arial" w:hAnsi="Arial" w:cs="Arial"/>
          <w:sz w:val="22"/>
          <w:szCs w:val="22"/>
        </w:rPr>
      </w:pPr>
    </w:p>
    <w:p w14:paraId="27991550" w14:textId="77777777" w:rsidR="008F1E4D" w:rsidRDefault="008F1E4D" w:rsidP="003477E8">
      <w:pPr>
        <w:spacing w:line="276" w:lineRule="auto"/>
        <w:jc w:val="both"/>
        <w:rPr>
          <w:rFonts w:ascii="Arial" w:hAnsi="Arial" w:cs="Arial"/>
          <w:sz w:val="22"/>
          <w:szCs w:val="22"/>
        </w:rPr>
      </w:pPr>
    </w:p>
    <w:p w14:paraId="68924630" w14:textId="77777777" w:rsidR="008F1E4D" w:rsidRDefault="008F1E4D" w:rsidP="003477E8">
      <w:pPr>
        <w:spacing w:line="276" w:lineRule="auto"/>
        <w:jc w:val="both"/>
        <w:rPr>
          <w:rFonts w:ascii="Arial" w:hAnsi="Arial" w:cs="Arial"/>
          <w:sz w:val="22"/>
          <w:szCs w:val="22"/>
        </w:rPr>
      </w:pPr>
    </w:p>
    <w:p w14:paraId="06CDFF6E" w14:textId="77777777" w:rsidR="008F1E4D" w:rsidRDefault="008F1E4D" w:rsidP="003477E8">
      <w:pPr>
        <w:spacing w:line="276" w:lineRule="auto"/>
        <w:jc w:val="both"/>
        <w:rPr>
          <w:rFonts w:ascii="Arial" w:hAnsi="Arial" w:cs="Arial"/>
          <w:sz w:val="22"/>
          <w:szCs w:val="22"/>
        </w:rPr>
      </w:pPr>
    </w:p>
    <w:p w14:paraId="212BB4EF" w14:textId="77777777" w:rsidR="008F1E4D" w:rsidRDefault="008F1E4D" w:rsidP="003477E8">
      <w:pPr>
        <w:spacing w:line="276" w:lineRule="auto"/>
        <w:jc w:val="both"/>
        <w:rPr>
          <w:rFonts w:ascii="Arial" w:hAnsi="Arial" w:cs="Arial"/>
          <w:sz w:val="22"/>
          <w:szCs w:val="22"/>
        </w:rPr>
      </w:pPr>
    </w:p>
    <w:p w14:paraId="4B19835B" w14:textId="77777777" w:rsidR="004330DC" w:rsidRDefault="004330DC" w:rsidP="003477E8">
      <w:pPr>
        <w:spacing w:line="276" w:lineRule="auto"/>
        <w:jc w:val="both"/>
        <w:rPr>
          <w:rFonts w:ascii="Arial" w:hAnsi="Arial" w:cs="Arial"/>
          <w:sz w:val="22"/>
          <w:szCs w:val="22"/>
        </w:rPr>
      </w:pPr>
    </w:p>
    <w:p w14:paraId="3A7FA75F" w14:textId="77777777" w:rsidR="004330DC" w:rsidRDefault="004330DC" w:rsidP="003477E8">
      <w:pPr>
        <w:spacing w:line="276" w:lineRule="auto"/>
        <w:jc w:val="both"/>
        <w:rPr>
          <w:rFonts w:ascii="Arial" w:hAnsi="Arial" w:cs="Arial"/>
          <w:sz w:val="22"/>
          <w:szCs w:val="22"/>
        </w:rPr>
      </w:pPr>
    </w:p>
    <w:p w14:paraId="3B1FB4E2" w14:textId="77777777" w:rsidR="004330DC" w:rsidRDefault="004330DC" w:rsidP="003477E8">
      <w:pPr>
        <w:spacing w:line="276" w:lineRule="auto"/>
        <w:jc w:val="both"/>
        <w:rPr>
          <w:rFonts w:ascii="Arial" w:hAnsi="Arial" w:cs="Arial"/>
          <w:sz w:val="22"/>
          <w:szCs w:val="22"/>
        </w:rPr>
      </w:pPr>
    </w:p>
    <w:p w14:paraId="0710C146" w14:textId="77777777" w:rsidR="004330DC" w:rsidRDefault="004330DC" w:rsidP="003477E8">
      <w:pPr>
        <w:spacing w:line="276" w:lineRule="auto"/>
        <w:jc w:val="both"/>
        <w:rPr>
          <w:rFonts w:ascii="Arial" w:hAnsi="Arial" w:cs="Arial"/>
          <w:sz w:val="22"/>
          <w:szCs w:val="22"/>
        </w:rPr>
      </w:pPr>
    </w:p>
    <w:p w14:paraId="4DF3285B" w14:textId="77777777" w:rsidR="004330DC" w:rsidRDefault="004330DC" w:rsidP="003477E8">
      <w:pPr>
        <w:spacing w:line="276" w:lineRule="auto"/>
        <w:jc w:val="both"/>
        <w:rPr>
          <w:rFonts w:ascii="Arial" w:hAnsi="Arial" w:cs="Arial"/>
          <w:sz w:val="22"/>
          <w:szCs w:val="22"/>
        </w:rPr>
      </w:pPr>
    </w:p>
    <w:p w14:paraId="7596FB78" w14:textId="77777777" w:rsidR="004330DC" w:rsidRDefault="004330DC" w:rsidP="003477E8">
      <w:pPr>
        <w:spacing w:line="276" w:lineRule="auto"/>
        <w:jc w:val="both"/>
        <w:rPr>
          <w:rFonts w:ascii="Arial" w:hAnsi="Arial" w:cs="Arial"/>
          <w:sz w:val="22"/>
          <w:szCs w:val="22"/>
        </w:rPr>
      </w:pPr>
    </w:p>
    <w:p w14:paraId="1E40C92B" w14:textId="77777777" w:rsidR="004330DC" w:rsidRDefault="004330DC" w:rsidP="003477E8">
      <w:pPr>
        <w:spacing w:line="276" w:lineRule="auto"/>
        <w:jc w:val="both"/>
        <w:rPr>
          <w:rFonts w:ascii="Arial" w:hAnsi="Arial" w:cs="Arial"/>
          <w:sz w:val="22"/>
          <w:szCs w:val="22"/>
        </w:rPr>
      </w:pPr>
    </w:p>
    <w:p w14:paraId="54FC704C" w14:textId="77777777" w:rsidR="004330DC" w:rsidRDefault="004330DC" w:rsidP="003477E8">
      <w:pPr>
        <w:spacing w:line="276" w:lineRule="auto"/>
        <w:jc w:val="both"/>
        <w:rPr>
          <w:rFonts w:ascii="Arial" w:hAnsi="Arial" w:cs="Arial"/>
          <w:sz w:val="22"/>
          <w:szCs w:val="22"/>
        </w:rPr>
      </w:pPr>
    </w:p>
    <w:p w14:paraId="349089F1" w14:textId="77777777" w:rsidR="004330DC" w:rsidRDefault="004330DC" w:rsidP="003477E8">
      <w:pPr>
        <w:spacing w:line="276" w:lineRule="auto"/>
        <w:jc w:val="both"/>
        <w:rPr>
          <w:rFonts w:ascii="Arial" w:hAnsi="Arial" w:cs="Arial"/>
          <w:sz w:val="22"/>
          <w:szCs w:val="22"/>
        </w:rPr>
      </w:pPr>
    </w:p>
    <w:p w14:paraId="718F213D" w14:textId="77777777" w:rsidR="004330DC" w:rsidRDefault="004330DC" w:rsidP="003477E8">
      <w:pPr>
        <w:spacing w:line="276" w:lineRule="auto"/>
        <w:jc w:val="both"/>
        <w:rPr>
          <w:rFonts w:ascii="Arial" w:hAnsi="Arial" w:cs="Arial"/>
          <w:sz w:val="22"/>
          <w:szCs w:val="22"/>
        </w:rPr>
      </w:pPr>
    </w:p>
    <w:p w14:paraId="2F417E46" w14:textId="77777777" w:rsidR="004330DC" w:rsidRDefault="004330DC" w:rsidP="003477E8">
      <w:pPr>
        <w:spacing w:line="276" w:lineRule="auto"/>
        <w:jc w:val="both"/>
        <w:rPr>
          <w:rFonts w:ascii="Arial" w:hAnsi="Arial" w:cs="Arial"/>
          <w:sz w:val="22"/>
          <w:szCs w:val="22"/>
        </w:rPr>
      </w:pPr>
    </w:p>
    <w:p w14:paraId="5FAB94B6" w14:textId="77777777" w:rsidR="004330DC" w:rsidRDefault="004330DC" w:rsidP="003477E8">
      <w:pPr>
        <w:spacing w:line="276" w:lineRule="auto"/>
        <w:jc w:val="both"/>
        <w:rPr>
          <w:rFonts w:ascii="Arial" w:hAnsi="Arial" w:cs="Arial"/>
          <w:sz w:val="22"/>
          <w:szCs w:val="22"/>
        </w:rPr>
      </w:pPr>
    </w:p>
    <w:p w14:paraId="26006128" w14:textId="77777777" w:rsidR="004330DC" w:rsidRDefault="004330DC" w:rsidP="003477E8">
      <w:pPr>
        <w:spacing w:line="276" w:lineRule="auto"/>
        <w:jc w:val="both"/>
        <w:rPr>
          <w:rFonts w:ascii="Arial" w:hAnsi="Arial" w:cs="Arial"/>
          <w:sz w:val="22"/>
          <w:szCs w:val="22"/>
        </w:rPr>
      </w:pPr>
    </w:p>
    <w:p w14:paraId="37D6073D" w14:textId="77777777" w:rsidR="004330DC" w:rsidRDefault="004330DC" w:rsidP="003477E8">
      <w:pPr>
        <w:spacing w:line="276" w:lineRule="auto"/>
        <w:jc w:val="both"/>
        <w:rPr>
          <w:rFonts w:ascii="Arial" w:hAnsi="Arial" w:cs="Arial"/>
          <w:sz w:val="22"/>
          <w:szCs w:val="22"/>
        </w:rPr>
      </w:pPr>
    </w:p>
    <w:p w14:paraId="48C698BE" w14:textId="77777777" w:rsidR="004330DC" w:rsidRDefault="004330DC" w:rsidP="003477E8">
      <w:pPr>
        <w:spacing w:line="276" w:lineRule="auto"/>
        <w:jc w:val="both"/>
        <w:rPr>
          <w:rFonts w:ascii="Arial" w:hAnsi="Arial" w:cs="Arial"/>
          <w:sz w:val="22"/>
          <w:szCs w:val="22"/>
        </w:rPr>
      </w:pPr>
    </w:p>
    <w:p w14:paraId="43D2E55B" w14:textId="77777777" w:rsidR="004330DC" w:rsidRDefault="004330DC" w:rsidP="003477E8">
      <w:pPr>
        <w:spacing w:line="276" w:lineRule="auto"/>
        <w:jc w:val="both"/>
        <w:rPr>
          <w:rFonts w:ascii="Arial" w:hAnsi="Arial" w:cs="Arial"/>
          <w:sz w:val="22"/>
          <w:szCs w:val="22"/>
        </w:rPr>
      </w:pPr>
    </w:p>
    <w:p w14:paraId="31729B81" w14:textId="77777777" w:rsidR="004330DC" w:rsidRDefault="004330DC" w:rsidP="003477E8">
      <w:pPr>
        <w:spacing w:line="276" w:lineRule="auto"/>
        <w:jc w:val="both"/>
        <w:rPr>
          <w:rFonts w:ascii="Arial" w:hAnsi="Arial" w:cs="Arial"/>
          <w:sz w:val="22"/>
          <w:szCs w:val="22"/>
        </w:rPr>
      </w:pPr>
    </w:p>
    <w:p w14:paraId="4DA79BA3" w14:textId="77777777" w:rsidR="004330DC" w:rsidRDefault="004330DC" w:rsidP="003477E8">
      <w:pPr>
        <w:spacing w:line="276" w:lineRule="auto"/>
        <w:jc w:val="both"/>
        <w:rPr>
          <w:rFonts w:ascii="Arial" w:hAnsi="Arial" w:cs="Arial"/>
          <w:sz w:val="22"/>
          <w:szCs w:val="22"/>
        </w:rPr>
      </w:pPr>
    </w:p>
    <w:p w14:paraId="39487EF3" w14:textId="77777777" w:rsidR="008F1E4D" w:rsidRDefault="008F1E4D" w:rsidP="003477E8">
      <w:pPr>
        <w:spacing w:line="276" w:lineRule="auto"/>
        <w:jc w:val="both"/>
        <w:rPr>
          <w:rFonts w:ascii="Arial" w:hAnsi="Arial" w:cs="Arial"/>
          <w:sz w:val="22"/>
          <w:szCs w:val="22"/>
        </w:rPr>
      </w:pPr>
    </w:p>
    <w:p w14:paraId="26FE6FF5" w14:textId="77777777" w:rsidR="008F1E4D" w:rsidRDefault="008F1E4D" w:rsidP="003477E8">
      <w:pPr>
        <w:spacing w:line="276" w:lineRule="auto"/>
        <w:jc w:val="both"/>
        <w:rPr>
          <w:rFonts w:ascii="Arial" w:hAnsi="Arial" w:cs="Arial"/>
          <w:sz w:val="22"/>
          <w:szCs w:val="22"/>
        </w:rPr>
      </w:pPr>
    </w:p>
    <w:p w14:paraId="264CA5DF" w14:textId="77777777" w:rsidR="00EF0088" w:rsidRPr="00EF0088" w:rsidRDefault="00EF0088" w:rsidP="00EF0088">
      <w:pPr>
        <w:pStyle w:val="Ttulo1"/>
        <w:numPr>
          <w:ilvl w:val="0"/>
          <w:numId w:val="2"/>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150863106"/>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584181A" w14:textId="65D9EC1D" w:rsidR="00EF0088" w:rsidRPr="00A458DB" w:rsidRDefault="00A458DB" w:rsidP="00EF0088">
      <w:pPr>
        <w:spacing w:line="276" w:lineRule="auto"/>
        <w:jc w:val="center"/>
        <w:rPr>
          <w:rFonts w:ascii="Calibri Light" w:hAnsi="Calibri Light" w:cs="Calibri Light"/>
        </w:rPr>
      </w:pPr>
      <w:r w:rsidRPr="00A458DB">
        <w:rPr>
          <w:rFonts w:ascii="Calibri Light" w:hAnsi="Calibri Light" w:cs="Calibri Light"/>
        </w:rPr>
        <w:t>12 de noviembre de 2023</w:t>
      </w:r>
    </w:p>
    <w:p w14:paraId="179D9136"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6524A" w:rsidRPr="00C6524A" w14:paraId="03C0FE30" w14:textId="77777777" w:rsidTr="0009623A">
        <w:trPr>
          <w:trHeight w:val="317"/>
          <w:jc w:val="center"/>
        </w:trPr>
        <w:tc>
          <w:tcPr>
            <w:tcW w:w="4338" w:type="dxa"/>
          </w:tcPr>
          <w:p w14:paraId="12D89073" w14:textId="77777777" w:rsidR="00EF0088" w:rsidRPr="00C6524A" w:rsidRDefault="00EF0088" w:rsidP="0009623A">
            <w:pPr>
              <w:autoSpaceDE w:val="0"/>
              <w:autoSpaceDN w:val="0"/>
              <w:adjustRightInd w:val="0"/>
              <w:jc w:val="center"/>
              <w:rPr>
                <w:rFonts w:ascii="Calibri Light" w:hAnsi="Calibri Light" w:cs="Calibri Light"/>
              </w:rPr>
            </w:pPr>
            <w:r w:rsidRPr="00C6524A">
              <w:rPr>
                <w:rFonts w:ascii="Calibri Light" w:hAnsi="Calibri Light" w:cs="Calibri Light"/>
              </w:rPr>
              <w:t>Elaborado por:</w:t>
            </w:r>
          </w:p>
        </w:tc>
        <w:tc>
          <w:tcPr>
            <w:tcW w:w="4382" w:type="dxa"/>
          </w:tcPr>
          <w:p w14:paraId="192A385D" w14:textId="77777777" w:rsidR="00EF0088" w:rsidRPr="00C6524A" w:rsidRDefault="00EF0088" w:rsidP="0009623A">
            <w:pPr>
              <w:autoSpaceDE w:val="0"/>
              <w:autoSpaceDN w:val="0"/>
              <w:adjustRightInd w:val="0"/>
              <w:jc w:val="center"/>
              <w:rPr>
                <w:rFonts w:ascii="Calibri Light" w:hAnsi="Calibri Light" w:cs="Calibri Light"/>
              </w:rPr>
            </w:pPr>
            <w:r w:rsidRPr="00C6524A">
              <w:rPr>
                <w:rFonts w:ascii="Calibri Light" w:hAnsi="Calibri Light" w:cs="Calibri Light"/>
              </w:rPr>
              <w:t>Revisado por:</w:t>
            </w:r>
          </w:p>
        </w:tc>
      </w:tr>
      <w:tr w:rsidR="00C6524A" w:rsidRPr="00C6524A" w14:paraId="2F7ED2AD" w14:textId="77777777" w:rsidTr="0009623A">
        <w:trPr>
          <w:trHeight w:val="1259"/>
          <w:jc w:val="center"/>
        </w:trPr>
        <w:tc>
          <w:tcPr>
            <w:tcW w:w="4338" w:type="dxa"/>
          </w:tcPr>
          <w:p w14:paraId="1DE425F8" w14:textId="77777777" w:rsidR="00EF0088" w:rsidRPr="00C6524A" w:rsidRDefault="00EF0088" w:rsidP="0009623A">
            <w:pPr>
              <w:autoSpaceDE w:val="0"/>
              <w:autoSpaceDN w:val="0"/>
              <w:adjustRightInd w:val="0"/>
              <w:jc w:val="center"/>
              <w:rPr>
                <w:rFonts w:ascii="Calibri Light" w:hAnsi="Calibri Light" w:cs="Calibri Light"/>
              </w:rPr>
            </w:pPr>
          </w:p>
          <w:p w14:paraId="54916D37" w14:textId="77777777" w:rsidR="00EF0088" w:rsidRPr="00C6524A" w:rsidRDefault="00EF0088" w:rsidP="0009623A">
            <w:pPr>
              <w:autoSpaceDE w:val="0"/>
              <w:autoSpaceDN w:val="0"/>
              <w:adjustRightInd w:val="0"/>
              <w:jc w:val="center"/>
              <w:rPr>
                <w:rFonts w:ascii="Calibri Light" w:hAnsi="Calibri Light" w:cs="Calibri Light"/>
              </w:rPr>
            </w:pPr>
          </w:p>
          <w:p w14:paraId="6A17B3D0" w14:textId="6966841A" w:rsidR="00EF0088" w:rsidRPr="00C6524A" w:rsidRDefault="00430C4E" w:rsidP="0009623A">
            <w:pPr>
              <w:autoSpaceDE w:val="0"/>
              <w:autoSpaceDN w:val="0"/>
              <w:adjustRightInd w:val="0"/>
              <w:jc w:val="center"/>
              <w:rPr>
                <w:rFonts w:ascii="Calibri Light" w:hAnsi="Calibri Light" w:cs="Calibri Light"/>
              </w:rPr>
            </w:pPr>
            <w:r>
              <w:rPr>
                <w:rFonts w:ascii="Calibri Light" w:hAnsi="Calibri Light" w:cs="Calibri Light"/>
              </w:rPr>
              <w:t>CUMBICOS OQUENDO LEYDER STEVEN</w:t>
            </w:r>
          </w:p>
          <w:p w14:paraId="61A7F762" w14:textId="40FBB058" w:rsidR="00EF0088" w:rsidRPr="00711E7C" w:rsidRDefault="00903446" w:rsidP="0009623A">
            <w:pPr>
              <w:autoSpaceDE w:val="0"/>
              <w:autoSpaceDN w:val="0"/>
              <w:adjustRightInd w:val="0"/>
              <w:jc w:val="center"/>
              <w:rPr>
                <w:rFonts w:ascii="Calibri Light" w:hAnsi="Calibri Light" w:cs="Calibri Light"/>
                <w:b/>
                <w:bCs/>
              </w:rPr>
            </w:pPr>
            <w:r w:rsidRPr="00711E7C">
              <w:rPr>
                <w:rFonts w:ascii="Calibri Light" w:hAnsi="Calibri Light" w:cs="Calibri Light"/>
                <w:b/>
                <w:bCs/>
              </w:rPr>
              <w:t>Desarrollador</w:t>
            </w:r>
          </w:p>
          <w:p w14:paraId="4B2EB9C5" w14:textId="77777777" w:rsidR="00FD50BE" w:rsidRDefault="00FD50BE" w:rsidP="0009623A">
            <w:pPr>
              <w:autoSpaceDE w:val="0"/>
              <w:autoSpaceDN w:val="0"/>
              <w:adjustRightInd w:val="0"/>
              <w:jc w:val="center"/>
              <w:rPr>
                <w:rFonts w:ascii="Calibri Light" w:hAnsi="Calibri Light" w:cs="Calibri Light"/>
              </w:rPr>
            </w:pPr>
          </w:p>
          <w:p w14:paraId="545EAAA2" w14:textId="469DFA1F" w:rsidR="00711E7C" w:rsidRPr="00BF3519" w:rsidRDefault="00B45EC7" w:rsidP="00FD50BE">
            <w:pPr>
              <w:autoSpaceDE w:val="0"/>
              <w:autoSpaceDN w:val="0"/>
              <w:adjustRightInd w:val="0"/>
              <w:jc w:val="center"/>
              <w:rPr>
                <w:rFonts w:ascii="Calibri Light" w:hAnsi="Calibri Light" w:cs="Calibri Light"/>
                <w:lang w:val="en-US"/>
              </w:rPr>
            </w:pPr>
            <w:r w:rsidRPr="00BF3519">
              <w:rPr>
                <w:rFonts w:ascii="Calibri Light" w:hAnsi="Calibri Light" w:cs="Calibri Light"/>
                <w:lang w:val="en-US"/>
              </w:rPr>
              <w:t xml:space="preserve">REYES RIVERA DAYSI </w:t>
            </w:r>
            <w:r w:rsidR="00BF3519" w:rsidRPr="00BF3519">
              <w:rPr>
                <w:rFonts w:ascii="Calibri Light" w:hAnsi="Calibri Light" w:cs="Calibri Light"/>
                <w:lang w:val="en-US"/>
              </w:rPr>
              <w:t>GISELLE</w:t>
            </w:r>
          </w:p>
          <w:p w14:paraId="623DE26B" w14:textId="74CBDC15" w:rsidR="00FD50BE" w:rsidRPr="00BF3519" w:rsidRDefault="00BF3519" w:rsidP="00FD50BE">
            <w:pPr>
              <w:autoSpaceDE w:val="0"/>
              <w:autoSpaceDN w:val="0"/>
              <w:adjustRightInd w:val="0"/>
              <w:jc w:val="center"/>
              <w:rPr>
                <w:rFonts w:ascii="Calibri Light" w:hAnsi="Calibri Light" w:cs="Calibri Light"/>
                <w:b/>
                <w:bCs/>
                <w:lang w:val="en-US"/>
              </w:rPr>
            </w:pPr>
            <w:r w:rsidRPr="00BF3519">
              <w:rPr>
                <w:rFonts w:ascii="Calibri Light" w:hAnsi="Calibri Light" w:cs="Calibri Light"/>
                <w:b/>
                <w:bCs/>
                <w:lang w:val="en-US"/>
              </w:rPr>
              <w:t>Desarrollador</w:t>
            </w:r>
          </w:p>
          <w:p w14:paraId="6A22617C" w14:textId="77777777" w:rsidR="00FD50BE" w:rsidRPr="00C6524A" w:rsidRDefault="00FD50BE" w:rsidP="00BF3519">
            <w:pPr>
              <w:autoSpaceDE w:val="0"/>
              <w:autoSpaceDN w:val="0"/>
              <w:adjustRightInd w:val="0"/>
              <w:rPr>
                <w:rFonts w:ascii="Calibri Light" w:hAnsi="Calibri Light" w:cs="Calibri Light"/>
              </w:rPr>
            </w:pPr>
          </w:p>
          <w:p w14:paraId="03CA47D1" w14:textId="366EDADE" w:rsidR="00EF0088" w:rsidRDefault="00BF3519" w:rsidP="0009623A">
            <w:pPr>
              <w:autoSpaceDE w:val="0"/>
              <w:autoSpaceDN w:val="0"/>
              <w:adjustRightInd w:val="0"/>
              <w:jc w:val="center"/>
              <w:rPr>
                <w:rFonts w:ascii="Calibri Light" w:hAnsi="Calibri Light" w:cs="Calibri Light"/>
              </w:rPr>
            </w:pPr>
            <w:r>
              <w:rPr>
                <w:rFonts w:ascii="Calibri Light" w:hAnsi="Calibri Light" w:cs="Calibri Light"/>
              </w:rPr>
              <w:t xml:space="preserve">URDANIGO MONTALVAN </w:t>
            </w:r>
            <w:r w:rsidR="004F511C">
              <w:rPr>
                <w:rFonts w:ascii="Calibri Light" w:hAnsi="Calibri Light" w:cs="Calibri Light"/>
              </w:rPr>
              <w:t>DAYANA MICHELLE</w:t>
            </w:r>
          </w:p>
          <w:p w14:paraId="0B52D3FA" w14:textId="25FB4849" w:rsidR="004F511C" w:rsidRDefault="004F511C" w:rsidP="0009623A">
            <w:pPr>
              <w:autoSpaceDE w:val="0"/>
              <w:autoSpaceDN w:val="0"/>
              <w:adjustRightInd w:val="0"/>
              <w:jc w:val="center"/>
              <w:rPr>
                <w:rFonts w:ascii="Calibri Light" w:hAnsi="Calibri Light" w:cs="Calibri Light"/>
                <w:b/>
                <w:bCs/>
              </w:rPr>
            </w:pPr>
            <w:r w:rsidRPr="004F511C">
              <w:rPr>
                <w:rFonts w:ascii="Calibri Light" w:hAnsi="Calibri Light" w:cs="Calibri Light"/>
                <w:b/>
                <w:bCs/>
              </w:rPr>
              <w:t>Desarrollador</w:t>
            </w:r>
          </w:p>
          <w:p w14:paraId="38EEAD88" w14:textId="77777777" w:rsidR="00D23084" w:rsidRPr="004F511C" w:rsidRDefault="00D23084" w:rsidP="0009623A">
            <w:pPr>
              <w:autoSpaceDE w:val="0"/>
              <w:autoSpaceDN w:val="0"/>
              <w:adjustRightInd w:val="0"/>
              <w:jc w:val="center"/>
              <w:rPr>
                <w:rFonts w:ascii="Calibri Light" w:hAnsi="Calibri Light" w:cs="Calibri Light"/>
                <w:b/>
                <w:bCs/>
              </w:rPr>
            </w:pPr>
          </w:p>
          <w:p w14:paraId="623CE8A9" w14:textId="77777777" w:rsidR="00EF0088" w:rsidRDefault="00D23084" w:rsidP="0009623A">
            <w:pPr>
              <w:autoSpaceDE w:val="0"/>
              <w:autoSpaceDN w:val="0"/>
              <w:adjustRightInd w:val="0"/>
              <w:jc w:val="center"/>
              <w:rPr>
                <w:rFonts w:ascii="Calibri Light" w:hAnsi="Calibri Light" w:cs="Calibri Light"/>
              </w:rPr>
            </w:pPr>
            <w:r>
              <w:rPr>
                <w:rFonts w:ascii="Calibri Light" w:hAnsi="Calibri Light" w:cs="Calibri Light"/>
              </w:rPr>
              <w:t>NAVARRETE YAGUAL LUIS ANGEL</w:t>
            </w:r>
          </w:p>
          <w:p w14:paraId="7E02BC5B" w14:textId="1EBA1F1B" w:rsidR="00D23084" w:rsidRDefault="005F25F3" w:rsidP="0009623A">
            <w:pPr>
              <w:autoSpaceDE w:val="0"/>
              <w:autoSpaceDN w:val="0"/>
              <w:adjustRightInd w:val="0"/>
              <w:jc w:val="center"/>
              <w:rPr>
                <w:rFonts w:ascii="Calibri Light" w:hAnsi="Calibri Light" w:cs="Calibri Light"/>
                <w:b/>
                <w:bCs/>
              </w:rPr>
            </w:pPr>
            <w:r w:rsidRPr="005F25F3">
              <w:rPr>
                <w:rFonts w:ascii="Calibri Light" w:hAnsi="Calibri Light" w:cs="Calibri Light"/>
                <w:b/>
                <w:bCs/>
              </w:rPr>
              <w:t xml:space="preserve">Desarrollador </w:t>
            </w:r>
            <w:r>
              <w:rPr>
                <w:rFonts w:ascii="Calibri Light" w:hAnsi="Calibri Light" w:cs="Calibri Light"/>
                <w:b/>
                <w:bCs/>
              </w:rPr>
              <w:t>–</w:t>
            </w:r>
            <w:r w:rsidRPr="005F25F3">
              <w:rPr>
                <w:rFonts w:ascii="Calibri Light" w:hAnsi="Calibri Light" w:cs="Calibri Light"/>
                <w:b/>
                <w:bCs/>
              </w:rPr>
              <w:t xml:space="preserve"> Coordinador</w:t>
            </w:r>
          </w:p>
          <w:p w14:paraId="0231CEE8" w14:textId="11083499" w:rsidR="005F25F3" w:rsidRPr="005F25F3" w:rsidRDefault="005F25F3" w:rsidP="0009623A">
            <w:pPr>
              <w:autoSpaceDE w:val="0"/>
              <w:autoSpaceDN w:val="0"/>
              <w:adjustRightInd w:val="0"/>
              <w:jc w:val="center"/>
              <w:rPr>
                <w:rFonts w:ascii="Calibri Light" w:hAnsi="Calibri Light" w:cs="Calibri Light"/>
                <w:b/>
                <w:bCs/>
              </w:rPr>
            </w:pPr>
          </w:p>
        </w:tc>
        <w:tc>
          <w:tcPr>
            <w:tcW w:w="4382" w:type="dxa"/>
          </w:tcPr>
          <w:p w14:paraId="4BDB53AD" w14:textId="77777777" w:rsidR="00EF0088" w:rsidRPr="00C6524A" w:rsidRDefault="00EF0088" w:rsidP="0009623A">
            <w:pPr>
              <w:autoSpaceDE w:val="0"/>
              <w:autoSpaceDN w:val="0"/>
              <w:adjustRightInd w:val="0"/>
              <w:jc w:val="center"/>
              <w:rPr>
                <w:rFonts w:ascii="Calibri Light" w:hAnsi="Calibri Light" w:cs="Calibri Light"/>
              </w:rPr>
            </w:pPr>
          </w:p>
          <w:p w14:paraId="3825F2EF" w14:textId="77777777" w:rsidR="00EF0088" w:rsidRPr="00C6524A" w:rsidRDefault="00EF0088" w:rsidP="0009623A">
            <w:pPr>
              <w:autoSpaceDE w:val="0"/>
              <w:autoSpaceDN w:val="0"/>
              <w:adjustRightInd w:val="0"/>
              <w:jc w:val="center"/>
              <w:rPr>
                <w:rFonts w:ascii="Calibri Light" w:hAnsi="Calibri Light" w:cs="Calibri Light"/>
              </w:rPr>
            </w:pPr>
          </w:p>
          <w:p w14:paraId="66C9EA57" w14:textId="0085D020" w:rsidR="003D33C0" w:rsidRDefault="00700EEC" w:rsidP="0009623A">
            <w:pPr>
              <w:autoSpaceDE w:val="0"/>
              <w:autoSpaceDN w:val="0"/>
              <w:adjustRightInd w:val="0"/>
              <w:jc w:val="center"/>
              <w:rPr>
                <w:rFonts w:ascii="Calibri Light" w:hAnsi="Calibri Light" w:cs="Calibri Light"/>
              </w:rPr>
            </w:pPr>
            <w:r>
              <w:rPr>
                <w:rFonts w:ascii="Calibri Light" w:hAnsi="Calibri Light" w:cs="Calibri Light"/>
              </w:rPr>
              <w:t>NAVARRETE YAGUAL LUIS ANGEL</w:t>
            </w:r>
          </w:p>
          <w:p w14:paraId="55031CF4" w14:textId="77777777" w:rsidR="00700EEC" w:rsidRDefault="00700EEC" w:rsidP="00700EEC">
            <w:pPr>
              <w:autoSpaceDE w:val="0"/>
              <w:autoSpaceDN w:val="0"/>
              <w:adjustRightInd w:val="0"/>
              <w:jc w:val="center"/>
              <w:rPr>
                <w:rFonts w:ascii="Calibri Light" w:hAnsi="Calibri Light" w:cs="Calibri Light"/>
                <w:b/>
                <w:bCs/>
              </w:rPr>
            </w:pPr>
            <w:r w:rsidRPr="005F25F3">
              <w:rPr>
                <w:rFonts w:ascii="Calibri Light" w:hAnsi="Calibri Light" w:cs="Calibri Light"/>
                <w:b/>
                <w:bCs/>
              </w:rPr>
              <w:t xml:space="preserve">Desarrollador </w:t>
            </w:r>
            <w:r>
              <w:rPr>
                <w:rFonts w:ascii="Calibri Light" w:hAnsi="Calibri Light" w:cs="Calibri Light"/>
                <w:b/>
                <w:bCs/>
              </w:rPr>
              <w:t>–</w:t>
            </w:r>
            <w:r w:rsidRPr="005F25F3">
              <w:rPr>
                <w:rFonts w:ascii="Calibri Light" w:hAnsi="Calibri Light" w:cs="Calibri Light"/>
                <w:b/>
                <w:bCs/>
              </w:rPr>
              <w:t xml:space="preserve"> Coordinador</w:t>
            </w:r>
          </w:p>
          <w:p w14:paraId="1A09FEB6" w14:textId="77777777" w:rsidR="00EF0088" w:rsidRDefault="00EF0088" w:rsidP="0009623A">
            <w:pPr>
              <w:autoSpaceDE w:val="0"/>
              <w:autoSpaceDN w:val="0"/>
              <w:adjustRightInd w:val="0"/>
              <w:jc w:val="center"/>
              <w:rPr>
                <w:rFonts w:ascii="Calibri Light" w:hAnsi="Calibri Light" w:cs="Calibri Light"/>
              </w:rPr>
            </w:pPr>
          </w:p>
          <w:p w14:paraId="3B2025D9" w14:textId="684C7A66" w:rsidR="00FD50BE" w:rsidRDefault="00FC6248" w:rsidP="0009623A">
            <w:pPr>
              <w:autoSpaceDE w:val="0"/>
              <w:autoSpaceDN w:val="0"/>
              <w:adjustRightInd w:val="0"/>
              <w:jc w:val="center"/>
              <w:rPr>
                <w:rFonts w:ascii="Calibri Light" w:hAnsi="Calibri Light" w:cs="Calibri Light"/>
              </w:rPr>
            </w:pPr>
            <w:r>
              <w:rPr>
                <w:rFonts w:ascii="Calibri Light" w:hAnsi="Calibri Light" w:cs="Calibri Light"/>
              </w:rPr>
              <w:t>ZHUNIO RAMIREZ GIA MICHELLE</w:t>
            </w:r>
          </w:p>
          <w:p w14:paraId="6A220445" w14:textId="5B50B241" w:rsidR="00FC6248" w:rsidRDefault="00FC6248" w:rsidP="00FC6248">
            <w:pPr>
              <w:autoSpaceDE w:val="0"/>
              <w:autoSpaceDN w:val="0"/>
              <w:adjustRightInd w:val="0"/>
              <w:jc w:val="center"/>
              <w:rPr>
                <w:rFonts w:ascii="Calibri Light" w:hAnsi="Calibri Light" w:cs="Calibri Light"/>
                <w:b/>
                <w:bCs/>
              </w:rPr>
            </w:pPr>
            <w:r w:rsidRPr="005F25F3">
              <w:rPr>
                <w:rFonts w:ascii="Calibri Light" w:hAnsi="Calibri Light" w:cs="Calibri Light"/>
                <w:b/>
                <w:bCs/>
              </w:rPr>
              <w:t xml:space="preserve">Desarrollador </w:t>
            </w:r>
            <w:r>
              <w:rPr>
                <w:rFonts w:ascii="Calibri Light" w:hAnsi="Calibri Light" w:cs="Calibri Light"/>
                <w:b/>
                <w:bCs/>
              </w:rPr>
              <w:t>–</w:t>
            </w:r>
            <w:r w:rsidRPr="005F25F3">
              <w:rPr>
                <w:rFonts w:ascii="Calibri Light" w:hAnsi="Calibri Light" w:cs="Calibri Light"/>
                <w:b/>
                <w:bCs/>
              </w:rPr>
              <w:t xml:space="preserve"> </w:t>
            </w:r>
            <w:r>
              <w:rPr>
                <w:rFonts w:ascii="Calibri Light" w:hAnsi="Calibri Light" w:cs="Calibri Light"/>
                <w:b/>
                <w:bCs/>
              </w:rPr>
              <w:t>Secretario</w:t>
            </w:r>
          </w:p>
          <w:p w14:paraId="0C6C3D78" w14:textId="77777777" w:rsidR="00FD50BE" w:rsidRPr="00C6524A" w:rsidRDefault="00FD50BE" w:rsidP="0009623A">
            <w:pPr>
              <w:autoSpaceDE w:val="0"/>
              <w:autoSpaceDN w:val="0"/>
              <w:adjustRightInd w:val="0"/>
              <w:jc w:val="center"/>
              <w:rPr>
                <w:rFonts w:ascii="Calibri Light" w:hAnsi="Calibri Light" w:cs="Calibri Light"/>
              </w:rPr>
            </w:pPr>
          </w:p>
        </w:tc>
      </w:tr>
      <w:tr w:rsidR="00C6524A" w:rsidRPr="00C6524A" w14:paraId="348C4FDD" w14:textId="77777777" w:rsidTr="0009623A">
        <w:trPr>
          <w:trHeight w:val="1259"/>
          <w:jc w:val="center"/>
        </w:trPr>
        <w:tc>
          <w:tcPr>
            <w:tcW w:w="4338" w:type="dxa"/>
          </w:tcPr>
          <w:p w14:paraId="2F650586" w14:textId="77777777" w:rsidR="00EF0088" w:rsidRPr="00C6524A" w:rsidRDefault="00EF0088" w:rsidP="0009623A">
            <w:pPr>
              <w:autoSpaceDE w:val="0"/>
              <w:autoSpaceDN w:val="0"/>
              <w:adjustRightInd w:val="0"/>
              <w:jc w:val="center"/>
              <w:rPr>
                <w:rFonts w:ascii="Calibri Light" w:hAnsi="Calibri Light" w:cs="Calibri Light"/>
              </w:rPr>
            </w:pPr>
            <w:r w:rsidRPr="00C6524A">
              <w:rPr>
                <w:rFonts w:ascii="Calibri Light" w:hAnsi="Calibri Light" w:cs="Calibri Light"/>
              </w:rPr>
              <w:t>Aprobado por:</w:t>
            </w:r>
          </w:p>
          <w:p w14:paraId="5191B4E1" w14:textId="77777777" w:rsidR="00EF0088" w:rsidRPr="00C6524A" w:rsidRDefault="00EF0088" w:rsidP="0009623A">
            <w:pPr>
              <w:autoSpaceDE w:val="0"/>
              <w:autoSpaceDN w:val="0"/>
              <w:adjustRightInd w:val="0"/>
              <w:jc w:val="center"/>
              <w:rPr>
                <w:rFonts w:ascii="Calibri Light" w:hAnsi="Calibri Light" w:cs="Calibri Light"/>
              </w:rPr>
            </w:pPr>
          </w:p>
          <w:p w14:paraId="5DD4F55A" w14:textId="68BD5704" w:rsidR="00EF0088" w:rsidRPr="00C6524A" w:rsidRDefault="003D33C0" w:rsidP="0009623A">
            <w:pPr>
              <w:autoSpaceDE w:val="0"/>
              <w:autoSpaceDN w:val="0"/>
              <w:adjustRightInd w:val="0"/>
              <w:jc w:val="center"/>
              <w:rPr>
                <w:rFonts w:ascii="Calibri Light" w:hAnsi="Calibri Light" w:cs="Calibri Light"/>
              </w:rPr>
            </w:pPr>
            <w:r>
              <w:rPr>
                <w:rFonts w:ascii="Calibri Light" w:hAnsi="Calibri Light" w:cs="Calibri Light"/>
              </w:rPr>
              <w:t>SANCHEZ ANDRADE STEVEN ANDERSON</w:t>
            </w:r>
          </w:p>
          <w:p w14:paraId="5A48B6E2" w14:textId="77777777" w:rsidR="00EF0088" w:rsidRPr="00C6524A" w:rsidRDefault="00EF0088" w:rsidP="0009623A">
            <w:pPr>
              <w:autoSpaceDE w:val="0"/>
              <w:autoSpaceDN w:val="0"/>
              <w:adjustRightInd w:val="0"/>
              <w:jc w:val="center"/>
              <w:rPr>
                <w:rFonts w:ascii="Calibri Light" w:hAnsi="Calibri Light" w:cs="Calibri Light"/>
                <w:b/>
              </w:rPr>
            </w:pPr>
            <w:r w:rsidRPr="00C6524A">
              <w:rPr>
                <w:rFonts w:ascii="Calibri Light" w:hAnsi="Calibri Light" w:cs="Calibri Light"/>
                <w:b/>
              </w:rPr>
              <w:t>Líder del Proyecto</w:t>
            </w:r>
          </w:p>
          <w:p w14:paraId="4541364D" w14:textId="77777777" w:rsidR="00EF0088" w:rsidRPr="00C6524A" w:rsidRDefault="00EF0088" w:rsidP="0009623A">
            <w:pPr>
              <w:autoSpaceDE w:val="0"/>
              <w:autoSpaceDN w:val="0"/>
              <w:adjustRightInd w:val="0"/>
              <w:jc w:val="center"/>
              <w:rPr>
                <w:rFonts w:ascii="Calibri Light" w:hAnsi="Calibri Light" w:cs="Calibri Light"/>
              </w:rPr>
            </w:pPr>
          </w:p>
        </w:tc>
        <w:tc>
          <w:tcPr>
            <w:tcW w:w="4382" w:type="dxa"/>
          </w:tcPr>
          <w:p w14:paraId="71CD033C" w14:textId="77777777" w:rsidR="00EF0088" w:rsidRPr="00C6524A" w:rsidRDefault="00EF0088" w:rsidP="0009623A">
            <w:pPr>
              <w:autoSpaceDE w:val="0"/>
              <w:autoSpaceDN w:val="0"/>
              <w:adjustRightInd w:val="0"/>
              <w:jc w:val="center"/>
              <w:rPr>
                <w:rFonts w:ascii="Calibri Light" w:hAnsi="Calibri Light" w:cs="Calibri Light"/>
              </w:rPr>
            </w:pPr>
            <w:r w:rsidRPr="00C6524A">
              <w:rPr>
                <w:rFonts w:ascii="Calibri Light" w:hAnsi="Calibri Light" w:cs="Calibri Light"/>
              </w:rPr>
              <w:t>Aprobado por:</w:t>
            </w:r>
          </w:p>
          <w:p w14:paraId="6101F7C7" w14:textId="77777777" w:rsidR="00EF0088" w:rsidRPr="00C6524A" w:rsidRDefault="00EF0088" w:rsidP="0009623A">
            <w:pPr>
              <w:autoSpaceDE w:val="0"/>
              <w:autoSpaceDN w:val="0"/>
              <w:adjustRightInd w:val="0"/>
              <w:jc w:val="center"/>
              <w:rPr>
                <w:rFonts w:ascii="Calibri Light" w:hAnsi="Calibri Light" w:cs="Calibri Light"/>
              </w:rPr>
            </w:pPr>
          </w:p>
          <w:p w14:paraId="238B6530" w14:textId="74E0B8A4" w:rsidR="00EF0088" w:rsidRPr="00EE1757" w:rsidRDefault="00EE1757" w:rsidP="00EE1757">
            <w:pPr>
              <w:autoSpaceDE w:val="0"/>
              <w:autoSpaceDN w:val="0"/>
              <w:adjustRightInd w:val="0"/>
              <w:jc w:val="center"/>
              <w:rPr>
                <w:rFonts w:ascii="Segoe UI" w:hAnsi="Segoe UI" w:cs="Segoe UI"/>
                <w:sz w:val="22"/>
                <w:szCs w:val="22"/>
              </w:rPr>
            </w:pPr>
            <w:r>
              <w:rPr>
                <w:rFonts w:ascii="Segoe UI" w:hAnsi="Segoe UI" w:cs="Segoe UI"/>
                <w:sz w:val="22"/>
                <w:szCs w:val="22"/>
              </w:rPr>
              <w:t xml:space="preserve">PhD. Parrales </w:t>
            </w:r>
            <w:r w:rsidR="00BB4260" w:rsidRPr="00BB4260">
              <w:rPr>
                <w:rFonts w:ascii="Segoe UI" w:hAnsi="Segoe UI" w:cs="Segoe UI"/>
                <w:sz w:val="22"/>
                <w:szCs w:val="22"/>
              </w:rPr>
              <w:t xml:space="preserve">Bravo </w:t>
            </w:r>
            <w:r>
              <w:rPr>
                <w:rFonts w:ascii="Segoe UI" w:hAnsi="Segoe UI" w:cs="Segoe UI"/>
                <w:sz w:val="22"/>
                <w:szCs w:val="22"/>
              </w:rPr>
              <w:t>Franklin</w:t>
            </w:r>
          </w:p>
          <w:p w14:paraId="33BEA9FE" w14:textId="138C5B22" w:rsidR="00EF0088" w:rsidRPr="00C6524A" w:rsidRDefault="00EF0088" w:rsidP="00EF0088">
            <w:pPr>
              <w:spacing w:line="276" w:lineRule="auto"/>
              <w:jc w:val="center"/>
              <w:rPr>
                <w:rFonts w:ascii="Calibri Light" w:hAnsi="Calibri Light" w:cs="Calibri Light"/>
              </w:rPr>
            </w:pPr>
            <w:r w:rsidRPr="00C6524A">
              <w:rPr>
                <w:rFonts w:ascii="Calibri Light" w:hAnsi="Calibri Light" w:cs="Calibri Light"/>
                <w:b/>
              </w:rPr>
              <w:t xml:space="preserve">Director de la Unidad de Tecnologías de la Información y Comunicaciones de la </w:t>
            </w:r>
            <w:r w:rsidR="006C6DC5">
              <w:rPr>
                <w:rFonts w:ascii="Calibri Light" w:hAnsi="Calibri Light" w:cs="Calibri Light"/>
                <w:b/>
              </w:rPr>
              <w:t>Tuerca y Tornillo</w:t>
            </w:r>
          </w:p>
        </w:tc>
      </w:tr>
    </w:tbl>
    <w:p w14:paraId="05E09BEB" w14:textId="77777777" w:rsidR="00EF0088" w:rsidRDefault="00EF0088" w:rsidP="00EF0088">
      <w:pPr>
        <w:spacing w:line="276" w:lineRule="auto"/>
        <w:ind w:firstLine="720"/>
        <w:jc w:val="right"/>
        <w:rPr>
          <w:rFonts w:cs="Arial"/>
          <w:szCs w:val="22"/>
        </w:rPr>
      </w:pPr>
    </w:p>
    <w:p w14:paraId="14CA368E" w14:textId="77777777" w:rsidR="00EF0088" w:rsidRPr="00BF7A4D" w:rsidRDefault="00EF0088" w:rsidP="00EF0088">
      <w:pPr>
        <w:spacing w:line="276" w:lineRule="auto"/>
        <w:jc w:val="both"/>
        <w:rPr>
          <w:rFonts w:ascii="Arial" w:hAnsi="Arial" w:cs="Arial"/>
          <w:sz w:val="22"/>
          <w:szCs w:val="22"/>
        </w:rPr>
      </w:pPr>
    </w:p>
    <w:p w14:paraId="2C9B9132"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even" r:id="rId12"/>
      <w:headerReference w:type="default" r:id="rId13"/>
      <w:footerReference w:type="even" r:id="rId14"/>
      <w:footerReference w:type="default" r:id="rId15"/>
      <w:headerReference w:type="first" r:id="rId16"/>
      <w:footerReference w:type="first" r:id="rId17"/>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B5740" w14:textId="77777777" w:rsidR="000B7427" w:rsidRDefault="000B7427">
      <w:r>
        <w:separator/>
      </w:r>
    </w:p>
  </w:endnote>
  <w:endnote w:type="continuationSeparator" w:id="0">
    <w:p w14:paraId="6718B5DD" w14:textId="77777777" w:rsidR="000B7427" w:rsidRDefault="000B7427">
      <w:r>
        <w:continuationSeparator/>
      </w:r>
    </w:p>
  </w:endnote>
  <w:endnote w:type="continuationNotice" w:id="1">
    <w:p w14:paraId="0E2D9228" w14:textId="77777777" w:rsidR="000B7427" w:rsidRDefault="000B7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F931" w14:textId="77777777" w:rsidR="008758BC" w:rsidRDefault="008758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A6A3B" w14:textId="6E7E58D4" w:rsidR="00025B2A" w:rsidRDefault="00DB0EF4">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3" behindDoc="0" locked="0" layoutInCell="1" allowOverlap="1" wp14:anchorId="3EBEE946" wp14:editId="0A3D58A5">
              <wp:simplePos x="0" y="0"/>
              <wp:positionH relativeFrom="column">
                <wp:posOffset>-129540</wp:posOffset>
              </wp:positionH>
              <wp:positionV relativeFrom="paragraph">
                <wp:posOffset>90170</wp:posOffset>
              </wp:positionV>
              <wp:extent cx="6438900" cy="0"/>
              <wp:effectExtent l="0" t="0" r="0" b="0"/>
              <wp:wrapNone/>
              <wp:docPr id="571816894" name="Conector recto de flecha 571816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w:pict w14:anchorId="69BD692D">
            <v:shapetype id="_x0000_t32" coordsize="21600,21600" o:oned="t" filled="f" o:spt="32" path="m,l21600,21600e" w14:anchorId="1C6FFE7D">
              <v:path fillok="f" arrowok="t" o:connecttype="none"/>
              <o:lock v:ext="edit" shapetype="t"/>
            </v:shapetype>
            <v:shape id="AutoShape 6" style="position:absolute;margin-left:-10.2pt;margin-top:7.1pt;width:50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v:shadow color="#868686"/>
            </v:shape>
          </w:pict>
        </mc:Fallback>
      </mc:AlternateContent>
    </w:r>
  </w:p>
  <w:p w14:paraId="7E2A3717"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34906F82" w14:textId="08C170CF"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r w:rsidR="0049606A">
      <w:rPr>
        <w:rStyle w:val="Nmerodepgina"/>
        <w:rFonts w:ascii="Calibri" w:hAnsi="Calibri"/>
        <w:snapToGrid w:val="0"/>
        <w:sz w:val="20"/>
        <w:szCs w:val="20"/>
        <w:lang w:val="es-ES_tradnl"/>
      </w:rPr>
      <w:t>PhD</w:t>
    </w:r>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EDD6" w14:textId="77777777" w:rsidR="008758BC" w:rsidRDefault="008758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4A9D6" w14:textId="77777777" w:rsidR="000B7427" w:rsidRDefault="000B7427">
      <w:r>
        <w:separator/>
      </w:r>
    </w:p>
  </w:footnote>
  <w:footnote w:type="continuationSeparator" w:id="0">
    <w:p w14:paraId="46B70F85" w14:textId="77777777" w:rsidR="000B7427" w:rsidRDefault="000B7427">
      <w:r>
        <w:continuationSeparator/>
      </w:r>
    </w:p>
  </w:footnote>
  <w:footnote w:type="continuationNotice" w:id="1">
    <w:p w14:paraId="3192F288" w14:textId="77777777" w:rsidR="000B7427" w:rsidRDefault="000B7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F51B9" w14:textId="77777777" w:rsidR="008758BC" w:rsidRDefault="008758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2B393" w14:textId="23DEF4F2" w:rsidR="00025B2A" w:rsidRDefault="00DB0EF4" w:rsidP="006C50A0">
    <w:pPr>
      <w:pStyle w:val="Encabezado"/>
      <w:jc w:val="right"/>
      <w:rPr>
        <w:rFonts w:ascii="Calibri" w:hAnsi="Calibri"/>
        <w:sz w:val="20"/>
        <w:szCs w:val="20"/>
      </w:rPr>
    </w:pPr>
    <w:r>
      <w:rPr>
        <w:noProof/>
      </w:rPr>
      <w:drawing>
        <wp:anchor distT="0" distB="0" distL="114300" distR="114300" simplePos="0" relativeHeight="251658245" behindDoc="1" locked="0" layoutInCell="1" allowOverlap="1" wp14:anchorId="777AA68D" wp14:editId="4779B9F0">
          <wp:simplePos x="0" y="0"/>
          <wp:positionH relativeFrom="column">
            <wp:posOffset>-434340</wp:posOffset>
          </wp:positionH>
          <wp:positionV relativeFrom="paragraph">
            <wp:posOffset>-171450</wp:posOffset>
          </wp:positionV>
          <wp:extent cx="2524125" cy="6477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r w:rsidR="001C169A">
      <w:rPr>
        <w:rFonts w:ascii="Calibri" w:hAnsi="Calibri"/>
        <w:sz w:val="20"/>
        <w:szCs w:val="20"/>
      </w:rPr>
      <w:t>Sistema de Control de pernos y tuerca</w:t>
    </w:r>
    <w:r w:rsidR="00025B2A">
      <w:rPr>
        <w:rFonts w:ascii="Calibri" w:hAnsi="Calibri"/>
        <w:sz w:val="20"/>
        <w:szCs w:val="20"/>
      </w:rPr>
      <w:t xml:space="preserve">     </w:t>
    </w:r>
  </w:p>
  <w:p w14:paraId="182FC0D5" w14:textId="58017137"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w:t>
    </w:r>
    <w:r w:rsidR="001C169A">
      <w:rPr>
        <w:rFonts w:ascii="Calibri" w:hAnsi="Calibri"/>
        <w:sz w:val="20"/>
        <w:szCs w:val="20"/>
      </w:rPr>
      <w:t xml:space="preserve"> 1.0 </w:t>
    </w:r>
    <w:r w:rsidR="001C169A" w:rsidRPr="001C169A">
      <w:rPr>
        <w:rFonts w:ascii="Calibri" w:hAnsi="Calibri"/>
        <w:b/>
        <w:bCs/>
        <w:sz w:val="20"/>
        <w:szCs w:val="20"/>
      </w:rPr>
      <w:t>Cliente</w:t>
    </w:r>
    <w:r w:rsidRPr="001C169A">
      <w:rPr>
        <w:rFonts w:ascii="Calibri" w:hAnsi="Calibri"/>
        <w:b/>
        <w:bCs/>
        <w:sz w:val="20"/>
        <w:szCs w:val="20"/>
      </w:rPr>
      <w:t>:</w:t>
    </w:r>
    <w:r>
      <w:rPr>
        <w:rFonts w:ascii="Calibri" w:hAnsi="Calibri"/>
        <w:sz w:val="20"/>
        <w:szCs w:val="20"/>
      </w:rPr>
      <w:t xml:space="preserve"> </w:t>
    </w:r>
    <w:r w:rsidR="001C169A" w:rsidRPr="0F324998">
      <w:rPr>
        <w:rFonts w:ascii="Tahoma" w:hAnsi="Tahoma"/>
        <w:sz w:val="20"/>
        <w:szCs w:val="20"/>
      </w:rPr>
      <w:t>“Tuerca y Tornillo”</w:t>
    </w:r>
  </w:p>
  <w:p w14:paraId="7B056838" w14:textId="1A390C5C" w:rsidR="00025B2A" w:rsidRDefault="00DB0EF4">
    <w:pPr>
      <w:pStyle w:val="Encabezado"/>
    </w:pPr>
    <w:r>
      <w:rPr>
        <w:noProof/>
        <w:lang w:eastAsia="es-ES"/>
      </w:rPr>
      <mc:AlternateContent>
        <mc:Choice Requires="wps">
          <w:drawing>
            <wp:anchor distT="0" distB="0" distL="114300" distR="114300" simplePos="0" relativeHeight="251658244" behindDoc="0" locked="0" layoutInCell="1" allowOverlap="1" wp14:anchorId="37547951" wp14:editId="1E32B43B">
              <wp:simplePos x="0" y="0"/>
              <wp:positionH relativeFrom="column">
                <wp:posOffset>-353695</wp:posOffset>
              </wp:positionH>
              <wp:positionV relativeFrom="paragraph">
                <wp:posOffset>49530</wp:posOffset>
              </wp:positionV>
              <wp:extent cx="6634480" cy="0"/>
              <wp:effectExtent l="0" t="0" r="0" b="0"/>
              <wp:wrapNone/>
              <wp:docPr id="123658687" name="Conector recto de flecha 123658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6FE44586">
            <v:shapetype id="_x0000_t32" coordsize="21600,21600" o:oned="t" filled="f" o:spt="32" path="m,l21600,21600e" w14:anchorId="56F729B7">
              <v:path fillok="f" arrowok="t" o:connecttype="none"/>
              <o:lock v:ext="edit" shapetype="t"/>
            </v:shapetype>
            <v:shape id="AutoShape 7" style="position:absolute;margin-left:-27.85pt;margin-top:3.9pt;width:522.4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v:shadow color="#868686"/>
            </v:shape>
          </w:pict>
        </mc:Fallback>
      </mc:AlternateContent>
    </w:r>
    <w:r w:rsidR="00025B2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D140" w14:textId="77777777" w:rsidR="008758BC" w:rsidRDefault="008758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10F5754"/>
    <w:multiLevelType w:val="hybridMultilevel"/>
    <w:tmpl w:val="2C0E66C4"/>
    <w:lvl w:ilvl="0" w:tplc="300A000F">
      <w:start w:val="1"/>
      <w:numFmt w:val="decimal"/>
      <w:lvlText w:val="%1."/>
      <w:lvlJc w:val="left"/>
      <w:pPr>
        <w:ind w:left="1160" w:hanging="360"/>
      </w:pPr>
      <w:rPr>
        <w:rFonts w:hint="default"/>
      </w:rPr>
    </w:lvl>
    <w:lvl w:ilvl="1" w:tplc="FFFFFFFF" w:tentative="1">
      <w:start w:val="1"/>
      <w:numFmt w:val="bullet"/>
      <w:lvlText w:val="o"/>
      <w:lvlJc w:val="left"/>
      <w:pPr>
        <w:ind w:left="1880" w:hanging="360"/>
      </w:pPr>
      <w:rPr>
        <w:rFonts w:ascii="Courier New" w:hAnsi="Courier New" w:cs="Courier New" w:hint="default"/>
      </w:rPr>
    </w:lvl>
    <w:lvl w:ilvl="2" w:tplc="FFFFFFFF" w:tentative="1">
      <w:start w:val="1"/>
      <w:numFmt w:val="bullet"/>
      <w:lvlText w:val=""/>
      <w:lvlJc w:val="left"/>
      <w:pPr>
        <w:ind w:left="2600" w:hanging="360"/>
      </w:pPr>
      <w:rPr>
        <w:rFonts w:ascii="Wingdings" w:hAnsi="Wingdings" w:hint="default"/>
      </w:rPr>
    </w:lvl>
    <w:lvl w:ilvl="3" w:tplc="FFFFFFFF" w:tentative="1">
      <w:start w:val="1"/>
      <w:numFmt w:val="bullet"/>
      <w:lvlText w:val=""/>
      <w:lvlJc w:val="left"/>
      <w:pPr>
        <w:ind w:left="3320" w:hanging="360"/>
      </w:pPr>
      <w:rPr>
        <w:rFonts w:ascii="Symbol" w:hAnsi="Symbol" w:hint="default"/>
      </w:rPr>
    </w:lvl>
    <w:lvl w:ilvl="4" w:tplc="FFFFFFFF" w:tentative="1">
      <w:start w:val="1"/>
      <w:numFmt w:val="bullet"/>
      <w:lvlText w:val="o"/>
      <w:lvlJc w:val="left"/>
      <w:pPr>
        <w:ind w:left="4040" w:hanging="360"/>
      </w:pPr>
      <w:rPr>
        <w:rFonts w:ascii="Courier New" w:hAnsi="Courier New" w:cs="Courier New" w:hint="default"/>
      </w:rPr>
    </w:lvl>
    <w:lvl w:ilvl="5" w:tplc="FFFFFFFF" w:tentative="1">
      <w:start w:val="1"/>
      <w:numFmt w:val="bullet"/>
      <w:lvlText w:val=""/>
      <w:lvlJc w:val="left"/>
      <w:pPr>
        <w:ind w:left="4760" w:hanging="360"/>
      </w:pPr>
      <w:rPr>
        <w:rFonts w:ascii="Wingdings" w:hAnsi="Wingdings" w:hint="default"/>
      </w:rPr>
    </w:lvl>
    <w:lvl w:ilvl="6" w:tplc="FFFFFFFF" w:tentative="1">
      <w:start w:val="1"/>
      <w:numFmt w:val="bullet"/>
      <w:lvlText w:val=""/>
      <w:lvlJc w:val="left"/>
      <w:pPr>
        <w:ind w:left="5480" w:hanging="360"/>
      </w:pPr>
      <w:rPr>
        <w:rFonts w:ascii="Symbol" w:hAnsi="Symbol" w:hint="default"/>
      </w:rPr>
    </w:lvl>
    <w:lvl w:ilvl="7" w:tplc="FFFFFFFF" w:tentative="1">
      <w:start w:val="1"/>
      <w:numFmt w:val="bullet"/>
      <w:lvlText w:val="o"/>
      <w:lvlJc w:val="left"/>
      <w:pPr>
        <w:ind w:left="6200" w:hanging="360"/>
      </w:pPr>
      <w:rPr>
        <w:rFonts w:ascii="Courier New" w:hAnsi="Courier New" w:cs="Courier New" w:hint="default"/>
      </w:rPr>
    </w:lvl>
    <w:lvl w:ilvl="8" w:tplc="FFFFFFFF" w:tentative="1">
      <w:start w:val="1"/>
      <w:numFmt w:val="bullet"/>
      <w:lvlText w:val=""/>
      <w:lvlJc w:val="left"/>
      <w:pPr>
        <w:ind w:left="6920" w:hanging="360"/>
      </w:pPr>
      <w:rPr>
        <w:rFonts w:ascii="Wingdings" w:hAnsi="Wingdings" w:hint="default"/>
      </w:rPr>
    </w:lvl>
  </w:abstractNum>
  <w:abstractNum w:abstractNumId="8" w15:restartNumberingAfterBreak="0">
    <w:nsid w:val="063B288F"/>
    <w:multiLevelType w:val="hybridMultilevel"/>
    <w:tmpl w:val="503A35B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0698159E"/>
    <w:multiLevelType w:val="hybridMultilevel"/>
    <w:tmpl w:val="F2DC952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B750B50"/>
    <w:multiLevelType w:val="hybridMultilevel"/>
    <w:tmpl w:val="50A408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2"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085D6D4"/>
    <w:multiLevelType w:val="hybridMultilevel"/>
    <w:tmpl w:val="FFFFFFFF"/>
    <w:lvl w:ilvl="0" w:tplc="436E3252">
      <w:start w:val="1"/>
      <w:numFmt w:val="bullet"/>
      <w:lvlText w:val="·"/>
      <w:lvlJc w:val="left"/>
      <w:pPr>
        <w:ind w:left="720" w:hanging="360"/>
      </w:pPr>
      <w:rPr>
        <w:rFonts w:ascii="Symbol" w:hAnsi="Symbol" w:hint="default"/>
      </w:rPr>
    </w:lvl>
    <w:lvl w:ilvl="1" w:tplc="FE9E7DEE">
      <w:start w:val="1"/>
      <w:numFmt w:val="bullet"/>
      <w:lvlText w:val="o"/>
      <w:lvlJc w:val="left"/>
      <w:pPr>
        <w:ind w:left="1440" w:hanging="360"/>
      </w:pPr>
      <w:rPr>
        <w:rFonts w:ascii="Courier New" w:hAnsi="Courier New" w:hint="default"/>
      </w:rPr>
    </w:lvl>
    <w:lvl w:ilvl="2" w:tplc="86803BB0">
      <w:start w:val="1"/>
      <w:numFmt w:val="bullet"/>
      <w:lvlText w:val=""/>
      <w:lvlJc w:val="left"/>
      <w:pPr>
        <w:ind w:left="2160" w:hanging="360"/>
      </w:pPr>
      <w:rPr>
        <w:rFonts w:ascii="Wingdings" w:hAnsi="Wingdings" w:hint="default"/>
      </w:rPr>
    </w:lvl>
    <w:lvl w:ilvl="3" w:tplc="5F300D1A">
      <w:start w:val="1"/>
      <w:numFmt w:val="bullet"/>
      <w:lvlText w:val=""/>
      <w:lvlJc w:val="left"/>
      <w:pPr>
        <w:ind w:left="2880" w:hanging="360"/>
      </w:pPr>
      <w:rPr>
        <w:rFonts w:ascii="Symbol" w:hAnsi="Symbol" w:hint="default"/>
      </w:rPr>
    </w:lvl>
    <w:lvl w:ilvl="4" w:tplc="00B0B7EA">
      <w:start w:val="1"/>
      <w:numFmt w:val="bullet"/>
      <w:lvlText w:val="o"/>
      <w:lvlJc w:val="left"/>
      <w:pPr>
        <w:ind w:left="3600" w:hanging="360"/>
      </w:pPr>
      <w:rPr>
        <w:rFonts w:ascii="Courier New" w:hAnsi="Courier New" w:hint="default"/>
      </w:rPr>
    </w:lvl>
    <w:lvl w:ilvl="5" w:tplc="F9E46158">
      <w:start w:val="1"/>
      <w:numFmt w:val="bullet"/>
      <w:lvlText w:val=""/>
      <w:lvlJc w:val="left"/>
      <w:pPr>
        <w:ind w:left="4320" w:hanging="360"/>
      </w:pPr>
      <w:rPr>
        <w:rFonts w:ascii="Wingdings" w:hAnsi="Wingdings" w:hint="default"/>
      </w:rPr>
    </w:lvl>
    <w:lvl w:ilvl="6" w:tplc="C3C4E842">
      <w:start w:val="1"/>
      <w:numFmt w:val="bullet"/>
      <w:lvlText w:val=""/>
      <w:lvlJc w:val="left"/>
      <w:pPr>
        <w:ind w:left="5040" w:hanging="360"/>
      </w:pPr>
      <w:rPr>
        <w:rFonts w:ascii="Symbol" w:hAnsi="Symbol" w:hint="default"/>
      </w:rPr>
    </w:lvl>
    <w:lvl w:ilvl="7" w:tplc="EAEE6A28">
      <w:start w:val="1"/>
      <w:numFmt w:val="bullet"/>
      <w:lvlText w:val="o"/>
      <w:lvlJc w:val="left"/>
      <w:pPr>
        <w:ind w:left="5760" w:hanging="360"/>
      </w:pPr>
      <w:rPr>
        <w:rFonts w:ascii="Courier New" w:hAnsi="Courier New" w:hint="default"/>
      </w:rPr>
    </w:lvl>
    <w:lvl w:ilvl="8" w:tplc="1A96482E">
      <w:start w:val="1"/>
      <w:numFmt w:val="bullet"/>
      <w:lvlText w:val=""/>
      <w:lvlJc w:val="left"/>
      <w:pPr>
        <w:ind w:left="6480" w:hanging="360"/>
      </w:pPr>
      <w:rPr>
        <w:rFonts w:ascii="Wingdings" w:hAnsi="Wingdings" w:hint="default"/>
      </w:rPr>
    </w:lvl>
  </w:abstractNum>
  <w:abstractNum w:abstractNumId="15"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6" w15:restartNumberingAfterBreak="0">
    <w:nsid w:val="3FE7544C"/>
    <w:multiLevelType w:val="hybridMultilevel"/>
    <w:tmpl w:val="684A53E0"/>
    <w:lvl w:ilvl="0" w:tplc="300A0001">
      <w:start w:val="1"/>
      <w:numFmt w:val="bullet"/>
      <w:lvlText w:val=""/>
      <w:lvlJc w:val="left"/>
      <w:pPr>
        <w:ind w:left="1160" w:hanging="360"/>
      </w:pPr>
      <w:rPr>
        <w:rFonts w:ascii="Symbol" w:hAnsi="Symbol" w:hint="default"/>
      </w:rPr>
    </w:lvl>
    <w:lvl w:ilvl="1" w:tplc="FFFFFFFF" w:tentative="1">
      <w:start w:val="1"/>
      <w:numFmt w:val="bullet"/>
      <w:lvlText w:val="o"/>
      <w:lvlJc w:val="left"/>
      <w:pPr>
        <w:ind w:left="1880" w:hanging="360"/>
      </w:pPr>
      <w:rPr>
        <w:rFonts w:ascii="Courier New" w:hAnsi="Courier New" w:cs="Courier New" w:hint="default"/>
      </w:rPr>
    </w:lvl>
    <w:lvl w:ilvl="2" w:tplc="FFFFFFFF" w:tentative="1">
      <w:start w:val="1"/>
      <w:numFmt w:val="bullet"/>
      <w:lvlText w:val=""/>
      <w:lvlJc w:val="left"/>
      <w:pPr>
        <w:ind w:left="2600" w:hanging="360"/>
      </w:pPr>
      <w:rPr>
        <w:rFonts w:ascii="Wingdings" w:hAnsi="Wingdings" w:hint="default"/>
      </w:rPr>
    </w:lvl>
    <w:lvl w:ilvl="3" w:tplc="FFFFFFFF" w:tentative="1">
      <w:start w:val="1"/>
      <w:numFmt w:val="bullet"/>
      <w:lvlText w:val=""/>
      <w:lvlJc w:val="left"/>
      <w:pPr>
        <w:ind w:left="3320" w:hanging="360"/>
      </w:pPr>
      <w:rPr>
        <w:rFonts w:ascii="Symbol" w:hAnsi="Symbol" w:hint="default"/>
      </w:rPr>
    </w:lvl>
    <w:lvl w:ilvl="4" w:tplc="FFFFFFFF" w:tentative="1">
      <w:start w:val="1"/>
      <w:numFmt w:val="bullet"/>
      <w:lvlText w:val="o"/>
      <w:lvlJc w:val="left"/>
      <w:pPr>
        <w:ind w:left="4040" w:hanging="360"/>
      </w:pPr>
      <w:rPr>
        <w:rFonts w:ascii="Courier New" w:hAnsi="Courier New" w:cs="Courier New" w:hint="default"/>
      </w:rPr>
    </w:lvl>
    <w:lvl w:ilvl="5" w:tplc="FFFFFFFF" w:tentative="1">
      <w:start w:val="1"/>
      <w:numFmt w:val="bullet"/>
      <w:lvlText w:val=""/>
      <w:lvlJc w:val="left"/>
      <w:pPr>
        <w:ind w:left="4760" w:hanging="360"/>
      </w:pPr>
      <w:rPr>
        <w:rFonts w:ascii="Wingdings" w:hAnsi="Wingdings" w:hint="default"/>
      </w:rPr>
    </w:lvl>
    <w:lvl w:ilvl="6" w:tplc="FFFFFFFF" w:tentative="1">
      <w:start w:val="1"/>
      <w:numFmt w:val="bullet"/>
      <w:lvlText w:val=""/>
      <w:lvlJc w:val="left"/>
      <w:pPr>
        <w:ind w:left="5480" w:hanging="360"/>
      </w:pPr>
      <w:rPr>
        <w:rFonts w:ascii="Symbol" w:hAnsi="Symbol" w:hint="default"/>
      </w:rPr>
    </w:lvl>
    <w:lvl w:ilvl="7" w:tplc="FFFFFFFF" w:tentative="1">
      <w:start w:val="1"/>
      <w:numFmt w:val="bullet"/>
      <w:lvlText w:val="o"/>
      <w:lvlJc w:val="left"/>
      <w:pPr>
        <w:ind w:left="6200" w:hanging="360"/>
      </w:pPr>
      <w:rPr>
        <w:rFonts w:ascii="Courier New" w:hAnsi="Courier New" w:cs="Courier New" w:hint="default"/>
      </w:rPr>
    </w:lvl>
    <w:lvl w:ilvl="8" w:tplc="FFFFFFFF" w:tentative="1">
      <w:start w:val="1"/>
      <w:numFmt w:val="bullet"/>
      <w:lvlText w:val=""/>
      <w:lvlJc w:val="left"/>
      <w:pPr>
        <w:ind w:left="6920" w:hanging="360"/>
      </w:pPr>
      <w:rPr>
        <w:rFonts w:ascii="Wingdings" w:hAnsi="Wingdings" w:hint="default"/>
      </w:rPr>
    </w:lvl>
  </w:abstractNum>
  <w:abstractNum w:abstractNumId="17" w15:restartNumberingAfterBreak="0">
    <w:nsid w:val="4206EBD1"/>
    <w:multiLevelType w:val="hybridMultilevel"/>
    <w:tmpl w:val="FFFFFFFF"/>
    <w:lvl w:ilvl="0" w:tplc="0DD62CD4">
      <w:start w:val="1"/>
      <w:numFmt w:val="bullet"/>
      <w:lvlText w:val="·"/>
      <w:lvlJc w:val="left"/>
      <w:pPr>
        <w:ind w:left="720" w:hanging="360"/>
      </w:pPr>
      <w:rPr>
        <w:rFonts w:ascii="Symbol" w:hAnsi="Symbol" w:hint="default"/>
      </w:rPr>
    </w:lvl>
    <w:lvl w:ilvl="1" w:tplc="3B547CCE">
      <w:start w:val="1"/>
      <w:numFmt w:val="bullet"/>
      <w:lvlText w:val="o"/>
      <w:lvlJc w:val="left"/>
      <w:pPr>
        <w:ind w:left="1440" w:hanging="360"/>
      </w:pPr>
      <w:rPr>
        <w:rFonts w:ascii="Courier New" w:hAnsi="Courier New" w:hint="default"/>
      </w:rPr>
    </w:lvl>
    <w:lvl w:ilvl="2" w:tplc="590A32B2">
      <w:start w:val="1"/>
      <w:numFmt w:val="bullet"/>
      <w:lvlText w:val=""/>
      <w:lvlJc w:val="left"/>
      <w:pPr>
        <w:ind w:left="2160" w:hanging="360"/>
      </w:pPr>
      <w:rPr>
        <w:rFonts w:ascii="Wingdings" w:hAnsi="Wingdings" w:hint="default"/>
      </w:rPr>
    </w:lvl>
    <w:lvl w:ilvl="3" w:tplc="26F83C2E">
      <w:start w:val="1"/>
      <w:numFmt w:val="bullet"/>
      <w:lvlText w:val=""/>
      <w:lvlJc w:val="left"/>
      <w:pPr>
        <w:ind w:left="2880" w:hanging="360"/>
      </w:pPr>
      <w:rPr>
        <w:rFonts w:ascii="Symbol" w:hAnsi="Symbol" w:hint="default"/>
      </w:rPr>
    </w:lvl>
    <w:lvl w:ilvl="4" w:tplc="382089D4">
      <w:start w:val="1"/>
      <w:numFmt w:val="bullet"/>
      <w:lvlText w:val="o"/>
      <w:lvlJc w:val="left"/>
      <w:pPr>
        <w:ind w:left="3600" w:hanging="360"/>
      </w:pPr>
      <w:rPr>
        <w:rFonts w:ascii="Courier New" w:hAnsi="Courier New" w:hint="default"/>
      </w:rPr>
    </w:lvl>
    <w:lvl w:ilvl="5" w:tplc="02FA7C72">
      <w:start w:val="1"/>
      <w:numFmt w:val="bullet"/>
      <w:lvlText w:val=""/>
      <w:lvlJc w:val="left"/>
      <w:pPr>
        <w:ind w:left="4320" w:hanging="360"/>
      </w:pPr>
      <w:rPr>
        <w:rFonts w:ascii="Wingdings" w:hAnsi="Wingdings" w:hint="default"/>
      </w:rPr>
    </w:lvl>
    <w:lvl w:ilvl="6" w:tplc="BC103CFA">
      <w:start w:val="1"/>
      <w:numFmt w:val="bullet"/>
      <w:lvlText w:val=""/>
      <w:lvlJc w:val="left"/>
      <w:pPr>
        <w:ind w:left="5040" w:hanging="360"/>
      </w:pPr>
      <w:rPr>
        <w:rFonts w:ascii="Symbol" w:hAnsi="Symbol" w:hint="default"/>
      </w:rPr>
    </w:lvl>
    <w:lvl w:ilvl="7" w:tplc="D3C6F6E2">
      <w:start w:val="1"/>
      <w:numFmt w:val="bullet"/>
      <w:lvlText w:val="o"/>
      <w:lvlJc w:val="left"/>
      <w:pPr>
        <w:ind w:left="5760" w:hanging="360"/>
      </w:pPr>
      <w:rPr>
        <w:rFonts w:ascii="Courier New" w:hAnsi="Courier New" w:hint="default"/>
      </w:rPr>
    </w:lvl>
    <w:lvl w:ilvl="8" w:tplc="F216F38E">
      <w:start w:val="1"/>
      <w:numFmt w:val="bullet"/>
      <w:lvlText w:val=""/>
      <w:lvlJc w:val="left"/>
      <w:pPr>
        <w:ind w:left="6480" w:hanging="360"/>
      </w:pPr>
      <w:rPr>
        <w:rFonts w:ascii="Wingdings" w:hAnsi="Wingdings" w:hint="default"/>
      </w:rPr>
    </w:lvl>
  </w:abstractNum>
  <w:abstractNum w:abstractNumId="18" w15:restartNumberingAfterBreak="0">
    <w:nsid w:val="466A0945"/>
    <w:multiLevelType w:val="hybridMultilevel"/>
    <w:tmpl w:val="A774AF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0" w15:restartNumberingAfterBreak="0">
    <w:nsid w:val="4F0AC117"/>
    <w:multiLevelType w:val="hybridMultilevel"/>
    <w:tmpl w:val="FFFFFFFF"/>
    <w:lvl w:ilvl="0" w:tplc="4FC6B348">
      <w:start w:val="1"/>
      <w:numFmt w:val="bullet"/>
      <w:lvlText w:val=""/>
      <w:lvlJc w:val="left"/>
      <w:pPr>
        <w:ind w:left="720" w:hanging="360"/>
      </w:pPr>
      <w:rPr>
        <w:rFonts w:ascii="Symbol" w:hAnsi="Symbol" w:hint="default"/>
      </w:rPr>
    </w:lvl>
    <w:lvl w:ilvl="1" w:tplc="67C0B496">
      <w:start w:val="1"/>
      <w:numFmt w:val="bullet"/>
      <w:lvlText w:val="o"/>
      <w:lvlJc w:val="left"/>
      <w:pPr>
        <w:ind w:left="1440" w:hanging="360"/>
      </w:pPr>
      <w:rPr>
        <w:rFonts w:ascii="Courier New" w:hAnsi="Courier New" w:hint="default"/>
      </w:rPr>
    </w:lvl>
    <w:lvl w:ilvl="2" w:tplc="557E3BF6">
      <w:start w:val="1"/>
      <w:numFmt w:val="bullet"/>
      <w:lvlText w:val=""/>
      <w:lvlJc w:val="left"/>
      <w:pPr>
        <w:ind w:left="2160" w:hanging="360"/>
      </w:pPr>
      <w:rPr>
        <w:rFonts w:ascii="Wingdings" w:hAnsi="Wingdings" w:hint="default"/>
      </w:rPr>
    </w:lvl>
    <w:lvl w:ilvl="3" w:tplc="BCD011AA">
      <w:start w:val="1"/>
      <w:numFmt w:val="bullet"/>
      <w:lvlText w:val=""/>
      <w:lvlJc w:val="left"/>
      <w:pPr>
        <w:ind w:left="2880" w:hanging="360"/>
      </w:pPr>
      <w:rPr>
        <w:rFonts w:ascii="Symbol" w:hAnsi="Symbol" w:hint="default"/>
      </w:rPr>
    </w:lvl>
    <w:lvl w:ilvl="4" w:tplc="2064E3F6">
      <w:start w:val="1"/>
      <w:numFmt w:val="bullet"/>
      <w:lvlText w:val="o"/>
      <w:lvlJc w:val="left"/>
      <w:pPr>
        <w:ind w:left="3600" w:hanging="360"/>
      </w:pPr>
      <w:rPr>
        <w:rFonts w:ascii="Courier New" w:hAnsi="Courier New" w:hint="default"/>
      </w:rPr>
    </w:lvl>
    <w:lvl w:ilvl="5" w:tplc="0E088A1C">
      <w:start w:val="1"/>
      <w:numFmt w:val="bullet"/>
      <w:lvlText w:val=""/>
      <w:lvlJc w:val="left"/>
      <w:pPr>
        <w:ind w:left="4320" w:hanging="360"/>
      </w:pPr>
      <w:rPr>
        <w:rFonts w:ascii="Wingdings" w:hAnsi="Wingdings" w:hint="default"/>
      </w:rPr>
    </w:lvl>
    <w:lvl w:ilvl="6" w:tplc="F200B118">
      <w:start w:val="1"/>
      <w:numFmt w:val="bullet"/>
      <w:lvlText w:val=""/>
      <w:lvlJc w:val="left"/>
      <w:pPr>
        <w:ind w:left="5040" w:hanging="360"/>
      </w:pPr>
      <w:rPr>
        <w:rFonts w:ascii="Symbol" w:hAnsi="Symbol" w:hint="default"/>
      </w:rPr>
    </w:lvl>
    <w:lvl w:ilvl="7" w:tplc="76D417EE">
      <w:start w:val="1"/>
      <w:numFmt w:val="bullet"/>
      <w:lvlText w:val="o"/>
      <w:lvlJc w:val="left"/>
      <w:pPr>
        <w:ind w:left="5760" w:hanging="360"/>
      </w:pPr>
      <w:rPr>
        <w:rFonts w:ascii="Courier New" w:hAnsi="Courier New" w:hint="default"/>
      </w:rPr>
    </w:lvl>
    <w:lvl w:ilvl="8" w:tplc="68168264">
      <w:start w:val="1"/>
      <w:numFmt w:val="bullet"/>
      <w:lvlText w:val=""/>
      <w:lvlJc w:val="left"/>
      <w:pPr>
        <w:ind w:left="6480" w:hanging="360"/>
      </w:pPr>
      <w:rPr>
        <w:rFonts w:ascii="Wingdings" w:hAnsi="Wingdings" w:hint="default"/>
      </w:rPr>
    </w:lvl>
  </w:abstractNum>
  <w:abstractNum w:abstractNumId="21" w15:restartNumberingAfterBreak="0">
    <w:nsid w:val="51167D0D"/>
    <w:multiLevelType w:val="hybridMultilevel"/>
    <w:tmpl w:val="A8348454"/>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1B41F29"/>
    <w:multiLevelType w:val="hybridMultilevel"/>
    <w:tmpl w:val="3E1AE0B4"/>
    <w:lvl w:ilvl="0" w:tplc="300A0001">
      <w:start w:val="1"/>
      <w:numFmt w:val="bullet"/>
      <w:lvlText w:val=""/>
      <w:lvlJc w:val="left"/>
      <w:pPr>
        <w:ind w:left="1160" w:hanging="360"/>
      </w:pPr>
      <w:rPr>
        <w:rFonts w:ascii="Symbol" w:hAnsi="Symbol" w:hint="default"/>
      </w:rPr>
    </w:lvl>
    <w:lvl w:ilvl="1" w:tplc="300A0003" w:tentative="1">
      <w:start w:val="1"/>
      <w:numFmt w:val="bullet"/>
      <w:lvlText w:val="o"/>
      <w:lvlJc w:val="left"/>
      <w:pPr>
        <w:ind w:left="1880" w:hanging="360"/>
      </w:pPr>
      <w:rPr>
        <w:rFonts w:ascii="Courier New" w:hAnsi="Courier New" w:cs="Courier New" w:hint="default"/>
      </w:rPr>
    </w:lvl>
    <w:lvl w:ilvl="2" w:tplc="300A0005" w:tentative="1">
      <w:start w:val="1"/>
      <w:numFmt w:val="bullet"/>
      <w:lvlText w:val=""/>
      <w:lvlJc w:val="left"/>
      <w:pPr>
        <w:ind w:left="2600" w:hanging="360"/>
      </w:pPr>
      <w:rPr>
        <w:rFonts w:ascii="Wingdings" w:hAnsi="Wingdings" w:hint="default"/>
      </w:rPr>
    </w:lvl>
    <w:lvl w:ilvl="3" w:tplc="300A0001" w:tentative="1">
      <w:start w:val="1"/>
      <w:numFmt w:val="bullet"/>
      <w:lvlText w:val=""/>
      <w:lvlJc w:val="left"/>
      <w:pPr>
        <w:ind w:left="3320" w:hanging="360"/>
      </w:pPr>
      <w:rPr>
        <w:rFonts w:ascii="Symbol" w:hAnsi="Symbol" w:hint="default"/>
      </w:rPr>
    </w:lvl>
    <w:lvl w:ilvl="4" w:tplc="300A0003" w:tentative="1">
      <w:start w:val="1"/>
      <w:numFmt w:val="bullet"/>
      <w:lvlText w:val="o"/>
      <w:lvlJc w:val="left"/>
      <w:pPr>
        <w:ind w:left="4040" w:hanging="360"/>
      </w:pPr>
      <w:rPr>
        <w:rFonts w:ascii="Courier New" w:hAnsi="Courier New" w:cs="Courier New" w:hint="default"/>
      </w:rPr>
    </w:lvl>
    <w:lvl w:ilvl="5" w:tplc="300A0005" w:tentative="1">
      <w:start w:val="1"/>
      <w:numFmt w:val="bullet"/>
      <w:lvlText w:val=""/>
      <w:lvlJc w:val="left"/>
      <w:pPr>
        <w:ind w:left="4760" w:hanging="360"/>
      </w:pPr>
      <w:rPr>
        <w:rFonts w:ascii="Wingdings" w:hAnsi="Wingdings" w:hint="default"/>
      </w:rPr>
    </w:lvl>
    <w:lvl w:ilvl="6" w:tplc="300A0001" w:tentative="1">
      <w:start w:val="1"/>
      <w:numFmt w:val="bullet"/>
      <w:lvlText w:val=""/>
      <w:lvlJc w:val="left"/>
      <w:pPr>
        <w:ind w:left="5480" w:hanging="360"/>
      </w:pPr>
      <w:rPr>
        <w:rFonts w:ascii="Symbol" w:hAnsi="Symbol" w:hint="default"/>
      </w:rPr>
    </w:lvl>
    <w:lvl w:ilvl="7" w:tplc="300A0003" w:tentative="1">
      <w:start w:val="1"/>
      <w:numFmt w:val="bullet"/>
      <w:lvlText w:val="o"/>
      <w:lvlJc w:val="left"/>
      <w:pPr>
        <w:ind w:left="6200" w:hanging="360"/>
      </w:pPr>
      <w:rPr>
        <w:rFonts w:ascii="Courier New" w:hAnsi="Courier New" w:cs="Courier New" w:hint="default"/>
      </w:rPr>
    </w:lvl>
    <w:lvl w:ilvl="8" w:tplc="300A0005" w:tentative="1">
      <w:start w:val="1"/>
      <w:numFmt w:val="bullet"/>
      <w:lvlText w:val=""/>
      <w:lvlJc w:val="left"/>
      <w:pPr>
        <w:ind w:left="6920" w:hanging="360"/>
      </w:pPr>
      <w:rPr>
        <w:rFonts w:ascii="Wingdings" w:hAnsi="Wingdings" w:hint="default"/>
      </w:rPr>
    </w:lvl>
  </w:abstractNum>
  <w:abstractNum w:abstractNumId="23" w15:restartNumberingAfterBreak="0">
    <w:nsid w:val="56066054"/>
    <w:multiLevelType w:val="hybridMultilevel"/>
    <w:tmpl w:val="FC109DB8"/>
    <w:lvl w:ilvl="0" w:tplc="46549530">
      <w:numFmt w:val="bullet"/>
      <w:lvlText w:val="-"/>
      <w:lvlJc w:val="left"/>
      <w:pPr>
        <w:ind w:left="1160" w:hanging="360"/>
      </w:pPr>
      <w:rPr>
        <w:rFonts w:ascii="Times New Roman" w:eastAsia="Times New Roman" w:hAnsi="Times New Roman" w:cs="Times New Roman" w:hint="default"/>
      </w:rPr>
    </w:lvl>
    <w:lvl w:ilvl="1" w:tplc="1EEA3D3A">
      <w:numFmt w:val="bullet"/>
      <w:lvlText w:val="•"/>
      <w:lvlJc w:val="left"/>
      <w:pPr>
        <w:ind w:left="2225" w:hanging="705"/>
      </w:pPr>
      <w:rPr>
        <w:rFonts w:ascii="Calibri" w:eastAsia="Calibri" w:hAnsi="Calibri" w:cs="Calibri" w:hint="default"/>
      </w:rPr>
    </w:lvl>
    <w:lvl w:ilvl="2" w:tplc="FFFFFFFF" w:tentative="1">
      <w:start w:val="1"/>
      <w:numFmt w:val="bullet"/>
      <w:lvlText w:val=""/>
      <w:lvlJc w:val="left"/>
      <w:pPr>
        <w:ind w:left="2600" w:hanging="360"/>
      </w:pPr>
      <w:rPr>
        <w:rFonts w:ascii="Wingdings" w:hAnsi="Wingdings" w:hint="default"/>
      </w:rPr>
    </w:lvl>
    <w:lvl w:ilvl="3" w:tplc="FFFFFFFF" w:tentative="1">
      <w:start w:val="1"/>
      <w:numFmt w:val="bullet"/>
      <w:lvlText w:val=""/>
      <w:lvlJc w:val="left"/>
      <w:pPr>
        <w:ind w:left="3320" w:hanging="360"/>
      </w:pPr>
      <w:rPr>
        <w:rFonts w:ascii="Symbol" w:hAnsi="Symbol" w:hint="default"/>
      </w:rPr>
    </w:lvl>
    <w:lvl w:ilvl="4" w:tplc="FFFFFFFF" w:tentative="1">
      <w:start w:val="1"/>
      <w:numFmt w:val="bullet"/>
      <w:lvlText w:val="o"/>
      <w:lvlJc w:val="left"/>
      <w:pPr>
        <w:ind w:left="4040" w:hanging="360"/>
      </w:pPr>
      <w:rPr>
        <w:rFonts w:ascii="Courier New" w:hAnsi="Courier New" w:cs="Courier New" w:hint="default"/>
      </w:rPr>
    </w:lvl>
    <w:lvl w:ilvl="5" w:tplc="FFFFFFFF" w:tentative="1">
      <w:start w:val="1"/>
      <w:numFmt w:val="bullet"/>
      <w:lvlText w:val=""/>
      <w:lvlJc w:val="left"/>
      <w:pPr>
        <w:ind w:left="4760" w:hanging="360"/>
      </w:pPr>
      <w:rPr>
        <w:rFonts w:ascii="Wingdings" w:hAnsi="Wingdings" w:hint="default"/>
      </w:rPr>
    </w:lvl>
    <w:lvl w:ilvl="6" w:tplc="FFFFFFFF" w:tentative="1">
      <w:start w:val="1"/>
      <w:numFmt w:val="bullet"/>
      <w:lvlText w:val=""/>
      <w:lvlJc w:val="left"/>
      <w:pPr>
        <w:ind w:left="5480" w:hanging="360"/>
      </w:pPr>
      <w:rPr>
        <w:rFonts w:ascii="Symbol" w:hAnsi="Symbol" w:hint="default"/>
      </w:rPr>
    </w:lvl>
    <w:lvl w:ilvl="7" w:tplc="FFFFFFFF" w:tentative="1">
      <w:start w:val="1"/>
      <w:numFmt w:val="bullet"/>
      <w:lvlText w:val="o"/>
      <w:lvlJc w:val="left"/>
      <w:pPr>
        <w:ind w:left="6200" w:hanging="360"/>
      </w:pPr>
      <w:rPr>
        <w:rFonts w:ascii="Courier New" w:hAnsi="Courier New" w:cs="Courier New" w:hint="default"/>
      </w:rPr>
    </w:lvl>
    <w:lvl w:ilvl="8" w:tplc="FFFFFFFF" w:tentative="1">
      <w:start w:val="1"/>
      <w:numFmt w:val="bullet"/>
      <w:lvlText w:val=""/>
      <w:lvlJc w:val="left"/>
      <w:pPr>
        <w:ind w:left="6920" w:hanging="360"/>
      </w:pPr>
      <w:rPr>
        <w:rFonts w:ascii="Wingdings" w:hAnsi="Wingdings" w:hint="default"/>
      </w:rPr>
    </w:lvl>
  </w:abstractNum>
  <w:abstractNum w:abstractNumId="24" w15:restartNumberingAfterBreak="0">
    <w:nsid w:val="5AF77A11"/>
    <w:multiLevelType w:val="hybridMultilevel"/>
    <w:tmpl w:val="81D08DB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EF6B791"/>
    <w:multiLevelType w:val="hybridMultilevel"/>
    <w:tmpl w:val="FFFFFFFF"/>
    <w:lvl w:ilvl="0" w:tplc="6B9E2088">
      <w:start w:val="1"/>
      <w:numFmt w:val="bullet"/>
      <w:lvlText w:val="·"/>
      <w:lvlJc w:val="left"/>
      <w:pPr>
        <w:ind w:left="720" w:hanging="360"/>
      </w:pPr>
      <w:rPr>
        <w:rFonts w:ascii="Symbol" w:hAnsi="Symbol" w:hint="default"/>
      </w:rPr>
    </w:lvl>
    <w:lvl w:ilvl="1" w:tplc="55D67D4C">
      <w:start w:val="1"/>
      <w:numFmt w:val="bullet"/>
      <w:lvlText w:val="o"/>
      <w:lvlJc w:val="left"/>
      <w:pPr>
        <w:ind w:left="1440" w:hanging="360"/>
      </w:pPr>
      <w:rPr>
        <w:rFonts w:ascii="Courier New" w:hAnsi="Courier New" w:hint="default"/>
      </w:rPr>
    </w:lvl>
    <w:lvl w:ilvl="2" w:tplc="64765800">
      <w:start w:val="1"/>
      <w:numFmt w:val="bullet"/>
      <w:lvlText w:val=""/>
      <w:lvlJc w:val="left"/>
      <w:pPr>
        <w:ind w:left="2160" w:hanging="360"/>
      </w:pPr>
      <w:rPr>
        <w:rFonts w:ascii="Wingdings" w:hAnsi="Wingdings" w:hint="default"/>
      </w:rPr>
    </w:lvl>
    <w:lvl w:ilvl="3" w:tplc="72189356">
      <w:start w:val="1"/>
      <w:numFmt w:val="bullet"/>
      <w:lvlText w:val=""/>
      <w:lvlJc w:val="left"/>
      <w:pPr>
        <w:ind w:left="2880" w:hanging="360"/>
      </w:pPr>
      <w:rPr>
        <w:rFonts w:ascii="Symbol" w:hAnsi="Symbol" w:hint="default"/>
      </w:rPr>
    </w:lvl>
    <w:lvl w:ilvl="4" w:tplc="AF7844E2">
      <w:start w:val="1"/>
      <w:numFmt w:val="bullet"/>
      <w:lvlText w:val="o"/>
      <w:lvlJc w:val="left"/>
      <w:pPr>
        <w:ind w:left="3600" w:hanging="360"/>
      </w:pPr>
      <w:rPr>
        <w:rFonts w:ascii="Courier New" w:hAnsi="Courier New" w:hint="default"/>
      </w:rPr>
    </w:lvl>
    <w:lvl w:ilvl="5" w:tplc="FA181C48">
      <w:start w:val="1"/>
      <w:numFmt w:val="bullet"/>
      <w:lvlText w:val=""/>
      <w:lvlJc w:val="left"/>
      <w:pPr>
        <w:ind w:left="4320" w:hanging="360"/>
      </w:pPr>
      <w:rPr>
        <w:rFonts w:ascii="Wingdings" w:hAnsi="Wingdings" w:hint="default"/>
      </w:rPr>
    </w:lvl>
    <w:lvl w:ilvl="6" w:tplc="52F4D112">
      <w:start w:val="1"/>
      <w:numFmt w:val="bullet"/>
      <w:lvlText w:val=""/>
      <w:lvlJc w:val="left"/>
      <w:pPr>
        <w:ind w:left="5040" w:hanging="360"/>
      </w:pPr>
      <w:rPr>
        <w:rFonts w:ascii="Symbol" w:hAnsi="Symbol" w:hint="default"/>
      </w:rPr>
    </w:lvl>
    <w:lvl w:ilvl="7" w:tplc="6090E544">
      <w:start w:val="1"/>
      <w:numFmt w:val="bullet"/>
      <w:lvlText w:val="o"/>
      <w:lvlJc w:val="left"/>
      <w:pPr>
        <w:ind w:left="5760" w:hanging="360"/>
      </w:pPr>
      <w:rPr>
        <w:rFonts w:ascii="Courier New" w:hAnsi="Courier New" w:hint="default"/>
      </w:rPr>
    </w:lvl>
    <w:lvl w:ilvl="8" w:tplc="28D000EA">
      <w:start w:val="1"/>
      <w:numFmt w:val="bullet"/>
      <w:lvlText w:val=""/>
      <w:lvlJc w:val="left"/>
      <w:pPr>
        <w:ind w:left="6480" w:hanging="360"/>
      </w:pPr>
      <w:rPr>
        <w:rFonts w:ascii="Wingdings" w:hAnsi="Wingdings" w:hint="default"/>
      </w:rPr>
    </w:lvl>
  </w:abstractNum>
  <w:abstractNum w:abstractNumId="26" w15:restartNumberingAfterBreak="0">
    <w:nsid w:val="660A5E4A"/>
    <w:multiLevelType w:val="hybridMultilevel"/>
    <w:tmpl w:val="178E2212"/>
    <w:lvl w:ilvl="0" w:tplc="3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117034"/>
    <w:multiLevelType w:val="hybridMultilevel"/>
    <w:tmpl w:val="892824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7A2371CC"/>
    <w:multiLevelType w:val="hybridMultilevel"/>
    <w:tmpl w:val="566CF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03784148">
    <w:abstractNumId w:val="0"/>
  </w:num>
  <w:num w:numId="2" w16cid:durableId="1045525279">
    <w:abstractNumId w:val="11"/>
  </w:num>
  <w:num w:numId="3" w16cid:durableId="914172263">
    <w:abstractNumId w:val="19"/>
  </w:num>
  <w:num w:numId="4" w16cid:durableId="373314783">
    <w:abstractNumId w:val="12"/>
  </w:num>
  <w:num w:numId="5" w16cid:durableId="1076854637">
    <w:abstractNumId w:val="28"/>
  </w:num>
  <w:num w:numId="6" w16cid:durableId="1413551024">
    <w:abstractNumId w:val="21"/>
  </w:num>
  <w:num w:numId="7" w16cid:durableId="1982617448">
    <w:abstractNumId w:val="13"/>
  </w:num>
  <w:num w:numId="8" w16cid:durableId="2143500520">
    <w:abstractNumId w:val="15"/>
  </w:num>
  <w:num w:numId="9" w16cid:durableId="401871082">
    <w:abstractNumId w:val="10"/>
  </w:num>
  <w:num w:numId="10" w16cid:durableId="789587209">
    <w:abstractNumId w:val="29"/>
  </w:num>
  <w:num w:numId="11" w16cid:durableId="1310092153">
    <w:abstractNumId w:val="18"/>
  </w:num>
  <w:num w:numId="12" w16cid:durableId="1945771435">
    <w:abstractNumId w:val="22"/>
  </w:num>
  <w:num w:numId="13" w16cid:durableId="2120835632">
    <w:abstractNumId w:val="9"/>
  </w:num>
  <w:num w:numId="14" w16cid:durableId="596255781">
    <w:abstractNumId w:val="24"/>
  </w:num>
  <w:num w:numId="15" w16cid:durableId="2010865729">
    <w:abstractNumId w:val="27"/>
  </w:num>
  <w:num w:numId="16" w16cid:durableId="2061779988">
    <w:abstractNumId w:val="8"/>
  </w:num>
  <w:num w:numId="17" w16cid:durableId="291400314">
    <w:abstractNumId w:val="26"/>
  </w:num>
  <w:num w:numId="18" w16cid:durableId="1733232613">
    <w:abstractNumId w:val="7"/>
  </w:num>
  <w:num w:numId="19" w16cid:durableId="799155289">
    <w:abstractNumId w:val="16"/>
  </w:num>
  <w:num w:numId="20" w16cid:durableId="1348286895">
    <w:abstractNumId w:val="23"/>
  </w:num>
  <w:num w:numId="21" w16cid:durableId="1283420035">
    <w:abstractNumId w:val="20"/>
  </w:num>
  <w:num w:numId="22" w16cid:durableId="1405451798">
    <w:abstractNumId w:val="25"/>
  </w:num>
  <w:num w:numId="23" w16cid:durableId="750397244">
    <w:abstractNumId w:val="14"/>
  </w:num>
  <w:num w:numId="24" w16cid:durableId="52116422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1106"/>
    <w:rsid w:val="000236AF"/>
    <w:rsid w:val="000253DD"/>
    <w:rsid w:val="00025B2A"/>
    <w:rsid w:val="00027FF3"/>
    <w:rsid w:val="00030173"/>
    <w:rsid w:val="000453B1"/>
    <w:rsid w:val="00050C4C"/>
    <w:rsid w:val="0005518A"/>
    <w:rsid w:val="00056F13"/>
    <w:rsid w:val="00064CD5"/>
    <w:rsid w:val="00065C0B"/>
    <w:rsid w:val="00087FC3"/>
    <w:rsid w:val="0009208D"/>
    <w:rsid w:val="00093F3A"/>
    <w:rsid w:val="0009623A"/>
    <w:rsid w:val="000A2611"/>
    <w:rsid w:val="000A3930"/>
    <w:rsid w:val="000A3FAC"/>
    <w:rsid w:val="000A702B"/>
    <w:rsid w:val="000B7427"/>
    <w:rsid w:val="000C0B43"/>
    <w:rsid w:val="000C6F9E"/>
    <w:rsid w:val="000D67D1"/>
    <w:rsid w:val="000E47A0"/>
    <w:rsid w:val="000E52A7"/>
    <w:rsid w:val="000E7B36"/>
    <w:rsid w:val="000F2051"/>
    <w:rsid w:val="00104EFA"/>
    <w:rsid w:val="00114578"/>
    <w:rsid w:val="00117216"/>
    <w:rsid w:val="00125D5B"/>
    <w:rsid w:val="001300EA"/>
    <w:rsid w:val="00160DEA"/>
    <w:rsid w:val="00175AD8"/>
    <w:rsid w:val="001855BA"/>
    <w:rsid w:val="001905F6"/>
    <w:rsid w:val="001909AC"/>
    <w:rsid w:val="00193D75"/>
    <w:rsid w:val="00194FF2"/>
    <w:rsid w:val="00196087"/>
    <w:rsid w:val="001A76E4"/>
    <w:rsid w:val="001B6865"/>
    <w:rsid w:val="001C0A94"/>
    <w:rsid w:val="001C169A"/>
    <w:rsid w:val="001C1C6F"/>
    <w:rsid w:val="001C2F6F"/>
    <w:rsid w:val="001C3482"/>
    <w:rsid w:val="001E2593"/>
    <w:rsid w:val="001E2C92"/>
    <w:rsid w:val="001E64B0"/>
    <w:rsid w:val="001F0307"/>
    <w:rsid w:val="001F5885"/>
    <w:rsid w:val="001F5FAC"/>
    <w:rsid w:val="001F6376"/>
    <w:rsid w:val="00201DBA"/>
    <w:rsid w:val="0020452E"/>
    <w:rsid w:val="00214D87"/>
    <w:rsid w:val="0021513C"/>
    <w:rsid w:val="00234E8B"/>
    <w:rsid w:val="002463F9"/>
    <w:rsid w:val="00250B44"/>
    <w:rsid w:val="00251799"/>
    <w:rsid w:val="00253D30"/>
    <w:rsid w:val="0026246C"/>
    <w:rsid w:val="00263FB0"/>
    <w:rsid w:val="0027290C"/>
    <w:rsid w:val="002A15D9"/>
    <w:rsid w:val="002A615E"/>
    <w:rsid w:val="002B27F7"/>
    <w:rsid w:val="002B5F41"/>
    <w:rsid w:val="002B6B8C"/>
    <w:rsid w:val="002C2134"/>
    <w:rsid w:val="002D331E"/>
    <w:rsid w:val="002D4328"/>
    <w:rsid w:val="002D4F1A"/>
    <w:rsid w:val="002D5D0C"/>
    <w:rsid w:val="002E1B54"/>
    <w:rsid w:val="002E42BE"/>
    <w:rsid w:val="002F0773"/>
    <w:rsid w:val="0030023B"/>
    <w:rsid w:val="0030737E"/>
    <w:rsid w:val="003100C1"/>
    <w:rsid w:val="00310C07"/>
    <w:rsid w:val="0031282E"/>
    <w:rsid w:val="003148CA"/>
    <w:rsid w:val="00331FF3"/>
    <w:rsid w:val="00340975"/>
    <w:rsid w:val="00340E2B"/>
    <w:rsid w:val="003441E6"/>
    <w:rsid w:val="003477E8"/>
    <w:rsid w:val="00370B1F"/>
    <w:rsid w:val="00371B2E"/>
    <w:rsid w:val="0037640B"/>
    <w:rsid w:val="003938E6"/>
    <w:rsid w:val="003960CC"/>
    <w:rsid w:val="003C470A"/>
    <w:rsid w:val="003C5618"/>
    <w:rsid w:val="003D005C"/>
    <w:rsid w:val="003D33C0"/>
    <w:rsid w:val="003D373E"/>
    <w:rsid w:val="003D53F2"/>
    <w:rsid w:val="003E1C45"/>
    <w:rsid w:val="003E6ED6"/>
    <w:rsid w:val="003F076B"/>
    <w:rsid w:val="003F4C21"/>
    <w:rsid w:val="003F73E9"/>
    <w:rsid w:val="0041079E"/>
    <w:rsid w:val="004111A6"/>
    <w:rsid w:val="00420EDB"/>
    <w:rsid w:val="00430C4E"/>
    <w:rsid w:val="004330DC"/>
    <w:rsid w:val="00442AED"/>
    <w:rsid w:val="00453783"/>
    <w:rsid w:val="00454A43"/>
    <w:rsid w:val="0046318A"/>
    <w:rsid w:val="00466DC2"/>
    <w:rsid w:val="00472D78"/>
    <w:rsid w:val="004739FE"/>
    <w:rsid w:val="0047737A"/>
    <w:rsid w:val="0048156F"/>
    <w:rsid w:val="00481B4B"/>
    <w:rsid w:val="004900BA"/>
    <w:rsid w:val="00492D5D"/>
    <w:rsid w:val="0049606A"/>
    <w:rsid w:val="004A0265"/>
    <w:rsid w:val="004A6234"/>
    <w:rsid w:val="004D4FB5"/>
    <w:rsid w:val="004D619E"/>
    <w:rsid w:val="004D7401"/>
    <w:rsid w:val="004D7AD4"/>
    <w:rsid w:val="004E016C"/>
    <w:rsid w:val="004E22D9"/>
    <w:rsid w:val="004E7E89"/>
    <w:rsid w:val="004F103B"/>
    <w:rsid w:val="004F511C"/>
    <w:rsid w:val="004F5957"/>
    <w:rsid w:val="005067FA"/>
    <w:rsid w:val="005109F6"/>
    <w:rsid w:val="00521ED9"/>
    <w:rsid w:val="00524AD6"/>
    <w:rsid w:val="00537179"/>
    <w:rsid w:val="005456A9"/>
    <w:rsid w:val="00547DD9"/>
    <w:rsid w:val="0055490C"/>
    <w:rsid w:val="00572B53"/>
    <w:rsid w:val="005756CB"/>
    <w:rsid w:val="00597881"/>
    <w:rsid w:val="005A41F0"/>
    <w:rsid w:val="005A5998"/>
    <w:rsid w:val="005B10F9"/>
    <w:rsid w:val="005B1D30"/>
    <w:rsid w:val="005B582C"/>
    <w:rsid w:val="005B7576"/>
    <w:rsid w:val="005D0D62"/>
    <w:rsid w:val="005D60B6"/>
    <w:rsid w:val="005D654B"/>
    <w:rsid w:val="005F25F3"/>
    <w:rsid w:val="005F4411"/>
    <w:rsid w:val="0060186C"/>
    <w:rsid w:val="00605082"/>
    <w:rsid w:val="006050B5"/>
    <w:rsid w:val="00607DE9"/>
    <w:rsid w:val="006141FB"/>
    <w:rsid w:val="00615203"/>
    <w:rsid w:val="00615F4B"/>
    <w:rsid w:val="00620C9B"/>
    <w:rsid w:val="00623B1F"/>
    <w:rsid w:val="0063352F"/>
    <w:rsid w:val="00633C05"/>
    <w:rsid w:val="0063458B"/>
    <w:rsid w:val="00635135"/>
    <w:rsid w:val="00641AE6"/>
    <w:rsid w:val="00650D54"/>
    <w:rsid w:val="006534D7"/>
    <w:rsid w:val="00663A4B"/>
    <w:rsid w:val="00665BE7"/>
    <w:rsid w:val="00667FD4"/>
    <w:rsid w:val="00670299"/>
    <w:rsid w:val="006733FB"/>
    <w:rsid w:val="006750DE"/>
    <w:rsid w:val="00675ACA"/>
    <w:rsid w:val="0067605D"/>
    <w:rsid w:val="0068123B"/>
    <w:rsid w:val="0068191E"/>
    <w:rsid w:val="00681C7B"/>
    <w:rsid w:val="00692386"/>
    <w:rsid w:val="00693186"/>
    <w:rsid w:val="00694429"/>
    <w:rsid w:val="006A6F91"/>
    <w:rsid w:val="006B11FF"/>
    <w:rsid w:val="006B2361"/>
    <w:rsid w:val="006B4FE6"/>
    <w:rsid w:val="006C46C0"/>
    <w:rsid w:val="006C50A0"/>
    <w:rsid w:val="006C6DC5"/>
    <w:rsid w:val="006C70F6"/>
    <w:rsid w:val="006C7550"/>
    <w:rsid w:val="006D2195"/>
    <w:rsid w:val="006D4C7B"/>
    <w:rsid w:val="006E24AA"/>
    <w:rsid w:val="006E419C"/>
    <w:rsid w:val="006E75C9"/>
    <w:rsid w:val="006F647B"/>
    <w:rsid w:val="00700CAE"/>
    <w:rsid w:val="00700EEC"/>
    <w:rsid w:val="00702F26"/>
    <w:rsid w:val="00706E30"/>
    <w:rsid w:val="007074F8"/>
    <w:rsid w:val="00711E7C"/>
    <w:rsid w:val="007137E1"/>
    <w:rsid w:val="00716272"/>
    <w:rsid w:val="007434E8"/>
    <w:rsid w:val="0074490D"/>
    <w:rsid w:val="00745C84"/>
    <w:rsid w:val="0074710A"/>
    <w:rsid w:val="00762058"/>
    <w:rsid w:val="007632CF"/>
    <w:rsid w:val="007804B3"/>
    <w:rsid w:val="007836D3"/>
    <w:rsid w:val="00785445"/>
    <w:rsid w:val="007873BE"/>
    <w:rsid w:val="007949FF"/>
    <w:rsid w:val="007B31E8"/>
    <w:rsid w:val="007B6759"/>
    <w:rsid w:val="007C3362"/>
    <w:rsid w:val="007C35BB"/>
    <w:rsid w:val="007D0A1A"/>
    <w:rsid w:val="007D446F"/>
    <w:rsid w:val="007D67C1"/>
    <w:rsid w:val="007E2BE3"/>
    <w:rsid w:val="007E33CF"/>
    <w:rsid w:val="007E37D2"/>
    <w:rsid w:val="007E7869"/>
    <w:rsid w:val="007F1FAD"/>
    <w:rsid w:val="0080174D"/>
    <w:rsid w:val="00801FBE"/>
    <w:rsid w:val="00806C7C"/>
    <w:rsid w:val="00811044"/>
    <w:rsid w:val="00815224"/>
    <w:rsid w:val="00817983"/>
    <w:rsid w:val="0081798B"/>
    <w:rsid w:val="008364A0"/>
    <w:rsid w:val="00837034"/>
    <w:rsid w:val="00841ABB"/>
    <w:rsid w:val="00850796"/>
    <w:rsid w:val="008549D5"/>
    <w:rsid w:val="00857C2C"/>
    <w:rsid w:val="008678F7"/>
    <w:rsid w:val="008758BC"/>
    <w:rsid w:val="0088178D"/>
    <w:rsid w:val="00884AFF"/>
    <w:rsid w:val="00885C51"/>
    <w:rsid w:val="00896D14"/>
    <w:rsid w:val="008A3A31"/>
    <w:rsid w:val="008A7789"/>
    <w:rsid w:val="008B15D0"/>
    <w:rsid w:val="008B21FC"/>
    <w:rsid w:val="008B2B05"/>
    <w:rsid w:val="008C664F"/>
    <w:rsid w:val="008D7F92"/>
    <w:rsid w:val="008E0310"/>
    <w:rsid w:val="008F1E4D"/>
    <w:rsid w:val="008F23AD"/>
    <w:rsid w:val="008F295B"/>
    <w:rsid w:val="00903446"/>
    <w:rsid w:val="00907DAF"/>
    <w:rsid w:val="0091042B"/>
    <w:rsid w:val="00911366"/>
    <w:rsid w:val="009138AE"/>
    <w:rsid w:val="00921653"/>
    <w:rsid w:val="00933421"/>
    <w:rsid w:val="00943E22"/>
    <w:rsid w:val="00944810"/>
    <w:rsid w:val="009805DE"/>
    <w:rsid w:val="00997C75"/>
    <w:rsid w:val="009A2DC3"/>
    <w:rsid w:val="009A41D4"/>
    <w:rsid w:val="009B43E9"/>
    <w:rsid w:val="009B5943"/>
    <w:rsid w:val="009B6991"/>
    <w:rsid w:val="009B766E"/>
    <w:rsid w:val="009B7F3B"/>
    <w:rsid w:val="009C5107"/>
    <w:rsid w:val="009E04FD"/>
    <w:rsid w:val="009E4279"/>
    <w:rsid w:val="009E7CEB"/>
    <w:rsid w:val="009F26CF"/>
    <w:rsid w:val="009F5104"/>
    <w:rsid w:val="00A1079C"/>
    <w:rsid w:val="00A15912"/>
    <w:rsid w:val="00A1764D"/>
    <w:rsid w:val="00A2466D"/>
    <w:rsid w:val="00A31CBC"/>
    <w:rsid w:val="00A3332F"/>
    <w:rsid w:val="00A3765A"/>
    <w:rsid w:val="00A439D9"/>
    <w:rsid w:val="00A458DB"/>
    <w:rsid w:val="00A64730"/>
    <w:rsid w:val="00A7001F"/>
    <w:rsid w:val="00A877A6"/>
    <w:rsid w:val="00A90AED"/>
    <w:rsid w:val="00A96743"/>
    <w:rsid w:val="00AA1927"/>
    <w:rsid w:val="00AA6F28"/>
    <w:rsid w:val="00AA710B"/>
    <w:rsid w:val="00AA7836"/>
    <w:rsid w:val="00AB424B"/>
    <w:rsid w:val="00AD0217"/>
    <w:rsid w:val="00AF6DF1"/>
    <w:rsid w:val="00B04F64"/>
    <w:rsid w:val="00B05A52"/>
    <w:rsid w:val="00B10BAB"/>
    <w:rsid w:val="00B114FB"/>
    <w:rsid w:val="00B2080A"/>
    <w:rsid w:val="00B23E8F"/>
    <w:rsid w:val="00B31CF7"/>
    <w:rsid w:val="00B45EC7"/>
    <w:rsid w:val="00B475DC"/>
    <w:rsid w:val="00B62E52"/>
    <w:rsid w:val="00B64DC4"/>
    <w:rsid w:val="00B73828"/>
    <w:rsid w:val="00B75EFE"/>
    <w:rsid w:val="00B8161D"/>
    <w:rsid w:val="00B81745"/>
    <w:rsid w:val="00B833E3"/>
    <w:rsid w:val="00B83B68"/>
    <w:rsid w:val="00B86195"/>
    <w:rsid w:val="00BA1107"/>
    <w:rsid w:val="00BA2943"/>
    <w:rsid w:val="00BA66B6"/>
    <w:rsid w:val="00BB4260"/>
    <w:rsid w:val="00BC3D7B"/>
    <w:rsid w:val="00BC51EF"/>
    <w:rsid w:val="00BD28BE"/>
    <w:rsid w:val="00BE1F6F"/>
    <w:rsid w:val="00BF0D7A"/>
    <w:rsid w:val="00BF2B3A"/>
    <w:rsid w:val="00BF3519"/>
    <w:rsid w:val="00BF7808"/>
    <w:rsid w:val="00C03C50"/>
    <w:rsid w:val="00C04F5D"/>
    <w:rsid w:val="00C0671A"/>
    <w:rsid w:val="00C151F3"/>
    <w:rsid w:val="00C157DE"/>
    <w:rsid w:val="00C20CEA"/>
    <w:rsid w:val="00C231B2"/>
    <w:rsid w:val="00C23FB5"/>
    <w:rsid w:val="00C25D31"/>
    <w:rsid w:val="00C27EC0"/>
    <w:rsid w:val="00C329B0"/>
    <w:rsid w:val="00C32BD9"/>
    <w:rsid w:val="00C445ED"/>
    <w:rsid w:val="00C46282"/>
    <w:rsid w:val="00C46BA2"/>
    <w:rsid w:val="00C514B7"/>
    <w:rsid w:val="00C57C34"/>
    <w:rsid w:val="00C63B5F"/>
    <w:rsid w:val="00C649E5"/>
    <w:rsid w:val="00C6524A"/>
    <w:rsid w:val="00C65AA6"/>
    <w:rsid w:val="00C6652C"/>
    <w:rsid w:val="00C67250"/>
    <w:rsid w:val="00C8477D"/>
    <w:rsid w:val="00C87596"/>
    <w:rsid w:val="00C92599"/>
    <w:rsid w:val="00CA43BC"/>
    <w:rsid w:val="00CA5DAC"/>
    <w:rsid w:val="00CB2FCD"/>
    <w:rsid w:val="00CB427F"/>
    <w:rsid w:val="00CC0373"/>
    <w:rsid w:val="00CE4F68"/>
    <w:rsid w:val="00CE538B"/>
    <w:rsid w:val="00CF2B71"/>
    <w:rsid w:val="00CF6119"/>
    <w:rsid w:val="00D05D01"/>
    <w:rsid w:val="00D104EC"/>
    <w:rsid w:val="00D20E6D"/>
    <w:rsid w:val="00D23084"/>
    <w:rsid w:val="00D309CD"/>
    <w:rsid w:val="00D378D4"/>
    <w:rsid w:val="00D43CE9"/>
    <w:rsid w:val="00D633ED"/>
    <w:rsid w:val="00D8006B"/>
    <w:rsid w:val="00D91181"/>
    <w:rsid w:val="00DA27CB"/>
    <w:rsid w:val="00DA7E62"/>
    <w:rsid w:val="00DB0EF4"/>
    <w:rsid w:val="00DB1251"/>
    <w:rsid w:val="00DB74A4"/>
    <w:rsid w:val="00DC21BF"/>
    <w:rsid w:val="00DC3224"/>
    <w:rsid w:val="00DC49BE"/>
    <w:rsid w:val="00DC5EC8"/>
    <w:rsid w:val="00DD7B7E"/>
    <w:rsid w:val="00DD7F62"/>
    <w:rsid w:val="00DE2472"/>
    <w:rsid w:val="00DE2736"/>
    <w:rsid w:val="00DE44DD"/>
    <w:rsid w:val="00DE5EB2"/>
    <w:rsid w:val="00DF0083"/>
    <w:rsid w:val="00E07736"/>
    <w:rsid w:val="00E07BC0"/>
    <w:rsid w:val="00E16C37"/>
    <w:rsid w:val="00E27EE7"/>
    <w:rsid w:val="00E3446B"/>
    <w:rsid w:val="00E4055B"/>
    <w:rsid w:val="00E41218"/>
    <w:rsid w:val="00E41F22"/>
    <w:rsid w:val="00E449D7"/>
    <w:rsid w:val="00E50C5C"/>
    <w:rsid w:val="00E56646"/>
    <w:rsid w:val="00E63BA5"/>
    <w:rsid w:val="00E70CBC"/>
    <w:rsid w:val="00E76C76"/>
    <w:rsid w:val="00E81483"/>
    <w:rsid w:val="00EA0F36"/>
    <w:rsid w:val="00EA3C5E"/>
    <w:rsid w:val="00EB4DAA"/>
    <w:rsid w:val="00EC0D75"/>
    <w:rsid w:val="00EC30B2"/>
    <w:rsid w:val="00EE09D3"/>
    <w:rsid w:val="00EE1757"/>
    <w:rsid w:val="00EE297B"/>
    <w:rsid w:val="00EE3F18"/>
    <w:rsid w:val="00EF0088"/>
    <w:rsid w:val="00EF2DA7"/>
    <w:rsid w:val="00EF35A7"/>
    <w:rsid w:val="00F00D1B"/>
    <w:rsid w:val="00F033CC"/>
    <w:rsid w:val="00F114F9"/>
    <w:rsid w:val="00F16BD3"/>
    <w:rsid w:val="00F20B03"/>
    <w:rsid w:val="00F305B8"/>
    <w:rsid w:val="00F3137F"/>
    <w:rsid w:val="00F3192A"/>
    <w:rsid w:val="00F34BAF"/>
    <w:rsid w:val="00F34F64"/>
    <w:rsid w:val="00F516C2"/>
    <w:rsid w:val="00F6750A"/>
    <w:rsid w:val="00F739B5"/>
    <w:rsid w:val="00F8107B"/>
    <w:rsid w:val="00F87B7E"/>
    <w:rsid w:val="00F9104D"/>
    <w:rsid w:val="00F93FE4"/>
    <w:rsid w:val="00F945FF"/>
    <w:rsid w:val="00F94833"/>
    <w:rsid w:val="00F94BF8"/>
    <w:rsid w:val="00FC0C8B"/>
    <w:rsid w:val="00FC16CA"/>
    <w:rsid w:val="00FC257A"/>
    <w:rsid w:val="00FC6248"/>
    <w:rsid w:val="00FD50BE"/>
    <w:rsid w:val="00FE431F"/>
    <w:rsid w:val="00FF1101"/>
    <w:rsid w:val="00FF34EA"/>
    <w:rsid w:val="00FF57F0"/>
    <w:rsid w:val="1C018D31"/>
    <w:rsid w:val="23377456"/>
    <w:rsid w:val="3166EDF2"/>
    <w:rsid w:val="4D839A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6575562"/>
  <w15:chartTrackingRefBased/>
  <w15:docId w15:val="{9C78582C-3348-4A2D-92EA-CC6AE3B7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link w:val="EncabezadoCar"/>
    <w:uiPriority w:val="99"/>
  </w:style>
  <w:style w:type="paragraph" w:styleId="Piedepgina">
    <w:name w:val="footer"/>
    <w:basedOn w:val="Normal"/>
    <w:link w:val="PiedepginaCar"/>
    <w:uiPriority w:val="99"/>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styleId="TtuloTDC">
    <w:name w:val="TOC Heading"/>
    <w:aliases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numbering" w:customStyle="1" w:styleId="Sinlista1">
    <w:name w:val="Sin lista1"/>
    <w:next w:val="Sinlista"/>
    <w:uiPriority w:val="99"/>
    <w:semiHidden/>
    <w:unhideWhenUsed/>
    <w:rsid w:val="00F87B7E"/>
  </w:style>
  <w:style w:type="numbering" w:customStyle="1" w:styleId="Sinlista2">
    <w:name w:val="Sin lista2"/>
    <w:next w:val="Sinlista"/>
    <w:uiPriority w:val="99"/>
    <w:semiHidden/>
    <w:unhideWhenUsed/>
    <w:rsid w:val="00027FF3"/>
  </w:style>
  <w:style w:type="character" w:customStyle="1" w:styleId="EncabezadoCar">
    <w:name w:val="Encabezado Car"/>
    <w:basedOn w:val="Fuentedeprrafopredeter"/>
    <w:link w:val="Encabezado"/>
    <w:uiPriority w:val="99"/>
    <w:rsid w:val="00027FF3"/>
    <w:rPr>
      <w:sz w:val="24"/>
      <w:szCs w:val="24"/>
      <w:lang w:val="es-ES" w:eastAsia="ar-SA"/>
    </w:rPr>
  </w:style>
  <w:style w:type="character" w:customStyle="1" w:styleId="PiedepginaCar">
    <w:name w:val="Pie de página Car"/>
    <w:basedOn w:val="Fuentedeprrafopredeter"/>
    <w:link w:val="Piedepgina"/>
    <w:uiPriority w:val="99"/>
    <w:rsid w:val="00027FF3"/>
    <w:rPr>
      <w:sz w:val="24"/>
      <w:szCs w:val="24"/>
      <w:lang w:val="es-ES" w:eastAsia="ar-SA"/>
    </w:rPr>
  </w:style>
  <w:style w:type="character" w:styleId="Hipervnculovisitado">
    <w:name w:val="FollowedHyperlink"/>
    <w:basedOn w:val="Fuentedeprrafopredeter"/>
    <w:uiPriority w:val="99"/>
    <w:semiHidden/>
    <w:unhideWhenUsed/>
    <w:rsid w:val="008758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617764482">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43796579">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833761442">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047221400">
      <w:bodyDiv w:val="1"/>
      <w:marLeft w:val="0"/>
      <w:marRight w:val="0"/>
      <w:marTop w:val="0"/>
      <w:marBottom w:val="0"/>
      <w:divBdr>
        <w:top w:val="none" w:sz="0" w:space="0" w:color="auto"/>
        <w:left w:val="none" w:sz="0" w:space="0" w:color="auto"/>
        <w:bottom w:val="none" w:sz="0" w:space="0" w:color="auto"/>
        <w:right w:val="none" w:sz="0" w:space="0" w:color="auto"/>
      </w:divBdr>
    </w:div>
    <w:div w:id="1187057381">
      <w:bodyDiv w:val="1"/>
      <w:marLeft w:val="0"/>
      <w:marRight w:val="0"/>
      <w:marTop w:val="0"/>
      <w:marBottom w:val="0"/>
      <w:divBdr>
        <w:top w:val="none" w:sz="0" w:space="0" w:color="auto"/>
        <w:left w:val="none" w:sz="0" w:space="0" w:color="auto"/>
        <w:bottom w:val="none" w:sz="0" w:space="0" w:color="auto"/>
        <w:right w:val="none" w:sz="0" w:space="0" w:color="auto"/>
      </w:divBdr>
    </w:div>
    <w:div w:id="1222324591">
      <w:bodyDiv w:val="1"/>
      <w:marLeft w:val="0"/>
      <w:marRight w:val="0"/>
      <w:marTop w:val="0"/>
      <w:marBottom w:val="0"/>
      <w:divBdr>
        <w:top w:val="none" w:sz="0" w:space="0" w:color="auto"/>
        <w:left w:val="none" w:sz="0" w:space="0" w:color="auto"/>
        <w:bottom w:val="none" w:sz="0" w:space="0" w:color="auto"/>
        <w:right w:val="none" w:sz="0" w:space="0" w:color="auto"/>
      </w:divBdr>
    </w:div>
    <w:div w:id="1719430191">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764646831">
      <w:bodyDiv w:val="1"/>
      <w:marLeft w:val="0"/>
      <w:marRight w:val="0"/>
      <w:marTop w:val="0"/>
      <w:marBottom w:val="0"/>
      <w:divBdr>
        <w:top w:val="none" w:sz="0" w:space="0" w:color="auto"/>
        <w:left w:val="none" w:sz="0" w:space="0" w:color="auto"/>
        <w:bottom w:val="none" w:sz="0" w:space="0" w:color="auto"/>
        <w:right w:val="none" w:sz="0" w:space="0" w:color="auto"/>
      </w:divBdr>
    </w:div>
    <w:div w:id="1801260213">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oter" Target="footer2.xml" /><Relationship Id="rId10" Type="http://schemas.openxmlformats.org/officeDocument/2006/relationships/image" Target="media/image3.pn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footer" Target="footer1.xml" /></Relationships>
</file>

<file path=word/_rels/header2.xml.rels><?xml version="1.0" encoding="UTF-8" standalone="yes"?>
<Relationships xmlns="http://schemas.openxmlformats.org/package/2006/relationships"><Relationship Id="rId1" Type="http://schemas.openxmlformats.org/officeDocument/2006/relationships/image" Target="media/image5.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EAE8-4A60-410A-B3C5-702A94A520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80</TotalTime>
  <Pages>22</Pages>
  <Words>7727</Words>
  <Characters>42501</Characters>
  <Application>Microsoft Office Word</Application>
  <DocSecurity>0</DocSecurity>
  <Lines>354</Lines>
  <Paragraphs>100</Paragraphs>
  <ScaleCrop>false</ScaleCrop>
  <Company/>
  <LinksUpToDate>false</LinksUpToDate>
  <CharactersWithSpaces>50128</CharactersWithSpaces>
  <SharedDoc>false</SharedDoc>
  <HLinks>
    <vt:vector size="174" baseType="variant">
      <vt:variant>
        <vt:i4>1638454</vt:i4>
      </vt:variant>
      <vt:variant>
        <vt:i4>170</vt:i4>
      </vt:variant>
      <vt:variant>
        <vt:i4>0</vt:i4>
      </vt:variant>
      <vt:variant>
        <vt:i4>5</vt:i4>
      </vt:variant>
      <vt:variant>
        <vt:lpwstr/>
      </vt:variant>
      <vt:variant>
        <vt:lpwstr>_Toc150863106</vt:lpwstr>
      </vt:variant>
      <vt:variant>
        <vt:i4>1638454</vt:i4>
      </vt:variant>
      <vt:variant>
        <vt:i4>164</vt:i4>
      </vt:variant>
      <vt:variant>
        <vt:i4>0</vt:i4>
      </vt:variant>
      <vt:variant>
        <vt:i4>5</vt:i4>
      </vt:variant>
      <vt:variant>
        <vt:lpwstr/>
      </vt:variant>
      <vt:variant>
        <vt:lpwstr>_Toc150863105</vt:lpwstr>
      </vt:variant>
      <vt:variant>
        <vt:i4>1638454</vt:i4>
      </vt:variant>
      <vt:variant>
        <vt:i4>158</vt:i4>
      </vt:variant>
      <vt:variant>
        <vt:i4>0</vt:i4>
      </vt:variant>
      <vt:variant>
        <vt:i4>5</vt:i4>
      </vt:variant>
      <vt:variant>
        <vt:lpwstr/>
      </vt:variant>
      <vt:variant>
        <vt:lpwstr>_Toc150863104</vt:lpwstr>
      </vt:variant>
      <vt:variant>
        <vt:i4>1638454</vt:i4>
      </vt:variant>
      <vt:variant>
        <vt:i4>152</vt:i4>
      </vt:variant>
      <vt:variant>
        <vt:i4>0</vt:i4>
      </vt:variant>
      <vt:variant>
        <vt:i4>5</vt:i4>
      </vt:variant>
      <vt:variant>
        <vt:lpwstr/>
      </vt:variant>
      <vt:variant>
        <vt:lpwstr>_Toc150863103</vt:lpwstr>
      </vt:variant>
      <vt:variant>
        <vt:i4>1638454</vt:i4>
      </vt:variant>
      <vt:variant>
        <vt:i4>146</vt:i4>
      </vt:variant>
      <vt:variant>
        <vt:i4>0</vt:i4>
      </vt:variant>
      <vt:variant>
        <vt:i4>5</vt:i4>
      </vt:variant>
      <vt:variant>
        <vt:lpwstr/>
      </vt:variant>
      <vt:variant>
        <vt:lpwstr>_Toc150863102</vt:lpwstr>
      </vt:variant>
      <vt:variant>
        <vt:i4>1638454</vt:i4>
      </vt:variant>
      <vt:variant>
        <vt:i4>140</vt:i4>
      </vt:variant>
      <vt:variant>
        <vt:i4>0</vt:i4>
      </vt:variant>
      <vt:variant>
        <vt:i4>5</vt:i4>
      </vt:variant>
      <vt:variant>
        <vt:lpwstr/>
      </vt:variant>
      <vt:variant>
        <vt:lpwstr>_Toc150863101</vt:lpwstr>
      </vt:variant>
      <vt:variant>
        <vt:i4>1638454</vt:i4>
      </vt:variant>
      <vt:variant>
        <vt:i4>134</vt:i4>
      </vt:variant>
      <vt:variant>
        <vt:i4>0</vt:i4>
      </vt:variant>
      <vt:variant>
        <vt:i4>5</vt:i4>
      </vt:variant>
      <vt:variant>
        <vt:lpwstr/>
      </vt:variant>
      <vt:variant>
        <vt:lpwstr>_Toc150863100</vt:lpwstr>
      </vt:variant>
      <vt:variant>
        <vt:i4>1048631</vt:i4>
      </vt:variant>
      <vt:variant>
        <vt:i4>128</vt:i4>
      </vt:variant>
      <vt:variant>
        <vt:i4>0</vt:i4>
      </vt:variant>
      <vt:variant>
        <vt:i4>5</vt:i4>
      </vt:variant>
      <vt:variant>
        <vt:lpwstr/>
      </vt:variant>
      <vt:variant>
        <vt:lpwstr>_Toc150863099</vt:lpwstr>
      </vt:variant>
      <vt:variant>
        <vt:i4>1048631</vt:i4>
      </vt:variant>
      <vt:variant>
        <vt:i4>122</vt:i4>
      </vt:variant>
      <vt:variant>
        <vt:i4>0</vt:i4>
      </vt:variant>
      <vt:variant>
        <vt:i4>5</vt:i4>
      </vt:variant>
      <vt:variant>
        <vt:lpwstr/>
      </vt:variant>
      <vt:variant>
        <vt:lpwstr>_Toc150863098</vt:lpwstr>
      </vt:variant>
      <vt:variant>
        <vt:i4>1048631</vt:i4>
      </vt:variant>
      <vt:variant>
        <vt:i4>116</vt:i4>
      </vt:variant>
      <vt:variant>
        <vt:i4>0</vt:i4>
      </vt:variant>
      <vt:variant>
        <vt:i4>5</vt:i4>
      </vt:variant>
      <vt:variant>
        <vt:lpwstr/>
      </vt:variant>
      <vt:variant>
        <vt:lpwstr>_Toc150863097</vt:lpwstr>
      </vt:variant>
      <vt:variant>
        <vt:i4>1048631</vt:i4>
      </vt:variant>
      <vt:variant>
        <vt:i4>110</vt:i4>
      </vt:variant>
      <vt:variant>
        <vt:i4>0</vt:i4>
      </vt:variant>
      <vt:variant>
        <vt:i4>5</vt:i4>
      </vt:variant>
      <vt:variant>
        <vt:lpwstr/>
      </vt:variant>
      <vt:variant>
        <vt:lpwstr>_Toc150863096</vt:lpwstr>
      </vt:variant>
      <vt:variant>
        <vt:i4>1048631</vt:i4>
      </vt:variant>
      <vt:variant>
        <vt:i4>104</vt:i4>
      </vt:variant>
      <vt:variant>
        <vt:i4>0</vt:i4>
      </vt:variant>
      <vt:variant>
        <vt:i4>5</vt:i4>
      </vt:variant>
      <vt:variant>
        <vt:lpwstr/>
      </vt:variant>
      <vt:variant>
        <vt:lpwstr>_Toc150863095</vt:lpwstr>
      </vt:variant>
      <vt:variant>
        <vt:i4>1048631</vt:i4>
      </vt:variant>
      <vt:variant>
        <vt:i4>98</vt:i4>
      </vt:variant>
      <vt:variant>
        <vt:i4>0</vt:i4>
      </vt:variant>
      <vt:variant>
        <vt:i4>5</vt:i4>
      </vt:variant>
      <vt:variant>
        <vt:lpwstr/>
      </vt:variant>
      <vt:variant>
        <vt:lpwstr>_Toc150863094</vt:lpwstr>
      </vt:variant>
      <vt:variant>
        <vt:i4>1048631</vt:i4>
      </vt:variant>
      <vt:variant>
        <vt:i4>92</vt:i4>
      </vt:variant>
      <vt:variant>
        <vt:i4>0</vt:i4>
      </vt:variant>
      <vt:variant>
        <vt:i4>5</vt:i4>
      </vt:variant>
      <vt:variant>
        <vt:lpwstr/>
      </vt:variant>
      <vt:variant>
        <vt:lpwstr>_Toc150863093</vt:lpwstr>
      </vt:variant>
      <vt:variant>
        <vt:i4>1048631</vt:i4>
      </vt:variant>
      <vt:variant>
        <vt:i4>86</vt:i4>
      </vt:variant>
      <vt:variant>
        <vt:i4>0</vt:i4>
      </vt:variant>
      <vt:variant>
        <vt:i4>5</vt:i4>
      </vt:variant>
      <vt:variant>
        <vt:lpwstr/>
      </vt:variant>
      <vt:variant>
        <vt:lpwstr>_Toc150863092</vt:lpwstr>
      </vt:variant>
      <vt:variant>
        <vt:i4>1048631</vt:i4>
      </vt:variant>
      <vt:variant>
        <vt:i4>80</vt:i4>
      </vt:variant>
      <vt:variant>
        <vt:i4>0</vt:i4>
      </vt:variant>
      <vt:variant>
        <vt:i4>5</vt:i4>
      </vt:variant>
      <vt:variant>
        <vt:lpwstr/>
      </vt:variant>
      <vt:variant>
        <vt:lpwstr>_Toc150863091</vt:lpwstr>
      </vt:variant>
      <vt:variant>
        <vt:i4>1048631</vt:i4>
      </vt:variant>
      <vt:variant>
        <vt:i4>74</vt:i4>
      </vt:variant>
      <vt:variant>
        <vt:i4>0</vt:i4>
      </vt:variant>
      <vt:variant>
        <vt:i4>5</vt:i4>
      </vt:variant>
      <vt:variant>
        <vt:lpwstr/>
      </vt:variant>
      <vt:variant>
        <vt:lpwstr>_Toc150863090</vt:lpwstr>
      </vt:variant>
      <vt:variant>
        <vt:i4>1114167</vt:i4>
      </vt:variant>
      <vt:variant>
        <vt:i4>68</vt:i4>
      </vt:variant>
      <vt:variant>
        <vt:i4>0</vt:i4>
      </vt:variant>
      <vt:variant>
        <vt:i4>5</vt:i4>
      </vt:variant>
      <vt:variant>
        <vt:lpwstr/>
      </vt:variant>
      <vt:variant>
        <vt:lpwstr>_Toc150863089</vt:lpwstr>
      </vt:variant>
      <vt:variant>
        <vt:i4>1114167</vt:i4>
      </vt:variant>
      <vt:variant>
        <vt:i4>62</vt:i4>
      </vt:variant>
      <vt:variant>
        <vt:i4>0</vt:i4>
      </vt:variant>
      <vt:variant>
        <vt:i4>5</vt:i4>
      </vt:variant>
      <vt:variant>
        <vt:lpwstr/>
      </vt:variant>
      <vt:variant>
        <vt:lpwstr>_Toc150863088</vt:lpwstr>
      </vt:variant>
      <vt:variant>
        <vt:i4>1114167</vt:i4>
      </vt:variant>
      <vt:variant>
        <vt:i4>56</vt:i4>
      </vt:variant>
      <vt:variant>
        <vt:i4>0</vt:i4>
      </vt:variant>
      <vt:variant>
        <vt:i4>5</vt:i4>
      </vt:variant>
      <vt:variant>
        <vt:lpwstr/>
      </vt:variant>
      <vt:variant>
        <vt:lpwstr>_Toc150863087</vt:lpwstr>
      </vt:variant>
      <vt:variant>
        <vt:i4>1114167</vt:i4>
      </vt:variant>
      <vt:variant>
        <vt:i4>50</vt:i4>
      </vt:variant>
      <vt:variant>
        <vt:i4>0</vt:i4>
      </vt:variant>
      <vt:variant>
        <vt:i4>5</vt:i4>
      </vt:variant>
      <vt:variant>
        <vt:lpwstr/>
      </vt:variant>
      <vt:variant>
        <vt:lpwstr>_Toc150863086</vt:lpwstr>
      </vt:variant>
      <vt:variant>
        <vt:i4>1114167</vt:i4>
      </vt:variant>
      <vt:variant>
        <vt:i4>44</vt:i4>
      </vt:variant>
      <vt:variant>
        <vt:i4>0</vt:i4>
      </vt:variant>
      <vt:variant>
        <vt:i4>5</vt:i4>
      </vt:variant>
      <vt:variant>
        <vt:lpwstr/>
      </vt:variant>
      <vt:variant>
        <vt:lpwstr>_Toc150863085</vt:lpwstr>
      </vt:variant>
      <vt:variant>
        <vt:i4>1114167</vt:i4>
      </vt:variant>
      <vt:variant>
        <vt:i4>38</vt:i4>
      </vt:variant>
      <vt:variant>
        <vt:i4>0</vt:i4>
      </vt:variant>
      <vt:variant>
        <vt:i4>5</vt:i4>
      </vt:variant>
      <vt:variant>
        <vt:lpwstr/>
      </vt:variant>
      <vt:variant>
        <vt:lpwstr>_Toc150863084</vt:lpwstr>
      </vt:variant>
      <vt:variant>
        <vt:i4>1114167</vt:i4>
      </vt:variant>
      <vt:variant>
        <vt:i4>32</vt:i4>
      </vt:variant>
      <vt:variant>
        <vt:i4>0</vt:i4>
      </vt:variant>
      <vt:variant>
        <vt:i4>5</vt:i4>
      </vt:variant>
      <vt:variant>
        <vt:lpwstr/>
      </vt:variant>
      <vt:variant>
        <vt:lpwstr>_Toc150863083</vt:lpwstr>
      </vt:variant>
      <vt:variant>
        <vt:i4>1114167</vt:i4>
      </vt:variant>
      <vt:variant>
        <vt:i4>26</vt:i4>
      </vt:variant>
      <vt:variant>
        <vt:i4>0</vt:i4>
      </vt:variant>
      <vt:variant>
        <vt:i4>5</vt:i4>
      </vt:variant>
      <vt:variant>
        <vt:lpwstr/>
      </vt:variant>
      <vt:variant>
        <vt:lpwstr>_Toc150863082</vt:lpwstr>
      </vt:variant>
      <vt:variant>
        <vt:i4>1114167</vt:i4>
      </vt:variant>
      <vt:variant>
        <vt:i4>20</vt:i4>
      </vt:variant>
      <vt:variant>
        <vt:i4>0</vt:i4>
      </vt:variant>
      <vt:variant>
        <vt:i4>5</vt:i4>
      </vt:variant>
      <vt:variant>
        <vt:lpwstr/>
      </vt:variant>
      <vt:variant>
        <vt:lpwstr>_Toc150863081</vt:lpwstr>
      </vt:variant>
      <vt:variant>
        <vt:i4>1114167</vt:i4>
      </vt:variant>
      <vt:variant>
        <vt:i4>14</vt:i4>
      </vt:variant>
      <vt:variant>
        <vt:i4>0</vt:i4>
      </vt:variant>
      <vt:variant>
        <vt:i4>5</vt:i4>
      </vt:variant>
      <vt:variant>
        <vt:lpwstr/>
      </vt:variant>
      <vt:variant>
        <vt:lpwstr>_Toc150863080</vt:lpwstr>
      </vt:variant>
      <vt:variant>
        <vt:i4>1966135</vt:i4>
      </vt:variant>
      <vt:variant>
        <vt:i4>8</vt:i4>
      </vt:variant>
      <vt:variant>
        <vt:i4>0</vt:i4>
      </vt:variant>
      <vt:variant>
        <vt:i4>5</vt:i4>
      </vt:variant>
      <vt:variant>
        <vt:lpwstr/>
      </vt:variant>
      <vt:variant>
        <vt:lpwstr>_Toc150863079</vt:lpwstr>
      </vt:variant>
      <vt:variant>
        <vt:i4>1966135</vt:i4>
      </vt:variant>
      <vt:variant>
        <vt:i4>2</vt:i4>
      </vt:variant>
      <vt:variant>
        <vt:i4>0</vt:i4>
      </vt:variant>
      <vt:variant>
        <vt:i4>5</vt:i4>
      </vt:variant>
      <vt:variant>
        <vt:lpwstr/>
      </vt:variant>
      <vt:variant>
        <vt:lpwstr>_Toc150863078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MICHELLE ZHUNIO</cp:lastModifiedBy>
  <cp:revision>117</cp:revision>
  <cp:lastPrinted>1900-01-01T08:00:00Z</cp:lastPrinted>
  <dcterms:created xsi:type="dcterms:W3CDTF">2023-11-08T02:03:00Z</dcterms:created>
  <dcterms:modified xsi:type="dcterms:W3CDTF">2023-11-15T06:11:00Z</dcterms:modified>
</cp:coreProperties>
</file>